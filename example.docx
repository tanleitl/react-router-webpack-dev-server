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CFEBF6" w14:textId="77777777" w:rsidR="001253C6" w:rsidRPr="0022507E" w:rsidRDefault="001253C6" w:rsidP="009317A4">
      <w:pPr>
        <w:spacing w:line="360" w:lineRule="auto"/>
        <w:rPr>
          <w:rFonts w:ascii="仿宋_GB2312" w:eastAsia="仿宋_GB2312" w:hAnsi="宋体"/>
          <w:szCs w:val="21"/>
          <w:lang w:val="en-GB"/>
        </w:rPr>
      </w:pPr>
    </w:p>
    <w:p w14:paraId="599BFB28" w14:textId="77777777" w:rsidR="001253C6" w:rsidRPr="0022507E" w:rsidRDefault="001253C6" w:rsidP="009317A4">
      <w:pPr>
        <w:spacing w:line="360" w:lineRule="auto"/>
        <w:rPr>
          <w:rFonts w:ascii="仿宋_GB2312" w:eastAsia="仿宋_GB2312" w:hAnsi="宋体"/>
          <w:szCs w:val="21"/>
          <w:lang w:val="en-GB"/>
        </w:rPr>
      </w:pPr>
    </w:p>
    <w:p w14:paraId="4FFF0F9D" w14:textId="77777777" w:rsidR="001253C6" w:rsidRPr="0022507E" w:rsidRDefault="001253C6" w:rsidP="009317A4">
      <w:pPr>
        <w:spacing w:line="360" w:lineRule="auto"/>
        <w:rPr>
          <w:rFonts w:ascii="仿宋_GB2312" w:eastAsia="仿宋_GB2312" w:hAnsi="宋体"/>
          <w:szCs w:val="21"/>
          <w:lang w:val="en-GB"/>
        </w:rPr>
      </w:pPr>
    </w:p>
    <w:p w14:paraId="0706CAF6" w14:textId="77777777" w:rsidR="001253C6" w:rsidRPr="0022507E" w:rsidRDefault="001253C6" w:rsidP="009317A4">
      <w:pPr>
        <w:spacing w:line="360" w:lineRule="auto"/>
        <w:rPr>
          <w:rFonts w:ascii="仿宋_GB2312" w:eastAsia="仿宋_GB2312" w:hAnsi="宋体"/>
          <w:szCs w:val="21"/>
          <w:lang w:val="en-GB"/>
        </w:rPr>
      </w:pPr>
    </w:p>
    <w:p w14:paraId="2AA4F970" w14:textId="77777777" w:rsidR="001253C6" w:rsidRPr="0022507E" w:rsidRDefault="001253C6" w:rsidP="009317A4">
      <w:pPr>
        <w:spacing w:line="360" w:lineRule="auto"/>
        <w:rPr>
          <w:rFonts w:ascii="仿宋_GB2312" w:eastAsia="仿宋_GB2312" w:hAnsi="宋体"/>
          <w:szCs w:val="21"/>
          <w:lang w:val="en-GB"/>
        </w:rPr>
      </w:pPr>
    </w:p>
    <w:p w14:paraId="16020EC3" w14:textId="77777777" w:rsidR="001253C6" w:rsidRPr="0022507E" w:rsidRDefault="00863D3D" w:rsidP="00DB012A">
      <w:pPr>
        <w:tabs>
          <w:tab w:val="left" w:pos="2430"/>
        </w:tabs>
        <w:spacing w:line="360" w:lineRule="auto"/>
        <w:rPr>
          <w:rFonts w:ascii="仿宋_GB2312" w:eastAsia="仿宋_GB2312" w:hAnsi="宋体"/>
          <w:szCs w:val="21"/>
          <w:lang w:val="en-GB"/>
        </w:rPr>
      </w:pPr>
      <w:r w:rsidRPr="0022507E">
        <w:rPr>
          <w:rFonts w:ascii="仿宋_GB2312" w:eastAsia="仿宋_GB2312" w:hAnsi="宋体" w:hint="eastAsia"/>
          <w:szCs w:val="21"/>
          <w:lang w:val="en-GB"/>
        </w:rPr>
        <w:tab/>
      </w:r>
    </w:p>
    <w:p w14:paraId="67FD16D8" w14:textId="77777777" w:rsidR="00374852" w:rsidRDefault="007C7BD8" w:rsidP="009317A4">
      <w:pPr>
        <w:spacing w:line="360" w:lineRule="auto"/>
        <w:jc w:val="center"/>
        <w:rPr>
          <w:rFonts w:ascii="仿宋_GB2312" w:eastAsia="仿宋_GB2312" w:hAnsi="宋体"/>
          <w:b/>
          <w:sz w:val="36"/>
          <w:szCs w:val="21"/>
          <w:lang w:val="en-GB"/>
        </w:rPr>
      </w:pPr>
      <w:r w:rsidRPr="007C7BD8">
        <w:rPr>
          <w:rFonts w:ascii="仿宋_GB2312" w:eastAsia="仿宋_GB2312" w:hAnsi="宋体" w:hint="eastAsia"/>
          <w:b/>
          <w:sz w:val="36"/>
          <w:szCs w:val="21"/>
          <w:lang w:val="en-GB"/>
        </w:rPr>
        <w:t>2016年工程项目管理系统集团规范配合改造工程移动APP应用软件技术规范书</w:t>
      </w:r>
    </w:p>
    <w:p w14:paraId="73624BA9" w14:textId="77777777" w:rsidR="001253C6" w:rsidRPr="0022507E" w:rsidRDefault="001253C6" w:rsidP="009317A4">
      <w:pPr>
        <w:spacing w:line="360" w:lineRule="auto"/>
        <w:rPr>
          <w:rFonts w:ascii="仿宋_GB2312" w:eastAsia="仿宋_GB2312" w:hAnsi="宋体"/>
          <w:szCs w:val="21"/>
          <w:lang w:val="en-GB"/>
        </w:rPr>
      </w:pPr>
    </w:p>
    <w:p w14:paraId="1CFD8184" w14:textId="77777777" w:rsidR="001253C6" w:rsidRPr="0022507E" w:rsidRDefault="001253C6" w:rsidP="009317A4">
      <w:pPr>
        <w:spacing w:line="360" w:lineRule="auto"/>
        <w:rPr>
          <w:rFonts w:ascii="仿宋_GB2312" w:eastAsia="仿宋_GB2312" w:hAnsi="宋体"/>
          <w:szCs w:val="21"/>
          <w:lang w:val="en-GB"/>
        </w:rPr>
      </w:pPr>
    </w:p>
    <w:p w14:paraId="445E66D1" w14:textId="77777777" w:rsidR="001253C6" w:rsidRPr="0022507E" w:rsidRDefault="001253C6" w:rsidP="009317A4">
      <w:pPr>
        <w:spacing w:line="360" w:lineRule="auto"/>
        <w:rPr>
          <w:rFonts w:ascii="仿宋_GB2312" w:eastAsia="仿宋_GB2312" w:hAnsi="宋体"/>
          <w:szCs w:val="21"/>
          <w:lang w:val="en-GB"/>
        </w:rPr>
      </w:pPr>
    </w:p>
    <w:p w14:paraId="749B2CCD" w14:textId="77777777" w:rsidR="001253C6" w:rsidRPr="0022507E" w:rsidRDefault="001253C6" w:rsidP="009317A4">
      <w:pPr>
        <w:spacing w:line="360" w:lineRule="auto"/>
        <w:rPr>
          <w:rFonts w:ascii="仿宋_GB2312" w:eastAsia="仿宋_GB2312" w:hAnsi="宋体"/>
          <w:szCs w:val="21"/>
          <w:lang w:val="en-GB"/>
        </w:rPr>
      </w:pPr>
    </w:p>
    <w:p w14:paraId="00129C41" w14:textId="77777777" w:rsidR="001253C6" w:rsidRPr="0022507E" w:rsidRDefault="001253C6" w:rsidP="009317A4">
      <w:pPr>
        <w:spacing w:line="360" w:lineRule="auto"/>
        <w:rPr>
          <w:rFonts w:ascii="仿宋_GB2312" w:eastAsia="仿宋_GB2312" w:hAnsi="宋体"/>
          <w:szCs w:val="21"/>
          <w:lang w:val="en-GB"/>
        </w:rPr>
      </w:pPr>
    </w:p>
    <w:p w14:paraId="65010CC1" w14:textId="77777777" w:rsidR="001253C6" w:rsidRPr="0022507E" w:rsidRDefault="001253C6" w:rsidP="009317A4">
      <w:pPr>
        <w:spacing w:line="360" w:lineRule="auto"/>
        <w:rPr>
          <w:rFonts w:ascii="仿宋_GB2312" w:eastAsia="仿宋_GB2312" w:hAnsi="宋体"/>
          <w:szCs w:val="21"/>
          <w:lang w:val="en-GB"/>
        </w:rPr>
      </w:pPr>
    </w:p>
    <w:p w14:paraId="74532938" w14:textId="77777777" w:rsidR="001253C6" w:rsidRPr="0022507E" w:rsidRDefault="001253C6" w:rsidP="009317A4">
      <w:pPr>
        <w:spacing w:line="360" w:lineRule="auto"/>
        <w:rPr>
          <w:rFonts w:ascii="仿宋_GB2312" w:eastAsia="仿宋_GB2312" w:hAnsi="宋体"/>
          <w:szCs w:val="21"/>
          <w:lang w:val="en-GB"/>
        </w:rPr>
      </w:pPr>
    </w:p>
    <w:p w14:paraId="35614068" w14:textId="77777777" w:rsidR="001253C6" w:rsidRPr="0022507E" w:rsidRDefault="001253C6" w:rsidP="009317A4">
      <w:pPr>
        <w:spacing w:line="360" w:lineRule="auto"/>
        <w:rPr>
          <w:rFonts w:ascii="仿宋_GB2312" w:eastAsia="仿宋_GB2312" w:hAnsi="宋体"/>
          <w:szCs w:val="21"/>
          <w:lang w:val="en-GB"/>
        </w:rPr>
      </w:pPr>
    </w:p>
    <w:p w14:paraId="6EF0A162" w14:textId="77777777" w:rsidR="001253C6" w:rsidRPr="0022507E" w:rsidRDefault="001253C6" w:rsidP="009317A4">
      <w:pPr>
        <w:spacing w:line="360" w:lineRule="auto"/>
        <w:rPr>
          <w:rFonts w:ascii="仿宋_GB2312" w:eastAsia="仿宋_GB2312" w:hAnsi="宋体"/>
          <w:szCs w:val="21"/>
          <w:lang w:val="en-GB"/>
        </w:rPr>
      </w:pPr>
    </w:p>
    <w:p w14:paraId="206C1102" w14:textId="77777777" w:rsidR="001253C6" w:rsidRPr="0022507E" w:rsidRDefault="001253C6" w:rsidP="009317A4">
      <w:pPr>
        <w:spacing w:line="360" w:lineRule="auto"/>
        <w:rPr>
          <w:rFonts w:ascii="仿宋_GB2312" w:eastAsia="仿宋_GB2312" w:hAnsi="宋体"/>
          <w:szCs w:val="21"/>
          <w:lang w:val="en-GB"/>
        </w:rPr>
      </w:pPr>
    </w:p>
    <w:p w14:paraId="6CD53C7C" w14:textId="77777777" w:rsidR="001253C6" w:rsidRPr="0022507E" w:rsidRDefault="001253C6" w:rsidP="009317A4">
      <w:pPr>
        <w:spacing w:line="360" w:lineRule="auto"/>
        <w:rPr>
          <w:rFonts w:ascii="仿宋_GB2312" w:eastAsia="仿宋_GB2312" w:hAnsi="宋体"/>
          <w:szCs w:val="21"/>
          <w:lang w:val="en-GB"/>
        </w:rPr>
      </w:pPr>
    </w:p>
    <w:p w14:paraId="4B7E5B2E" w14:textId="77777777" w:rsidR="001253C6" w:rsidRPr="0022507E" w:rsidRDefault="001253C6" w:rsidP="009317A4">
      <w:pPr>
        <w:spacing w:line="360" w:lineRule="auto"/>
        <w:rPr>
          <w:rFonts w:ascii="仿宋_GB2312" w:eastAsia="仿宋_GB2312" w:hAnsi="宋体"/>
          <w:szCs w:val="21"/>
          <w:lang w:val="en-GB"/>
        </w:rPr>
      </w:pPr>
    </w:p>
    <w:p w14:paraId="497CD08C" w14:textId="77777777" w:rsidR="001253C6" w:rsidRPr="0022507E" w:rsidRDefault="001253C6" w:rsidP="009317A4">
      <w:pPr>
        <w:spacing w:line="360" w:lineRule="auto"/>
        <w:rPr>
          <w:rFonts w:ascii="仿宋_GB2312" w:eastAsia="仿宋_GB2312" w:hAnsi="宋体"/>
          <w:szCs w:val="21"/>
          <w:lang w:val="en-GB"/>
        </w:rPr>
      </w:pPr>
    </w:p>
    <w:p w14:paraId="545966B8" w14:textId="77777777" w:rsidR="001253C6" w:rsidRPr="0022507E" w:rsidRDefault="001253C6" w:rsidP="009317A4">
      <w:pPr>
        <w:spacing w:line="360" w:lineRule="auto"/>
        <w:rPr>
          <w:rFonts w:ascii="仿宋_GB2312" w:eastAsia="仿宋_GB2312" w:hAnsi="宋体"/>
          <w:szCs w:val="21"/>
          <w:lang w:val="en-GB"/>
        </w:rPr>
      </w:pPr>
    </w:p>
    <w:p w14:paraId="04C69536" w14:textId="77777777" w:rsidR="001253C6" w:rsidRPr="0022507E" w:rsidRDefault="001253C6" w:rsidP="009317A4">
      <w:pPr>
        <w:spacing w:line="360" w:lineRule="auto"/>
        <w:rPr>
          <w:rFonts w:ascii="仿宋_GB2312" w:eastAsia="仿宋_GB2312" w:hAnsi="宋体"/>
          <w:szCs w:val="21"/>
          <w:lang w:val="en-GB"/>
        </w:rPr>
      </w:pPr>
    </w:p>
    <w:p w14:paraId="5156EF77" w14:textId="77777777" w:rsidR="001253C6" w:rsidRPr="0022507E" w:rsidRDefault="001253C6" w:rsidP="009317A4">
      <w:pPr>
        <w:spacing w:line="360" w:lineRule="auto"/>
        <w:rPr>
          <w:rFonts w:ascii="仿宋_GB2312" w:eastAsia="仿宋_GB2312" w:hAnsi="宋体"/>
          <w:szCs w:val="21"/>
          <w:lang w:val="en-GB"/>
        </w:rPr>
      </w:pPr>
    </w:p>
    <w:p w14:paraId="0F2D8093" w14:textId="77777777" w:rsidR="001253C6" w:rsidRPr="0022507E" w:rsidRDefault="001253C6" w:rsidP="009317A4">
      <w:pPr>
        <w:spacing w:line="360" w:lineRule="auto"/>
        <w:rPr>
          <w:rFonts w:ascii="仿宋_GB2312" w:eastAsia="仿宋_GB2312" w:hAnsi="宋体"/>
          <w:szCs w:val="21"/>
          <w:lang w:val="en-GB"/>
        </w:rPr>
      </w:pPr>
    </w:p>
    <w:p w14:paraId="5FAA40CC" w14:textId="77777777" w:rsidR="001253C6" w:rsidRPr="00C2583B" w:rsidRDefault="001253C6" w:rsidP="009317A4">
      <w:pPr>
        <w:spacing w:line="360" w:lineRule="auto"/>
        <w:jc w:val="center"/>
        <w:rPr>
          <w:rFonts w:ascii="仿宋_GB2312" w:eastAsia="仿宋_GB2312" w:hAnsi="宋体"/>
          <w:sz w:val="28"/>
          <w:szCs w:val="21"/>
          <w:lang w:val="en-GB"/>
        </w:rPr>
      </w:pPr>
      <w:r w:rsidRPr="00C2583B">
        <w:rPr>
          <w:rFonts w:ascii="仿宋_GB2312" w:eastAsia="仿宋_GB2312" w:hAnsi="宋体" w:hint="eastAsia"/>
          <w:sz w:val="28"/>
          <w:szCs w:val="21"/>
          <w:lang w:val="en-GB"/>
        </w:rPr>
        <w:t>中国移动通信集团上海有限公司</w:t>
      </w:r>
    </w:p>
    <w:p w14:paraId="2184B132" w14:textId="77777777" w:rsidR="001253C6" w:rsidRPr="00C2583B" w:rsidRDefault="001B2EE4" w:rsidP="009317A4">
      <w:pPr>
        <w:spacing w:line="360" w:lineRule="auto"/>
        <w:jc w:val="center"/>
        <w:rPr>
          <w:rFonts w:ascii="仿宋_GB2312" w:eastAsia="仿宋_GB2312" w:hAnsi="宋体"/>
          <w:sz w:val="28"/>
          <w:szCs w:val="21"/>
          <w:lang w:val="en-GB"/>
        </w:rPr>
        <w:sectPr w:rsidR="001253C6" w:rsidRPr="00C2583B" w:rsidSect="006B5522">
          <w:headerReference w:type="default" r:id="rId8"/>
          <w:footerReference w:type="even" r:id="rId9"/>
          <w:pgSz w:w="11907" w:h="16840"/>
          <w:pgMar w:top="1985" w:right="1247" w:bottom="1588" w:left="851" w:header="1588" w:footer="1021" w:gutter="284"/>
          <w:pgNumType w:fmt="upperRoman"/>
          <w:cols w:space="720"/>
        </w:sectPr>
      </w:pPr>
      <w:r w:rsidRPr="00C2583B">
        <w:rPr>
          <w:rFonts w:ascii="仿宋_GB2312" w:eastAsia="仿宋_GB2312" w:hAnsi="宋体" w:hint="eastAsia"/>
          <w:sz w:val="28"/>
          <w:szCs w:val="21"/>
          <w:lang w:val="en-GB"/>
        </w:rPr>
        <w:t>201</w:t>
      </w:r>
      <w:r w:rsidR="00AE6810">
        <w:rPr>
          <w:rFonts w:ascii="仿宋_GB2312" w:eastAsia="仿宋_GB2312" w:hAnsi="宋体" w:hint="eastAsia"/>
          <w:sz w:val="28"/>
          <w:szCs w:val="21"/>
          <w:lang w:val="en-GB"/>
        </w:rPr>
        <w:t>6</w:t>
      </w:r>
      <w:r w:rsidR="001253C6" w:rsidRPr="00C2583B">
        <w:rPr>
          <w:rFonts w:ascii="仿宋_GB2312" w:eastAsia="仿宋_GB2312" w:hAnsi="宋体" w:hint="eastAsia"/>
          <w:sz w:val="28"/>
          <w:szCs w:val="21"/>
          <w:lang w:val="en-GB"/>
        </w:rPr>
        <w:t>年</w:t>
      </w:r>
      <w:r w:rsidR="00AE6810">
        <w:rPr>
          <w:rFonts w:ascii="仿宋_GB2312" w:eastAsia="仿宋_GB2312" w:hAnsi="宋体" w:hint="eastAsia"/>
          <w:sz w:val="28"/>
          <w:szCs w:val="21"/>
          <w:lang w:val="en-GB"/>
        </w:rPr>
        <w:t>1</w:t>
      </w:r>
      <w:r w:rsidR="001253C6" w:rsidRPr="00C2583B">
        <w:rPr>
          <w:rFonts w:ascii="仿宋_GB2312" w:eastAsia="仿宋_GB2312" w:hAnsi="宋体" w:hint="eastAsia"/>
          <w:sz w:val="28"/>
          <w:szCs w:val="21"/>
          <w:lang w:val="en-GB"/>
        </w:rPr>
        <w:t>月</w:t>
      </w:r>
    </w:p>
    <w:p w14:paraId="7A8E91E5" w14:textId="77777777" w:rsidR="001253C6" w:rsidRPr="00C2583B" w:rsidRDefault="001253C6" w:rsidP="00297E73">
      <w:pPr>
        <w:spacing w:beforeLines="50" w:before="120" w:afterLines="100" w:after="240" w:line="360" w:lineRule="auto"/>
        <w:jc w:val="center"/>
        <w:rPr>
          <w:rFonts w:ascii="仿宋_GB2312" w:eastAsia="仿宋_GB2312" w:hAnsi="宋体"/>
          <w:b/>
          <w:sz w:val="32"/>
          <w:szCs w:val="21"/>
          <w:lang w:val="en-GB"/>
        </w:rPr>
      </w:pPr>
      <w:r w:rsidRPr="00C2583B">
        <w:rPr>
          <w:rFonts w:ascii="仿宋_GB2312" w:eastAsia="仿宋_GB2312" w:hAnsi="宋体" w:hint="eastAsia"/>
          <w:b/>
          <w:sz w:val="32"/>
          <w:szCs w:val="21"/>
          <w:lang w:val="en-GB"/>
        </w:rPr>
        <w:lastRenderedPageBreak/>
        <w:t>目录</w:t>
      </w:r>
    </w:p>
    <w:p w14:paraId="4A7FEA03" w14:textId="77777777" w:rsidR="00A87F32" w:rsidRDefault="00163E23">
      <w:pPr>
        <w:pStyle w:val="19"/>
        <w:tabs>
          <w:tab w:val="left" w:pos="420"/>
          <w:tab w:val="right" w:leader="dot" w:pos="9515"/>
        </w:tabs>
        <w:rPr>
          <w:rFonts w:asciiTheme="minorHAnsi" w:eastAsiaTheme="minorEastAsia" w:hAnsiTheme="minorHAnsi" w:cstheme="minorBidi"/>
          <w:noProof/>
          <w:kern w:val="2"/>
          <w:szCs w:val="22"/>
        </w:rPr>
      </w:pPr>
      <w:r w:rsidRPr="00F3468D">
        <w:rPr>
          <w:rFonts w:ascii="黑体" w:eastAsia="黑体" w:hAnsi="宋体" w:hint="eastAsia"/>
          <w:szCs w:val="21"/>
          <w:lang w:val="en-GB"/>
        </w:rPr>
        <w:fldChar w:fldCharType="begin"/>
      </w:r>
      <w:r w:rsidR="001253C6" w:rsidRPr="00F3468D">
        <w:rPr>
          <w:rFonts w:ascii="黑体" w:eastAsia="黑体" w:hAnsi="宋体" w:hint="eastAsia"/>
          <w:szCs w:val="21"/>
          <w:lang w:val="en-GB"/>
        </w:rPr>
        <w:instrText xml:space="preserve">TOC \o "1-3" \h  \u </w:instrText>
      </w:r>
      <w:r w:rsidRPr="00F3468D">
        <w:rPr>
          <w:rFonts w:ascii="黑体" w:eastAsia="黑体" w:hAnsi="宋体" w:hint="eastAsia"/>
          <w:szCs w:val="21"/>
          <w:lang w:val="en-GB"/>
        </w:rPr>
        <w:fldChar w:fldCharType="separate"/>
      </w:r>
      <w:hyperlink w:anchor="_Toc441574996" w:history="1">
        <w:r w:rsidR="00A87F32" w:rsidRPr="00A1270F">
          <w:rPr>
            <w:rStyle w:val="afa"/>
            <w:rFonts w:ascii="仿宋_GB2312" w:hAnsi="宋体"/>
            <w:noProof/>
          </w:rPr>
          <w:t>1</w:t>
        </w:r>
        <w:r w:rsidR="00A87F32">
          <w:rPr>
            <w:rFonts w:asciiTheme="minorHAnsi" w:eastAsiaTheme="minorEastAsia" w:hAnsiTheme="minorHAnsi" w:cstheme="minorBidi"/>
            <w:noProof/>
            <w:kern w:val="2"/>
            <w:szCs w:val="22"/>
          </w:rPr>
          <w:tab/>
        </w:r>
        <w:r w:rsidR="00A87F32" w:rsidRPr="00A1270F">
          <w:rPr>
            <w:rStyle w:val="afa"/>
            <w:rFonts w:ascii="仿宋_GB2312" w:hAnsi="宋体" w:hint="eastAsia"/>
            <w:noProof/>
          </w:rPr>
          <w:t>概述</w:t>
        </w:r>
        <w:r w:rsidR="00A87F32">
          <w:rPr>
            <w:noProof/>
          </w:rPr>
          <w:tab/>
        </w:r>
        <w:r>
          <w:rPr>
            <w:noProof/>
          </w:rPr>
          <w:fldChar w:fldCharType="begin"/>
        </w:r>
        <w:r w:rsidR="00A87F32">
          <w:rPr>
            <w:noProof/>
          </w:rPr>
          <w:instrText xml:space="preserve"> PAGEREF _Toc441574996 \h </w:instrText>
        </w:r>
        <w:r>
          <w:rPr>
            <w:noProof/>
          </w:rPr>
        </w:r>
        <w:r>
          <w:rPr>
            <w:noProof/>
          </w:rPr>
          <w:fldChar w:fldCharType="separate"/>
        </w:r>
        <w:r w:rsidR="00A87F32">
          <w:rPr>
            <w:noProof/>
          </w:rPr>
          <w:t>1</w:t>
        </w:r>
        <w:r>
          <w:rPr>
            <w:noProof/>
          </w:rPr>
          <w:fldChar w:fldCharType="end"/>
        </w:r>
      </w:hyperlink>
    </w:p>
    <w:p w14:paraId="28415D9E"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4997" w:history="1">
        <w:r w:rsidR="00A87F32" w:rsidRPr="00A1270F">
          <w:rPr>
            <w:rStyle w:val="afa"/>
            <w:rFonts w:ascii="仿宋_GB2312" w:hAnsi="宋体"/>
            <w:noProof/>
          </w:rPr>
          <w:t>1.1</w:t>
        </w:r>
        <w:r w:rsidR="00A87F32" w:rsidRPr="00A1270F">
          <w:rPr>
            <w:rStyle w:val="afa"/>
            <w:rFonts w:ascii="仿宋_GB2312" w:hAnsi="宋体" w:hint="eastAsia"/>
            <w:noProof/>
          </w:rPr>
          <w:t>概述</w:t>
        </w:r>
        <w:r w:rsidR="00A87F32">
          <w:rPr>
            <w:noProof/>
          </w:rPr>
          <w:tab/>
        </w:r>
        <w:r w:rsidR="00163E23">
          <w:rPr>
            <w:noProof/>
          </w:rPr>
          <w:fldChar w:fldCharType="begin"/>
        </w:r>
        <w:r w:rsidR="00A87F32">
          <w:rPr>
            <w:noProof/>
          </w:rPr>
          <w:instrText xml:space="preserve"> PAGEREF _Toc441574997 \h </w:instrText>
        </w:r>
        <w:r w:rsidR="00163E23">
          <w:rPr>
            <w:noProof/>
          </w:rPr>
        </w:r>
        <w:r w:rsidR="00163E23">
          <w:rPr>
            <w:noProof/>
          </w:rPr>
          <w:fldChar w:fldCharType="separate"/>
        </w:r>
        <w:r w:rsidR="00A87F32">
          <w:rPr>
            <w:noProof/>
          </w:rPr>
          <w:t>1</w:t>
        </w:r>
        <w:r w:rsidR="00163E23">
          <w:rPr>
            <w:noProof/>
          </w:rPr>
          <w:fldChar w:fldCharType="end"/>
        </w:r>
      </w:hyperlink>
    </w:p>
    <w:p w14:paraId="6EB138C8"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4998" w:history="1">
        <w:r w:rsidR="00A87F32" w:rsidRPr="00A1270F">
          <w:rPr>
            <w:rStyle w:val="afa"/>
            <w:rFonts w:ascii="仿宋_GB2312" w:hAnsi="宋体"/>
            <w:noProof/>
          </w:rPr>
          <w:t>1.2</w:t>
        </w:r>
        <w:r w:rsidR="00A87F32" w:rsidRPr="00A1270F">
          <w:rPr>
            <w:rStyle w:val="afa"/>
            <w:rFonts w:ascii="仿宋_GB2312" w:hAnsi="宋体" w:hint="eastAsia"/>
            <w:noProof/>
          </w:rPr>
          <w:t>报价要求</w:t>
        </w:r>
        <w:r w:rsidR="00A87F32">
          <w:rPr>
            <w:noProof/>
          </w:rPr>
          <w:tab/>
        </w:r>
        <w:r w:rsidR="00163E23">
          <w:rPr>
            <w:noProof/>
          </w:rPr>
          <w:fldChar w:fldCharType="begin"/>
        </w:r>
        <w:r w:rsidR="00A87F32">
          <w:rPr>
            <w:noProof/>
          </w:rPr>
          <w:instrText xml:space="preserve"> PAGEREF _Toc441574998 \h </w:instrText>
        </w:r>
        <w:r w:rsidR="00163E23">
          <w:rPr>
            <w:noProof/>
          </w:rPr>
        </w:r>
        <w:r w:rsidR="00163E23">
          <w:rPr>
            <w:noProof/>
          </w:rPr>
          <w:fldChar w:fldCharType="separate"/>
        </w:r>
        <w:r w:rsidR="00A87F32">
          <w:rPr>
            <w:noProof/>
          </w:rPr>
          <w:t>1</w:t>
        </w:r>
        <w:r w:rsidR="00163E23">
          <w:rPr>
            <w:noProof/>
          </w:rPr>
          <w:fldChar w:fldCharType="end"/>
        </w:r>
      </w:hyperlink>
    </w:p>
    <w:p w14:paraId="1FDC4E50"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4999" w:history="1">
        <w:r w:rsidR="00A87F32" w:rsidRPr="00A1270F">
          <w:rPr>
            <w:rStyle w:val="afa"/>
            <w:rFonts w:ascii="仿宋_GB2312" w:hAnsi="宋体"/>
            <w:noProof/>
          </w:rPr>
          <w:t>1.3</w:t>
        </w:r>
        <w:r w:rsidR="00A87F32" w:rsidRPr="00A1270F">
          <w:rPr>
            <w:rStyle w:val="afa"/>
            <w:rFonts w:ascii="仿宋_GB2312" w:hAnsi="宋体" w:hint="eastAsia"/>
            <w:noProof/>
          </w:rPr>
          <w:t>卖方的建议书要求</w:t>
        </w:r>
        <w:r w:rsidR="00A87F32">
          <w:rPr>
            <w:noProof/>
          </w:rPr>
          <w:tab/>
        </w:r>
        <w:r w:rsidR="00163E23">
          <w:rPr>
            <w:noProof/>
          </w:rPr>
          <w:fldChar w:fldCharType="begin"/>
        </w:r>
        <w:r w:rsidR="00A87F32">
          <w:rPr>
            <w:noProof/>
          </w:rPr>
          <w:instrText xml:space="preserve"> PAGEREF _Toc441574999 \h </w:instrText>
        </w:r>
        <w:r w:rsidR="00163E23">
          <w:rPr>
            <w:noProof/>
          </w:rPr>
        </w:r>
        <w:r w:rsidR="00163E23">
          <w:rPr>
            <w:noProof/>
          </w:rPr>
          <w:fldChar w:fldCharType="separate"/>
        </w:r>
        <w:r w:rsidR="00A87F32">
          <w:rPr>
            <w:noProof/>
          </w:rPr>
          <w:t>1</w:t>
        </w:r>
        <w:r w:rsidR="00163E23">
          <w:rPr>
            <w:noProof/>
          </w:rPr>
          <w:fldChar w:fldCharType="end"/>
        </w:r>
      </w:hyperlink>
    </w:p>
    <w:p w14:paraId="61B51E10" w14:textId="77777777" w:rsidR="00A87F32" w:rsidRDefault="006E6CFA">
      <w:pPr>
        <w:pStyle w:val="35"/>
        <w:tabs>
          <w:tab w:val="right" w:leader="dot" w:pos="9515"/>
        </w:tabs>
        <w:rPr>
          <w:rFonts w:asciiTheme="minorHAnsi" w:eastAsiaTheme="minorEastAsia" w:hAnsiTheme="minorHAnsi" w:cstheme="minorBidi"/>
          <w:noProof/>
          <w:kern w:val="2"/>
          <w:szCs w:val="22"/>
        </w:rPr>
      </w:pPr>
      <w:hyperlink w:anchor="_Toc441575000" w:history="1">
        <w:r w:rsidR="00A87F32" w:rsidRPr="00A1270F">
          <w:rPr>
            <w:rStyle w:val="afa"/>
            <w:rFonts w:ascii="仿宋_GB2312" w:hAnsi="宋体"/>
            <w:noProof/>
          </w:rPr>
          <w:t>1.3.1</w:t>
        </w:r>
        <w:r w:rsidR="00A87F32" w:rsidRPr="00A1270F">
          <w:rPr>
            <w:rStyle w:val="afa"/>
            <w:rFonts w:ascii="仿宋_GB2312" w:hAnsi="宋体" w:hint="eastAsia"/>
            <w:noProof/>
          </w:rPr>
          <w:t>建议书的内容格式要求</w:t>
        </w:r>
        <w:r w:rsidR="00A87F32">
          <w:rPr>
            <w:noProof/>
          </w:rPr>
          <w:tab/>
        </w:r>
        <w:r w:rsidR="00163E23">
          <w:rPr>
            <w:noProof/>
          </w:rPr>
          <w:fldChar w:fldCharType="begin"/>
        </w:r>
        <w:r w:rsidR="00A87F32">
          <w:rPr>
            <w:noProof/>
          </w:rPr>
          <w:instrText xml:space="preserve"> PAGEREF _Toc441575000 \h </w:instrText>
        </w:r>
        <w:r w:rsidR="00163E23">
          <w:rPr>
            <w:noProof/>
          </w:rPr>
        </w:r>
        <w:r w:rsidR="00163E23">
          <w:rPr>
            <w:noProof/>
          </w:rPr>
          <w:fldChar w:fldCharType="separate"/>
        </w:r>
        <w:r w:rsidR="00A87F32">
          <w:rPr>
            <w:noProof/>
          </w:rPr>
          <w:t>1</w:t>
        </w:r>
        <w:r w:rsidR="00163E23">
          <w:rPr>
            <w:noProof/>
          </w:rPr>
          <w:fldChar w:fldCharType="end"/>
        </w:r>
      </w:hyperlink>
    </w:p>
    <w:p w14:paraId="7C4F4531" w14:textId="77777777" w:rsidR="00A87F32" w:rsidRDefault="006E6CFA">
      <w:pPr>
        <w:pStyle w:val="35"/>
        <w:tabs>
          <w:tab w:val="right" w:leader="dot" w:pos="9515"/>
        </w:tabs>
        <w:rPr>
          <w:rFonts w:asciiTheme="minorHAnsi" w:eastAsiaTheme="minorEastAsia" w:hAnsiTheme="minorHAnsi" w:cstheme="minorBidi"/>
          <w:noProof/>
          <w:kern w:val="2"/>
          <w:szCs w:val="22"/>
        </w:rPr>
      </w:pPr>
      <w:hyperlink w:anchor="_Toc441575001" w:history="1">
        <w:r w:rsidR="00A87F32" w:rsidRPr="00A1270F">
          <w:rPr>
            <w:rStyle w:val="afa"/>
            <w:rFonts w:ascii="仿宋_GB2312" w:hAnsi="宋体"/>
            <w:noProof/>
          </w:rPr>
          <w:t>1.3.2</w:t>
        </w:r>
        <w:r w:rsidR="00A87F32" w:rsidRPr="00A1270F">
          <w:rPr>
            <w:rStyle w:val="afa"/>
            <w:rFonts w:ascii="仿宋_GB2312" w:hAnsi="宋体" w:hint="eastAsia"/>
            <w:noProof/>
          </w:rPr>
          <w:t>技术规范书点对点应答要求</w:t>
        </w:r>
        <w:r w:rsidR="00A87F32">
          <w:rPr>
            <w:noProof/>
          </w:rPr>
          <w:tab/>
        </w:r>
        <w:r w:rsidR="00163E23">
          <w:rPr>
            <w:noProof/>
          </w:rPr>
          <w:fldChar w:fldCharType="begin"/>
        </w:r>
        <w:r w:rsidR="00A87F32">
          <w:rPr>
            <w:noProof/>
          </w:rPr>
          <w:instrText xml:space="preserve"> PAGEREF _Toc441575001 \h </w:instrText>
        </w:r>
        <w:r w:rsidR="00163E23">
          <w:rPr>
            <w:noProof/>
          </w:rPr>
        </w:r>
        <w:r w:rsidR="00163E23">
          <w:rPr>
            <w:noProof/>
          </w:rPr>
          <w:fldChar w:fldCharType="separate"/>
        </w:r>
        <w:r w:rsidR="00A87F32">
          <w:rPr>
            <w:noProof/>
          </w:rPr>
          <w:t>2</w:t>
        </w:r>
        <w:r w:rsidR="00163E23">
          <w:rPr>
            <w:noProof/>
          </w:rPr>
          <w:fldChar w:fldCharType="end"/>
        </w:r>
      </w:hyperlink>
    </w:p>
    <w:p w14:paraId="081E72E6" w14:textId="77777777" w:rsidR="00A87F32" w:rsidRDefault="006E6CFA">
      <w:pPr>
        <w:pStyle w:val="35"/>
        <w:tabs>
          <w:tab w:val="right" w:leader="dot" w:pos="9515"/>
        </w:tabs>
        <w:rPr>
          <w:rFonts w:asciiTheme="minorHAnsi" w:eastAsiaTheme="minorEastAsia" w:hAnsiTheme="minorHAnsi" w:cstheme="minorBidi"/>
          <w:noProof/>
          <w:kern w:val="2"/>
          <w:szCs w:val="22"/>
        </w:rPr>
      </w:pPr>
      <w:hyperlink w:anchor="_Toc441575002" w:history="1">
        <w:r w:rsidR="00A87F32" w:rsidRPr="00A1270F">
          <w:rPr>
            <w:rStyle w:val="afa"/>
            <w:rFonts w:ascii="仿宋_GB2312" w:hAnsi="宋体"/>
            <w:noProof/>
          </w:rPr>
          <w:t>1.3.3</w:t>
        </w:r>
        <w:r w:rsidR="00A87F32" w:rsidRPr="00A1270F">
          <w:rPr>
            <w:rStyle w:val="afa"/>
            <w:rFonts w:ascii="仿宋_GB2312" w:hAnsi="宋体" w:hint="eastAsia"/>
            <w:noProof/>
          </w:rPr>
          <w:t>技术方案建议书要求</w:t>
        </w:r>
        <w:r w:rsidR="00A87F32">
          <w:rPr>
            <w:noProof/>
          </w:rPr>
          <w:tab/>
        </w:r>
        <w:r w:rsidR="00163E23">
          <w:rPr>
            <w:noProof/>
          </w:rPr>
          <w:fldChar w:fldCharType="begin"/>
        </w:r>
        <w:r w:rsidR="00A87F32">
          <w:rPr>
            <w:noProof/>
          </w:rPr>
          <w:instrText xml:space="preserve"> PAGEREF _Toc441575002 \h </w:instrText>
        </w:r>
        <w:r w:rsidR="00163E23">
          <w:rPr>
            <w:noProof/>
          </w:rPr>
        </w:r>
        <w:r w:rsidR="00163E23">
          <w:rPr>
            <w:noProof/>
          </w:rPr>
          <w:fldChar w:fldCharType="separate"/>
        </w:r>
        <w:r w:rsidR="00A87F32">
          <w:rPr>
            <w:noProof/>
          </w:rPr>
          <w:t>2</w:t>
        </w:r>
        <w:r w:rsidR="00163E23">
          <w:rPr>
            <w:noProof/>
          </w:rPr>
          <w:fldChar w:fldCharType="end"/>
        </w:r>
      </w:hyperlink>
    </w:p>
    <w:p w14:paraId="132A8C0B"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5003" w:history="1">
        <w:r w:rsidR="00A87F32" w:rsidRPr="00A1270F">
          <w:rPr>
            <w:rStyle w:val="afa"/>
            <w:rFonts w:ascii="仿宋_GB2312" w:hAnsi="宋体"/>
            <w:noProof/>
          </w:rPr>
          <w:t>1.4</w:t>
        </w:r>
        <w:r w:rsidR="00A87F32" w:rsidRPr="00A1270F">
          <w:rPr>
            <w:rStyle w:val="afa"/>
            <w:rFonts w:ascii="仿宋_GB2312" w:hAnsi="宋体" w:hint="eastAsia"/>
            <w:noProof/>
          </w:rPr>
          <w:t>卖方设备推荐要求</w:t>
        </w:r>
        <w:r w:rsidR="00A87F32">
          <w:rPr>
            <w:noProof/>
          </w:rPr>
          <w:tab/>
        </w:r>
        <w:r w:rsidR="00163E23">
          <w:rPr>
            <w:noProof/>
          </w:rPr>
          <w:fldChar w:fldCharType="begin"/>
        </w:r>
        <w:r w:rsidR="00A87F32">
          <w:rPr>
            <w:noProof/>
          </w:rPr>
          <w:instrText xml:space="preserve"> PAGEREF _Toc441575003 \h </w:instrText>
        </w:r>
        <w:r w:rsidR="00163E23">
          <w:rPr>
            <w:noProof/>
          </w:rPr>
        </w:r>
        <w:r w:rsidR="00163E23">
          <w:rPr>
            <w:noProof/>
          </w:rPr>
          <w:fldChar w:fldCharType="separate"/>
        </w:r>
        <w:r w:rsidR="00A87F32">
          <w:rPr>
            <w:noProof/>
          </w:rPr>
          <w:t>2</w:t>
        </w:r>
        <w:r w:rsidR="00163E23">
          <w:rPr>
            <w:noProof/>
          </w:rPr>
          <w:fldChar w:fldCharType="end"/>
        </w:r>
      </w:hyperlink>
    </w:p>
    <w:p w14:paraId="624B3518"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5004" w:history="1">
        <w:r w:rsidR="00A87F32" w:rsidRPr="00A1270F">
          <w:rPr>
            <w:rStyle w:val="afa"/>
            <w:rFonts w:ascii="仿宋_GB2312" w:hAnsi="宋体"/>
            <w:noProof/>
          </w:rPr>
          <w:t>1.5</w:t>
        </w:r>
        <w:r w:rsidR="00A87F32" w:rsidRPr="00A1270F">
          <w:rPr>
            <w:rStyle w:val="afa"/>
            <w:rFonts w:ascii="仿宋_GB2312" w:hAnsi="宋体" w:hint="eastAsia"/>
            <w:noProof/>
          </w:rPr>
          <w:t>卖方服务范围</w:t>
        </w:r>
        <w:r w:rsidR="00A87F32">
          <w:rPr>
            <w:noProof/>
          </w:rPr>
          <w:tab/>
        </w:r>
        <w:r w:rsidR="00163E23">
          <w:rPr>
            <w:noProof/>
          </w:rPr>
          <w:fldChar w:fldCharType="begin"/>
        </w:r>
        <w:r w:rsidR="00A87F32">
          <w:rPr>
            <w:noProof/>
          </w:rPr>
          <w:instrText xml:space="preserve"> PAGEREF _Toc441575004 \h </w:instrText>
        </w:r>
        <w:r w:rsidR="00163E23">
          <w:rPr>
            <w:noProof/>
          </w:rPr>
        </w:r>
        <w:r w:rsidR="00163E23">
          <w:rPr>
            <w:noProof/>
          </w:rPr>
          <w:fldChar w:fldCharType="separate"/>
        </w:r>
        <w:r w:rsidR="00A87F32">
          <w:rPr>
            <w:noProof/>
          </w:rPr>
          <w:t>3</w:t>
        </w:r>
        <w:r w:rsidR="00163E23">
          <w:rPr>
            <w:noProof/>
          </w:rPr>
          <w:fldChar w:fldCharType="end"/>
        </w:r>
      </w:hyperlink>
    </w:p>
    <w:p w14:paraId="7A40D546"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5005" w:history="1">
        <w:r w:rsidR="00A87F32" w:rsidRPr="00A1270F">
          <w:rPr>
            <w:rStyle w:val="afa"/>
            <w:rFonts w:ascii="仿宋_GB2312" w:hAnsi="宋体"/>
            <w:noProof/>
          </w:rPr>
          <w:t>1.6 demo</w:t>
        </w:r>
        <w:r w:rsidR="00A87F32" w:rsidRPr="00A1270F">
          <w:rPr>
            <w:rStyle w:val="afa"/>
            <w:rFonts w:ascii="仿宋_GB2312" w:hAnsi="宋体" w:hint="eastAsia"/>
            <w:noProof/>
          </w:rPr>
          <w:t>演示</w:t>
        </w:r>
        <w:r w:rsidR="00A87F32">
          <w:rPr>
            <w:noProof/>
          </w:rPr>
          <w:tab/>
        </w:r>
        <w:r w:rsidR="00163E23">
          <w:rPr>
            <w:noProof/>
          </w:rPr>
          <w:fldChar w:fldCharType="begin"/>
        </w:r>
        <w:r w:rsidR="00A87F32">
          <w:rPr>
            <w:noProof/>
          </w:rPr>
          <w:instrText xml:space="preserve"> PAGEREF _Toc441575005 \h </w:instrText>
        </w:r>
        <w:r w:rsidR="00163E23">
          <w:rPr>
            <w:noProof/>
          </w:rPr>
        </w:r>
        <w:r w:rsidR="00163E23">
          <w:rPr>
            <w:noProof/>
          </w:rPr>
          <w:fldChar w:fldCharType="separate"/>
        </w:r>
        <w:r w:rsidR="00A87F32">
          <w:rPr>
            <w:noProof/>
          </w:rPr>
          <w:t>3</w:t>
        </w:r>
        <w:r w:rsidR="00163E23">
          <w:rPr>
            <w:noProof/>
          </w:rPr>
          <w:fldChar w:fldCharType="end"/>
        </w:r>
      </w:hyperlink>
    </w:p>
    <w:p w14:paraId="2442CC6D"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5006" w:history="1">
        <w:r w:rsidR="00A87F32" w:rsidRPr="00A1270F">
          <w:rPr>
            <w:rStyle w:val="afa"/>
            <w:rFonts w:ascii="仿宋_GB2312" w:hAnsi="宋体"/>
            <w:noProof/>
          </w:rPr>
          <w:t>1.7</w:t>
        </w:r>
        <w:r w:rsidR="00A87F32" w:rsidRPr="00A1270F">
          <w:rPr>
            <w:rStyle w:val="afa"/>
            <w:rFonts w:ascii="仿宋_GB2312" w:hAnsi="宋体" w:hint="eastAsia"/>
            <w:noProof/>
          </w:rPr>
          <w:t>其他</w:t>
        </w:r>
        <w:r w:rsidR="00A87F32">
          <w:rPr>
            <w:noProof/>
          </w:rPr>
          <w:tab/>
        </w:r>
        <w:r w:rsidR="00163E23">
          <w:rPr>
            <w:noProof/>
          </w:rPr>
          <w:fldChar w:fldCharType="begin"/>
        </w:r>
        <w:r w:rsidR="00A87F32">
          <w:rPr>
            <w:noProof/>
          </w:rPr>
          <w:instrText xml:space="preserve"> PAGEREF _Toc441575006 \h </w:instrText>
        </w:r>
        <w:r w:rsidR="00163E23">
          <w:rPr>
            <w:noProof/>
          </w:rPr>
        </w:r>
        <w:r w:rsidR="00163E23">
          <w:rPr>
            <w:noProof/>
          </w:rPr>
          <w:fldChar w:fldCharType="separate"/>
        </w:r>
        <w:r w:rsidR="00A87F32">
          <w:rPr>
            <w:noProof/>
          </w:rPr>
          <w:t>3</w:t>
        </w:r>
        <w:r w:rsidR="00163E23">
          <w:rPr>
            <w:noProof/>
          </w:rPr>
          <w:fldChar w:fldCharType="end"/>
        </w:r>
      </w:hyperlink>
    </w:p>
    <w:p w14:paraId="31A93DF3" w14:textId="77777777" w:rsidR="00A87F32" w:rsidRDefault="006E6CFA">
      <w:pPr>
        <w:pStyle w:val="19"/>
        <w:tabs>
          <w:tab w:val="left" w:pos="420"/>
          <w:tab w:val="right" w:leader="dot" w:pos="9515"/>
        </w:tabs>
        <w:rPr>
          <w:rFonts w:asciiTheme="minorHAnsi" w:eastAsiaTheme="minorEastAsia" w:hAnsiTheme="minorHAnsi" w:cstheme="minorBidi"/>
          <w:noProof/>
          <w:kern w:val="2"/>
          <w:szCs w:val="22"/>
        </w:rPr>
      </w:pPr>
      <w:hyperlink w:anchor="_Toc441575007" w:history="1">
        <w:r w:rsidR="00A87F32" w:rsidRPr="00A1270F">
          <w:rPr>
            <w:rStyle w:val="afa"/>
            <w:rFonts w:ascii="仿宋_GB2312" w:hAnsi="宋体"/>
            <w:noProof/>
          </w:rPr>
          <w:t>2</w:t>
        </w:r>
        <w:r w:rsidR="00A87F32">
          <w:rPr>
            <w:rFonts w:asciiTheme="minorHAnsi" w:eastAsiaTheme="minorEastAsia" w:hAnsiTheme="minorHAnsi" w:cstheme="minorBidi"/>
            <w:noProof/>
            <w:kern w:val="2"/>
            <w:szCs w:val="22"/>
          </w:rPr>
          <w:tab/>
        </w:r>
        <w:r w:rsidR="00A87F32" w:rsidRPr="00A1270F">
          <w:rPr>
            <w:rStyle w:val="afa"/>
            <w:rFonts w:ascii="仿宋_GB2312" w:hAnsi="宋体" w:hint="eastAsia"/>
            <w:noProof/>
          </w:rPr>
          <w:t>工程描述</w:t>
        </w:r>
        <w:r w:rsidR="00A87F32">
          <w:rPr>
            <w:noProof/>
          </w:rPr>
          <w:tab/>
        </w:r>
        <w:r w:rsidR="00163E23">
          <w:rPr>
            <w:noProof/>
          </w:rPr>
          <w:fldChar w:fldCharType="begin"/>
        </w:r>
        <w:r w:rsidR="00A87F32">
          <w:rPr>
            <w:noProof/>
          </w:rPr>
          <w:instrText xml:space="preserve"> PAGEREF _Toc441575007 \h </w:instrText>
        </w:r>
        <w:r w:rsidR="00163E23">
          <w:rPr>
            <w:noProof/>
          </w:rPr>
        </w:r>
        <w:r w:rsidR="00163E23">
          <w:rPr>
            <w:noProof/>
          </w:rPr>
          <w:fldChar w:fldCharType="separate"/>
        </w:r>
        <w:r w:rsidR="00A87F32">
          <w:rPr>
            <w:noProof/>
          </w:rPr>
          <w:t>3</w:t>
        </w:r>
        <w:r w:rsidR="00163E23">
          <w:rPr>
            <w:noProof/>
          </w:rPr>
          <w:fldChar w:fldCharType="end"/>
        </w:r>
      </w:hyperlink>
    </w:p>
    <w:p w14:paraId="44BA70A3"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5008" w:history="1">
        <w:r w:rsidR="00A87F32" w:rsidRPr="00A1270F">
          <w:rPr>
            <w:rStyle w:val="afa"/>
            <w:rFonts w:ascii="仿宋_GB2312" w:hAnsi="宋体"/>
            <w:noProof/>
          </w:rPr>
          <w:t>2.1</w:t>
        </w:r>
        <w:r w:rsidR="00A87F32" w:rsidRPr="00A1270F">
          <w:rPr>
            <w:rStyle w:val="afa"/>
            <w:rFonts w:ascii="仿宋_GB2312" w:hAnsi="宋体" w:hint="eastAsia"/>
            <w:noProof/>
          </w:rPr>
          <w:t>背景综述</w:t>
        </w:r>
        <w:r w:rsidR="00A87F32">
          <w:rPr>
            <w:noProof/>
          </w:rPr>
          <w:tab/>
        </w:r>
        <w:r w:rsidR="00163E23">
          <w:rPr>
            <w:noProof/>
          </w:rPr>
          <w:fldChar w:fldCharType="begin"/>
        </w:r>
        <w:r w:rsidR="00A87F32">
          <w:rPr>
            <w:noProof/>
          </w:rPr>
          <w:instrText xml:space="preserve"> PAGEREF _Toc441575008 \h </w:instrText>
        </w:r>
        <w:r w:rsidR="00163E23">
          <w:rPr>
            <w:noProof/>
          </w:rPr>
        </w:r>
        <w:r w:rsidR="00163E23">
          <w:rPr>
            <w:noProof/>
          </w:rPr>
          <w:fldChar w:fldCharType="separate"/>
        </w:r>
        <w:r w:rsidR="00A87F32">
          <w:rPr>
            <w:noProof/>
          </w:rPr>
          <w:t>3</w:t>
        </w:r>
        <w:r w:rsidR="00163E23">
          <w:rPr>
            <w:noProof/>
          </w:rPr>
          <w:fldChar w:fldCharType="end"/>
        </w:r>
      </w:hyperlink>
    </w:p>
    <w:p w14:paraId="3F80037E" w14:textId="77777777" w:rsidR="00A87F32" w:rsidRDefault="006E6CFA">
      <w:pPr>
        <w:pStyle w:val="19"/>
        <w:tabs>
          <w:tab w:val="left" w:pos="420"/>
          <w:tab w:val="right" w:leader="dot" w:pos="9515"/>
        </w:tabs>
        <w:rPr>
          <w:rFonts w:asciiTheme="minorHAnsi" w:eastAsiaTheme="minorEastAsia" w:hAnsiTheme="minorHAnsi" w:cstheme="minorBidi"/>
          <w:noProof/>
          <w:kern w:val="2"/>
          <w:szCs w:val="22"/>
        </w:rPr>
      </w:pPr>
      <w:hyperlink w:anchor="_Toc441575009" w:history="1">
        <w:r w:rsidR="00A87F32" w:rsidRPr="00A1270F">
          <w:rPr>
            <w:rStyle w:val="afa"/>
            <w:rFonts w:ascii="仿宋_GB2312" w:hAnsi="宋体"/>
            <w:noProof/>
          </w:rPr>
          <w:t>3</w:t>
        </w:r>
        <w:r w:rsidR="00A87F32">
          <w:rPr>
            <w:rFonts w:asciiTheme="minorHAnsi" w:eastAsiaTheme="minorEastAsia" w:hAnsiTheme="minorHAnsi" w:cstheme="minorBidi"/>
            <w:noProof/>
            <w:kern w:val="2"/>
            <w:szCs w:val="22"/>
          </w:rPr>
          <w:tab/>
        </w:r>
        <w:r w:rsidR="00A87F32" w:rsidRPr="00A1270F">
          <w:rPr>
            <w:rStyle w:val="afa"/>
            <w:rFonts w:ascii="仿宋_GB2312" w:hAnsi="宋体" w:hint="eastAsia"/>
            <w:noProof/>
          </w:rPr>
          <w:t>系统建设方案要求</w:t>
        </w:r>
        <w:r w:rsidR="00A87F32">
          <w:rPr>
            <w:noProof/>
          </w:rPr>
          <w:tab/>
        </w:r>
        <w:r w:rsidR="00163E23">
          <w:rPr>
            <w:noProof/>
          </w:rPr>
          <w:fldChar w:fldCharType="begin"/>
        </w:r>
        <w:r w:rsidR="00A87F32">
          <w:rPr>
            <w:noProof/>
          </w:rPr>
          <w:instrText xml:space="preserve"> PAGEREF _Toc441575009 \h </w:instrText>
        </w:r>
        <w:r w:rsidR="00163E23">
          <w:rPr>
            <w:noProof/>
          </w:rPr>
        </w:r>
        <w:r w:rsidR="00163E23">
          <w:rPr>
            <w:noProof/>
          </w:rPr>
          <w:fldChar w:fldCharType="separate"/>
        </w:r>
        <w:r w:rsidR="00A87F32">
          <w:rPr>
            <w:noProof/>
          </w:rPr>
          <w:t>3</w:t>
        </w:r>
        <w:r w:rsidR="00163E23">
          <w:rPr>
            <w:noProof/>
          </w:rPr>
          <w:fldChar w:fldCharType="end"/>
        </w:r>
      </w:hyperlink>
    </w:p>
    <w:p w14:paraId="2D12D04B"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5010" w:history="1">
        <w:r w:rsidR="00A87F32" w:rsidRPr="00A1270F">
          <w:rPr>
            <w:rStyle w:val="afa"/>
            <w:rFonts w:ascii="仿宋_GB2312" w:hAnsi="宋体"/>
            <w:noProof/>
          </w:rPr>
          <w:t>3.1</w:t>
        </w:r>
        <w:r w:rsidR="00A87F32" w:rsidRPr="00A1270F">
          <w:rPr>
            <w:rStyle w:val="afa"/>
            <w:rFonts w:ascii="仿宋_GB2312" w:hAnsi="宋体" w:hint="eastAsia"/>
            <w:noProof/>
          </w:rPr>
          <w:t>系统建设原则及目标</w:t>
        </w:r>
        <w:r w:rsidR="00A87F32">
          <w:rPr>
            <w:noProof/>
          </w:rPr>
          <w:tab/>
        </w:r>
        <w:r w:rsidR="00163E23">
          <w:rPr>
            <w:noProof/>
          </w:rPr>
          <w:fldChar w:fldCharType="begin"/>
        </w:r>
        <w:r w:rsidR="00A87F32">
          <w:rPr>
            <w:noProof/>
          </w:rPr>
          <w:instrText xml:space="preserve"> PAGEREF _Toc441575010 \h </w:instrText>
        </w:r>
        <w:r w:rsidR="00163E23">
          <w:rPr>
            <w:noProof/>
          </w:rPr>
        </w:r>
        <w:r w:rsidR="00163E23">
          <w:rPr>
            <w:noProof/>
          </w:rPr>
          <w:fldChar w:fldCharType="separate"/>
        </w:r>
        <w:r w:rsidR="00A87F32">
          <w:rPr>
            <w:noProof/>
          </w:rPr>
          <w:t>3</w:t>
        </w:r>
        <w:r w:rsidR="00163E23">
          <w:rPr>
            <w:noProof/>
          </w:rPr>
          <w:fldChar w:fldCharType="end"/>
        </w:r>
      </w:hyperlink>
    </w:p>
    <w:p w14:paraId="45CD86B7" w14:textId="77777777" w:rsidR="00A87F32" w:rsidRDefault="006E6CFA">
      <w:pPr>
        <w:pStyle w:val="35"/>
        <w:tabs>
          <w:tab w:val="right" w:leader="dot" w:pos="9515"/>
        </w:tabs>
        <w:rPr>
          <w:rFonts w:asciiTheme="minorHAnsi" w:eastAsiaTheme="minorEastAsia" w:hAnsiTheme="minorHAnsi" w:cstheme="minorBidi"/>
          <w:noProof/>
          <w:kern w:val="2"/>
          <w:szCs w:val="22"/>
        </w:rPr>
      </w:pPr>
      <w:hyperlink w:anchor="_Toc441575011" w:history="1">
        <w:r w:rsidR="00A87F32" w:rsidRPr="00A1270F">
          <w:rPr>
            <w:rStyle w:val="afa"/>
            <w:rFonts w:ascii="仿宋_GB2312"/>
            <w:noProof/>
          </w:rPr>
          <w:t>3.1.1</w:t>
        </w:r>
        <w:r w:rsidR="00A87F32" w:rsidRPr="00A1270F">
          <w:rPr>
            <w:rStyle w:val="afa"/>
            <w:rFonts w:ascii="仿宋_GB2312" w:hint="eastAsia"/>
            <w:noProof/>
          </w:rPr>
          <w:t>系统建设原则</w:t>
        </w:r>
        <w:r w:rsidR="00A87F32">
          <w:rPr>
            <w:noProof/>
          </w:rPr>
          <w:tab/>
        </w:r>
        <w:r w:rsidR="00163E23">
          <w:rPr>
            <w:noProof/>
          </w:rPr>
          <w:fldChar w:fldCharType="begin"/>
        </w:r>
        <w:r w:rsidR="00A87F32">
          <w:rPr>
            <w:noProof/>
          </w:rPr>
          <w:instrText xml:space="preserve"> PAGEREF _Toc441575011 \h </w:instrText>
        </w:r>
        <w:r w:rsidR="00163E23">
          <w:rPr>
            <w:noProof/>
          </w:rPr>
        </w:r>
        <w:r w:rsidR="00163E23">
          <w:rPr>
            <w:noProof/>
          </w:rPr>
          <w:fldChar w:fldCharType="separate"/>
        </w:r>
        <w:r w:rsidR="00A87F32">
          <w:rPr>
            <w:noProof/>
          </w:rPr>
          <w:t>3</w:t>
        </w:r>
        <w:r w:rsidR="00163E23">
          <w:rPr>
            <w:noProof/>
          </w:rPr>
          <w:fldChar w:fldCharType="end"/>
        </w:r>
      </w:hyperlink>
    </w:p>
    <w:p w14:paraId="78B60088" w14:textId="77777777" w:rsidR="00A87F32" w:rsidRDefault="006E6CFA">
      <w:pPr>
        <w:pStyle w:val="35"/>
        <w:tabs>
          <w:tab w:val="right" w:leader="dot" w:pos="9515"/>
        </w:tabs>
        <w:rPr>
          <w:rFonts w:asciiTheme="minorHAnsi" w:eastAsiaTheme="minorEastAsia" w:hAnsiTheme="minorHAnsi" w:cstheme="minorBidi"/>
          <w:noProof/>
          <w:kern w:val="2"/>
          <w:szCs w:val="22"/>
        </w:rPr>
      </w:pPr>
      <w:hyperlink w:anchor="_Toc441575012" w:history="1">
        <w:r w:rsidR="00A87F32" w:rsidRPr="00A1270F">
          <w:rPr>
            <w:rStyle w:val="afa"/>
            <w:rFonts w:ascii="仿宋_GB2312"/>
            <w:noProof/>
          </w:rPr>
          <w:t>3.1.2</w:t>
        </w:r>
        <w:r w:rsidR="00A87F32" w:rsidRPr="00A1270F">
          <w:rPr>
            <w:rStyle w:val="afa"/>
            <w:rFonts w:ascii="仿宋_GB2312" w:hint="eastAsia"/>
            <w:noProof/>
          </w:rPr>
          <w:t>建设目标</w:t>
        </w:r>
        <w:r w:rsidR="00A87F32">
          <w:rPr>
            <w:noProof/>
          </w:rPr>
          <w:tab/>
        </w:r>
        <w:r w:rsidR="00163E23">
          <w:rPr>
            <w:noProof/>
          </w:rPr>
          <w:fldChar w:fldCharType="begin"/>
        </w:r>
        <w:r w:rsidR="00A87F32">
          <w:rPr>
            <w:noProof/>
          </w:rPr>
          <w:instrText xml:space="preserve"> PAGEREF _Toc441575012 \h </w:instrText>
        </w:r>
        <w:r w:rsidR="00163E23">
          <w:rPr>
            <w:noProof/>
          </w:rPr>
        </w:r>
        <w:r w:rsidR="00163E23">
          <w:rPr>
            <w:noProof/>
          </w:rPr>
          <w:fldChar w:fldCharType="separate"/>
        </w:r>
        <w:r w:rsidR="00A87F32">
          <w:rPr>
            <w:noProof/>
          </w:rPr>
          <w:t>3</w:t>
        </w:r>
        <w:r w:rsidR="00163E23">
          <w:rPr>
            <w:noProof/>
          </w:rPr>
          <w:fldChar w:fldCharType="end"/>
        </w:r>
      </w:hyperlink>
    </w:p>
    <w:p w14:paraId="793F4A61"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5013" w:history="1">
        <w:r w:rsidR="00A87F32" w:rsidRPr="00A1270F">
          <w:rPr>
            <w:rStyle w:val="afa"/>
            <w:rFonts w:ascii="仿宋_GB2312" w:hAnsi="宋体"/>
            <w:noProof/>
          </w:rPr>
          <w:t>3.2</w:t>
        </w:r>
        <w:r w:rsidR="00A87F32" w:rsidRPr="00A1270F">
          <w:rPr>
            <w:rStyle w:val="afa"/>
            <w:rFonts w:ascii="仿宋_GB2312" w:hAnsi="宋体" w:hint="eastAsia"/>
            <w:noProof/>
          </w:rPr>
          <w:t>系统架构</w:t>
        </w:r>
        <w:r w:rsidR="00A87F32">
          <w:rPr>
            <w:noProof/>
          </w:rPr>
          <w:tab/>
        </w:r>
        <w:r w:rsidR="00163E23">
          <w:rPr>
            <w:noProof/>
          </w:rPr>
          <w:fldChar w:fldCharType="begin"/>
        </w:r>
        <w:r w:rsidR="00A87F32">
          <w:rPr>
            <w:noProof/>
          </w:rPr>
          <w:instrText xml:space="preserve"> PAGEREF _Toc441575013 \h </w:instrText>
        </w:r>
        <w:r w:rsidR="00163E23">
          <w:rPr>
            <w:noProof/>
          </w:rPr>
        </w:r>
        <w:r w:rsidR="00163E23">
          <w:rPr>
            <w:noProof/>
          </w:rPr>
          <w:fldChar w:fldCharType="separate"/>
        </w:r>
        <w:r w:rsidR="00A87F32">
          <w:rPr>
            <w:noProof/>
          </w:rPr>
          <w:t>4</w:t>
        </w:r>
        <w:r w:rsidR="00163E23">
          <w:rPr>
            <w:noProof/>
          </w:rPr>
          <w:fldChar w:fldCharType="end"/>
        </w:r>
      </w:hyperlink>
    </w:p>
    <w:p w14:paraId="0C155783"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5014" w:history="1">
        <w:r w:rsidR="00A87F32" w:rsidRPr="00A1270F">
          <w:rPr>
            <w:rStyle w:val="afa"/>
            <w:rFonts w:ascii="仿宋_GB2312" w:hAnsi="宋体"/>
            <w:noProof/>
          </w:rPr>
          <w:t>3.3</w:t>
        </w:r>
        <w:r w:rsidR="00A87F32" w:rsidRPr="00A1270F">
          <w:rPr>
            <w:rStyle w:val="afa"/>
            <w:rFonts w:ascii="仿宋_GB2312" w:hAnsi="宋体" w:hint="eastAsia"/>
            <w:noProof/>
          </w:rPr>
          <w:t>软件功能</w:t>
        </w:r>
        <w:r w:rsidR="00A87F32">
          <w:rPr>
            <w:noProof/>
          </w:rPr>
          <w:tab/>
        </w:r>
        <w:r w:rsidR="00163E23">
          <w:rPr>
            <w:noProof/>
          </w:rPr>
          <w:fldChar w:fldCharType="begin"/>
        </w:r>
        <w:r w:rsidR="00A87F32">
          <w:rPr>
            <w:noProof/>
          </w:rPr>
          <w:instrText xml:space="preserve"> PAGEREF _Toc441575014 \h </w:instrText>
        </w:r>
        <w:r w:rsidR="00163E23">
          <w:rPr>
            <w:noProof/>
          </w:rPr>
        </w:r>
        <w:r w:rsidR="00163E23">
          <w:rPr>
            <w:noProof/>
          </w:rPr>
          <w:fldChar w:fldCharType="separate"/>
        </w:r>
        <w:r w:rsidR="00A87F32">
          <w:rPr>
            <w:noProof/>
          </w:rPr>
          <w:t>4</w:t>
        </w:r>
        <w:r w:rsidR="00163E23">
          <w:rPr>
            <w:noProof/>
          </w:rPr>
          <w:fldChar w:fldCharType="end"/>
        </w:r>
      </w:hyperlink>
    </w:p>
    <w:p w14:paraId="29CB0233" w14:textId="77777777" w:rsidR="00A87F32" w:rsidRDefault="006E6CFA">
      <w:pPr>
        <w:pStyle w:val="35"/>
        <w:tabs>
          <w:tab w:val="right" w:leader="dot" w:pos="9515"/>
        </w:tabs>
        <w:rPr>
          <w:rFonts w:asciiTheme="minorHAnsi" w:eastAsiaTheme="minorEastAsia" w:hAnsiTheme="minorHAnsi" w:cstheme="minorBidi"/>
          <w:noProof/>
          <w:kern w:val="2"/>
          <w:szCs w:val="22"/>
        </w:rPr>
      </w:pPr>
      <w:hyperlink w:anchor="_Toc441575015" w:history="1">
        <w:r w:rsidR="00A87F32" w:rsidRPr="00A1270F">
          <w:rPr>
            <w:rStyle w:val="afa"/>
            <w:rFonts w:ascii="仿宋_GB2312"/>
            <w:noProof/>
          </w:rPr>
          <w:t>3.3.1</w:t>
        </w:r>
        <w:r w:rsidR="00A87F32" w:rsidRPr="00A1270F">
          <w:rPr>
            <w:rStyle w:val="afa"/>
            <w:rFonts w:ascii="仿宋_GB2312" w:hint="eastAsia"/>
            <w:noProof/>
          </w:rPr>
          <w:t>系统业务功能总体描述</w:t>
        </w:r>
        <w:r w:rsidR="00A87F32">
          <w:rPr>
            <w:noProof/>
          </w:rPr>
          <w:tab/>
        </w:r>
        <w:r w:rsidR="00163E23">
          <w:rPr>
            <w:noProof/>
          </w:rPr>
          <w:fldChar w:fldCharType="begin"/>
        </w:r>
        <w:r w:rsidR="00A87F32">
          <w:rPr>
            <w:noProof/>
          </w:rPr>
          <w:instrText xml:space="preserve"> PAGEREF _Toc441575015 \h </w:instrText>
        </w:r>
        <w:r w:rsidR="00163E23">
          <w:rPr>
            <w:noProof/>
          </w:rPr>
        </w:r>
        <w:r w:rsidR="00163E23">
          <w:rPr>
            <w:noProof/>
          </w:rPr>
          <w:fldChar w:fldCharType="separate"/>
        </w:r>
        <w:r w:rsidR="00A87F32">
          <w:rPr>
            <w:noProof/>
          </w:rPr>
          <w:t>4</w:t>
        </w:r>
        <w:r w:rsidR="00163E23">
          <w:rPr>
            <w:noProof/>
          </w:rPr>
          <w:fldChar w:fldCharType="end"/>
        </w:r>
      </w:hyperlink>
    </w:p>
    <w:p w14:paraId="6C202E8C" w14:textId="77777777" w:rsidR="00A87F32" w:rsidRDefault="006E6CFA">
      <w:pPr>
        <w:pStyle w:val="35"/>
        <w:tabs>
          <w:tab w:val="right" w:leader="dot" w:pos="9515"/>
        </w:tabs>
        <w:rPr>
          <w:rFonts w:asciiTheme="minorHAnsi" w:eastAsiaTheme="minorEastAsia" w:hAnsiTheme="minorHAnsi" w:cstheme="minorBidi"/>
          <w:noProof/>
          <w:kern w:val="2"/>
          <w:szCs w:val="22"/>
        </w:rPr>
      </w:pPr>
      <w:hyperlink w:anchor="_Toc441575016" w:history="1">
        <w:r w:rsidR="00A87F32" w:rsidRPr="00A1270F">
          <w:rPr>
            <w:rStyle w:val="afa"/>
            <w:rFonts w:ascii="仿宋_GB2312"/>
            <w:noProof/>
          </w:rPr>
          <w:t>3.3.2</w:t>
        </w:r>
        <w:r w:rsidR="00A87F32" w:rsidRPr="00A1270F">
          <w:rPr>
            <w:rStyle w:val="afa"/>
            <w:rFonts w:ascii="仿宋_GB2312" w:hint="eastAsia"/>
            <w:noProof/>
          </w:rPr>
          <w:t>现场管理标准工序</w:t>
        </w:r>
        <w:r w:rsidR="00A87F32">
          <w:rPr>
            <w:noProof/>
          </w:rPr>
          <w:tab/>
        </w:r>
        <w:r w:rsidR="00163E23">
          <w:rPr>
            <w:noProof/>
          </w:rPr>
          <w:fldChar w:fldCharType="begin"/>
        </w:r>
        <w:r w:rsidR="00A87F32">
          <w:rPr>
            <w:noProof/>
          </w:rPr>
          <w:instrText xml:space="preserve"> PAGEREF _Toc441575016 \h </w:instrText>
        </w:r>
        <w:r w:rsidR="00163E23">
          <w:rPr>
            <w:noProof/>
          </w:rPr>
        </w:r>
        <w:r w:rsidR="00163E23">
          <w:rPr>
            <w:noProof/>
          </w:rPr>
          <w:fldChar w:fldCharType="separate"/>
        </w:r>
        <w:r w:rsidR="00A87F32">
          <w:rPr>
            <w:noProof/>
          </w:rPr>
          <w:t>5</w:t>
        </w:r>
        <w:r w:rsidR="00163E23">
          <w:rPr>
            <w:noProof/>
          </w:rPr>
          <w:fldChar w:fldCharType="end"/>
        </w:r>
      </w:hyperlink>
    </w:p>
    <w:p w14:paraId="29A6B0C3" w14:textId="77777777" w:rsidR="00A87F32" w:rsidRDefault="006E6CFA">
      <w:pPr>
        <w:pStyle w:val="35"/>
        <w:tabs>
          <w:tab w:val="right" w:leader="dot" w:pos="9515"/>
        </w:tabs>
        <w:rPr>
          <w:rFonts w:asciiTheme="minorHAnsi" w:eastAsiaTheme="minorEastAsia" w:hAnsiTheme="minorHAnsi" w:cstheme="minorBidi"/>
          <w:noProof/>
          <w:kern w:val="2"/>
          <w:szCs w:val="22"/>
        </w:rPr>
      </w:pPr>
      <w:hyperlink w:anchor="_Toc441575017" w:history="1">
        <w:r w:rsidR="00A87F32" w:rsidRPr="00A1270F">
          <w:rPr>
            <w:rStyle w:val="afa"/>
            <w:rFonts w:ascii="仿宋_GB2312"/>
            <w:noProof/>
          </w:rPr>
          <w:t>3.3.3</w:t>
        </w:r>
        <w:r w:rsidR="00A87F32" w:rsidRPr="00A1270F">
          <w:rPr>
            <w:rStyle w:val="afa"/>
            <w:rFonts w:ascii="仿宋_GB2312" w:hint="eastAsia"/>
            <w:noProof/>
          </w:rPr>
          <w:t>现场验收</w:t>
        </w:r>
        <w:r w:rsidR="00A87F32">
          <w:rPr>
            <w:noProof/>
          </w:rPr>
          <w:tab/>
        </w:r>
        <w:r w:rsidR="00163E23">
          <w:rPr>
            <w:noProof/>
          </w:rPr>
          <w:fldChar w:fldCharType="begin"/>
        </w:r>
        <w:r w:rsidR="00A87F32">
          <w:rPr>
            <w:noProof/>
          </w:rPr>
          <w:instrText xml:space="preserve"> PAGEREF _Toc441575017 \h </w:instrText>
        </w:r>
        <w:r w:rsidR="00163E23">
          <w:rPr>
            <w:noProof/>
          </w:rPr>
        </w:r>
        <w:r w:rsidR="00163E23">
          <w:rPr>
            <w:noProof/>
          </w:rPr>
          <w:fldChar w:fldCharType="separate"/>
        </w:r>
        <w:r w:rsidR="00A87F32">
          <w:rPr>
            <w:noProof/>
          </w:rPr>
          <w:t>6</w:t>
        </w:r>
        <w:r w:rsidR="00163E23">
          <w:rPr>
            <w:noProof/>
          </w:rPr>
          <w:fldChar w:fldCharType="end"/>
        </w:r>
      </w:hyperlink>
    </w:p>
    <w:p w14:paraId="7AD80513" w14:textId="77777777" w:rsidR="00A87F32" w:rsidRDefault="006E6CFA">
      <w:pPr>
        <w:pStyle w:val="35"/>
        <w:tabs>
          <w:tab w:val="right" w:leader="dot" w:pos="9515"/>
        </w:tabs>
        <w:rPr>
          <w:rFonts w:asciiTheme="minorHAnsi" w:eastAsiaTheme="minorEastAsia" w:hAnsiTheme="minorHAnsi" w:cstheme="minorBidi"/>
          <w:noProof/>
          <w:kern w:val="2"/>
          <w:szCs w:val="22"/>
        </w:rPr>
      </w:pPr>
      <w:hyperlink w:anchor="_Toc441575018" w:history="1">
        <w:r w:rsidR="00A87F32" w:rsidRPr="00A1270F">
          <w:rPr>
            <w:rStyle w:val="afa"/>
            <w:rFonts w:ascii="仿宋_GB2312"/>
            <w:noProof/>
          </w:rPr>
          <w:t>3.3.4</w:t>
        </w:r>
        <w:r w:rsidR="00A87F32" w:rsidRPr="00A1270F">
          <w:rPr>
            <w:rStyle w:val="afa"/>
            <w:rFonts w:ascii="仿宋_GB2312" w:hint="eastAsia"/>
            <w:noProof/>
          </w:rPr>
          <w:t>高效沟通平台</w:t>
        </w:r>
        <w:r w:rsidR="00A87F32">
          <w:rPr>
            <w:noProof/>
          </w:rPr>
          <w:tab/>
        </w:r>
        <w:r w:rsidR="00163E23">
          <w:rPr>
            <w:noProof/>
          </w:rPr>
          <w:fldChar w:fldCharType="begin"/>
        </w:r>
        <w:r w:rsidR="00A87F32">
          <w:rPr>
            <w:noProof/>
          </w:rPr>
          <w:instrText xml:space="preserve"> PAGEREF _Toc441575018 \h </w:instrText>
        </w:r>
        <w:r w:rsidR="00163E23">
          <w:rPr>
            <w:noProof/>
          </w:rPr>
        </w:r>
        <w:r w:rsidR="00163E23">
          <w:rPr>
            <w:noProof/>
          </w:rPr>
          <w:fldChar w:fldCharType="separate"/>
        </w:r>
        <w:r w:rsidR="00A87F32">
          <w:rPr>
            <w:noProof/>
          </w:rPr>
          <w:t>6</w:t>
        </w:r>
        <w:r w:rsidR="00163E23">
          <w:rPr>
            <w:noProof/>
          </w:rPr>
          <w:fldChar w:fldCharType="end"/>
        </w:r>
      </w:hyperlink>
    </w:p>
    <w:p w14:paraId="4C479ABE" w14:textId="77777777" w:rsidR="00A87F32" w:rsidRDefault="006E6CFA">
      <w:pPr>
        <w:pStyle w:val="35"/>
        <w:tabs>
          <w:tab w:val="right" w:leader="dot" w:pos="9515"/>
        </w:tabs>
        <w:rPr>
          <w:rFonts w:asciiTheme="minorHAnsi" w:eastAsiaTheme="minorEastAsia" w:hAnsiTheme="minorHAnsi" w:cstheme="minorBidi"/>
          <w:noProof/>
          <w:kern w:val="2"/>
          <w:szCs w:val="22"/>
        </w:rPr>
      </w:pPr>
      <w:hyperlink w:anchor="_Toc441575019" w:history="1">
        <w:r w:rsidR="00A87F32" w:rsidRPr="00A1270F">
          <w:rPr>
            <w:rStyle w:val="afa"/>
            <w:rFonts w:ascii="仿宋_GB2312"/>
            <w:noProof/>
          </w:rPr>
          <w:t>3.3.5</w:t>
        </w:r>
        <w:r w:rsidR="00A87F32" w:rsidRPr="00A1270F">
          <w:rPr>
            <w:rStyle w:val="afa"/>
            <w:rFonts w:ascii="仿宋_GB2312" w:hint="eastAsia"/>
            <w:noProof/>
          </w:rPr>
          <w:t>知识库管理</w:t>
        </w:r>
        <w:r w:rsidR="00A87F32">
          <w:rPr>
            <w:noProof/>
          </w:rPr>
          <w:tab/>
        </w:r>
        <w:r w:rsidR="00163E23">
          <w:rPr>
            <w:noProof/>
          </w:rPr>
          <w:fldChar w:fldCharType="begin"/>
        </w:r>
        <w:r w:rsidR="00A87F32">
          <w:rPr>
            <w:noProof/>
          </w:rPr>
          <w:instrText xml:space="preserve"> PAGEREF _Toc441575019 \h </w:instrText>
        </w:r>
        <w:r w:rsidR="00163E23">
          <w:rPr>
            <w:noProof/>
          </w:rPr>
        </w:r>
        <w:r w:rsidR="00163E23">
          <w:rPr>
            <w:noProof/>
          </w:rPr>
          <w:fldChar w:fldCharType="separate"/>
        </w:r>
        <w:r w:rsidR="00A87F32">
          <w:rPr>
            <w:noProof/>
          </w:rPr>
          <w:t>7</w:t>
        </w:r>
        <w:r w:rsidR="00163E23">
          <w:rPr>
            <w:noProof/>
          </w:rPr>
          <w:fldChar w:fldCharType="end"/>
        </w:r>
      </w:hyperlink>
    </w:p>
    <w:p w14:paraId="72085A24" w14:textId="77777777" w:rsidR="00A87F32" w:rsidRDefault="006E6CFA">
      <w:pPr>
        <w:pStyle w:val="35"/>
        <w:tabs>
          <w:tab w:val="right" w:leader="dot" w:pos="9515"/>
        </w:tabs>
        <w:rPr>
          <w:rFonts w:asciiTheme="minorHAnsi" w:eastAsiaTheme="minorEastAsia" w:hAnsiTheme="minorHAnsi" w:cstheme="minorBidi"/>
          <w:noProof/>
          <w:kern w:val="2"/>
          <w:szCs w:val="22"/>
        </w:rPr>
      </w:pPr>
      <w:hyperlink w:anchor="_Toc441575020" w:history="1">
        <w:r w:rsidR="00A87F32" w:rsidRPr="00A1270F">
          <w:rPr>
            <w:rStyle w:val="afa"/>
            <w:rFonts w:ascii="仿宋_GB2312"/>
            <w:noProof/>
          </w:rPr>
          <w:t>3.3.6</w:t>
        </w:r>
        <w:r w:rsidR="00A87F32" w:rsidRPr="00A1270F">
          <w:rPr>
            <w:rStyle w:val="afa"/>
            <w:rFonts w:ascii="仿宋_GB2312" w:hint="eastAsia"/>
            <w:noProof/>
          </w:rPr>
          <w:t>辅助功能</w:t>
        </w:r>
        <w:r w:rsidR="00A87F32">
          <w:rPr>
            <w:noProof/>
          </w:rPr>
          <w:tab/>
        </w:r>
        <w:r w:rsidR="00163E23">
          <w:rPr>
            <w:noProof/>
          </w:rPr>
          <w:fldChar w:fldCharType="begin"/>
        </w:r>
        <w:r w:rsidR="00A87F32">
          <w:rPr>
            <w:noProof/>
          </w:rPr>
          <w:instrText xml:space="preserve"> PAGEREF _Toc441575020 \h </w:instrText>
        </w:r>
        <w:r w:rsidR="00163E23">
          <w:rPr>
            <w:noProof/>
          </w:rPr>
        </w:r>
        <w:r w:rsidR="00163E23">
          <w:rPr>
            <w:noProof/>
          </w:rPr>
          <w:fldChar w:fldCharType="separate"/>
        </w:r>
        <w:r w:rsidR="00A87F32">
          <w:rPr>
            <w:noProof/>
          </w:rPr>
          <w:t>7</w:t>
        </w:r>
        <w:r w:rsidR="00163E23">
          <w:rPr>
            <w:noProof/>
          </w:rPr>
          <w:fldChar w:fldCharType="end"/>
        </w:r>
      </w:hyperlink>
    </w:p>
    <w:p w14:paraId="4576FF3A" w14:textId="77777777" w:rsidR="00A87F32" w:rsidRDefault="006E6CFA">
      <w:pPr>
        <w:pStyle w:val="35"/>
        <w:tabs>
          <w:tab w:val="right" w:leader="dot" w:pos="9515"/>
        </w:tabs>
        <w:rPr>
          <w:rFonts w:asciiTheme="minorHAnsi" w:eastAsiaTheme="minorEastAsia" w:hAnsiTheme="minorHAnsi" w:cstheme="minorBidi"/>
          <w:noProof/>
          <w:kern w:val="2"/>
          <w:szCs w:val="22"/>
        </w:rPr>
      </w:pPr>
      <w:hyperlink w:anchor="_Toc441575021" w:history="1">
        <w:r w:rsidR="00A87F32" w:rsidRPr="00A1270F">
          <w:rPr>
            <w:rStyle w:val="afa"/>
            <w:rFonts w:ascii="仿宋_GB2312"/>
            <w:noProof/>
          </w:rPr>
          <w:t>3.3.7</w:t>
        </w:r>
        <w:r w:rsidR="00A87F32" w:rsidRPr="00A1270F">
          <w:rPr>
            <w:rStyle w:val="afa"/>
            <w:rFonts w:ascii="仿宋_GB2312" w:hint="eastAsia"/>
            <w:noProof/>
          </w:rPr>
          <w:t>报表需求</w:t>
        </w:r>
        <w:r w:rsidR="00A87F32">
          <w:rPr>
            <w:noProof/>
          </w:rPr>
          <w:tab/>
        </w:r>
        <w:r w:rsidR="00163E23">
          <w:rPr>
            <w:noProof/>
          </w:rPr>
          <w:fldChar w:fldCharType="begin"/>
        </w:r>
        <w:r w:rsidR="00A87F32">
          <w:rPr>
            <w:noProof/>
          </w:rPr>
          <w:instrText xml:space="preserve"> PAGEREF _Toc441575021 \h </w:instrText>
        </w:r>
        <w:r w:rsidR="00163E23">
          <w:rPr>
            <w:noProof/>
          </w:rPr>
        </w:r>
        <w:r w:rsidR="00163E23">
          <w:rPr>
            <w:noProof/>
          </w:rPr>
          <w:fldChar w:fldCharType="separate"/>
        </w:r>
        <w:r w:rsidR="00A87F32">
          <w:rPr>
            <w:noProof/>
          </w:rPr>
          <w:t>8</w:t>
        </w:r>
        <w:r w:rsidR="00163E23">
          <w:rPr>
            <w:noProof/>
          </w:rPr>
          <w:fldChar w:fldCharType="end"/>
        </w:r>
      </w:hyperlink>
    </w:p>
    <w:p w14:paraId="012A407F" w14:textId="77777777" w:rsidR="00A87F32" w:rsidRDefault="006E6CFA">
      <w:pPr>
        <w:pStyle w:val="35"/>
        <w:tabs>
          <w:tab w:val="right" w:leader="dot" w:pos="9515"/>
        </w:tabs>
        <w:rPr>
          <w:rFonts w:asciiTheme="minorHAnsi" w:eastAsiaTheme="minorEastAsia" w:hAnsiTheme="minorHAnsi" w:cstheme="minorBidi"/>
          <w:noProof/>
          <w:kern w:val="2"/>
          <w:szCs w:val="22"/>
        </w:rPr>
      </w:pPr>
      <w:hyperlink w:anchor="_Toc441575022" w:history="1">
        <w:r w:rsidR="00A87F32" w:rsidRPr="00A1270F">
          <w:rPr>
            <w:rStyle w:val="afa"/>
            <w:rFonts w:ascii="仿宋_GB2312"/>
            <w:noProof/>
          </w:rPr>
          <w:t>3.3.8</w:t>
        </w:r>
        <w:r w:rsidR="00A87F32" w:rsidRPr="00A1270F">
          <w:rPr>
            <w:rStyle w:val="afa"/>
            <w:rFonts w:ascii="仿宋_GB2312" w:hint="eastAsia"/>
            <w:noProof/>
          </w:rPr>
          <w:t>系统接口</w:t>
        </w:r>
        <w:r w:rsidR="00A87F32">
          <w:rPr>
            <w:noProof/>
          </w:rPr>
          <w:tab/>
        </w:r>
        <w:r w:rsidR="00163E23">
          <w:rPr>
            <w:noProof/>
          </w:rPr>
          <w:fldChar w:fldCharType="begin"/>
        </w:r>
        <w:r w:rsidR="00A87F32">
          <w:rPr>
            <w:noProof/>
          </w:rPr>
          <w:instrText xml:space="preserve"> PAGEREF _Toc441575022 \h </w:instrText>
        </w:r>
        <w:r w:rsidR="00163E23">
          <w:rPr>
            <w:noProof/>
          </w:rPr>
        </w:r>
        <w:r w:rsidR="00163E23">
          <w:rPr>
            <w:noProof/>
          </w:rPr>
          <w:fldChar w:fldCharType="separate"/>
        </w:r>
        <w:r w:rsidR="00A87F32">
          <w:rPr>
            <w:noProof/>
          </w:rPr>
          <w:t>9</w:t>
        </w:r>
        <w:r w:rsidR="00163E23">
          <w:rPr>
            <w:noProof/>
          </w:rPr>
          <w:fldChar w:fldCharType="end"/>
        </w:r>
      </w:hyperlink>
    </w:p>
    <w:p w14:paraId="4CF8F53E"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5023" w:history="1">
        <w:r w:rsidR="00A87F32" w:rsidRPr="00A1270F">
          <w:rPr>
            <w:rStyle w:val="afa"/>
            <w:rFonts w:ascii="仿宋_GB2312" w:hAnsi="宋体"/>
            <w:noProof/>
          </w:rPr>
          <w:t>3.4</w:t>
        </w:r>
        <w:r w:rsidR="00A87F32" w:rsidRPr="00A1270F">
          <w:rPr>
            <w:rStyle w:val="afa"/>
            <w:rFonts w:ascii="仿宋_GB2312" w:hAnsi="宋体" w:hint="eastAsia"/>
            <w:noProof/>
          </w:rPr>
          <w:t>性能要求★</w:t>
        </w:r>
        <w:r w:rsidR="00A87F32">
          <w:rPr>
            <w:noProof/>
          </w:rPr>
          <w:tab/>
        </w:r>
        <w:r w:rsidR="00163E23">
          <w:rPr>
            <w:noProof/>
          </w:rPr>
          <w:fldChar w:fldCharType="begin"/>
        </w:r>
        <w:r w:rsidR="00A87F32">
          <w:rPr>
            <w:noProof/>
          </w:rPr>
          <w:instrText xml:space="preserve"> PAGEREF _Toc441575023 \h </w:instrText>
        </w:r>
        <w:r w:rsidR="00163E23">
          <w:rPr>
            <w:noProof/>
          </w:rPr>
        </w:r>
        <w:r w:rsidR="00163E23">
          <w:rPr>
            <w:noProof/>
          </w:rPr>
          <w:fldChar w:fldCharType="separate"/>
        </w:r>
        <w:r w:rsidR="00A87F32">
          <w:rPr>
            <w:noProof/>
          </w:rPr>
          <w:t>9</w:t>
        </w:r>
        <w:r w:rsidR="00163E23">
          <w:rPr>
            <w:noProof/>
          </w:rPr>
          <w:fldChar w:fldCharType="end"/>
        </w:r>
      </w:hyperlink>
    </w:p>
    <w:p w14:paraId="05E532B4"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5024" w:history="1">
        <w:r w:rsidR="00A87F32" w:rsidRPr="00A1270F">
          <w:rPr>
            <w:rStyle w:val="afa"/>
            <w:rFonts w:ascii="仿宋_GB2312" w:hAnsi="宋体"/>
            <w:noProof/>
          </w:rPr>
          <w:t>3.5</w:t>
        </w:r>
        <w:r w:rsidR="00A87F32" w:rsidRPr="00A1270F">
          <w:rPr>
            <w:rStyle w:val="afa"/>
            <w:rFonts w:ascii="仿宋_GB2312" w:hAnsi="宋体" w:hint="eastAsia"/>
            <w:noProof/>
          </w:rPr>
          <w:t>系统拓扑图</w:t>
        </w:r>
        <w:r w:rsidR="00A87F32">
          <w:rPr>
            <w:noProof/>
          </w:rPr>
          <w:tab/>
        </w:r>
        <w:r w:rsidR="00163E23">
          <w:rPr>
            <w:noProof/>
          </w:rPr>
          <w:fldChar w:fldCharType="begin"/>
        </w:r>
        <w:r w:rsidR="00A87F32">
          <w:rPr>
            <w:noProof/>
          </w:rPr>
          <w:instrText xml:space="preserve"> PAGEREF _Toc441575024 \h </w:instrText>
        </w:r>
        <w:r w:rsidR="00163E23">
          <w:rPr>
            <w:noProof/>
          </w:rPr>
        </w:r>
        <w:r w:rsidR="00163E23">
          <w:rPr>
            <w:noProof/>
          </w:rPr>
          <w:fldChar w:fldCharType="separate"/>
        </w:r>
        <w:r w:rsidR="00A87F32">
          <w:rPr>
            <w:noProof/>
          </w:rPr>
          <w:t>10</w:t>
        </w:r>
        <w:r w:rsidR="00163E23">
          <w:rPr>
            <w:noProof/>
          </w:rPr>
          <w:fldChar w:fldCharType="end"/>
        </w:r>
      </w:hyperlink>
    </w:p>
    <w:p w14:paraId="44D6E6E7" w14:textId="77777777" w:rsidR="00A87F32" w:rsidRDefault="006E6CFA">
      <w:pPr>
        <w:pStyle w:val="19"/>
        <w:tabs>
          <w:tab w:val="left" w:pos="420"/>
          <w:tab w:val="right" w:leader="dot" w:pos="9515"/>
        </w:tabs>
        <w:rPr>
          <w:rFonts w:asciiTheme="minorHAnsi" w:eastAsiaTheme="minorEastAsia" w:hAnsiTheme="minorHAnsi" w:cstheme="minorBidi"/>
          <w:noProof/>
          <w:kern w:val="2"/>
          <w:szCs w:val="22"/>
        </w:rPr>
      </w:pPr>
      <w:hyperlink w:anchor="_Toc441575025" w:history="1">
        <w:r w:rsidR="00A87F32" w:rsidRPr="00A1270F">
          <w:rPr>
            <w:rStyle w:val="afa"/>
            <w:rFonts w:ascii="仿宋_GB2312" w:hAnsi="宋体"/>
            <w:noProof/>
          </w:rPr>
          <w:t>4</w:t>
        </w:r>
        <w:r w:rsidR="00A87F32">
          <w:rPr>
            <w:rFonts w:asciiTheme="minorHAnsi" w:eastAsiaTheme="minorEastAsia" w:hAnsiTheme="minorHAnsi" w:cstheme="minorBidi"/>
            <w:noProof/>
            <w:kern w:val="2"/>
            <w:szCs w:val="22"/>
          </w:rPr>
          <w:tab/>
        </w:r>
        <w:r w:rsidR="00A87F32" w:rsidRPr="00A1270F">
          <w:rPr>
            <w:rStyle w:val="afa"/>
            <w:rFonts w:ascii="仿宋_GB2312" w:hint="eastAsia"/>
            <w:noProof/>
          </w:rPr>
          <w:t>系统架构</w:t>
        </w:r>
        <w:r w:rsidR="00A87F32">
          <w:rPr>
            <w:noProof/>
          </w:rPr>
          <w:tab/>
        </w:r>
        <w:r w:rsidR="00163E23">
          <w:rPr>
            <w:noProof/>
          </w:rPr>
          <w:fldChar w:fldCharType="begin"/>
        </w:r>
        <w:r w:rsidR="00A87F32">
          <w:rPr>
            <w:noProof/>
          </w:rPr>
          <w:instrText xml:space="preserve"> PAGEREF _Toc441575025 \h </w:instrText>
        </w:r>
        <w:r w:rsidR="00163E23">
          <w:rPr>
            <w:noProof/>
          </w:rPr>
        </w:r>
        <w:r w:rsidR="00163E23">
          <w:rPr>
            <w:noProof/>
          </w:rPr>
          <w:fldChar w:fldCharType="separate"/>
        </w:r>
        <w:r w:rsidR="00A87F32">
          <w:rPr>
            <w:noProof/>
          </w:rPr>
          <w:t>10</w:t>
        </w:r>
        <w:r w:rsidR="00163E23">
          <w:rPr>
            <w:noProof/>
          </w:rPr>
          <w:fldChar w:fldCharType="end"/>
        </w:r>
      </w:hyperlink>
    </w:p>
    <w:p w14:paraId="0364F8A6"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5026" w:history="1">
        <w:r w:rsidR="00A87F32" w:rsidRPr="00A1270F">
          <w:rPr>
            <w:rStyle w:val="afa"/>
            <w:rFonts w:ascii="仿宋_GB2312" w:hAnsi="宋体"/>
            <w:noProof/>
          </w:rPr>
          <w:t>4.1</w:t>
        </w:r>
        <w:r w:rsidR="00A87F32" w:rsidRPr="00A1270F">
          <w:rPr>
            <w:rStyle w:val="afa"/>
            <w:rFonts w:ascii="仿宋_GB2312" w:hint="eastAsia"/>
            <w:noProof/>
          </w:rPr>
          <w:t>开放性要求</w:t>
        </w:r>
        <w:r w:rsidR="00A87F32">
          <w:rPr>
            <w:noProof/>
          </w:rPr>
          <w:tab/>
        </w:r>
        <w:r w:rsidR="00163E23">
          <w:rPr>
            <w:noProof/>
          </w:rPr>
          <w:fldChar w:fldCharType="begin"/>
        </w:r>
        <w:r w:rsidR="00A87F32">
          <w:rPr>
            <w:noProof/>
          </w:rPr>
          <w:instrText xml:space="preserve"> PAGEREF _Toc441575026 \h </w:instrText>
        </w:r>
        <w:r w:rsidR="00163E23">
          <w:rPr>
            <w:noProof/>
          </w:rPr>
        </w:r>
        <w:r w:rsidR="00163E23">
          <w:rPr>
            <w:noProof/>
          </w:rPr>
          <w:fldChar w:fldCharType="separate"/>
        </w:r>
        <w:r w:rsidR="00A87F32">
          <w:rPr>
            <w:noProof/>
          </w:rPr>
          <w:t>10</w:t>
        </w:r>
        <w:r w:rsidR="00163E23">
          <w:rPr>
            <w:noProof/>
          </w:rPr>
          <w:fldChar w:fldCharType="end"/>
        </w:r>
      </w:hyperlink>
    </w:p>
    <w:p w14:paraId="53A3ABC8"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5027" w:history="1">
        <w:r w:rsidR="00A87F32" w:rsidRPr="00A1270F">
          <w:rPr>
            <w:rStyle w:val="afa"/>
            <w:rFonts w:ascii="仿宋_GB2312" w:hAnsi="Times New Roman"/>
            <w:noProof/>
          </w:rPr>
          <w:t>4.2</w:t>
        </w:r>
        <w:r w:rsidR="00A87F32" w:rsidRPr="00A1270F">
          <w:rPr>
            <w:rStyle w:val="afa"/>
            <w:rFonts w:ascii="仿宋_GB2312" w:hAnsi="Times New Roman" w:hint="eastAsia"/>
            <w:noProof/>
          </w:rPr>
          <w:t>可扩展性要求</w:t>
        </w:r>
        <w:r w:rsidR="00A87F32">
          <w:rPr>
            <w:noProof/>
          </w:rPr>
          <w:tab/>
        </w:r>
        <w:r w:rsidR="00163E23">
          <w:rPr>
            <w:noProof/>
          </w:rPr>
          <w:fldChar w:fldCharType="begin"/>
        </w:r>
        <w:r w:rsidR="00A87F32">
          <w:rPr>
            <w:noProof/>
          </w:rPr>
          <w:instrText xml:space="preserve"> PAGEREF _Toc441575027 \h </w:instrText>
        </w:r>
        <w:r w:rsidR="00163E23">
          <w:rPr>
            <w:noProof/>
          </w:rPr>
        </w:r>
        <w:r w:rsidR="00163E23">
          <w:rPr>
            <w:noProof/>
          </w:rPr>
          <w:fldChar w:fldCharType="separate"/>
        </w:r>
        <w:r w:rsidR="00A87F32">
          <w:rPr>
            <w:noProof/>
          </w:rPr>
          <w:t>10</w:t>
        </w:r>
        <w:r w:rsidR="00163E23">
          <w:rPr>
            <w:noProof/>
          </w:rPr>
          <w:fldChar w:fldCharType="end"/>
        </w:r>
      </w:hyperlink>
    </w:p>
    <w:p w14:paraId="4901E954"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5028" w:history="1">
        <w:r w:rsidR="00A87F32" w:rsidRPr="00A1270F">
          <w:rPr>
            <w:rStyle w:val="afa"/>
            <w:rFonts w:ascii="仿宋_GB2312" w:hAnsi="Times New Roman"/>
            <w:noProof/>
          </w:rPr>
          <w:t>4.3</w:t>
        </w:r>
        <w:r w:rsidR="00A87F32" w:rsidRPr="00A1270F">
          <w:rPr>
            <w:rStyle w:val="afa"/>
            <w:rFonts w:ascii="仿宋_GB2312" w:hAnsi="Times New Roman" w:hint="eastAsia"/>
            <w:noProof/>
          </w:rPr>
          <w:t>可配置性要求</w:t>
        </w:r>
        <w:r w:rsidR="00A87F32">
          <w:rPr>
            <w:noProof/>
          </w:rPr>
          <w:tab/>
        </w:r>
        <w:r w:rsidR="00163E23">
          <w:rPr>
            <w:noProof/>
          </w:rPr>
          <w:fldChar w:fldCharType="begin"/>
        </w:r>
        <w:r w:rsidR="00A87F32">
          <w:rPr>
            <w:noProof/>
          </w:rPr>
          <w:instrText xml:space="preserve"> PAGEREF _Toc441575028 \h </w:instrText>
        </w:r>
        <w:r w:rsidR="00163E23">
          <w:rPr>
            <w:noProof/>
          </w:rPr>
        </w:r>
        <w:r w:rsidR="00163E23">
          <w:rPr>
            <w:noProof/>
          </w:rPr>
          <w:fldChar w:fldCharType="separate"/>
        </w:r>
        <w:r w:rsidR="00A87F32">
          <w:rPr>
            <w:noProof/>
          </w:rPr>
          <w:t>10</w:t>
        </w:r>
        <w:r w:rsidR="00163E23">
          <w:rPr>
            <w:noProof/>
          </w:rPr>
          <w:fldChar w:fldCharType="end"/>
        </w:r>
      </w:hyperlink>
    </w:p>
    <w:p w14:paraId="696114E7"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5029" w:history="1">
        <w:r w:rsidR="00A87F32" w:rsidRPr="00A1270F">
          <w:rPr>
            <w:rStyle w:val="afa"/>
            <w:rFonts w:ascii="仿宋_GB2312"/>
            <w:noProof/>
          </w:rPr>
          <w:t>4.4</w:t>
        </w:r>
        <w:r w:rsidR="00A87F32" w:rsidRPr="00A1270F">
          <w:rPr>
            <w:rStyle w:val="afa"/>
            <w:rFonts w:ascii="仿宋_GB2312" w:hint="eastAsia"/>
            <w:noProof/>
          </w:rPr>
          <w:t>高可用性要求</w:t>
        </w:r>
        <w:r w:rsidR="00A87F32">
          <w:rPr>
            <w:noProof/>
          </w:rPr>
          <w:tab/>
        </w:r>
        <w:r w:rsidR="00163E23">
          <w:rPr>
            <w:noProof/>
          </w:rPr>
          <w:fldChar w:fldCharType="begin"/>
        </w:r>
        <w:r w:rsidR="00A87F32">
          <w:rPr>
            <w:noProof/>
          </w:rPr>
          <w:instrText xml:space="preserve"> PAGEREF _Toc441575029 \h </w:instrText>
        </w:r>
        <w:r w:rsidR="00163E23">
          <w:rPr>
            <w:noProof/>
          </w:rPr>
        </w:r>
        <w:r w:rsidR="00163E23">
          <w:rPr>
            <w:noProof/>
          </w:rPr>
          <w:fldChar w:fldCharType="separate"/>
        </w:r>
        <w:r w:rsidR="00A87F32">
          <w:rPr>
            <w:noProof/>
          </w:rPr>
          <w:t>10</w:t>
        </w:r>
        <w:r w:rsidR="00163E23">
          <w:rPr>
            <w:noProof/>
          </w:rPr>
          <w:fldChar w:fldCharType="end"/>
        </w:r>
      </w:hyperlink>
    </w:p>
    <w:p w14:paraId="4C6BD682" w14:textId="77777777" w:rsidR="00A87F32" w:rsidRDefault="006E6CFA">
      <w:pPr>
        <w:pStyle w:val="35"/>
        <w:tabs>
          <w:tab w:val="right" w:leader="dot" w:pos="9515"/>
        </w:tabs>
        <w:rPr>
          <w:rFonts w:asciiTheme="minorHAnsi" w:eastAsiaTheme="minorEastAsia" w:hAnsiTheme="minorHAnsi" w:cstheme="minorBidi"/>
          <w:noProof/>
          <w:kern w:val="2"/>
          <w:szCs w:val="22"/>
        </w:rPr>
      </w:pPr>
      <w:hyperlink w:anchor="_Toc441575030" w:history="1">
        <w:r w:rsidR="00A87F32" w:rsidRPr="00A1270F">
          <w:rPr>
            <w:rStyle w:val="afa"/>
            <w:rFonts w:ascii="仿宋_GB2312"/>
            <w:noProof/>
          </w:rPr>
          <w:t>4.4.1</w:t>
        </w:r>
        <w:r w:rsidR="00A87F32" w:rsidRPr="00A1270F">
          <w:rPr>
            <w:rStyle w:val="afa"/>
            <w:rFonts w:ascii="仿宋_GB2312" w:hint="eastAsia"/>
            <w:noProof/>
          </w:rPr>
          <w:t>系统备份与恢复</w:t>
        </w:r>
        <w:r w:rsidR="00A87F32">
          <w:rPr>
            <w:noProof/>
          </w:rPr>
          <w:tab/>
        </w:r>
        <w:r w:rsidR="00163E23">
          <w:rPr>
            <w:noProof/>
          </w:rPr>
          <w:fldChar w:fldCharType="begin"/>
        </w:r>
        <w:r w:rsidR="00A87F32">
          <w:rPr>
            <w:noProof/>
          </w:rPr>
          <w:instrText xml:space="preserve"> PAGEREF _Toc441575030 \h </w:instrText>
        </w:r>
        <w:r w:rsidR="00163E23">
          <w:rPr>
            <w:noProof/>
          </w:rPr>
        </w:r>
        <w:r w:rsidR="00163E23">
          <w:rPr>
            <w:noProof/>
          </w:rPr>
          <w:fldChar w:fldCharType="separate"/>
        </w:r>
        <w:r w:rsidR="00A87F32">
          <w:rPr>
            <w:noProof/>
          </w:rPr>
          <w:t>10</w:t>
        </w:r>
        <w:r w:rsidR="00163E23">
          <w:rPr>
            <w:noProof/>
          </w:rPr>
          <w:fldChar w:fldCharType="end"/>
        </w:r>
      </w:hyperlink>
    </w:p>
    <w:p w14:paraId="601104FA"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5031" w:history="1">
        <w:r w:rsidR="00A87F32" w:rsidRPr="00A1270F">
          <w:rPr>
            <w:rStyle w:val="afa"/>
            <w:rFonts w:ascii="仿宋_GB2312"/>
            <w:noProof/>
          </w:rPr>
          <w:t xml:space="preserve">4.5 </w:t>
        </w:r>
        <w:r w:rsidR="00A87F32" w:rsidRPr="00A1270F">
          <w:rPr>
            <w:rStyle w:val="afa"/>
            <w:rFonts w:ascii="仿宋_GB2312" w:hint="eastAsia"/>
            <w:noProof/>
          </w:rPr>
          <w:t>自管理性</w:t>
        </w:r>
        <w:r w:rsidR="00A87F32">
          <w:rPr>
            <w:noProof/>
          </w:rPr>
          <w:tab/>
        </w:r>
        <w:r w:rsidR="00163E23">
          <w:rPr>
            <w:noProof/>
          </w:rPr>
          <w:fldChar w:fldCharType="begin"/>
        </w:r>
        <w:r w:rsidR="00A87F32">
          <w:rPr>
            <w:noProof/>
          </w:rPr>
          <w:instrText xml:space="preserve"> PAGEREF _Toc441575031 \h </w:instrText>
        </w:r>
        <w:r w:rsidR="00163E23">
          <w:rPr>
            <w:noProof/>
          </w:rPr>
        </w:r>
        <w:r w:rsidR="00163E23">
          <w:rPr>
            <w:noProof/>
          </w:rPr>
          <w:fldChar w:fldCharType="separate"/>
        </w:r>
        <w:r w:rsidR="00A87F32">
          <w:rPr>
            <w:noProof/>
          </w:rPr>
          <w:t>11</w:t>
        </w:r>
        <w:r w:rsidR="00163E23">
          <w:rPr>
            <w:noProof/>
          </w:rPr>
          <w:fldChar w:fldCharType="end"/>
        </w:r>
      </w:hyperlink>
    </w:p>
    <w:p w14:paraId="07F8DD2A"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5032" w:history="1">
        <w:r w:rsidR="00A87F32" w:rsidRPr="00A1270F">
          <w:rPr>
            <w:rStyle w:val="afa"/>
            <w:rFonts w:ascii="仿宋_GB2312"/>
            <w:noProof/>
          </w:rPr>
          <w:t xml:space="preserve">4.6 </w:t>
        </w:r>
        <w:r w:rsidR="00A87F32" w:rsidRPr="00A1270F">
          <w:rPr>
            <w:rStyle w:val="afa"/>
            <w:rFonts w:ascii="仿宋_GB2312" w:hint="eastAsia"/>
            <w:noProof/>
          </w:rPr>
          <w:t>异常处理</w:t>
        </w:r>
        <w:r w:rsidR="00A87F32">
          <w:rPr>
            <w:noProof/>
          </w:rPr>
          <w:tab/>
        </w:r>
        <w:r w:rsidR="00163E23">
          <w:rPr>
            <w:noProof/>
          </w:rPr>
          <w:fldChar w:fldCharType="begin"/>
        </w:r>
        <w:r w:rsidR="00A87F32">
          <w:rPr>
            <w:noProof/>
          </w:rPr>
          <w:instrText xml:space="preserve"> PAGEREF _Toc441575032 \h </w:instrText>
        </w:r>
        <w:r w:rsidR="00163E23">
          <w:rPr>
            <w:noProof/>
          </w:rPr>
        </w:r>
        <w:r w:rsidR="00163E23">
          <w:rPr>
            <w:noProof/>
          </w:rPr>
          <w:fldChar w:fldCharType="separate"/>
        </w:r>
        <w:r w:rsidR="00A87F32">
          <w:rPr>
            <w:noProof/>
          </w:rPr>
          <w:t>11</w:t>
        </w:r>
        <w:r w:rsidR="00163E23">
          <w:rPr>
            <w:noProof/>
          </w:rPr>
          <w:fldChar w:fldCharType="end"/>
        </w:r>
      </w:hyperlink>
    </w:p>
    <w:p w14:paraId="71494EC6"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5033" w:history="1">
        <w:r w:rsidR="00A87F32" w:rsidRPr="00A1270F">
          <w:rPr>
            <w:rStyle w:val="afa"/>
            <w:rFonts w:ascii="仿宋_GB2312"/>
            <w:noProof/>
          </w:rPr>
          <w:t>4.7</w:t>
        </w:r>
        <w:r w:rsidR="00A87F32" w:rsidRPr="00A1270F">
          <w:rPr>
            <w:rStyle w:val="afa"/>
            <w:rFonts w:ascii="仿宋_GB2312" w:hint="eastAsia"/>
            <w:noProof/>
          </w:rPr>
          <w:t>安全要求</w:t>
        </w:r>
        <w:r w:rsidR="00A87F32">
          <w:rPr>
            <w:noProof/>
          </w:rPr>
          <w:tab/>
        </w:r>
        <w:r w:rsidR="00163E23">
          <w:rPr>
            <w:noProof/>
          </w:rPr>
          <w:fldChar w:fldCharType="begin"/>
        </w:r>
        <w:r w:rsidR="00A87F32">
          <w:rPr>
            <w:noProof/>
          </w:rPr>
          <w:instrText xml:space="preserve"> PAGEREF _Toc441575033 \h </w:instrText>
        </w:r>
        <w:r w:rsidR="00163E23">
          <w:rPr>
            <w:noProof/>
          </w:rPr>
        </w:r>
        <w:r w:rsidR="00163E23">
          <w:rPr>
            <w:noProof/>
          </w:rPr>
          <w:fldChar w:fldCharType="separate"/>
        </w:r>
        <w:r w:rsidR="00A87F32">
          <w:rPr>
            <w:noProof/>
          </w:rPr>
          <w:t>11</w:t>
        </w:r>
        <w:r w:rsidR="00163E23">
          <w:rPr>
            <w:noProof/>
          </w:rPr>
          <w:fldChar w:fldCharType="end"/>
        </w:r>
      </w:hyperlink>
    </w:p>
    <w:p w14:paraId="245FFCD0"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5034" w:history="1">
        <w:r w:rsidR="00A87F32" w:rsidRPr="00A1270F">
          <w:rPr>
            <w:rStyle w:val="afa"/>
            <w:rFonts w:ascii="仿宋_GB2312"/>
            <w:noProof/>
          </w:rPr>
          <w:t>4.8</w:t>
        </w:r>
        <w:r w:rsidR="00A87F32" w:rsidRPr="00A1270F">
          <w:rPr>
            <w:rStyle w:val="afa"/>
            <w:rFonts w:ascii="仿宋_GB2312" w:hint="eastAsia"/>
            <w:noProof/>
          </w:rPr>
          <w:t>应用软件系统的一般要求</w:t>
        </w:r>
        <w:r w:rsidR="00A87F32">
          <w:rPr>
            <w:noProof/>
          </w:rPr>
          <w:tab/>
        </w:r>
        <w:r w:rsidR="00163E23">
          <w:rPr>
            <w:noProof/>
          </w:rPr>
          <w:fldChar w:fldCharType="begin"/>
        </w:r>
        <w:r w:rsidR="00A87F32">
          <w:rPr>
            <w:noProof/>
          </w:rPr>
          <w:instrText xml:space="preserve"> PAGEREF _Toc441575034 \h </w:instrText>
        </w:r>
        <w:r w:rsidR="00163E23">
          <w:rPr>
            <w:noProof/>
          </w:rPr>
        </w:r>
        <w:r w:rsidR="00163E23">
          <w:rPr>
            <w:noProof/>
          </w:rPr>
          <w:fldChar w:fldCharType="separate"/>
        </w:r>
        <w:r w:rsidR="00A87F32">
          <w:rPr>
            <w:noProof/>
          </w:rPr>
          <w:t>11</w:t>
        </w:r>
        <w:r w:rsidR="00163E23">
          <w:rPr>
            <w:noProof/>
          </w:rPr>
          <w:fldChar w:fldCharType="end"/>
        </w:r>
      </w:hyperlink>
    </w:p>
    <w:p w14:paraId="11728D35"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5035" w:history="1">
        <w:r w:rsidR="00A87F32" w:rsidRPr="00A1270F">
          <w:rPr>
            <w:rStyle w:val="afa"/>
            <w:rFonts w:ascii="仿宋_GB2312"/>
            <w:noProof/>
          </w:rPr>
          <w:t>4.9</w:t>
        </w:r>
        <w:r w:rsidR="00A87F32" w:rsidRPr="00A1270F">
          <w:rPr>
            <w:rStyle w:val="afa"/>
            <w:rFonts w:ascii="仿宋_GB2312" w:hint="eastAsia"/>
            <w:noProof/>
          </w:rPr>
          <w:t>应用软件系统开发</w:t>
        </w:r>
        <w:r w:rsidR="00A87F32">
          <w:rPr>
            <w:noProof/>
          </w:rPr>
          <w:tab/>
        </w:r>
        <w:r w:rsidR="00163E23">
          <w:rPr>
            <w:noProof/>
          </w:rPr>
          <w:fldChar w:fldCharType="begin"/>
        </w:r>
        <w:r w:rsidR="00A87F32">
          <w:rPr>
            <w:noProof/>
          </w:rPr>
          <w:instrText xml:space="preserve"> PAGEREF _Toc441575035 \h </w:instrText>
        </w:r>
        <w:r w:rsidR="00163E23">
          <w:rPr>
            <w:noProof/>
          </w:rPr>
        </w:r>
        <w:r w:rsidR="00163E23">
          <w:rPr>
            <w:noProof/>
          </w:rPr>
          <w:fldChar w:fldCharType="separate"/>
        </w:r>
        <w:r w:rsidR="00A87F32">
          <w:rPr>
            <w:noProof/>
          </w:rPr>
          <w:t>12</w:t>
        </w:r>
        <w:r w:rsidR="00163E23">
          <w:rPr>
            <w:noProof/>
          </w:rPr>
          <w:fldChar w:fldCharType="end"/>
        </w:r>
      </w:hyperlink>
    </w:p>
    <w:p w14:paraId="729FF554"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5036" w:history="1">
        <w:r w:rsidR="00A87F32" w:rsidRPr="00A1270F">
          <w:rPr>
            <w:rStyle w:val="afa"/>
            <w:rFonts w:ascii="仿宋_GB2312"/>
            <w:noProof/>
          </w:rPr>
          <w:t>4.10</w:t>
        </w:r>
        <w:r w:rsidR="00A87F32" w:rsidRPr="00A1270F">
          <w:rPr>
            <w:rStyle w:val="afa"/>
            <w:rFonts w:ascii="仿宋_GB2312" w:hint="eastAsia"/>
            <w:noProof/>
          </w:rPr>
          <w:t>应用软件系统可靠性要求</w:t>
        </w:r>
        <w:r w:rsidR="00A87F32">
          <w:rPr>
            <w:noProof/>
          </w:rPr>
          <w:tab/>
        </w:r>
        <w:r w:rsidR="00163E23">
          <w:rPr>
            <w:noProof/>
          </w:rPr>
          <w:fldChar w:fldCharType="begin"/>
        </w:r>
        <w:r w:rsidR="00A87F32">
          <w:rPr>
            <w:noProof/>
          </w:rPr>
          <w:instrText xml:space="preserve"> PAGEREF _Toc441575036 \h </w:instrText>
        </w:r>
        <w:r w:rsidR="00163E23">
          <w:rPr>
            <w:noProof/>
          </w:rPr>
        </w:r>
        <w:r w:rsidR="00163E23">
          <w:rPr>
            <w:noProof/>
          </w:rPr>
          <w:fldChar w:fldCharType="separate"/>
        </w:r>
        <w:r w:rsidR="00A87F32">
          <w:rPr>
            <w:noProof/>
          </w:rPr>
          <w:t>12</w:t>
        </w:r>
        <w:r w:rsidR="00163E23">
          <w:rPr>
            <w:noProof/>
          </w:rPr>
          <w:fldChar w:fldCharType="end"/>
        </w:r>
      </w:hyperlink>
    </w:p>
    <w:p w14:paraId="7D9397DD" w14:textId="77777777" w:rsidR="00A87F32" w:rsidRDefault="006E6CFA">
      <w:pPr>
        <w:pStyle w:val="19"/>
        <w:tabs>
          <w:tab w:val="left" w:pos="420"/>
          <w:tab w:val="right" w:leader="dot" w:pos="9515"/>
        </w:tabs>
        <w:rPr>
          <w:rFonts w:asciiTheme="minorHAnsi" w:eastAsiaTheme="minorEastAsia" w:hAnsiTheme="minorHAnsi" w:cstheme="minorBidi"/>
          <w:noProof/>
          <w:kern w:val="2"/>
          <w:szCs w:val="22"/>
        </w:rPr>
      </w:pPr>
      <w:hyperlink w:anchor="_Toc441575037" w:history="1">
        <w:r w:rsidR="00A87F32" w:rsidRPr="00A1270F">
          <w:rPr>
            <w:rStyle w:val="afa"/>
            <w:rFonts w:ascii="仿宋_GB2312" w:hAnsi="宋体"/>
            <w:noProof/>
          </w:rPr>
          <w:t>5</w:t>
        </w:r>
        <w:r w:rsidR="00A87F32">
          <w:rPr>
            <w:rFonts w:asciiTheme="minorHAnsi" w:eastAsiaTheme="minorEastAsia" w:hAnsiTheme="minorHAnsi" w:cstheme="minorBidi"/>
            <w:noProof/>
            <w:kern w:val="2"/>
            <w:szCs w:val="22"/>
          </w:rPr>
          <w:tab/>
        </w:r>
        <w:r w:rsidR="00A87F32" w:rsidRPr="00A1270F">
          <w:rPr>
            <w:rStyle w:val="afa"/>
            <w:rFonts w:ascii="仿宋_GB2312" w:hAnsi="宋体" w:hint="eastAsia"/>
            <w:noProof/>
          </w:rPr>
          <w:t>项目管理要求</w:t>
        </w:r>
        <w:r w:rsidR="00A87F32">
          <w:rPr>
            <w:noProof/>
          </w:rPr>
          <w:tab/>
        </w:r>
        <w:r w:rsidR="00163E23">
          <w:rPr>
            <w:noProof/>
          </w:rPr>
          <w:fldChar w:fldCharType="begin"/>
        </w:r>
        <w:r w:rsidR="00A87F32">
          <w:rPr>
            <w:noProof/>
          </w:rPr>
          <w:instrText xml:space="preserve"> PAGEREF _Toc441575037 \h </w:instrText>
        </w:r>
        <w:r w:rsidR="00163E23">
          <w:rPr>
            <w:noProof/>
          </w:rPr>
        </w:r>
        <w:r w:rsidR="00163E23">
          <w:rPr>
            <w:noProof/>
          </w:rPr>
          <w:fldChar w:fldCharType="separate"/>
        </w:r>
        <w:r w:rsidR="00A87F32">
          <w:rPr>
            <w:noProof/>
          </w:rPr>
          <w:t>12</w:t>
        </w:r>
        <w:r w:rsidR="00163E23">
          <w:rPr>
            <w:noProof/>
          </w:rPr>
          <w:fldChar w:fldCharType="end"/>
        </w:r>
      </w:hyperlink>
    </w:p>
    <w:p w14:paraId="2235FF56"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5038" w:history="1">
        <w:r w:rsidR="00A87F32" w:rsidRPr="00A1270F">
          <w:rPr>
            <w:rStyle w:val="afa"/>
            <w:rFonts w:ascii="仿宋_GB2312" w:hAnsi="宋体"/>
            <w:noProof/>
          </w:rPr>
          <w:t>5.1</w:t>
        </w:r>
        <w:r w:rsidR="00A87F32" w:rsidRPr="00A1270F">
          <w:rPr>
            <w:rStyle w:val="afa"/>
            <w:rFonts w:ascii="仿宋_GB2312" w:hAnsi="宋体" w:hint="eastAsia"/>
            <w:noProof/>
          </w:rPr>
          <w:t>进度控制</w:t>
        </w:r>
        <w:r w:rsidR="00A87F32">
          <w:rPr>
            <w:noProof/>
          </w:rPr>
          <w:tab/>
        </w:r>
        <w:r w:rsidR="00163E23">
          <w:rPr>
            <w:noProof/>
          </w:rPr>
          <w:fldChar w:fldCharType="begin"/>
        </w:r>
        <w:r w:rsidR="00A87F32">
          <w:rPr>
            <w:noProof/>
          </w:rPr>
          <w:instrText xml:space="preserve"> PAGEREF _Toc441575038 \h </w:instrText>
        </w:r>
        <w:r w:rsidR="00163E23">
          <w:rPr>
            <w:noProof/>
          </w:rPr>
        </w:r>
        <w:r w:rsidR="00163E23">
          <w:rPr>
            <w:noProof/>
          </w:rPr>
          <w:fldChar w:fldCharType="separate"/>
        </w:r>
        <w:r w:rsidR="00A87F32">
          <w:rPr>
            <w:noProof/>
          </w:rPr>
          <w:t>12</w:t>
        </w:r>
        <w:r w:rsidR="00163E23">
          <w:rPr>
            <w:noProof/>
          </w:rPr>
          <w:fldChar w:fldCharType="end"/>
        </w:r>
      </w:hyperlink>
    </w:p>
    <w:p w14:paraId="0C913813"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5039" w:history="1">
        <w:r w:rsidR="00A87F32" w:rsidRPr="00A1270F">
          <w:rPr>
            <w:rStyle w:val="afa"/>
            <w:rFonts w:ascii="仿宋_GB2312" w:hAnsi="宋体"/>
            <w:noProof/>
          </w:rPr>
          <w:t>5.2</w:t>
        </w:r>
        <w:r w:rsidR="00A87F32" w:rsidRPr="00A1270F">
          <w:rPr>
            <w:rStyle w:val="afa"/>
            <w:rFonts w:ascii="仿宋_GB2312" w:hAnsi="宋体" w:hint="eastAsia"/>
            <w:noProof/>
          </w:rPr>
          <w:t>人员控制</w:t>
        </w:r>
        <w:r w:rsidR="00A87F32">
          <w:rPr>
            <w:noProof/>
          </w:rPr>
          <w:tab/>
        </w:r>
        <w:r w:rsidR="00163E23">
          <w:rPr>
            <w:noProof/>
          </w:rPr>
          <w:fldChar w:fldCharType="begin"/>
        </w:r>
        <w:r w:rsidR="00A87F32">
          <w:rPr>
            <w:noProof/>
          </w:rPr>
          <w:instrText xml:space="preserve"> PAGEREF _Toc441575039 \h </w:instrText>
        </w:r>
        <w:r w:rsidR="00163E23">
          <w:rPr>
            <w:noProof/>
          </w:rPr>
        </w:r>
        <w:r w:rsidR="00163E23">
          <w:rPr>
            <w:noProof/>
          </w:rPr>
          <w:fldChar w:fldCharType="separate"/>
        </w:r>
        <w:r w:rsidR="00A87F32">
          <w:rPr>
            <w:noProof/>
          </w:rPr>
          <w:t>12</w:t>
        </w:r>
        <w:r w:rsidR="00163E23">
          <w:rPr>
            <w:noProof/>
          </w:rPr>
          <w:fldChar w:fldCharType="end"/>
        </w:r>
      </w:hyperlink>
    </w:p>
    <w:p w14:paraId="3A20DC5D"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5040" w:history="1">
        <w:r w:rsidR="00A87F32" w:rsidRPr="00A1270F">
          <w:rPr>
            <w:rStyle w:val="afa"/>
            <w:rFonts w:ascii="仿宋_GB2312" w:hAnsi="宋体"/>
            <w:noProof/>
          </w:rPr>
          <w:t>5.3</w:t>
        </w:r>
        <w:r w:rsidR="00A87F32" w:rsidRPr="00A1270F">
          <w:rPr>
            <w:rStyle w:val="afa"/>
            <w:rFonts w:ascii="仿宋_GB2312" w:hAnsi="宋体" w:hint="eastAsia"/>
            <w:noProof/>
          </w:rPr>
          <w:t>质量控制</w:t>
        </w:r>
        <w:r w:rsidR="00A87F32">
          <w:rPr>
            <w:noProof/>
          </w:rPr>
          <w:tab/>
        </w:r>
        <w:r w:rsidR="00163E23">
          <w:rPr>
            <w:noProof/>
          </w:rPr>
          <w:fldChar w:fldCharType="begin"/>
        </w:r>
        <w:r w:rsidR="00A87F32">
          <w:rPr>
            <w:noProof/>
          </w:rPr>
          <w:instrText xml:space="preserve"> PAGEREF _Toc441575040 \h </w:instrText>
        </w:r>
        <w:r w:rsidR="00163E23">
          <w:rPr>
            <w:noProof/>
          </w:rPr>
        </w:r>
        <w:r w:rsidR="00163E23">
          <w:rPr>
            <w:noProof/>
          </w:rPr>
          <w:fldChar w:fldCharType="separate"/>
        </w:r>
        <w:r w:rsidR="00A87F32">
          <w:rPr>
            <w:noProof/>
          </w:rPr>
          <w:t>13</w:t>
        </w:r>
        <w:r w:rsidR="00163E23">
          <w:rPr>
            <w:noProof/>
          </w:rPr>
          <w:fldChar w:fldCharType="end"/>
        </w:r>
      </w:hyperlink>
    </w:p>
    <w:p w14:paraId="19B29CC0"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5041" w:history="1">
        <w:r w:rsidR="00A87F32" w:rsidRPr="00A1270F">
          <w:rPr>
            <w:rStyle w:val="afa"/>
            <w:rFonts w:ascii="仿宋_GB2312" w:hAnsi="宋体"/>
            <w:noProof/>
          </w:rPr>
          <w:t>5.4</w:t>
        </w:r>
        <w:r w:rsidR="00A87F32" w:rsidRPr="00A1270F">
          <w:rPr>
            <w:rStyle w:val="afa"/>
            <w:rFonts w:ascii="仿宋_GB2312" w:hAnsi="宋体" w:hint="eastAsia"/>
            <w:noProof/>
          </w:rPr>
          <w:t>培训要求</w:t>
        </w:r>
        <w:r w:rsidR="00A87F32">
          <w:rPr>
            <w:noProof/>
          </w:rPr>
          <w:tab/>
        </w:r>
        <w:r w:rsidR="00163E23">
          <w:rPr>
            <w:noProof/>
          </w:rPr>
          <w:fldChar w:fldCharType="begin"/>
        </w:r>
        <w:r w:rsidR="00A87F32">
          <w:rPr>
            <w:noProof/>
          </w:rPr>
          <w:instrText xml:space="preserve"> PAGEREF _Toc441575041 \h </w:instrText>
        </w:r>
        <w:r w:rsidR="00163E23">
          <w:rPr>
            <w:noProof/>
          </w:rPr>
        </w:r>
        <w:r w:rsidR="00163E23">
          <w:rPr>
            <w:noProof/>
          </w:rPr>
          <w:fldChar w:fldCharType="separate"/>
        </w:r>
        <w:r w:rsidR="00A87F32">
          <w:rPr>
            <w:noProof/>
          </w:rPr>
          <w:t>13</w:t>
        </w:r>
        <w:r w:rsidR="00163E23">
          <w:rPr>
            <w:noProof/>
          </w:rPr>
          <w:fldChar w:fldCharType="end"/>
        </w:r>
      </w:hyperlink>
    </w:p>
    <w:p w14:paraId="743437BB" w14:textId="77777777" w:rsidR="00A87F32" w:rsidRDefault="006E6CFA">
      <w:pPr>
        <w:pStyle w:val="19"/>
        <w:tabs>
          <w:tab w:val="left" w:pos="420"/>
          <w:tab w:val="right" w:leader="dot" w:pos="9515"/>
        </w:tabs>
        <w:rPr>
          <w:rFonts w:asciiTheme="minorHAnsi" w:eastAsiaTheme="minorEastAsia" w:hAnsiTheme="minorHAnsi" w:cstheme="minorBidi"/>
          <w:noProof/>
          <w:kern w:val="2"/>
          <w:szCs w:val="22"/>
        </w:rPr>
      </w:pPr>
      <w:hyperlink w:anchor="_Toc441575042" w:history="1">
        <w:r w:rsidR="00A87F32" w:rsidRPr="00A1270F">
          <w:rPr>
            <w:rStyle w:val="afa"/>
            <w:rFonts w:ascii="仿宋_GB2312" w:hAnsi="宋体"/>
            <w:noProof/>
          </w:rPr>
          <w:t>6</w:t>
        </w:r>
        <w:r w:rsidR="00A87F32">
          <w:rPr>
            <w:rFonts w:asciiTheme="minorHAnsi" w:eastAsiaTheme="minorEastAsia" w:hAnsiTheme="minorHAnsi" w:cstheme="minorBidi"/>
            <w:noProof/>
            <w:kern w:val="2"/>
            <w:szCs w:val="22"/>
          </w:rPr>
          <w:tab/>
        </w:r>
        <w:r w:rsidR="00A87F32" w:rsidRPr="00A1270F">
          <w:rPr>
            <w:rStyle w:val="afa"/>
            <w:rFonts w:ascii="仿宋_GB2312" w:hAnsi="宋体" w:hint="eastAsia"/>
            <w:noProof/>
          </w:rPr>
          <w:t>系统安装、调试、测试及验收</w:t>
        </w:r>
        <w:r w:rsidR="00A87F32">
          <w:rPr>
            <w:noProof/>
          </w:rPr>
          <w:tab/>
        </w:r>
        <w:r w:rsidR="00163E23">
          <w:rPr>
            <w:noProof/>
          </w:rPr>
          <w:fldChar w:fldCharType="begin"/>
        </w:r>
        <w:r w:rsidR="00A87F32">
          <w:rPr>
            <w:noProof/>
          </w:rPr>
          <w:instrText xml:space="preserve"> PAGEREF _Toc441575042 \h </w:instrText>
        </w:r>
        <w:r w:rsidR="00163E23">
          <w:rPr>
            <w:noProof/>
          </w:rPr>
        </w:r>
        <w:r w:rsidR="00163E23">
          <w:rPr>
            <w:noProof/>
          </w:rPr>
          <w:fldChar w:fldCharType="separate"/>
        </w:r>
        <w:r w:rsidR="00A87F32">
          <w:rPr>
            <w:noProof/>
          </w:rPr>
          <w:t>13</w:t>
        </w:r>
        <w:r w:rsidR="00163E23">
          <w:rPr>
            <w:noProof/>
          </w:rPr>
          <w:fldChar w:fldCharType="end"/>
        </w:r>
      </w:hyperlink>
    </w:p>
    <w:p w14:paraId="124AF3CD"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5043" w:history="1">
        <w:r w:rsidR="00A87F32" w:rsidRPr="00A1270F">
          <w:rPr>
            <w:rStyle w:val="afa"/>
            <w:rFonts w:ascii="仿宋_GB2312" w:hAnsi="宋体"/>
            <w:noProof/>
          </w:rPr>
          <w:t>6.1</w:t>
        </w:r>
        <w:r w:rsidR="00A87F32" w:rsidRPr="00A1270F">
          <w:rPr>
            <w:rStyle w:val="afa"/>
            <w:rFonts w:ascii="仿宋_GB2312" w:hAnsi="宋体" w:hint="eastAsia"/>
            <w:noProof/>
          </w:rPr>
          <w:t>项目实施</w:t>
        </w:r>
        <w:r w:rsidR="00A87F32">
          <w:rPr>
            <w:noProof/>
          </w:rPr>
          <w:tab/>
        </w:r>
        <w:r w:rsidR="00163E23">
          <w:rPr>
            <w:noProof/>
          </w:rPr>
          <w:fldChar w:fldCharType="begin"/>
        </w:r>
        <w:r w:rsidR="00A87F32">
          <w:rPr>
            <w:noProof/>
          </w:rPr>
          <w:instrText xml:space="preserve"> PAGEREF _Toc441575043 \h </w:instrText>
        </w:r>
        <w:r w:rsidR="00163E23">
          <w:rPr>
            <w:noProof/>
          </w:rPr>
        </w:r>
        <w:r w:rsidR="00163E23">
          <w:rPr>
            <w:noProof/>
          </w:rPr>
          <w:fldChar w:fldCharType="separate"/>
        </w:r>
        <w:r w:rsidR="00A87F32">
          <w:rPr>
            <w:noProof/>
          </w:rPr>
          <w:t>13</w:t>
        </w:r>
        <w:r w:rsidR="00163E23">
          <w:rPr>
            <w:noProof/>
          </w:rPr>
          <w:fldChar w:fldCharType="end"/>
        </w:r>
      </w:hyperlink>
    </w:p>
    <w:p w14:paraId="6077C47B"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5044" w:history="1">
        <w:r w:rsidR="00A87F32" w:rsidRPr="00A1270F">
          <w:rPr>
            <w:rStyle w:val="afa"/>
            <w:rFonts w:ascii="仿宋_GB2312" w:hAnsi="宋体"/>
            <w:noProof/>
          </w:rPr>
          <w:t>6.2</w:t>
        </w:r>
        <w:r w:rsidR="00A87F32" w:rsidRPr="00A1270F">
          <w:rPr>
            <w:rStyle w:val="afa"/>
            <w:rFonts w:ascii="仿宋_GB2312" w:hAnsi="宋体" w:hint="eastAsia"/>
            <w:noProof/>
          </w:rPr>
          <w:t>系统安装及调试</w:t>
        </w:r>
        <w:r w:rsidR="00A87F32">
          <w:rPr>
            <w:noProof/>
          </w:rPr>
          <w:tab/>
        </w:r>
        <w:r w:rsidR="00163E23">
          <w:rPr>
            <w:noProof/>
          </w:rPr>
          <w:fldChar w:fldCharType="begin"/>
        </w:r>
        <w:r w:rsidR="00A87F32">
          <w:rPr>
            <w:noProof/>
          </w:rPr>
          <w:instrText xml:space="preserve"> PAGEREF _Toc441575044 \h </w:instrText>
        </w:r>
        <w:r w:rsidR="00163E23">
          <w:rPr>
            <w:noProof/>
          </w:rPr>
        </w:r>
        <w:r w:rsidR="00163E23">
          <w:rPr>
            <w:noProof/>
          </w:rPr>
          <w:fldChar w:fldCharType="separate"/>
        </w:r>
        <w:r w:rsidR="00A87F32">
          <w:rPr>
            <w:noProof/>
          </w:rPr>
          <w:t>13</w:t>
        </w:r>
        <w:r w:rsidR="00163E23">
          <w:rPr>
            <w:noProof/>
          </w:rPr>
          <w:fldChar w:fldCharType="end"/>
        </w:r>
      </w:hyperlink>
    </w:p>
    <w:p w14:paraId="6DB987AF"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5045" w:history="1">
        <w:r w:rsidR="00A87F32" w:rsidRPr="00A1270F">
          <w:rPr>
            <w:rStyle w:val="afa"/>
            <w:rFonts w:ascii="仿宋_GB2312" w:hAnsi="宋体"/>
            <w:noProof/>
          </w:rPr>
          <w:t>6.3</w:t>
        </w:r>
        <w:r w:rsidR="00A87F32" w:rsidRPr="00A1270F">
          <w:rPr>
            <w:rStyle w:val="afa"/>
            <w:rFonts w:ascii="仿宋_GB2312" w:hAnsi="宋体" w:hint="eastAsia"/>
            <w:noProof/>
          </w:rPr>
          <w:t>系统测试</w:t>
        </w:r>
        <w:r w:rsidR="00A87F32">
          <w:rPr>
            <w:noProof/>
          </w:rPr>
          <w:tab/>
        </w:r>
        <w:r w:rsidR="00163E23">
          <w:rPr>
            <w:noProof/>
          </w:rPr>
          <w:fldChar w:fldCharType="begin"/>
        </w:r>
        <w:r w:rsidR="00A87F32">
          <w:rPr>
            <w:noProof/>
          </w:rPr>
          <w:instrText xml:space="preserve"> PAGEREF _Toc441575045 \h </w:instrText>
        </w:r>
        <w:r w:rsidR="00163E23">
          <w:rPr>
            <w:noProof/>
          </w:rPr>
        </w:r>
        <w:r w:rsidR="00163E23">
          <w:rPr>
            <w:noProof/>
          </w:rPr>
          <w:fldChar w:fldCharType="separate"/>
        </w:r>
        <w:r w:rsidR="00A87F32">
          <w:rPr>
            <w:noProof/>
          </w:rPr>
          <w:t>13</w:t>
        </w:r>
        <w:r w:rsidR="00163E23">
          <w:rPr>
            <w:noProof/>
          </w:rPr>
          <w:fldChar w:fldCharType="end"/>
        </w:r>
      </w:hyperlink>
    </w:p>
    <w:p w14:paraId="01973F16"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5046" w:history="1">
        <w:r w:rsidR="00A87F32" w:rsidRPr="00A1270F">
          <w:rPr>
            <w:rStyle w:val="afa"/>
            <w:rFonts w:ascii="仿宋_GB2312" w:hAnsi="宋体"/>
            <w:noProof/>
          </w:rPr>
          <w:t>6.4</w:t>
        </w:r>
        <w:r w:rsidR="00A87F32" w:rsidRPr="00A1270F">
          <w:rPr>
            <w:rStyle w:val="afa"/>
            <w:rFonts w:ascii="仿宋_GB2312" w:hAnsi="宋体" w:hint="eastAsia"/>
            <w:noProof/>
          </w:rPr>
          <w:t>验收与试运行</w:t>
        </w:r>
        <w:r w:rsidR="00A87F32">
          <w:rPr>
            <w:noProof/>
          </w:rPr>
          <w:tab/>
        </w:r>
        <w:r w:rsidR="00163E23">
          <w:rPr>
            <w:noProof/>
          </w:rPr>
          <w:fldChar w:fldCharType="begin"/>
        </w:r>
        <w:r w:rsidR="00A87F32">
          <w:rPr>
            <w:noProof/>
          </w:rPr>
          <w:instrText xml:space="preserve"> PAGEREF _Toc441575046 \h </w:instrText>
        </w:r>
        <w:r w:rsidR="00163E23">
          <w:rPr>
            <w:noProof/>
          </w:rPr>
        </w:r>
        <w:r w:rsidR="00163E23">
          <w:rPr>
            <w:noProof/>
          </w:rPr>
          <w:fldChar w:fldCharType="separate"/>
        </w:r>
        <w:r w:rsidR="00A87F32">
          <w:rPr>
            <w:noProof/>
          </w:rPr>
          <w:t>14</w:t>
        </w:r>
        <w:r w:rsidR="00163E23">
          <w:rPr>
            <w:noProof/>
          </w:rPr>
          <w:fldChar w:fldCharType="end"/>
        </w:r>
      </w:hyperlink>
    </w:p>
    <w:p w14:paraId="225BE1DF" w14:textId="77777777" w:rsidR="00A87F32" w:rsidRDefault="006E6CFA">
      <w:pPr>
        <w:pStyle w:val="19"/>
        <w:tabs>
          <w:tab w:val="left" w:pos="420"/>
          <w:tab w:val="right" w:leader="dot" w:pos="9515"/>
        </w:tabs>
        <w:rPr>
          <w:rFonts w:asciiTheme="minorHAnsi" w:eastAsiaTheme="minorEastAsia" w:hAnsiTheme="minorHAnsi" w:cstheme="minorBidi"/>
          <w:noProof/>
          <w:kern w:val="2"/>
          <w:szCs w:val="22"/>
        </w:rPr>
      </w:pPr>
      <w:hyperlink w:anchor="_Toc441575047" w:history="1">
        <w:r w:rsidR="00A87F32" w:rsidRPr="00A1270F">
          <w:rPr>
            <w:rStyle w:val="afa"/>
            <w:rFonts w:ascii="仿宋_GB2312" w:hAnsi="宋体"/>
            <w:noProof/>
          </w:rPr>
          <w:t>7</w:t>
        </w:r>
        <w:r w:rsidR="00A87F32">
          <w:rPr>
            <w:rFonts w:asciiTheme="minorHAnsi" w:eastAsiaTheme="minorEastAsia" w:hAnsiTheme="minorHAnsi" w:cstheme="minorBidi"/>
            <w:noProof/>
            <w:kern w:val="2"/>
            <w:szCs w:val="22"/>
          </w:rPr>
          <w:tab/>
        </w:r>
        <w:r w:rsidR="00A87F32" w:rsidRPr="00A1270F">
          <w:rPr>
            <w:rStyle w:val="afa"/>
            <w:rFonts w:ascii="仿宋_GB2312" w:hAnsi="宋体" w:hint="eastAsia"/>
            <w:noProof/>
          </w:rPr>
          <w:t>技术文件</w:t>
        </w:r>
        <w:r w:rsidR="00A87F32">
          <w:rPr>
            <w:noProof/>
          </w:rPr>
          <w:tab/>
        </w:r>
        <w:r w:rsidR="00163E23">
          <w:rPr>
            <w:noProof/>
          </w:rPr>
          <w:fldChar w:fldCharType="begin"/>
        </w:r>
        <w:r w:rsidR="00A87F32">
          <w:rPr>
            <w:noProof/>
          </w:rPr>
          <w:instrText xml:space="preserve"> PAGEREF _Toc441575047 \h </w:instrText>
        </w:r>
        <w:r w:rsidR="00163E23">
          <w:rPr>
            <w:noProof/>
          </w:rPr>
        </w:r>
        <w:r w:rsidR="00163E23">
          <w:rPr>
            <w:noProof/>
          </w:rPr>
          <w:fldChar w:fldCharType="separate"/>
        </w:r>
        <w:r w:rsidR="00A87F32">
          <w:rPr>
            <w:noProof/>
          </w:rPr>
          <w:t>14</w:t>
        </w:r>
        <w:r w:rsidR="00163E23">
          <w:rPr>
            <w:noProof/>
          </w:rPr>
          <w:fldChar w:fldCharType="end"/>
        </w:r>
      </w:hyperlink>
    </w:p>
    <w:p w14:paraId="39F4E84D" w14:textId="77777777" w:rsidR="00A87F32" w:rsidRDefault="006E6CFA">
      <w:pPr>
        <w:pStyle w:val="19"/>
        <w:tabs>
          <w:tab w:val="left" w:pos="420"/>
          <w:tab w:val="right" w:leader="dot" w:pos="9515"/>
        </w:tabs>
        <w:rPr>
          <w:rFonts w:asciiTheme="minorHAnsi" w:eastAsiaTheme="minorEastAsia" w:hAnsiTheme="minorHAnsi" w:cstheme="minorBidi"/>
          <w:noProof/>
          <w:kern w:val="2"/>
          <w:szCs w:val="22"/>
        </w:rPr>
      </w:pPr>
      <w:hyperlink w:anchor="_Toc441575048" w:history="1">
        <w:r w:rsidR="00A87F32" w:rsidRPr="00A1270F">
          <w:rPr>
            <w:rStyle w:val="afa"/>
            <w:rFonts w:ascii="仿宋_GB2312" w:hAnsi="宋体"/>
            <w:noProof/>
          </w:rPr>
          <w:t>8</w:t>
        </w:r>
        <w:r w:rsidR="00A87F32">
          <w:rPr>
            <w:rFonts w:asciiTheme="minorHAnsi" w:eastAsiaTheme="minorEastAsia" w:hAnsiTheme="minorHAnsi" w:cstheme="minorBidi"/>
            <w:noProof/>
            <w:kern w:val="2"/>
            <w:szCs w:val="22"/>
          </w:rPr>
          <w:tab/>
        </w:r>
        <w:r w:rsidR="00A87F32" w:rsidRPr="00A1270F">
          <w:rPr>
            <w:rStyle w:val="afa"/>
            <w:rFonts w:ascii="仿宋_GB2312" w:hAnsi="宋体" w:hint="eastAsia"/>
            <w:noProof/>
          </w:rPr>
          <w:t>保修及保修期后服务★</w:t>
        </w:r>
        <w:r w:rsidR="00A87F32">
          <w:rPr>
            <w:noProof/>
          </w:rPr>
          <w:tab/>
        </w:r>
        <w:r w:rsidR="00163E23">
          <w:rPr>
            <w:noProof/>
          </w:rPr>
          <w:fldChar w:fldCharType="begin"/>
        </w:r>
        <w:r w:rsidR="00A87F32">
          <w:rPr>
            <w:noProof/>
          </w:rPr>
          <w:instrText xml:space="preserve"> PAGEREF _Toc441575048 \h </w:instrText>
        </w:r>
        <w:r w:rsidR="00163E23">
          <w:rPr>
            <w:noProof/>
          </w:rPr>
        </w:r>
        <w:r w:rsidR="00163E23">
          <w:rPr>
            <w:noProof/>
          </w:rPr>
          <w:fldChar w:fldCharType="separate"/>
        </w:r>
        <w:r w:rsidR="00A87F32">
          <w:rPr>
            <w:noProof/>
          </w:rPr>
          <w:t>14</w:t>
        </w:r>
        <w:r w:rsidR="00163E23">
          <w:rPr>
            <w:noProof/>
          </w:rPr>
          <w:fldChar w:fldCharType="end"/>
        </w:r>
      </w:hyperlink>
    </w:p>
    <w:p w14:paraId="0380B179"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5049" w:history="1">
        <w:r w:rsidR="00A87F32" w:rsidRPr="00A1270F">
          <w:rPr>
            <w:rStyle w:val="afa"/>
            <w:rFonts w:ascii="仿宋_GB2312" w:hAnsi="宋体"/>
            <w:noProof/>
          </w:rPr>
          <w:t>8.1</w:t>
        </w:r>
        <w:r w:rsidR="00A87F32" w:rsidRPr="00A1270F">
          <w:rPr>
            <w:rStyle w:val="afa"/>
            <w:rFonts w:ascii="仿宋_GB2312" w:hAnsi="宋体" w:hint="eastAsia"/>
            <w:noProof/>
          </w:rPr>
          <w:t>保修期</w:t>
        </w:r>
        <w:r w:rsidR="00A87F32">
          <w:rPr>
            <w:noProof/>
          </w:rPr>
          <w:tab/>
        </w:r>
        <w:r w:rsidR="00163E23">
          <w:rPr>
            <w:noProof/>
          </w:rPr>
          <w:fldChar w:fldCharType="begin"/>
        </w:r>
        <w:r w:rsidR="00A87F32">
          <w:rPr>
            <w:noProof/>
          </w:rPr>
          <w:instrText xml:space="preserve"> PAGEREF _Toc441575049 \h </w:instrText>
        </w:r>
        <w:r w:rsidR="00163E23">
          <w:rPr>
            <w:noProof/>
          </w:rPr>
        </w:r>
        <w:r w:rsidR="00163E23">
          <w:rPr>
            <w:noProof/>
          </w:rPr>
          <w:fldChar w:fldCharType="separate"/>
        </w:r>
        <w:r w:rsidR="00A87F32">
          <w:rPr>
            <w:noProof/>
          </w:rPr>
          <w:t>14</w:t>
        </w:r>
        <w:r w:rsidR="00163E23">
          <w:rPr>
            <w:noProof/>
          </w:rPr>
          <w:fldChar w:fldCharType="end"/>
        </w:r>
      </w:hyperlink>
    </w:p>
    <w:p w14:paraId="7B252281"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5050" w:history="1">
        <w:r w:rsidR="00A87F32" w:rsidRPr="00A1270F">
          <w:rPr>
            <w:rStyle w:val="afa"/>
            <w:rFonts w:ascii="仿宋_GB2312" w:hAnsi="宋体"/>
            <w:noProof/>
          </w:rPr>
          <w:t>8.2</w:t>
        </w:r>
        <w:r w:rsidR="00A87F32" w:rsidRPr="00A1270F">
          <w:rPr>
            <w:rStyle w:val="afa"/>
            <w:rFonts w:ascii="仿宋_GB2312" w:hAnsi="宋体" w:hint="eastAsia"/>
            <w:noProof/>
          </w:rPr>
          <w:t>保修期内服务方式</w:t>
        </w:r>
        <w:r w:rsidR="00A87F32">
          <w:rPr>
            <w:noProof/>
          </w:rPr>
          <w:tab/>
        </w:r>
        <w:r w:rsidR="00163E23">
          <w:rPr>
            <w:noProof/>
          </w:rPr>
          <w:fldChar w:fldCharType="begin"/>
        </w:r>
        <w:r w:rsidR="00A87F32">
          <w:rPr>
            <w:noProof/>
          </w:rPr>
          <w:instrText xml:space="preserve"> PAGEREF _Toc441575050 \h </w:instrText>
        </w:r>
        <w:r w:rsidR="00163E23">
          <w:rPr>
            <w:noProof/>
          </w:rPr>
        </w:r>
        <w:r w:rsidR="00163E23">
          <w:rPr>
            <w:noProof/>
          </w:rPr>
          <w:fldChar w:fldCharType="separate"/>
        </w:r>
        <w:r w:rsidR="00A87F32">
          <w:rPr>
            <w:noProof/>
          </w:rPr>
          <w:t>14</w:t>
        </w:r>
        <w:r w:rsidR="00163E23">
          <w:rPr>
            <w:noProof/>
          </w:rPr>
          <w:fldChar w:fldCharType="end"/>
        </w:r>
      </w:hyperlink>
    </w:p>
    <w:p w14:paraId="5AA9ADDE" w14:textId="77777777" w:rsidR="00A87F32" w:rsidRDefault="006E6CFA">
      <w:pPr>
        <w:pStyle w:val="25"/>
        <w:tabs>
          <w:tab w:val="right" w:leader="dot" w:pos="9515"/>
        </w:tabs>
        <w:rPr>
          <w:rFonts w:asciiTheme="minorHAnsi" w:eastAsiaTheme="minorEastAsia" w:hAnsiTheme="minorHAnsi" w:cstheme="minorBidi"/>
          <w:noProof/>
          <w:kern w:val="2"/>
          <w:szCs w:val="22"/>
        </w:rPr>
      </w:pPr>
      <w:hyperlink w:anchor="_Toc441575051" w:history="1">
        <w:r w:rsidR="00A87F32" w:rsidRPr="00A1270F">
          <w:rPr>
            <w:rStyle w:val="afa"/>
            <w:rFonts w:ascii="仿宋_GB2312" w:hAnsi="宋体"/>
            <w:noProof/>
          </w:rPr>
          <w:t>8.3</w:t>
        </w:r>
        <w:r w:rsidR="00A87F32" w:rsidRPr="00A1270F">
          <w:rPr>
            <w:rStyle w:val="afa"/>
            <w:rFonts w:ascii="仿宋_GB2312" w:hAnsi="宋体" w:hint="eastAsia"/>
            <w:noProof/>
          </w:rPr>
          <w:t>保修期后的服务内容</w:t>
        </w:r>
        <w:r w:rsidR="00A87F32">
          <w:rPr>
            <w:noProof/>
          </w:rPr>
          <w:tab/>
        </w:r>
        <w:r w:rsidR="00163E23">
          <w:rPr>
            <w:noProof/>
          </w:rPr>
          <w:fldChar w:fldCharType="begin"/>
        </w:r>
        <w:r w:rsidR="00A87F32">
          <w:rPr>
            <w:noProof/>
          </w:rPr>
          <w:instrText xml:space="preserve"> PAGEREF _Toc441575051 \h </w:instrText>
        </w:r>
        <w:r w:rsidR="00163E23">
          <w:rPr>
            <w:noProof/>
          </w:rPr>
        </w:r>
        <w:r w:rsidR="00163E23">
          <w:rPr>
            <w:noProof/>
          </w:rPr>
          <w:fldChar w:fldCharType="separate"/>
        </w:r>
        <w:r w:rsidR="00A87F32">
          <w:rPr>
            <w:noProof/>
          </w:rPr>
          <w:t>15</w:t>
        </w:r>
        <w:r w:rsidR="00163E23">
          <w:rPr>
            <w:noProof/>
          </w:rPr>
          <w:fldChar w:fldCharType="end"/>
        </w:r>
      </w:hyperlink>
    </w:p>
    <w:p w14:paraId="3A7FF2FE" w14:textId="77777777" w:rsidR="00A87F32" w:rsidRDefault="006E6CFA">
      <w:pPr>
        <w:pStyle w:val="19"/>
        <w:tabs>
          <w:tab w:val="left" w:pos="420"/>
          <w:tab w:val="right" w:leader="dot" w:pos="9515"/>
        </w:tabs>
        <w:rPr>
          <w:rFonts w:asciiTheme="minorHAnsi" w:eastAsiaTheme="minorEastAsia" w:hAnsiTheme="minorHAnsi" w:cstheme="minorBidi"/>
          <w:noProof/>
          <w:kern w:val="2"/>
          <w:szCs w:val="22"/>
        </w:rPr>
      </w:pPr>
      <w:hyperlink w:anchor="_Toc441575052" w:history="1">
        <w:r w:rsidR="00A87F32" w:rsidRPr="00A1270F">
          <w:rPr>
            <w:rStyle w:val="afa"/>
            <w:rFonts w:ascii="仿宋_GB2312" w:hAnsi="宋体"/>
            <w:noProof/>
          </w:rPr>
          <w:t>9</w:t>
        </w:r>
        <w:r w:rsidR="00A87F32">
          <w:rPr>
            <w:rFonts w:asciiTheme="minorHAnsi" w:eastAsiaTheme="minorEastAsia" w:hAnsiTheme="minorHAnsi" w:cstheme="minorBidi"/>
            <w:noProof/>
            <w:kern w:val="2"/>
            <w:szCs w:val="22"/>
          </w:rPr>
          <w:tab/>
        </w:r>
        <w:r w:rsidR="00A87F32" w:rsidRPr="00A1270F">
          <w:rPr>
            <w:rStyle w:val="afa"/>
            <w:rFonts w:ascii="仿宋_GB2312" w:hAnsi="宋体" w:hint="eastAsia"/>
            <w:noProof/>
          </w:rPr>
          <w:t>其它</w:t>
        </w:r>
        <w:r w:rsidR="00A87F32">
          <w:rPr>
            <w:noProof/>
          </w:rPr>
          <w:tab/>
        </w:r>
        <w:r w:rsidR="00163E23">
          <w:rPr>
            <w:noProof/>
          </w:rPr>
          <w:fldChar w:fldCharType="begin"/>
        </w:r>
        <w:r w:rsidR="00A87F32">
          <w:rPr>
            <w:noProof/>
          </w:rPr>
          <w:instrText xml:space="preserve"> PAGEREF _Toc441575052 \h </w:instrText>
        </w:r>
        <w:r w:rsidR="00163E23">
          <w:rPr>
            <w:noProof/>
          </w:rPr>
        </w:r>
        <w:r w:rsidR="00163E23">
          <w:rPr>
            <w:noProof/>
          </w:rPr>
          <w:fldChar w:fldCharType="separate"/>
        </w:r>
        <w:r w:rsidR="00A87F32">
          <w:rPr>
            <w:noProof/>
          </w:rPr>
          <w:t>15</w:t>
        </w:r>
        <w:r w:rsidR="00163E23">
          <w:rPr>
            <w:noProof/>
          </w:rPr>
          <w:fldChar w:fldCharType="end"/>
        </w:r>
      </w:hyperlink>
    </w:p>
    <w:p w14:paraId="5999CFD7" w14:textId="77777777" w:rsidR="001253C6" w:rsidRPr="0022507E" w:rsidRDefault="00163E23" w:rsidP="009317A4">
      <w:pPr>
        <w:pStyle w:val="19"/>
        <w:tabs>
          <w:tab w:val="right" w:leader="dot" w:pos="9525"/>
        </w:tabs>
        <w:spacing w:line="360" w:lineRule="auto"/>
        <w:rPr>
          <w:rFonts w:ascii="黑体" w:eastAsia="黑体" w:hAnsi="宋体"/>
          <w:szCs w:val="21"/>
          <w:lang w:val="en-GB"/>
        </w:rPr>
      </w:pPr>
      <w:r w:rsidRPr="00F3468D">
        <w:rPr>
          <w:rFonts w:ascii="黑体" w:eastAsia="黑体" w:hAnsi="宋体" w:hint="eastAsia"/>
          <w:szCs w:val="21"/>
          <w:lang w:val="en-GB"/>
        </w:rPr>
        <w:fldChar w:fldCharType="end"/>
      </w:r>
    </w:p>
    <w:p w14:paraId="7CC75593" w14:textId="77777777" w:rsidR="001253C6" w:rsidRPr="0022507E" w:rsidRDefault="001253C6" w:rsidP="009317A4">
      <w:pPr>
        <w:spacing w:line="360" w:lineRule="auto"/>
        <w:rPr>
          <w:rFonts w:ascii="仿宋_GB2312" w:eastAsia="仿宋_GB2312" w:hAnsi="宋体"/>
          <w:szCs w:val="21"/>
          <w:lang w:val="en-GB"/>
        </w:rPr>
      </w:pPr>
    </w:p>
    <w:p w14:paraId="062AECE1" w14:textId="77777777" w:rsidR="001253C6" w:rsidRPr="0022507E" w:rsidRDefault="001253C6" w:rsidP="009317A4">
      <w:pPr>
        <w:spacing w:line="360" w:lineRule="auto"/>
        <w:rPr>
          <w:rFonts w:ascii="仿宋_GB2312" w:eastAsia="仿宋_GB2312" w:hAnsi="宋体"/>
          <w:szCs w:val="21"/>
          <w:lang w:val="en-GB"/>
        </w:rPr>
        <w:sectPr w:rsidR="001253C6" w:rsidRPr="0022507E" w:rsidSect="006B5522">
          <w:headerReference w:type="even" r:id="rId10"/>
          <w:headerReference w:type="default" r:id="rId11"/>
          <w:footerReference w:type="even" r:id="rId12"/>
          <w:footerReference w:type="default" r:id="rId13"/>
          <w:headerReference w:type="first" r:id="rId14"/>
          <w:footerReference w:type="first" r:id="rId15"/>
          <w:pgSz w:w="11907" w:h="16840"/>
          <w:pgMar w:top="1985" w:right="1247" w:bottom="1588" w:left="851" w:header="1588" w:footer="1021" w:gutter="284"/>
          <w:pgNumType w:fmt="upperRoman"/>
          <w:cols w:space="720"/>
        </w:sectPr>
      </w:pPr>
    </w:p>
    <w:p w14:paraId="37CE2C9C" w14:textId="77777777" w:rsidR="001253C6" w:rsidRPr="0022507E" w:rsidRDefault="001253C6" w:rsidP="00EF1B9D">
      <w:pPr>
        <w:pStyle w:val="10"/>
        <w:spacing w:line="240" w:lineRule="auto"/>
        <w:rPr>
          <w:rFonts w:ascii="仿宋_GB2312" w:hAnsi="宋体"/>
          <w:sz w:val="21"/>
          <w:szCs w:val="21"/>
        </w:rPr>
      </w:pPr>
      <w:bookmarkStart w:id="0" w:name="_Toc168307748"/>
      <w:bookmarkStart w:id="1" w:name="_Toc441574996"/>
      <w:r w:rsidRPr="0022507E">
        <w:rPr>
          <w:rFonts w:ascii="仿宋_GB2312" w:hAnsi="宋体" w:hint="eastAsia"/>
          <w:sz w:val="21"/>
          <w:szCs w:val="21"/>
        </w:rPr>
        <w:lastRenderedPageBreak/>
        <w:t>概述</w:t>
      </w:r>
      <w:bookmarkEnd w:id="0"/>
      <w:bookmarkEnd w:id="1"/>
    </w:p>
    <w:p w14:paraId="7B923156" w14:textId="77777777" w:rsidR="001A6327" w:rsidRPr="0022507E" w:rsidRDefault="00656E95" w:rsidP="00EF1B9D">
      <w:pPr>
        <w:pStyle w:val="20"/>
        <w:numPr>
          <w:ilvl w:val="0"/>
          <w:numId w:val="0"/>
        </w:numPr>
        <w:spacing w:line="240" w:lineRule="auto"/>
        <w:rPr>
          <w:rFonts w:ascii="仿宋_GB2312" w:hAnsi="宋体"/>
          <w:sz w:val="21"/>
          <w:szCs w:val="21"/>
        </w:rPr>
      </w:pPr>
      <w:bookmarkStart w:id="2" w:name="_Toc194070714"/>
      <w:bookmarkStart w:id="3" w:name="_Toc441574997"/>
      <w:r w:rsidRPr="0022507E">
        <w:rPr>
          <w:rFonts w:ascii="仿宋_GB2312" w:hAnsi="宋体" w:hint="eastAsia"/>
          <w:sz w:val="21"/>
          <w:szCs w:val="21"/>
        </w:rPr>
        <w:t>1.1</w:t>
      </w:r>
      <w:r w:rsidR="001A6327" w:rsidRPr="0022507E">
        <w:rPr>
          <w:rFonts w:ascii="仿宋_GB2312" w:hAnsi="宋体" w:hint="eastAsia"/>
          <w:sz w:val="21"/>
          <w:szCs w:val="21"/>
        </w:rPr>
        <w:t>概述</w:t>
      </w:r>
      <w:bookmarkEnd w:id="2"/>
      <w:bookmarkEnd w:id="3"/>
    </w:p>
    <w:p w14:paraId="327BBA30" w14:textId="77777777" w:rsidR="001A6327" w:rsidRPr="0022507E" w:rsidRDefault="001A6327" w:rsidP="00F2229F">
      <w:pPr>
        <w:spacing w:line="240" w:lineRule="auto"/>
        <w:ind w:firstLine="420"/>
        <w:rPr>
          <w:rFonts w:ascii="仿宋_GB2312" w:eastAsia="仿宋_GB2312" w:hAnsi="宋体"/>
          <w:szCs w:val="21"/>
        </w:rPr>
      </w:pPr>
      <w:r w:rsidRPr="0022507E">
        <w:rPr>
          <w:rFonts w:ascii="仿宋_GB2312" w:eastAsia="仿宋_GB2312" w:hAnsi="宋体" w:hint="eastAsia"/>
          <w:szCs w:val="21"/>
        </w:rPr>
        <w:t>本文件为中国移动通信集团上海有限公司（以下简称为买方）</w:t>
      </w:r>
      <w:r w:rsidR="003A0F6A" w:rsidRPr="0022507E">
        <w:rPr>
          <w:rFonts w:ascii="仿宋_GB2312" w:eastAsia="仿宋_GB2312" w:hAnsi="宋体" w:hint="eastAsia"/>
          <w:szCs w:val="21"/>
        </w:rPr>
        <w:t>的</w:t>
      </w:r>
      <w:r w:rsidRPr="0022507E">
        <w:rPr>
          <w:rFonts w:ascii="仿宋_GB2312" w:eastAsia="仿宋_GB2312" w:hAnsi="宋体" w:hint="eastAsia"/>
          <w:szCs w:val="21"/>
        </w:rPr>
        <w:t>“</w:t>
      </w:r>
      <w:r w:rsidR="007C7BD8" w:rsidRPr="007C7BD8">
        <w:rPr>
          <w:rFonts w:ascii="仿宋_GB2312" w:eastAsia="仿宋_GB2312" w:hAnsi="宋体" w:hint="eastAsia"/>
          <w:szCs w:val="21"/>
        </w:rPr>
        <w:t>2016年工程项目管理系统集团规范配合改造工程移动APP应用软件技术规范书</w:t>
      </w:r>
      <w:r w:rsidRPr="0022507E">
        <w:rPr>
          <w:rFonts w:ascii="仿宋_GB2312" w:eastAsia="仿宋_GB2312" w:hAnsi="宋体" w:hint="eastAsia"/>
          <w:szCs w:val="21"/>
        </w:rPr>
        <w:t>”</w:t>
      </w:r>
      <w:r w:rsidR="003A0F6A" w:rsidRPr="0022507E">
        <w:rPr>
          <w:rFonts w:ascii="仿宋_GB2312" w:eastAsia="仿宋_GB2312" w:hAnsi="宋体" w:hint="eastAsia"/>
          <w:szCs w:val="21"/>
        </w:rPr>
        <w:t>技术规范书</w:t>
      </w:r>
      <w:r w:rsidRPr="0022507E">
        <w:rPr>
          <w:rFonts w:ascii="仿宋_GB2312" w:eastAsia="仿宋_GB2312" w:hAnsi="宋体" w:hint="eastAsia"/>
          <w:szCs w:val="21"/>
        </w:rPr>
        <w:t>。本规范书将作为谈判的基础，供系统集成、软</w:t>
      </w:r>
      <w:r w:rsidR="009B77BB" w:rsidRPr="0022507E">
        <w:rPr>
          <w:rFonts w:ascii="仿宋_GB2312" w:eastAsia="仿宋_GB2312" w:hAnsi="宋体" w:hint="eastAsia"/>
          <w:szCs w:val="21"/>
        </w:rPr>
        <w:t>硬</w:t>
      </w:r>
      <w:r w:rsidRPr="0022507E">
        <w:rPr>
          <w:rFonts w:ascii="仿宋_GB2312" w:eastAsia="仿宋_GB2312" w:hAnsi="宋体" w:hint="eastAsia"/>
          <w:szCs w:val="21"/>
        </w:rPr>
        <w:t>件开发</w:t>
      </w:r>
      <w:r w:rsidR="00F55317">
        <w:rPr>
          <w:rFonts w:ascii="仿宋_GB2312" w:eastAsia="仿宋_GB2312" w:hAnsi="宋体" w:hint="eastAsia"/>
          <w:szCs w:val="21"/>
        </w:rPr>
        <w:t>提供</w:t>
      </w:r>
      <w:r w:rsidRPr="0022507E">
        <w:rPr>
          <w:rFonts w:ascii="仿宋_GB2312" w:eastAsia="仿宋_GB2312" w:hAnsi="宋体" w:hint="eastAsia"/>
          <w:szCs w:val="21"/>
        </w:rPr>
        <w:t>商(以下简称为卖方)编写建议书和报价使用。</w:t>
      </w:r>
    </w:p>
    <w:p w14:paraId="4FA28659" w14:textId="77777777" w:rsidR="003E7C81" w:rsidRPr="0022507E" w:rsidRDefault="003E7C81" w:rsidP="00F2229F">
      <w:pPr>
        <w:spacing w:line="240" w:lineRule="auto"/>
        <w:ind w:firstLine="420"/>
        <w:rPr>
          <w:rFonts w:ascii="仿宋_GB2312" w:eastAsia="仿宋_GB2312" w:hAnsi="宋体"/>
          <w:szCs w:val="21"/>
        </w:rPr>
      </w:pPr>
      <w:r w:rsidRPr="0022507E">
        <w:rPr>
          <w:rFonts w:ascii="仿宋_GB2312" w:eastAsia="仿宋_GB2312" w:hAnsi="宋体" w:hint="eastAsia"/>
          <w:szCs w:val="21"/>
        </w:rPr>
        <w:t>卖方所提供的系统应符合以下技术标准，对于以下标准及规范未涵盖的内容应符合相应的国际标准，待最终用户新的标准（如中华人民共和国通信行业标准和中国移动上海公司相关标准）制定出来后，卖方应免费修改其系统以满足要求。</w:t>
      </w:r>
    </w:p>
    <w:p w14:paraId="2908E60A" w14:textId="77777777" w:rsidR="007D7C1C" w:rsidRPr="006F5F50" w:rsidRDefault="003E7C81" w:rsidP="006F5F50">
      <w:pPr>
        <w:numPr>
          <w:ilvl w:val="0"/>
          <w:numId w:val="7"/>
        </w:numPr>
        <w:spacing w:line="240" w:lineRule="auto"/>
        <w:rPr>
          <w:rFonts w:ascii="仿宋_GB2312" w:eastAsia="仿宋_GB2312" w:hAnsi="宋体"/>
          <w:szCs w:val="21"/>
        </w:rPr>
      </w:pPr>
      <w:r w:rsidRPr="0022507E">
        <w:rPr>
          <w:rFonts w:ascii="仿宋_GB2312" w:eastAsia="仿宋_GB2312" w:hAnsi="宋体" w:hint="eastAsia"/>
          <w:szCs w:val="21"/>
        </w:rPr>
        <w:t>符合有关标准（如ISO等），卖方应在建议书中具体说明，并附上相应的详细技术资料；</w:t>
      </w:r>
    </w:p>
    <w:p w14:paraId="556DE213" w14:textId="77777777" w:rsidR="003E7C81" w:rsidRPr="00564187" w:rsidRDefault="003E7C81" w:rsidP="00EF1B9D">
      <w:pPr>
        <w:numPr>
          <w:ilvl w:val="0"/>
          <w:numId w:val="7"/>
        </w:numPr>
        <w:spacing w:line="240" w:lineRule="auto"/>
        <w:rPr>
          <w:rFonts w:ascii="仿宋_GB2312" w:eastAsia="仿宋_GB2312" w:hAnsi="宋体"/>
          <w:szCs w:val="21"/>
        </w:rPr>
      </w:pPr>
      <w:r w:rsidRPr="00564187">
        <w:rPr>
          <w:rFonts w:ascii="仿宋_GB2312" w:eastAsia="仿宋_GB2312" w:hAnsi="宋体" w:hint="eastAsia"/>
          <w:szCs w:val="21"/>
        </w:rPr>
        <w:t>中国移动通信集团公司内部管理信息系统等方面相关标准要求；</w:t>
      </w:r>
    </w:p>
    <w:p w14:paraId="7386E7F0" w14:textId="77777777" w:rsidR="003E7C81" w:rsidRPr="0022507E" w:rsidRDefault="003E7C81" w:rsidP="00EF1B9D">
      <w:pPr>
        <w:numPr>
          <w:ilvl w:val="0"/>
          <w:numId w:val="7"/>
        </w:numPr>
        <w:spacing w:line="240" w:lineRule="auto"/>
        <w:rPr>
          <w:rFonts w:ascii="仿宋_GB2312" w:eastAsia="仿宋_GB2312" w:hAnsi="宋体"/>
          <w:szCs w:val="21"/>
        </w:rPr>
      </w:pPr>
      <w:r w:rsidRPr="0022507E">
        <w:rPr>
          <w:rFonts w:ascii="仿宋_GB2312" w:eastAsia="仿宋_GB2312" w:hAnsi="宋体" w:hint="eastAsia"/>
          <w:szCs w:val="21"/>
        </w:rPr>
        <w:t>若卖方的设备和系统包含自己的专用标准，应在建议书中具体说明，并附上相应的详细技术资料；</w:t>
      </w:r>
    </w:p>
    <w:p w14:paraId="197CD7C1" w14:textId="77777777" w:rsidR="003E7C81" w:rsidRPr="0022507E" w:rsidRDefault="003E7C81" w:rsidP="00EF1B9D">
      <w:pPr>
        <w:numPr>
          <w:ilvl w:val="0"/>
          <w:numId w:val="7"/>
        </w:numPr>
        <w:spacing w:line="240" w:lineRule="auto"/>
        <w:rPr>
          <w:rFonts w:ascii="仿宋_GB2312" w:eastAsia="仿宋_GB2312" w:hAnsi="宋体"/>
          <w:szCs w:val="21"/>
        </w:rPr>
      </w:pPr>
      <w:r w:rsidRPr="0022507E">
        <w:rPr>
          <w:rFonts w:ascii="仿宋_GB2312" w:eastAsia="仿宋_GB2312" w:hAnsi="宋体" w:hint="eastAsia"/>
          <w:szCs w:val="21"/>
        </w:rPr>
        <w:t>国家已颁发的相关技术要求和文件。</w:t>
      </w:r>
    </w:p>
    <w:p w14:paraId="656DBA70" w14:textId="77777777" w:rsidR="003E7C81" w:rsidRPr="0022507E" w:rsidRDefault="003E7C81" w:rsidP="00F2229F">
      <w:pPr>
        <w:spacing w:line="240" w:lineRule="auto"/>
        <w:ind w:firstLine="420"/>
        <w:rPr>
          <w:rFonts w:ascii="仿宋_GB2312" w:eastAsia="仿宋_GB2312" w:hAnsi="宋体"/>
          <w:szCs w:val="21"/>
        </w:rPr>
      </w:pPr>
      <w:r w:rsidRPr="0022507E">
        <w:rPr>
          <w:rFonts w:ascii="仿宋_GB2312" w:eastAsia="仿宋_GB2312" w:hAnsi="宋体" w:hint="eastAsia"/>
          <w:szCs w:val="21"/>
        </w:rPr>
        <w:t>卖方应按照本文件的要求提供报价和详细的技术建议。卖方提供的系统的功能、性能应完全符合最终用户指明的标准，并满足或高于最终用户指出的要求。</w:t>
      </w:r>
    </w:p>
    <w:p w14:paraId="3D9644C9" w14:textId="77777777" w:rsidR="003E7C81" w:rsidRPr="0022507E" w:rsidRDefault="003E7C81" w:rsidP="00F2229F">
      <w:pPr>
        <w:spacing w:line="240" w:lineRule="auto"/>
        <w:ind w:firstLine="420"/>
        <w:rPr>
          <w:rFonts w:ascii="仿宋_GB2312" w:eastAsia="仿宋_GB2312" w:hAnsi="宋体"/>
          <w:szCs w:val="21"/>
        </w:rPr>
      </w:pPr>
      <w:r w:rsidRPr="0022507E">
        <w:rPr>
          <w:rFonts w:ascii="仿宋_GB2312" w:eastAsia="仿宋_GB2312" w:hAnsi="宋体" w:hint="eastAsia"/>
          <w:szCs w:val="21"/>
        </w:rPr>
        <w:t>卖方提供的软件应为模块化结构，保证安全可靠，其可靠性和稳定性经过严格验证，软件版本易于升级，且不同时期的版本应能向下兼容。</w:t>
      </w:r>
    </w:p>
    <w:p w14:paraId="48D9B4A7" w14:textId="77777777" w:rsidR="003E7C81" w:rsidRPr="0022507E" w:rsidRDefault="003E7C81" w:rsidP="00F2229F">
      <w:pPr>
        <w:spacing w:line="240" w:lineRule="auto"/>
        <w:ind w:firstLine="420"/>
        <w:rPr>
          <w:rFonts w:ascii="仿宋_GB2312" w:eastAsia="仿宋_GB2312" w:hAnsi="宋体"/>
          <w:szCs w:val="21"/>
        </w:rPr>
      </w:pPr>
      <w:r w:rsidRPr="0022507E">
        <w:rPr>
          <w:rFonts w:ascii="仿宋_GB2312" w:eastAsia="仿宋_GB2312" w:hAnsi="宋体" w:hint="eastAsia"/>
          <w:szCs w:val="21"/>
        </w:rPr>
        <w:t>卖方应根据本文件要求提供技术建议书和商务报价。技术建议书应包含的内容</w:t>
      </w:r>
      <w:r w:rsidRPr="001520C9">
        <w:rPr>
          <w:rFonts w:ascii="仿宋_GB2312" w:eastAsia="仿宋_GB2312" w:hAnsi="宋体" w:hint="eastAsia"/>
          <w:szCs w:val="21"/>
        </w:rPr>
        <w:t>见</w:t>
      </w:r>
      <w:r w:rsidR="001520C9" w:rsidRPr="001520C9">
        <w:rPr>
          <w:rFonts w:ascii="仿宋_GB2312" w:eastAsia="仿宋_GB2312" w:hAnsi="宋体" w:hint="eastAsia"/>
          <w:szCs w:val="21"/>
        </w:rPr>
        <w:t>1.3</w:t>
      </w:r>
      <w:r w:rsidRPr="001520C9">
        <w:rPr>
          <w:rFonts w:ascii="仿宋_GB2312" w:eastAsia="仿宋_GB2312" w:hAnsi="宋体" w:hint="eastAsia"/>
          <w:szCs w:val="21"/>
        </w:rPr>
        <w:t>.1节的</w:t>
      </w:r>
      <w:r w:rsidRPr="0022507E">
        <w:rPr>
          <w:rFonts w:ascii="仿宋_GB2312" w:eastAsia="仿宋_GB2312" w:hAnsi="宋体" w:hint="eastAsia"/>
          <w:szCs w:val="21"/>
        </w:rPr>
        <w:t>要求，商务报价书应单独分册。建议书要求采用中文书写。</w:t>
      </w:r>
    </w:p>
    <w:p w14:paraId="62F43824" w14:textId="77777777" w:rsidR="003E7C81" w:rsidRPr="0022507E" w:rsidRDefault="003E7C81" w:rsidP="00F2229F">
      <w:pPr>
        <w:spacing w:line="240" w:lineRule="auto"/>
        <w:ind w:firstLine="420"/>
        <w:rPr>
          <w:rFonts w:ascii="仿宋_GB2312" w:eastAsia="仿宋_GB2312" w:hAnsi="宋体"/>
          <w:szCs w:val="21"/>
        </w:rPr>
      </w:pPr>
      <w:r w:rsidRPr="0022507E">
        <w:rPr>
          <w:rFonts w:ascii="仿宋_GB2312" w:eastAsia="仿宋_GB2312" w:hAnsi="宋体" w:hint="eastAsia"/>
          <w:szCs w:val="21"/>
        </w:rPr>
        <w:t>卖方应列出其建议书中所提供系统在行业范围内的应用情况。</w:t>
      </w:r>
    </w:p>
    <w:p w14:paraId="4E1AB63D" w14:textId="77777777" w:rsidR="003E7C81" w:rsidRPr="0022507E" w:rsidRDefault="003E7C81" w:rsidP="00F2229F">
      <w:pPr>
        <w:spacing w:line="240" w:lineRule="auto"/>
        <w:ind w:firstLine="420"/>
        <w:rPr>
          <w:rFonts w:ascii="仿宋_GB2312" w:eastAsia="仿宋_GB2312" w:hAnsi="宋体"/>
          <w:szCs w:val="21"/>
        </w:rPr>
      </w:pPr>
      <w:r w:rsidRPr="0022507E">
        <w:rPr>
          <w:rFonts w:ascii="仿宋_GB2312" w:eastAsia="仿宋_GB2312" w:hAnsi="宋体" w:hint="eastAsia"/>
          <w:szCs w:val="21"/>
        </w:rPr>
        <w:t>规范书有关内容的澄清：</w:t>
      </w:r>
    </w:p>
    <w:p w14:paraId="71CE10FB" w14:textId="77777777" w:rsidR="003E7C81" w:rsidRPr="0022507E" w:rsidRDefault="003E7C81" w:rsidP="00F2229F">
      <w:pPr>
        <w:spacing w:line="240" w:lineRule="auto"/>
        <w:ind w:firstLine="420"/>
        <w:rPr>
          <w:rFonts w:ascii="仿宋_GB2312" w:eastAsia="仿宋_GB2312" w:hAnsi="宋体"/>
          <w:szCs w:val="21"/>
        </w:rPr>
      </w:pPr>
      <w:r w:rsidRPr="0022507E">
        <w:rPr>
          <w:rFonts w:ascii="仿宋_GB2312" w:eastAsia="仿宋_GB2312" w:hAnsi="宋体" w:hint="eastAsia"/>
          <w:szCs w:val="21"/>
        </w:rPr>
        <w:t>（1）卖方对于规范书的疑问可以通过书面材料与买方联系。在规定的建议书提交最后期限以前，买方将以书面材料给予答复，有关买方答复材料的复印件也将递交所有得到邀标规范书的卖方。</w:t>
      </w:r>
    </w:p>
    <w:p w14:paraId="096E70B0" w14:textId="77777777" w:rsidR="003E7C81" w:rsidRPr="0022507E" w:rsidRDefault="003E7C81" w:rsidP="00F2229F">
      <w:pPr>
        <w:spacing w:line="240" w:lineRule="auto"/>
        <w:ind w:firstLine="420"/>
        <w:rPr>
          <w:rFonts w:ascii="仿宋_GB2312" w:eastAsia="仿宋_GB2312" w:hAnsi="宋体"/>
          <w:szCs w:val="21"/>
        </w:rPr>
      </w:pPr>
      <w:r w:rsidRPr="0022507E">
        <w:rPr>
          <w:rFonts w:ascii="仿宋_GB2312" w:eastAsia="仿宋_GB2312" w:hAnsi="宋体" w:hint="eastAsia"/>
          <w:szCs w:val="21"/>
        </w:rPr>
        <w:t>（2）在技术谈判的各个阶段，买方将以书面形式要求卖方对有关问题进行进一步的技术澄清，卖方应以书面资料给予正式应答；所有各阶段的技术澄清文件都将作为合同附件。</w:t>
      </w:r>
    </w:p>
    <w:p w14:paraId="6CE5BB05" w14:textId="77777777" w:rsidR="003E7C81" w:rsidRPr="0022507E" w:rsidRDefault="003E7C81" w:rsidP="00F2229F">
      <w:pPr>
        <w:spacing w:line="240" w:lineRule="auto"/>
        <w:ind w:firstLine="420"/>
        <w:rPr>
          <w:rFonts w:ascii="仿宋_GB2312" w:eastAsia="仿宋_GB2312" w:hAnsi="宋体"/>
          <w:szCs w:val="21"/>
        </w:rPr>
      </w:pPr>
      <w:r w:rsidRPr="0022507E">
        <w:rPr>
          <w:rFonts w:ascii="仿宋_GB2312" w:eastAsia="仿宋_GB2312" w:hAnsi="宋体" w:hint="eastAsia"/>
          <w:szCs w:val="21"/>
        </w:rPr>
        <w:t>（3）买方在任何时候保留和拥有对本文件的解释权。买方有权在签订合同前，根据需要修改和补充本邀标规范书，修改补充后的最终邀标规范书将作为合同的附件。</w:t>
      </w:r>
    </w:p>
    <w:p w14:paraId="444499AA" w14:textId="77777777" w:rsidR="001059DA" w:rsidRPr="0022507E" w:rsidRDefault="001059DA" w:rsidP="001059DA">
      <w:pPr>
        <w:pStyle w:val="20"/>
        <w:numPr>
          <w:ilvl w:val="0"/>
          <w:numId w:val="0"/>
        </w:numPr>
        <w:spacing w:line="240" w:lineRule="auto"/>
        <w:rPr>
          <w:rFonts w:ascii="仿宋_GB2312" w:hAnsi="宋体"/>
          <w:sz w:val="21"/>
          <w:szCs w:val="21"/>
        </w:rPr>
      </w:pPr>
      <w:bookmarkStart w:id="4" w:name="_Toc441574998"/>
      <w:r w:rsidRPr="0022507E">
        <w:rPr>
          <w:rFonts w:ascii="仿宋_GB2312" w:hAnsi="宋体" w:hint="eastAsia"/>
          <w:sz w:val="21"/>
          <w:szCs w:val="21"/>
        </w:rPr>
        <w:t>1.2</w:t>
      </w:r>
      <w:r w:rsidRPr="008105B6">
        <w:rPr>
          <w:rFonts w:ascii="仿宋_GB2312" w:hAnsi="宋体" w:hint="eastAsia"/>
          <w:sz w:val="21"/>
          <w:szCs w:val="21"/>
        </w:rPr>
        <w:t>报价要求</w:t>
      </w:r>
      <w:bookmarkEnd w:id="4"/>
    </w:p>
    <w:p w14:paraId="16C7E980" w14:textId="77777777" w:rsidR="00365B39" w:rsidRPr="0022507E" w:rsidRDefault="00365B39" w:rsidP="00365B39">
      <w:pPr>
        <w:pStyle w:val="afff"/>
        <w:ind w:firstLine="480"/>
        <w:rPr>
          <w:rFonts w:ascii="仿宋_GB2312" w:eastAsia="仿宋_GB2312" w:hAnsi="宋体"/>
          <w:szCs w:val="21"/>
        </w:rPr>
      </w:pPr>
      <w:r w:rsidRPr="0022507E">
        <w:rPr>
          <w:rFonts w:ascii="仿宋_GB2312" w:eastAsia="仿宋_GB2312" w:hAnsi="宋体"/>
          <w:szCs w:val="21"/>
        </w:rPr>
        <w:t>本期工程报价包括</w:t>
      </w:r>
      <w:r w:rsidRPr="001520C9">
        <w:rPr>
          <w:rFonts w:ascii="仿宋_GB2312" w:eastAsia="仿宋_GB2312" w:hAnsi="宋体" w:hint="eastAsia"/>
          <w:szCs w:val="21"/>
        </w:rPr>
        <w:t>系统集成、应用软件</w:t>
      </w:r>
      <w:r w:rsidRPr="0022507E">
        <w:rPr>
          <w:rFonts w:ascii="仿宋_GB2312" w:eastAsia="仿宋_GB2312" w:hAnsi="宋体" w:hint="eastAsia"/>
          <w:szCs w:val="21"/>
        </w:rPr>
        <w:t>。</w:t>
      </w:r>
      <w:r w:rsidRPr="0022507E">
        <w:rPr>
          <w:rFonts w:ascii="仿宋_GB2312" w:eastAsia="仿宋_GB2312" w:hAnsi="宋体"/>
          <w:szCs w:val="21"/>
        </w:rPr>
        <w:t>对于应用软件有成熟产品的可以按照目录价和折扣进行报价，对于需要进行开发的部分</w:t>
      </w:r>
      <w:r w:rsidRPr="0022507E">
        <w:rPr>
          <w:rFonts w:ascii="仿宋_GB2312" w:eastAsia="仿宋_GB2312" w:hAnsi="宋体" w:hint="eastAsia"/>
          <w:szCs w:val="21"/>
        </w:rPr>
        <w:t>，</w:t>
      </w:r>
      <w:r w:rsidRPr="0022507E">
        <w:rPr>
          <w:rFonts w:ascii="仿宋_GB2312" w:eastAsia="仿宋_GB2312" w:hAnsi="宋体"/>
          <w:szCs w:val="21"/>
        </w:rPr>
        <w:t>请根据工作量报价。</w:t>
      </w:r>
      <w:r w:rsidRPr="0022507E">
        <w:rPr>
          <w:rFonts w:ascii="仿宋_GB2312" w:eastAsia="仿宋_GB2312" w:hAnsi="宋体"/>
          <w:b/>
          <w:szCs w:val="21"/>
        </w:rPr>
        <w:t>请卖方</w:t>
      </w:r>
      <w:r w:rsidRPr="0022507E">
        <w:rPr>
          <w:rFonts w:ascii="仿宋_GB2312" w:eastAsia="仿宋_GB2312" w:hAnsi="宋体" w:hint="eastAsia"/>
          <w:b/>
          <w:szCs w:val="21"/>
        </w:rPr>
        <w:t>分</w:t>
      </w:r>
      <w:r w:rsidR="00914D41">
        <w:rPr>
          <w:rFonts w:ascii="仿宋_GB2312" w:eastAsia="仿宋_GB2312" w:hAnsi="宋体" w:hint="eastAsia"/>
          <w:b/>
          <w:szCs w:val="21"/>
        </w:rPr>
        <w:t>两</w:t>
      </w:r>
      <w:r w:rsidRPr="0022507E">
        <w:rPr>
          <w:rFonts w:ascii="仿宋_GB2312" w:eastAsia="仿宋_GB2312" w:hAnsi="宋体"/>
          <w:b/>
          <w:szCs w:val="21"/>
        </w:rPr>
        <w:t>部分以清单形式分别报价。</w:t>
      </w:r>
      <w:r w:rsidRPr="001520C9">
        <w:rPr>
          <w:rFonts w:ascii="仿宋_GB2312" w:eastAsia="仿宋_GB2312" w:hAnsi="宋体" w:hint="eastAsia"/>
          <w:b/>
          <w:szCs w:val="21"/>
        </w:rPr>
        <w:t>硬件设备原则上使用</w:t>
      </w:r>
      <w:r>
        <w:rPr>
          <w:rFonts w:ascii="仿宋_GB2312" w:eastAsia="仿宋_GB2312" w:hAnsi="宋体" w:hint="eastAsia"/>
          <w:b/>
          <w:szCs w:val="21"/>
        </w:rPr>
        <w:t>长寿</w:t>
      </w:r>
      <w:r w:rsidR="00E83411">
        <w:rPr>
          <w:rFonts w:ascii="仿宋_GB2312" w:eastAsia="仿宋_GB2312" w:hAnsi="宋体" w:hint="eastAsia"/>
          <w:b/>
          <w:szCs w:val="21"/>
        </w:rPr>
        <w:t>10楼信息化机房信息化系统</w:t>
      </w:r>
      <w:r w:rsidRPr="001520C9">
        <w:rPr>
          <w:rFonts w:ascii="仿宋_GB2312" w:eastAsia="仿宋_GB2312" w:hAnsi="宋体" w:hint="eastAsia"/>
          <w:b/>
          <w:szCs w:val="21"/>
        </w:rPr>
        <w:t>虚拟化资源池。</w:t>
      </w:r>
    </w:p>
    <w:p w14:paraId="0E5585B5" w14:textId="77777777" w:rsidR="001059DA" w:rsidRPr="0022507E" w:rsidRDefault="001059DA" w:rsidP="001059DA">
      <w:pPr>
        <w:pStyle w:val="afff"/>
        <w:ind w:firstLine="480"/>
        <w:rPr>
          <w:rFonts w:ascii="仿宋_GB2312" w:eastAsia="仿宋_GB2312" w:hAnsi="宋体"/>
          <w:b/>
          <w:szCs w:val="21"/>
        </w:rPr>
      </w:pPr>
      <w:r w:rsidRPr="0022507E">
        <w:rPr>
          <w:rFonts w:ascii="仿宋_GB2312" w:eastAsia="仿宋_GB2312" w:hAnsi="宋体"/>
          <w:szCs w:val="21"/>
        </w:rPr>
        <w:tab/>
      </w:r>
      <w:r w:rsidRPr="0022507E">
        <w:rPr>
          <w:rFonts w:ascii="仿宋_GB2312" w:eastAsia="仿宋_GB2312" w:hAnsi="宋体"/>
          <w:b/>
          <w:szCs w:val="21"/>
        </w:rPr>
        <w:t xml:space="preserve">注意： </w:t>
      </w:r>
    </w:p>
    <w:p w14:paraId="01F718B2" w14:textId="77777777" w:rsidR="001059DA" w:rsidRPr="0022507E" w:rsidRDefault="001059DA" w:rsidP="006A7252">
      <w:pPr>
        <w:pStyle w:val="afff"/>
        <w:numPr>
          <w:ilvl w:val="2"/>
          <w:numId w:val="12"/>
        </w:numPr>
        <w:ind w:left="1259"/>
        <w:rPr>
          <w:rFonts w:ascii="仿宋_GB2312" w:eastAsia="仿宋_GB2312" w:hAnsi="宋体"/>
          <w:szCs w:val="21"/>
        </w:rPr>
      </w:pPr>
      <w:r w:rsidRPr="0022507E">
        <w:rPr>
          <w:rFonts w:ascii="仿宋_GB2312" w:eastAsia="仿宋_GB2312" w:hAnsi="宋体"/>
          <w:szCs w:val="21"/>
        </w:rPr>
        <w:t>保修服务：满足本规范书要求的系统终验后</w:t>
      </w:r>
      <w:r w:rsidRPr="0022507E">
        <w:rPr>
          <w:rFonts w:ascii="仿宋_GB2312" w:eastAsia="仿宋_GB2312" w:hAnsi="宋体" w:hint="eastAsia"/>
          <w:szCs w:val="21"/>
        </w:rPr>
        <w:t>三年</w:t>
      </w:r>
      <w:r w:rsidRPr="0022507E">
        <w:rPr>
          <w:rFonts w:ascii="仿宋_GB2312" w:eastAsia="仿宋_GB2312" w:hAnsi="宋体"/>
          <w:szCs w:val="21"/>
        </w:rPr>
        <w:t>售后服务费（包括卖方提供的第三方软件），并在备注栏中说明维保期内的服务内容。</w:t>
      </w:r>
    </w:p>
    <w:p w14:paraId="7F7B1105" w14:textId="77777777" w:rsidR="001059DA" w:rsidRDefault="001059DA" w:rsidP="006A7252">
      <w:pPr>
        <w:pStyle w:val="afff"/>
        <w:numPr>
          <w:ilvl w:val="2"/>
          <w:numId w:val="12"/>
        </w:numPr>
        <w:ind w:left="1259"/>
        <w:rPr>
          <w:rFonts w:ascii="仿宋_GB2312" w:eastAsia="仿宋_GB2312" w:hAnsi="宋体"/>
          <w:szCs w:val="21"/>
        </w:rPr>
      </w:pPr>
      <w:r w:rsidRPr="0022507E">
        <w:rPr>
          <w:rFonts w:ascii="仿宋_GB2312" w:eastAsia="仿宋_GB2312" w:hAnsi="宋体" w:hint="eastAsia"/>
          <w:szCs w:val="21"/>
        </w:rPr>
        <w:t>虚拟化资源池申请时请注明CPU Core数量，内存大小，硬盘大小，并提供详细的计算依据。</w:t>
      </w:r>
    </w:p>
    <w:p w14:paraId="2F48DB0A" w14:textId="77777777" w:rsidR="00F55317" w:rsidRPr="00C5724E" w:rsidRDefault="00F55317" w:rsidP="006A7252">
      <w:pPr>
        <w:pStyle w:val="afff"/>
        <w:numPr>
          <w:ilvl w:val="2"/>
          <w:numId w:val="12"/>
        </w:numPr>
        <w:ind w:left="1259"/>
        <w:rPr>
          <w:rFonts w:ascii="仿宋_GB2312" w:eastAsia="仿宋_GB2312" w:hAnsi="宋体"/>
          <w:szCs w:val="21"/>
        </w:rPr>
      </w:pPr>
      <w:r w:rsidRPr="00C5724E">
        <w:rPr>
          <w:rFonts w:ascii="仿宋_GB2312" w:eastAsia="仿宋_GB2312" w:hAnsi="宋体" w:hint="eastAsia"/>
          <w:szCs w:val="21"/>
        </w:rPr>
        <w:t>本期工程数据库软件</w:t>
      </w:r>
      <w:r w:rsidR="002C77A6" w:rsidRPr="00C5724E">
        <w:rPr>
          <w:rFonts w:ascii="仿宋_GB2312" w:eastAsia="仿宋_GB2312" w:hAnsi="宋体" w:hint="eastAsia"/>
          <w:szCs w:val="21"/>
        </w:rPr>
        <w:t>、操作系统</w:t>
      </w:r>
      <w:r w:rsidR="00914D41">
        <w:rPr>
          <w:rFonts w:ascii="仿宋_GB2312" w:eastAsia="仿宋_GB2312" w:hAnsi="宋体" w:hint="eastAsia"/>
          <w:szCs w:val="21"/>
        </w:rPr>
        <w:t>、中间件软件</w:t>
      </w:r>
      <w:r w:rsidR="002C77A6" w:rsidRPr="00C5724E">
        <w:rPr>
          <w:rFonts w:ascii="仿宋_GB2312" w:eastAsia="仿宋_GB2312" w:hAnsi="宋体" w:hint="eastAsia"/>
          <w:szCs w:val="21"/>
        </w:rPr>
        <w:t>原则上</w:t>
      </w:r>
      <w:r w:rsidR="00AE6810">
        <w:rPr>
          <w:rFonts w:ascii="仿宋_GB2312" w:eastAsia="仿宋_GB2312" w:hAnsi="宋体" w:hint="eastAsia"/>
          <w:szCs w:val="21"/>
        </w:rPr>
        <w:t>利旧原有资源</w:t>
      </w:r>
      <w:r w:rsidRPr="00C5724E">
        <w:rPr>
          <w:rFonts w:ascii="仿宋_GB2312" w:eastAsia="仿宋_GB2312" w:hAnsi="宋体" w:hint="eastAsia"/>
          <w:szCs w:val="21"/>
        </w:rPr>
        <w:t>。</w:t>
      </w:r>
      <w:r w:rsidR="005E7263" w:rsidRPr="00C5724E">
        <w:rPr>
          <w:rFonts w:ascii="仿宋_GB2312" w:eastAsia="仿宋_GB2312" w:hAnsi="宋体" w:hint="eastAsia"/>
          <w:szCs w:val="21"/>
        </w:rPr>
        <w:t>其他第三方软件需求请卖方提供并在报价清单中</w:t>
      </w:r>
      <w:r w:rsidR="007B6435" w:rsidRPr="00C5724E">
        <w:rPr>
          <w:rFonts w:ascii="仿宋_GB2312" w:eastAsia="仿宋_GB2312" w:hAnsi="宋体" w:hint="eastAsia"/>
          <w:szCs w:val="21"/>
        </w:rPr>
        <w:t>列明</w:t>
      </w:r>
      <w:r w:rsidR="008601F0" w:rsidRPr="00C5724E">
        <w:rPr>
          <w:rFonts w:ascii="仿宋_GB2312" w:eastAsia="仿宋_GB2312" w:hAnsi="宋体" w:hint="eastAsia"/>
          <w:szCs w:val="21"/>
        </w:rPr>
        <w:t>，并列入投标总价</w:t>
      </w:r>
      <w:r w:rsidR="005E7263" w:rsidRPr="00C5724E">
        <w:rPr>
          <w:rFonts w:ascii="仿宋_GB2312" w:eastAsia="仿宋_GB2312" w:hAnsi="宋体" w:hint="eastAsia"/>
          <w:szCs w:val="21"/>
        </w:rPr>
        <w:t>。</w:t>
      </w:r>
    </w:p>
    <w:p w14:paraId="1907E088" w14:textId="77777777" w:rsidR="003E7C81" w:rsidRPr="0022507E" w:rsidRDefault="003E7C81" w:rsidP="00EF1B9D">
      <w:pPr>
        <w:pStyle w:val="20"/>
        <w:numPr>
          <w:ilvl w:val="0"/>
          <w:numId w:val="0"/>
        </w:numPr>
        <w:spacing w:line="240" w:lineRule="auto"/>
        <w:rPr>
          <w:rFonts w:ascii="仿宋_GB2312" w:hAnsi="宋体"/>
          <w:sz w:val="21"/>
          <w:szCs w:val="21"/>
        </w:rPr>
      </w:pPr>
      <w:bookmarkStart w:id="5" w:name="_Toc194070715"/>
      <w:bookmarkStart w:id="6" w:name="_Toc201331969"/>
      <w:bookmarkStart w:id="7" w:name="_Toc441574999"/>
      <w:r w:rsidRPr="0022507E">
        <w:rPr>
          <w:rFonts w:ascii="仿宋_GB2312" w:hAnsi="宋体" w:hint="eastAsia"/>
          <w:sz w:val="21"/>
          <w:szCs w:val="21"/>
        </w:rPr>
        <w:t>1.</w:t>
      </w:r>
      <w:r w:rsidR="007147D8" w:rsidRPr="0022507E">
        <w:rPr>
          <w:rFonts w:ascii="仿宋_GB2312" w:hAnsi="宋体" w:hint="eastAsia"/>
          <w:sz w:val="21"/>
          <w:szCs w:val="21"/>
        </w:rPr>
        <w:t>3</w:t>
      </w:r>
      <w:r w:rsidRPr="0022507E">
        <w:rPr>
          <w:rFonts w:ascii="仿宋_GB2312" w:hAnsi="宋体" w:hint="eastAsia"/>
          <w:sz w:val="21"/>
          <w:szCs w:val="21"/>
        </w:rPr>
        <w:t>卖方的建议书要求</w:t>
      </w:r>
      <w:bookmarkEnd w:id="5"/>
      <w:bookmarkEnd w:id="6"/>
      <w:bookmarkEnd w:id="7"/>
    </w:p>
    <w:p w14:paraId="5E3D8956" w14:textId="77777777" w:rsidR="003E7C81" w:rsidRPr="0022507E" w:rsidRDefault="003E7C81" w:rsidP="00EF1B9D">
      <w:pPr>
        <w:pStyle w:val="31"/>
        <w:numPr>
          <w:ilvl w:val="0"/>
          <w:numId w:val="0"/>
        </w:numPr>
        <w:spacing w:line="240" w:lineRule="auto"/>
        <w:rPr>
          <w:rFonts w:ascii="仿宋_GB2312" w:hAnsi="宋体"/>
          <w:b w:val="0"/>
          <w:color w:val="auto"/>
          <w:szCs w:val="21"/>
        </w:rPr>
      </w:pPr>
      <w:bookmarkStart w:id="8" w:name="_Toc162325419"/>
      <w:bookmarkStart w:id="9" w:name="_Toc194070716"/>
      <w:bookmarkStart w:id="10" w:name="_Toc201331970"/>
      <w:bookmarkStart w:id="11" w:name="_Toc441575000"/>
      <w:r w:rsidRPr="0022507E">
        <w:rPr>
          <w:rFonts w:ascii="仿宋_GB2312" w:hAnsi="宋体" w:hint="eastAsia"/>
          <w:b w:val="0"/>
          <w:color w:val="auto"/>
          <w:szCs w:val="21"/>
        </w:rPr>
        <w:t>1.</w:t>
      </w:r>
      <w:r w:rsidR="007147D8" w:rsidRPr="0022507E">
        <w:rPr>
          <w:rFonts w:ascii="仿宋_GB2312" w:hAnsi="宋体" w:hint="eastAsia"/>
          <w:b w:val="0"/>
          <w:color w:val="auto"/>
          <w:szCs w:val="21"/>
        </w:rPr>
        <w:t>3</w:t>
      </w:r>
      <w:r w:rsidRPr="0022507E">
        <w:rPr>
          <w:rFonts w:ascii="仿宋_GB2312" w:hAnsi="宋体" w:hint="eastAsia"/>
          <w:b w:val="0"/>
          <w:color w:val="auto"/>
          <w:szCs w:val="21"/>
        </w:rPr>
        <w:t>.1建议书的内容格式要求</w:t>
      </w:r>
      <w:bookmarkEnd w:id="8"/>
      <w:bookmarkEnd w:id="9"/>
      <w:bookmarkEnd w:id="10"/>
      <w:bookmarkEnd w:id="11"/>
    </w:p>
    <w:p w14:paraId="79CA9077" w14:textId="77777777" w:rsidR="003E7C81" w:rsidRPr="0022507E" w:rsidRDefault="003E7C81" w:rsidP="00EF1B9D">
      <w:pPr>
        <w:spacing w:line="240" w:lineRule="auto"/>
        <w:ind w:firstLine="600"/>
        <w:rPr>
          <w:rFonts w:ascii="仿宋_GB2312" w:eastAsia="仿宋_GB2312" w:hAnsi="宋体"/>
          <w:szCs w:val="21"/>
        </w:rPr>
      </w:pPr>
      <w:r w:rsidRPr="0022507E">
        <w:rPr>
          <w:rFonts w:ascii="仿宋_GB2312" w:eastAsia="仿宋_GB2312" w:hAnsi="宋体" w:hint="eastAsia"/>
          <w:szCs w:val="21"/>
        </w:rPr>
        <w:t>卖方所提供的建议书应按照以下内容格式进行编制：</w:t>
      </w:r>
    </w:p>
    <w:p w14:paraId="6B151878" w14:textId="77777777" w:rsidR="003E7C81" w:rsidRPr="0022507E" w:rsidRDefault="003E7C81" w:rsidP="00EF1B9D">
      <w:pPr>
        <w:numPr>
          <w:ilvl w:val="0"/>
          <w:numId w:val="8"/>
        </w:numPr>
        <w:spacing w:line="240" w:lineRule="auto"/>
        <w:jc w:val="left"/>
        <w:rPr>
          <w:rFonts w:ascii="仿宋_GB2312" w:eastAsia="仿宋_GB2312" w:hAnsi="宋体"/>
          <w:szCs w:val="21"/>
        </w:rPr>
      </w:pPr>
      <w:r w:rsidRPr="0022507E">
        <w:rPr>
          <w:rFonts w:ascii="仿宋_GB2312" w:eastAsia="仿宋_GB2312" w:hAnsi="宋体" w:hint="eastAsia"/>
          <w:szCs w:val="21"/>
        </w:rPr>
        <w:t>合同清单及价格总表</w:t>
      </w:r>
    </w:p>
    <w:p w14:paraId="23589B85" w14:textId="77777777" w:rsidR="003E7C81" w:rsidRPr="0022507E" w:rsidRDefault="003E7C81" w:rsidP="00EF1B9D">
      <w:pPr>
        <w:numPr>
          <w:ilvl w:val="0"/>
          <w:numId w:val="8"/>
        </w:numPr>
        <w:spacing w:line="240" w:lineRule="auto"/>
        <w:jc w:val="left"/>
        <w:rPr>
          <w:rFonts w:ascii="仿宋_GB2312" w:eastAsia="仿宋_GB2312" w:hAnsi="宋体"/>
          <w:szCs w:val="21"/>
        </w:rPr>
      </w:pPr>
      <w:r w:rsidRPr="0022507E">
        <w:rPr>
          <w:rFonts w:ascii="仿宋_GB2312" w:eastAsia="仿宋_GB2312" w:hAnsi="宋体" w:hint="eastAsia"/>
          <w:szCs w:val="21"/>
        </w:rPr>
        <w:t>技术规范书及技术规范书点对点应答</w:t>
      </w:r>
    </w:p>
    <w:p w14:paraId="195314C3" w14:textId="77777777" w:rsidR="003E7C81" w:rsidRPr="0022507E" w:rsidRDefault="003E7C81" w:rsidP="00EF1B9D">
      <w:pPr>
        <w:numPr>
          <w:ilvl w:val="0"/>
          <w:numId w:val="8"/>
        </w:numPr>
        <w:spacing w:line="240" w:lineRule="auto"/>
        <w:jc w:val="left"/>
        <w:rPr>
          <w:rFonts w:ascii="仿宋_GB2312" w:eastAsia="仿宋_GB2312" w:hAnsi="宋体"/>
          <w:szCs w:val="21"/>
        </w:rPr>
      </w:pPr>
      <w:r w:rsidRPr="0022507E">
        <w:rPr>
          <w:rFonts w:ascii="仿宋_GB2312" w:eastAsia="仿宋_GB2312" w:hAnsi="宋体" w:hint="eastAsia"/>
          <w:szCs w:val="21"/>
        </w:rPr>
        <w:lastRenderedPageBreak/>
        <w:t>技术方案建议书</w:t>
      </w:r>
    </w:p>
    <w:p w14:paraId="23502F58" w14:textId="77777777" w:rsidR="003E7C81" w:rsidRPr="0022507E" w:rsidRDefault="003E7C81" w:rsidP="00EF1B9D">
      <w:pPr>
        <w:numPr>
          <w:ilvl w:val="0"/>
          <w:numId w:val="8"/>
        </w:numPr>
        <w:spacing w:line="240" w:lineRule="auto"/>
        <w:jc w:val="left"/>
        <w:rPr>
          <w:rFonts w:ascii="仿宋_GB2312" w:eastAsia="仿宋_GB2312" w:hAnsi="宋体"/>
          <w:szCs w:val="21"/>
        </w:rPr>
      </w:pPr>
      <w:r w:rsidRPr="0022507E">
        <w:rPr>
          <w:rFonts w:ascii="仿宋_GB2312" w:eastAsia="仿宋_GB2312" w:hAnsi="宋体" w:hint="eastAsia"/>
          <w:szCs w:val="21"/>
        </w:rPr>
        <w:t>技术文档清单</w:t>
      </w:r>
    </w:p>
    <w:p w14:paraId="563506C7" w14:textId="77777777" w:rsidR="003E7C81" w:rsidRPr="0022507E" w:rsidRDefault="003E7C81" w:rsidP="00EF1B9D">
      <w:pPr>
        <w:numPr>
          <w:ilvl w:val="0"/>
          <w:numId w:val="8"/>
        </w:numPr>
        <w:spacing w:line="240" w:lineRule="auto"/>
        <w:jc w:val="left"/>
        <w:rPr>
          <w:rFonts w:ascii="仿宋_GB2312" w:eastAsia="仿宋_GB2312" w:hAnsi="宋体"/>
          <w:szCs w:val="21"/>
        </w:rPr>
      </w:pPr>
      <w:r w:rsidRPr="0022507E">
        <w:rPr>
          <w:rFonts w:ascii="仿宋_GB2312" w:eastAsia="仿宋_GB2312" w:hAnsi="宋体" w:hint="eastAsia"/>
          <w:szCs w:val="21"/>
        </w:rPr>
        <w:t>软件功能清单</w:t>
      </w:r>
    </w:p>
    <w:p w14:paraId="4B51E8E4" w14:textId="77777777" w:rsidR="003E7C81" w:rsidRPr="0022507E" w:rsidRDefault="003E7C81" w:rsidP="00EF1B9D">
      <w:pPr>
        <w:numPr>
          <w:ilvl w:val="0"/>
          <w:numId w:val="8"/>
        </w:numPr>
        <w:spacing w:line="240" w:lineRule="auto"/>
        <w:jc w:val="left"/>
        <w:rPr>
          <w:rFonts w:ascii="仿宋_GB2312" w:eastAsia="仿宋_GB2312" w:hAnsi="宋体"/>
          <w:szCs w:val="21"/>
        </w:rPr>
      </w:pPr>
      <w:r w:rsidRPr="0022507E">
        <w:rPr>
          <w:rFonts w:ascii="仿宋_GB2312" w:eastAsia="仿宋_GB2312" w:hAnsi="宋体" w:hint="eastAsia"/>
          <w:szCs w:val="21"/>
        </w:rPr>
        <w:t>工程安排</w:t>
      </w:r>
    </w:p>
    <w:p w14:paraId="2060628C" w14:textId="77777777" w:rsidR="003E7C81" w:rsidRPr="0022507E" w:rsidRDefault="003E7C81" w:rsidP="00EF1B9D">
      <w:pPr>
        <w:numPr>
          <w:ilvl w:val="0"/>
          <w:numId w:val="8"/>
        </w:numPr>
        <w:spacing w:line="240" w:lineRule="auto"/>
        <w:jc w:val="left"/>
        <w:rPr>
          <w:rFonts w:ascii="仿宋_GB2312" w:eastAsia="仿宋_GB2312" w:hAnsi="宋体"/>
          <w:szCs w:val="21"/>
        </w:rPr>
      </w:pPr>
      <w:r w:rsidRPr="0022507E">
        <w:rPr>
          <w:rFonts w:ascii="仿宋_GB2312" w:eastAsia="仿宋_GB2312" w:hAnsi="宋体" w:hint="eastAsia"/>
          <w:szCs w:val="21"/>
        </w:rPr>
        <w:t>系统各模块开发工作量清单</w:t>
      </w:r>
    </w:p>
    <w:p w14:paraId="2CB16808" w14:textId="77777777" w:rsidR="003E7C81" w:rsidRPr="0022507E" w:rsidRDefault="003E7C81" w:rsidP="00EF1B9D">
      <w:pPr>
        <w:numPr>
          <w:ilvl w:val="0"/>
          <w:numId w:val="8"/>
        </w:numPr>
        <w:spacing w:line="240" w:lineRule="auto"/>
        <w:jc w:val="left"/>
        <w:rPr>
          <w:rFonts w:ascii="仿宋_GB2312" w:eastAsia="仿宋_GB2312" w:hAnsi="宋体"/>
          <w:szCs w:val="21"/>
        </w:rPr>
      </w:pPr>
      <w:r w:rsidRPr="0022507E">
        <w:rPr>
          <w:rFonts w:ascii="仿宋_GB2312" w:eastAsia="仿宋_GB2312" w:hAnsi="宋体" w:hint="eastAsia"/>
          <w:szCs w:val="21"/>
        </w:rPr>
        <w:t>工程分工界面</w:t>
      </w:r>
    </w:p>
    <w:p w14:paraId="2CF0C636" w14:textId="77777777" w:rsidR="003E7C81" w:rsidRPr="0022507E" w:rsidRDefault="003E7C81" w:rsidP="00EF1B9D">
      <w:pPr>
        <w:numPr>
          <w:ilvl w:val="0"/>
          <w:numId w:val="8"/>
        </w:numPr>
        <w:spacing w:line="240" w:lineRule="auto"/>
        <w:jc w:val="left"/>
        <w:rPr>
          <w:rFonts w:ascii="仿宋_GB2312" w:eastAsia="仿宋_GB2312" w:hAnsi="宋体"/>
          <w:szCs w:val="21"/>
        </w:rPr>
      </w:pPr>
      <w:r w:rsidRPr="0022507E">
        <w:rPr>
          <w:rFonts w:ascii="仿宋_GB2312" w:eastAsia="仿宋_GB2312" w:hAnsi="宋体" w:hint="eastAsia"/>
          <w:szCs w:val="21"/>
        </w:rPr>
        <w:t>测试及验收</w:t>
      </w:r>
    </w:p>
    <w:p w14:paraId="2BF0CE26" w14:textId="77777777" w:rsidR="003E7C81" w:rsidRPr="0022507E" w:rsidRDefault="003E7C81" w:rsidP="00EF1B9D">
      <w:pPr>
        <w:numPr>
          <w:ilvl w:val="0"/>
          <w:numId w:val="8"/>
        </w:numPr>
        <w:spacing w:line="240" w:lineRule="auto"/>
        <w:jc w:val="left"/>
        <w:rPr>
          <w:rFonts w:ascii="仿宋_GB2312" w:eastAsia="仿宋_GB2312" w:hAnsi="宋体"/>
          <w:szCs w:val="21"/>
        </w:rPr>
      </w:pPr>
      <w:r w:rsidRPr="0022507E">
        <w:rPr>
          <w:rFonts w:ascii="仿宋_GB2312" w:eastAsia="仿宋_GB2312" w:hAnsi="宋体" w:hint="eastAsia"/>
          <w:szCs w:val="21"/>
        </w:rPr>
        <w:t>工程协调会</w:t>
      </w:r>
    </w:p>
    <w:p w14:paraId="50215B0D" w14:textId="77777777" w:rsidR="003E7C81" w:rsidRPr="0022507E" w:rsidRDefault="003E7C81" w:rsidP="00EF1B9D">
      <w:pPr>
        <w:numPr>
          <w:ilvl w:val="0"/>
          <w:numId w:val="8"/>
        </w:numPr>
        <w:spacing w:line="240" w:lineRule="auto"/>
        <w:jc w:val="left"/>
        <w:rPr>
          <w:rFonts w:ascii="仿宋_GB2312" w:eastAsia="仿宋_GB2312" w:hAnsi="宋体"/>
          <w:szCs w:val="21"/>
        </w:rPr>
      </w:pPr>
      <w:r w:rsidRPr="0022507E">
        <w:rPr>
          <w:rFonts w:ascii="仿宋_GB2312" w:eastAsia="仿宋_GB2312" w:hAnsi="宋体" w:hint="eastAsia"/>
          <w:szCs w:val="21"/>
        </w:rPr>
        <w:t>售后服务</w:t>
      </w:r>
    </w:p>
    <w:p w14:paraId="2AAED3FF" w14:textId="77777777" w:rsidR="003E7C81" w:rsidRPr="0022507E" w:rsidRDefault="003E7C81" w:rsidP="00EF1B9D">
      <w:pPr>
        <w:numPr>
          <w:ilvl w:val="0"/>
          <w:numId w:val="8"/>
        </w:numPr>
        <w:spacing w:line="240" w:lineRule="auto"/>
        <w:jc w:val="left"/>
        <w:rPr>
          <w:rFonts w:ascii="仿宋_GB2312" w:eastAsia="仿宋_GB2312" w:hAnsi="宋体"/>
          <w:szCs w:val="21"/>
        </w:rPr>
      </w:pPr>
      <w:r w:rsidRPr="0022507E">
        <w:rPr>
          <w:rFonts w:ascii="仿宋_GB2312" w:eastAsia="仿宋_GB2312" w:hAnsi="宋体" w:hint="eastAsia"/>
          <w:szCs w:val="21"/>
        </w:rPr>
        <w:t>培训</w:t>
      </w:r>
    </w:p>
    <w:p w14:paraId="1007A20D" w14:textId="77777777" w:rsidR="003E7C81" w:rsidRPr="0022507E" w:rsidRDefault="003E7C81" w:rsidP="00EF1B9D">
      <w:pPr>
        <w:numPr>
          <w:ilvl w:val="0"/>
          <w:numId w:val="8"/>
        </w:numPr>
        <w:spacing w:line="240" w:lineRule="auto"/>
        <w:jc w:val="left"/>
        <w:rPr>
          <w:rFonts w:ascii="仿宋_GB2312" w:eastAsia="仿宋_GB2312" w:hAnsi="宋体"/>
          <w:szCs w:val="21"/>
        </w:rPr>
      </w:pPr>
      <w:r w:rsidRPr="0022507E">
        <w:rPr>
          <w:rFonts w:ascii="仿宋_GB2312" w:eastAsia="仿宋_GB2312" w:hAnsi="宋体" w:hint="eastAsia"/>
          <w:szCs w:val="21"/>
        </w:rPr>
        <w:t>卖方承诺</w:t>
      </w:r>
    </w:p>
    <w:p w14:paraId="0FE079FC" w14:textId="77777777" w:rsidR="003E7C81" w:rsidRPr="0022507E" w:rsidRDefault="003E7C81" w:rsidP="00EF1B9D">
      <w:pPr>
        <w:numPr>
          <w:ilvl w:val="0"/>
          <w:numId w:val="8"/>
        </w:numPr>
        <w:spacing w:line="240" w:lineRule="auto"/>
        <w:jc w:val="left"/>
        <w:rPr>
          <w:rFonts w:ascii="仿宋_GB2312" w:eastAsia="仿宋_GB2312" w:hAnsi="宋体"/>
          <w:szCs w:val="21"/>
        </w:rPr>
      </w:pPr>
      <w:r w:rsidRPr="0022507E">
        <w:rPr>
          <w:rFonts w:ascii="仿宋_GB2312" w:eastAsia="仿宋_GB2312" w:hAnsi="宋体" w:hint="eastAsia"/>
          <w:szCs w:val="21"/>
        </w:rPr>
        <w:t>所提供软件技术文档</w:t>
      </w:r>
    </w:p>
    <w:p w14:paraId="31B460EF" w14:textId="77777777" w:rsidR="003E7C81" w:rsidRPr="0022507E" w:rsidRDefault="003E7C81" w:rsidP="00EF1B9D">
      <w:pPr>
        <w:pStyle w:val="31"/>
        <w:numPr>
          <w:ilvl w:val="0"/>
          <w:numId w:val="0"/>
        </w:numPr>
        <w:spacing w:line="240" w:lineRule="auto"/>
        <w:rPr>
          <w:rFonts w:ascii="仿宋_GB2312" w:hAnsi="宋体"/>
          <w:b w:val="0"/>
          <w:color w:val="auto"/>
          <w:szCs w:val="21"/>
        </w:rPr>
      </w:pPr>
      <w:bookmarkStart w:id="12" w:name="_Toc162325420"/>
      <w:bookmarkStart w:id="13" w:name="_Toc194070717"/>
      <w:bookmarkStart w:id="14" w:name="_Toc201331971"/>
      <w:bookmarkStart w:id="15" w:name="_Toc441575001"/>
      <w:r w:rsidRPr="0022507E">
        <w:rPr>
          <w:rFonts w:ascii="仿宋_GB2312" w:hAnsi="宋体" w:hint="eastAsia"/>
          <w:b w:val="0"/>
          <w:color w:val="auto"/>
          <w:szCs w:val="21"/>
        </w:rPr>
        <w:t>1.</w:t>
      </w:r>
      <w:r w:rsidR="007147D8" w:rsidRPr="0022507E">
        <w:rPr>
          <w:rFonts w:ascii="仿宋_GB2312" w:hAnsi="宋体" w:hint="eastAsia"/>
          <w:b w:val="0"/>
          <w:color w:val="auto"/>
          <w:szCs w:val="21"/>
        </w:rPr>
        <w:t>3</w:t>
      </w:r>
      <w:r w:rsidRPr="0022507E">
        <w:rPr>
          <w:rFonts w:ascii="仿宋_GB2312" w:hAnsi="宋体" w:hint="eastAsia"/>
          <w:b w:val="0"/>
          <w:color w:val="auto"/>
          <w:szCs w:val="21"/>
        </w:rPr>
        <w:t>.2技术规范书点对点应答要求</w:t>
      </w:r>
      <w:bookmarkEnd w:id="12"/>
      <w:bookmarkEnd w:id="13"/>
      <w:bookmarkEnd w:id="14"/>
      <w:bookmarkEnd w:id="15"/>
    </w:p>
    <w:p w14:paraId="6FF786FD" w14:textId="77777777" w:rsidR="003E7C81" w:rsidRPr="0022507E" w:rsidRDefault="003E7C81" w:rsidP="00EF1B9D">
      <w:pPr>
        <w:spacing w:line="240" w:lineRule="auto"/>
        <w:ind w:firstLine="601"/>
        <w:rPr>
          <w:rFonts w:ascii="仿宋_GB2312" w:eastAsia="仿宋_GB2312" w:hAnsi="宋体"/>
          <w:szCs w:val="21"/>
        </w:rPr>
      </w:pPr>
      <w:r w:rsidRPr="0022507E">
        <w:rPr>
          <w:rFonts w:ascii="仿宋_GB2312" w:eastAsia="仿宋_GB2312" w:hAnsi="宋体" w:hint="eastAsia"/>
          <w:szCs w:val="21"/>
        </w:rPr>
        <w:t>卖方的建议书中，要求对本规范书所提出各项要求进行逐条逐项答复、说明和解释。</w:t>
      </w:r>
    </w:p>
    <w:p w14:paraId="060293C5" w14:textId="77777777" w:rsidR="008601F0" w:rsidRDefault="003E7C81" w:rsidP="00EF1B9D">
      <w:pPr>
        <w:spacing w:line="240" w:lineRule="auto"/>
        <w:ind w:firstLine="601"/>
        <w:rPr>
          <w:rFonts w:ascii="仿宋_GB2312" w:eastAsia="仿宋_GB2312" w:hAnsi="宋体"/>
          <w:szCs w:val="21"/>
        </w:rPr>
      </w:pPr>
      <w:r w:rsidRPr="0022507E">
        <w:rPr>
          <w:rFonts w:ascii="仿宋_GB2312" w:eastAsia="仿宋_GB2312" w:hAnsi="宋体" w:hint="eastAsia"/>
          <w:szCs w:val="21"/>
        </w:rPr>
        <w:t>首先对实现或</w:t>
      </w:r>
      <w:r w:rsidR="00E65A79">
        <w:rPr>
          <w:rFonts w:ascii="仿宋_GB2312" w:eastAsia="仿宋_GB2312" w:hAnsi="宋体" w:hint="eastAsia"/>
          <w:szCs w:val="21"/>
        </w:rPr>
        <w:t>满足程度明确做出“满足”、“不满足”、“部分满足”等应答，然后给</w:t>
      </w:r>
      <w:r w:rsidRPr="0022507E">
        <w:rPr>
          <w:rFonts w:ascii="仿宋_GB2312" w:eastAsia="仿宋_GB2312" w:hAnsi="宋体" w:hint="eastAsia"/>
          <w:szCs w:val="21"/>
        </w:rPr>
        <w:t>出具体、详细的</w:t>
      </w:r>
      <w:r w:rsidR="00F3468D">
        <w:rPr>
          <w:rFonts w:ascii="仿宋_GB2312" w:eastAsia="仿宋_GB2312" w:hAnsi="宋体" w:hint="eastAsia"/>
          <w:szCs w:val="21"/>
        </w:rPr>
        <w:t>技术实现</w:t>
      </w:r>
      <w:r w:rsidR="00E65A79">
        <w:rPr>
          <w:rFonts w:ascii="仿宋_GB2312" w:eastAsia="仿宋_GB2312" w:hAnsi="宋体" w:hint="eastAsia"/>
          <w:szCs w:val="21"/>
        </w:rPr>
        <w:t>方案说明</w:t>
      </w:r>
      <w:r w:rsidRPr="0022507E">
        <w:rPr>
          <w:rFonts w:ascii="仿宋_GB2312" w:eastAsia="仿宋_GB2312" w:hAnsi="宋体" w:hint="eastAsia"/>
          <w:szCs w:val="21"/>
        </w:rPr>
        <w:t>和</w:t>
      </w:r>
      <w:r w:rsidR="00E65A79">
        <w:rPr>
          <w:rFonts w:ascii="仿宋_GB2312" w:eastAsia="仿宋_GB2312" w:hAnsi="宋体" w:hint="eastAsia"/>
          <w:szCs w:val="21"/>
        </w:rPr>
        <w:t>验证方案说明，具体参见相关</w:t>
      </w:r>
      <w:r w:rsidRPr="0022507E">
        <w:rPr>
          <w:rFonts w:ascii="仿宋_GB2312" w:eastAsia="仿宋_GB2312" w:hAnsi="宋体" w:hint="eastAsia"/>
          <w:szCs w:val="21"/>
        </w:rPr>
        <w:t>章节。应答中“满足”表示本期工程能够提供相关功能，如果不是以上情况应答为“部分满足”或“不满足”并</w:t>
      </w:r>
      <w:r w:rsidR="00A77431">
        <w:rPr>
          <w:rFonts w:ascii="仿宋_GB2312" w:eastAsia="仿宋_GB2312" w:hAnsi="宋体" w:hint="eastAsia"/>
          <w:szCs w:val="21"/>
        </w:rPr>
        <w:t>详细</w:t>
      </w:r>
      <w:r w:rsidRPr="0022507E">
        <w:rPr>
          <w:rFonts w:ascii="仿宋_GB2312" w:eastAsia="仿宋_GB2312" w:hAnsi="宋体" w:hint="eastAsia"/>
          <w:szCs w:val="21"/>
        </w:rPr>
        <w:t>说明情况。</w:t>
      </w:r>
    </w:p>
    <w:p w14:paraId="2BEBA9C9" w14:textId="77777777" w:rsidR="003E7C81" w:rsidRPr="00F07BBD" w:rsidRDefault="008601F0" w:rsidP="00EF1B9D">
      <w:pPr>
        <w:spacing w:line="240" w:lineRule="auto"/>
        <w:ind w:firstLine="601"/>
        <w:rPr>
          <w:rFonts w:ascii="仿宋_GB2312" w:eastAsia="仿宋_GB2312" w:hAnsi="宋体"/>
          <w:b/>
          <w:szCs w:val="21"/>
        </w:rPr>
      </w:pPr>
      <w:r w:rsidRPr="00F07BBD">
        <w:rPr>
          <w:rFonts w:ascii="仿宋_GB2312" w:eastAsia="仿宋_GB2312" w:hAnsi="宋体" w:hint="eastAsia"/>
          <w:b/>
          <w:szCs w:val="21"/>
        </w:rPr>
        <w:t>应答满足的，需要详细说明如何满足，以及验证是否满足的方法。</w:t>
      </w:r>
    </w:p>
    <w:p w14:paraId="0ADD46DC" w14:textId="77777777" w:rsidR="003E7C81" w:rsidRPr="0022507E" w:rsidRDefault="003E7C81" w:rsidP="00EF1B9D">
      <w:pPr>
        <w:spacing w:line="240" w:lineRule="auto"/>
        <w:ind w:firstLine="601"/>
        <w:rPr>
          <w:rFonts w:ascii="仿宋_GB2312" w:eastAsia="仿宋_GB2312" w:hAnsi="宋体"/>
          <w:szCs w:val="21"/>
        </w:rPr>
      </w:pPr>
      <w:r w:rsidRPr="0022507E">
        <w:rPr>
          <w:rFonts w:ascii="仿宋_GB2312" w:eastAsia="仿宋_GB2312" w:hAnsi="宋体" w:hint="eastAsia"/>
          <w:szCs w:val="21"/>
        </w:rPr>
        <w:t>卖方在建议书中应说明质量保证方法，软件系统的体系、模块、主要流程、接口实现等。</w:t>
      </w:r>
    </w:p>
    <w:p w14:paraId="65F41A4B" w14:textId="77777777" w:rsidR="003E7C81" w:rsidRPr="0022507E" w:rsidRDefault="003E7C81" w:rsidP="00EF1B9D">
      <w:pPr>
        <w:spacing w:line="240" w:lineRule="auto"/>
        <w:ind w:firstLine="601"/>
        <w:rPr>
          <w:rFonts w:ascii="仿宋_GB2312" w:eastAsia="仿宋_GB2312" w:hAnsi="宋体"/>
          <w:szCs w:val="21"/>
        </w:rPr>
      </w:pPr>
      <w:r w:rsidRPr="0022507E">
        <w:rPr>
          <w:rFonts w:ascii="仿宋_GB2312" w:eastAsia="仿宋_GB2312" w:hAnsi="宋体" w:hint="eastAsia"/>
          <w:szCs w:val="21"/>
        </w:rPr>
        <w:t>卖方应在建议书中列出提供的书面技术资料详细清单。</w:t>
      </w:r>
    </w:p>
    <w:p w14:paraId="60A1AE2C" w14:textId="77777777" w:rsidR="003E7C81" w:rsidRPr="0022507E" w:rsidRDefault="003E7C81" w:rsidP="00EF1B9D">
      <w:pPr>
        <w:pStyle w:val="31"/>
        <w:numPr>
          <w:ilvl w:val="0"/>
          <w:numId w:val="0"/>
        </w:numPr>
        <w:spacing w:line="240" w:lineRule="auto"/>
        <w:rPr>
          <w:rFonts w:ascii="仿宋_GB2312" w:hAnsi="宋体"/>
          <w:b w:val="0"/>
          <w:color w:val="auto"/>
          <w:szCs w:val="21"/>
        </w:rPr>
      </w:pPr>
      <w:bookmarkStart w:id="16" w:name="_Toc441575002"/>
      <w:r w:rsidRPr="0022507E">
        <w:rPr>
          <w:rFonts w:ascii="仿宋_GB2312" w:hAnsi="宋体" w:hint="eastAsia"/>
          <w:b w:val="0"/>
          <w:color w:val="auto"/>
          <w:szCs w:val="21"/>
        </w:rPr>
        <w:t>1.</w:t>
      </w:r>
      <w:r w:rsidR="007147D8" w:rsidRPr="0022507E">
        <w:rPr>
          <w:rFonts w:ascii="仿宋_GB2312" w:hAnsi="宋体" w:hint="eastAsia"/>
          <w:b w:val="0"/>
          <w:color w:val="auto"/>
          <w:szCs w:val="21"/>
        </w:rPr>
        <w:t>3</w:t>
      </w:r>
      <w:r w:rsidRPr="0022507E">
        <w:rPr>
          <w:rFonts w:ascii="仿宋_GB2312" w:hAnsi="宋体" w:hint="eastAsia"/>
          <w:b w:val="0"/>
          <w:color w:val="auto"/>
          <w:szCs w:val="21"/>
        </w:rPr>
        <w:t>.3技术方案建议书要求</w:t>
      </w:r>
      <w:bookmarkEnd w:id="16"/>
    </w:p>
    <w:p w14:paraId="35A3C2A6" w14:textId="77777777" w:rsidR="003E7C81" w:rsidRPr="0022507E" w:rsidRDefault="003E7C81" w:rsidP="00EF1B9D">
      <w:pPr>
        <w:spacing w:line="240" w:lineRule="auto"/>
        <w:ind w:firstLine="600"/>
        <w:rPr>
          <w:rFonts w:ascii="仿宋_GB2312" w:eastAsia="仿宋_GB2312" w:hAnsi="宋体"/>
          <w:szCs w:val="21"/>
        </w:rPr>
      </w:pPr>
      <w:r w:rsidRPr="0022507E">
        <w:rPr>
          <w:rFonts w:ascii="仿宋_GB2312" w:eastAsia="仿宋_GB2312" w:hAnsi="宋体" w:hint="eastAsia"/>
          <w:szCs w:val="21"/>
        </w:rPr>
        <w:t>要求厂家</w:t>
      </w:r>
      <w:r w:rsidR="006A0AC5" w:rsidRPr="0022507E">
        <w:rPr>
          <w:rFonts w:ascii="仿宋_GB2312" w:eastAsia="仿宋_GB2312" w:hAnsi="宋体" w:hint="eastAsia"/>
          <w:szCs w:val="21"/>
        </w:rPr>
        <w:t>在</w:t>
      </w:r>
      <w:r w:rsidR="006A0AC5" w:rsidRPr="00C62372">
        <w:rPr>
          <w:rFonts w:ascii="仿宋_GB2312" w:eastAsia="仿宋_GB2312" w:hAnsi="宋体" w:hint="eastAsia"/>
          <w:szCs w:val="21"/>
          <w:highlight w:val="yellow"/>
        </w:rPr>
        <w:t>201</w:t>
      </w:r>
      <w:r w:rsidR="00365B39">
        <w:rPr>
          <w:rFonts w:ascii="仿宋_GB2312" w:eastAsia="仿宋_GB2312" w:hAnsi="宋体" w:hint="eastAsia"/>
          <w:szCs w:val="21"/>
          <w:highlight w:val="yellow"/>
        </w:rPr>
        <w:t>6</w:t>
      </w:r>
      <w:r w:rsidR="006A0AC5" w:rsidRPr="00C62372">
        <w:rPr>
          <w:rFonts w:ascii="仿宋_GB2312" w:eastAsia="仿宋_GB2312" w:hAnsi="宋体" w:hint="eastAsia"/>
          <w:szCs w:val="21"/>
          <w:highlight w:val="yellow"/>
        </w:rPr>
        <w:t>年</w:t>
      </w:r>
      <w:r w:rsidR="00365B39">
        <w:rPr>
          <w:rFonts w:ascii="仿宋_GB2312" w:eastAsia="仿宋_GB2312" w:hAnsi="宋体" w:hint="eastAsia"/>
          <w:szCs w:val="21"/>
          <w:highlight w:val="yellow"/>
        </w:rPr>
        <w:t>3</w:t>
      </w:r>
      <w:r w:rsidR="006A0AC5" w:rsidRPr="00C62372">
        <w:rPr>
          <w:rFonts w:ascii="仿宋_GB2312" w:eastAsia="仿宋_GB2312" w:hAnsi="宋体" w:hint="eastAsia"/>
          <w:szCs w:val="21"/>
          <w:highlight w:val="yellow"/>
        </w:rPr>
        <w:t>月</w:t>
      </w:r>
      <w:r w:rsidR="00365B39">
        <w:rPr>
          <w:rFonts w:ascii="仿宋_GB2312" w:eastAsia="仿宋_GB2312" w:hAnsi="宋体" w:hint="eastAsia"/>
          <w:szCs w:val="21"/>
          <w:highlight w:val="yellow"/>
        </w:rPr>
        <w:t>30</w:t>
      </w:r>
      <w:r w:rsidR="006A0AC5" w:rsidRPr="00C62372">
        <w:rPr>
          <w:rFonts w:ascii="仿宋_GB2312" w:eastAsia="仿宋_GB2312" w:hAnsi="宋体" w:hint="eastAsia"/>
          <w:szCs w:val="21"/>
          <w:highlight w:val="yellow"/>
        </w:rPr>
        <w:t>日</w:t>
      </w:r>
      <w:r w:rsidR="006A0AC5" w:rsidRPr="0022507E">
        <w:rPr>
          <w:rFonts w:ascii="仿宋_GB2312" w:eastAsia="仿宋_GB2312" w:hAnsi="宋体" w:hint="eastAsia"/>
          <w:szCs w:val="21"/>
        </w:rPr>
        <w:t>前</w:t>
      </w:r>
      <w:r w:rsidRPr="0022507E">
        <w:rPr>
          <w:rFonts w:ascii="仿宋_GB2312" w:eastAsia="仿宋_GB2312" w:hAnsi="宋体" w:hint="eastAsia"/>
          <w:szCs w:val="21"/>
        </w:rPr>
        <w:t>按中国移动上海公司的要求提供5份（一正四副）书面技术建议书以及电子版技术建议书。建议书要求如下。</w:t>
      </w:r>
    </w:p>
    <w:p w14:paraId="666F2D06" w14:textId="77777777" w:rsidR="003E7C81" w:rsidRPr="0022507E" w:rsidRDefault="003E7C81" w:rsidP="00EF1B9D">
      <w:pPr>
        <w:spacing w:line="240" w:lineRule="auto"/>
        <w:ind w:firstLine="600"/>
        <w:rPr>
          <w:rFonts w:ascii="仿宋_GB2312" w:eastAsia="仿宋_GB2312" w:hAnsi="宋体"/>
          <w:szCs w:val="21"/>
        </w:rPr>
      </w:pPr>
      <w:r w:rsidRPr="0022507E">
        <w:rPr>
          <w:rFonts w:ascii="仿宋_GB2312" w:eastAsia="仿宋_GB2312" w:hAnsi="宋体" w:hint="eastAsia"/>
          <w:szCs w:val="21"/>
        </w:rPr>
        <w:t>厂家所提供的建议书应包含以下章节的内容：</w:t>
      </w:r>
    </w:p>
    <w:p w14:paraId="521F2D66" w14:textId="77777777" w:rsidR="003E7C81" w:rsidRPr="0022507E" w:rsidRDefault="003E7C81" w:rsidP="00EF1B9D">
      <w:pPr>
        <w:numPr>
          <w:ilvl w:val="3"/>
          <w:numId w:val="5"/>
        </w:numPr>
        <w:tabs>
          <w:tab w:val="clear" w:pos="2580"/>
          <w:tab w:val="left" w:pos="1260"/>
        </w:tabs>
        <w:spacing w:line="240" w:lineRule="auto"/>
        <w:ind w:left="0" w:firstLine="624"/>
        <w:rPr>
          <w:rFonts w:ascii="仿宋_GB2312" w:eastAsia="仿宋_GB2312" w:hAnsi="宋体"/>
          <w:szCs w:val="21"/>
        </w:rPr>
      </w:pPr>
      <w:r w:rsidRPr="0022507E">
        <w:rPr>
          <w:rFonts w:ascii="仿宋_GB2312" w:eastAsia="仿宋_GB2312" w:hAnsi="宋体" w:hint="eastAsia"/>
          <w:szCs w:val="21"/>
        </w:rPr>
        <w:t>综述</w:t>
      </w:r>
    </w:p>
    <w:p w14:paraId="111D8351" w14:textId="77777777" w:rsidR="003E7C81" w:rsidRPr="0022507E" w:rsidRDefault="003E7C81" w:rsidP="00EF1B9D">
      <w:pPr>
        <w:numPr>
          <w:ilvl w:val="3"/>
          <w:numId w:val="5"/>
        </w:numPr>
        <w:tabs>
          <w:tab w:val="clear" w:pos="2580"/>
          <w:tab w:val="left" w:pos="1260"/>
        </w:tabs>
        <w:spacing w:line="240" w:lineRule="auto"/>
        <w:ind w:left="0" w:firstLine="624"/>
        <w:rPr>
          <w:rFonts w:ascii="仿宋_GB2312" w:eastAsia="仿宋_GB2312" w:hAnsi="宋体"/>
          <w:szCs w:val="21"/>
        </w:rPr>
      </w:pPr>
      <w:r w:rsidRPr="008472A9">
        <w:rPr>
          <w:rFonts w:ascii="仿宋_GB2312" w:eastAsia="仿宋_GB2312" w:hAnsi="宋体" w:hint="eastAsia"/>
          <w:szCs w:val="21"/>
        </w:rPr>
        <w:t>总体方案建议，应包括以下内</w:t>
      </w:r>
      <w:r w:rsidRPr="0022507E">
        <w:rPr>
          <w:rFonts w:ascii="仿宋_GB2312" w:eastAsia="仿宋_GB2312" w:hAnsi="宋体" w:hint="eastAsia"/>
          <w:szCs w:val="21"/>
        </w:rPr>
        <w:t>容</w:t>
      </w:r>
    </w:p>
    <w:p w14:paraId="34436510" w14:textId="77777777" w:rsidR="003E7C81" w:rsidRPr="0022507E" w:rsidRDefault="00206EBD" w:rsidP="00EF1B9D">
      <w:pPr>
        <w:numPr>
          <w:ilvl w:val="1"/>
          <w:numId w:val="4"/>
        </w:numPr>
        <w:spacing w:line="240" w:lineRule="auto"/>
        <w:rPr>
          <w:rFonts w:ascii="仿宋_GB2312" w:eastAsia="仿宋_GB2312" w:hAnsi="宋体"/>
          <w:szCs w:val="21"/>
        </w:rPr>
      </w:pPr>
      <w:r w:rsidRPr="0022507E">
        <w:rPr>
          <w:rFonts w:ascii="仿宋_GB2312" w:eastAsia="仿宋_GB2312" w:hAnsi="宋体" w:hint="eastAsia"/>
          <w:szCs w:val="21"/>
        </w:rPr>
        <w:t>上海公司</w:t>
      </w:r>
      <w:r w:rsidR="007C7BD8">
        <w:rPr>
          <w:rFonts w:ascii="仿宋_GB2312" w:eastAsia="仿宋_GB2312" w:hAnsi="宋体" w:hint="eastAsia"/>
          <w:szCs w:val="21"/>
        </w:rPr>
        <w:t>工程项目管理移动APP</w:t>
      </w:r>
      <w:r w:rsidR="00365B39">
        <w:rPr>
          <w:rFonts w:ascii="仿宋_GB2312" w:eastAsia="仿宋_GB2312" w:hAnsi="宋体" w:hint="eastAsia"/>
          <w:szCs w:val="21"/>
        </w:rPr>
        <w:t>应用平台</w:t>
      </w:r>
      <w:r w:rsidR="005E0FC0">
        <w:rPr>
          <w:rFonts w:ascii="仿宋_GB2312" w:eastAsia="仿宋_GB2312" w:hAnsi="宋体" w:hint="eastAsia"/>
          <w:szCs w:val="21"/>
        </w:rPr>
        <w:t>系统</w:t>
      </w:r>
      <w:r w:rsidR="003E7C81" w:rsidRPr="0022507E">
        <w:rPr>
          <w:rFonts w:ascii="仿宋_GB2312" w:eastAsia="仿宋_GB2312" w:hAnsi="宋体" w:hint="eastAsia"/>
          <w:szCs w:val="21"/>
        </w:rPr>
        <w:t>整体组成（含网络、硬件、软件等）</w:t>
      </w:r>
    </w:p>
    <w:p w14:paraId="1888D7DA" w14:textId="77777777" w:rsidR="003E7C81" w:rsidRPr="0022507E" w:rsidRDefault="00206EBD" w:rsidP="00EF1B9D">
      <w:pPr>
        <w:numPr>
          <w:ilvl w:val="1"/>
          <w:numId w:val="4"/>
        </w:numPr>
        <w:spacing w:line="240" w:lineRule="auto"/>
        <w:rPr>
          <w:rFonts w:ascii="仿宋_GB2312" w:eastAsia="仿宋_GB2312" w:hAnsi="宋体"/>
          <w:szCs w:val="21"/>
        </w:rPr>
      </w:pPr>
      <w:r w:rsidRPr="0022507E">
        <w:rPr>
          <w:rFonts w:ascii="仿宋_GB2312" w:eastAsia="仿宋_GB2312" w:hAnsi="宋体" w:hint="eastAsia"/>
          <w:szCs w:val="21"/>
        </w:rPr>
        <w:t>上海公司</w:t>
      </w:r>
      <w:r w:rsidR="007C7BD8">
        <w:rPr>
          <w:rFonts w:ascii="仿宋_GB2312" w:eastAsia="仿宋_GB2312" w:hAnsi="宋体" w:hint="eastAsia"/>
          <w:szCs w:val="21"/>
        </w:rPr>
        <w:t>工程项目管理移动APP</w:t>
      </w:r>
      <w:r w:rsidR="00365B39">
        <w:rPr>
          <w:rFonts w:ascii="仿宋_GB2312" w:eastAsia="仿宋_GB2312" w:hAnsi="宋体" w:hint="eastAsia"/>
          <w:szCs w:val="21"/>
        </w:rPr>
        <w:t>应用平台</w:t>
      </w:r>
      <w:r w:rsidR="005E0FC0">
        <w:rPr>
          <w:rFonts w:ascii="仿宋_GB2312" w:eastAsia="仿宋_GB2312" w:hAnsi="宋体" w:hint="eastAsia"/>
          <w:szCs w:val="21"/>
        </w:rPr>
        <w:t>系统</w:t>
      </w:r>
      <w:r w:rsidR="003E7C81" w:rsidRPr="0022507E">
        <w:rPr>
          <w:rFonts w:ascii="仿宋_GB2312" w:eastAsia="仿宋_GB2312" w:hAnsi="宋体" w:hint="eastAsia"/>
          <w:szCs w:val="21"/>
        </w:rPr>
        <w:t>建设方案及各模块具体结构。包括网络结构、服务器硬件组成和连接方式、软件功能结构</w:t>
      </w:r>
    </w:p>
    <w:p w14:paraId="54CD9325" w14:textId="77777777" w:rsidR="003E7C81" w:rsidRPr="0022507E" w:rsidRDefault="00206EBD" w:rsidP="00C921BF">
      <w:pPr>
        <w:numPr>
          <w:ilvl w:val="1"/>
          <w:numId w:val="4"/>
        </w:numPr>
        <w:spacing w:line="240" w:lineRule="auto"/>
        <w:rPr>
          <w:rFonts w:ascii="仿宋_GB2312" w:eastAsia="仿宋_GB2312" w:hAnsi="宋体"/>
          <w:szCs w:val="21"/>
        </w:rPr>
      </w:pPr>
      <w:r w:rsidRPr="0022507E">
        <w:rPr>
          <w:rFonts w:ascii="仿宋_GB2312" w:eastAsia="仿宋_GB2312" w:hAnsi="宋体" w:hint="eastAsia"/>
          <w:szCs w:val="21"/>
        </w:rPr>
        <w:t>上海公司</w:t>
      </w:r>
      <w:r w:rsidR="007C7BD8">
        <w:rPr>
          <w:rFonts w:ascii="仿宋_GB2312" w:eastAsia="仿宋_GB2312" w:hAnsi="宋体" w:hint="eastAsia"/>
          <w:szCs w:val="21"/>
        </w:rPr>
        <w:t>工程项目管理移动APP</w:t>
      </w:r>
      <w:r w:rsidR="00365B39">
        <w:rPr>
          <w:rFonts w:ascii="仿宋_GB2312" w:eastAsia="仿宋_GB2312" w:hAnsi="宋体" w:hint="eastAsia"/>
          <w:szCs w:val="21"/>
        </w:rPr>
        <w:t>应用平台</w:t>
      </w:r>
      <w:r w:rsidR="005E0FC0">
        <w:rPr>
          <w:rFonts w:ascii="仿宋_GB2312" w:eastAsia="仿宋_GB2312" w:hAnsi="宋体" w:hint="eastAsia"/>
          <w:szCs w:val="21"/>
        </w:rPr>
        <w:t>系统</w:t>
      </w:r>
      <w:r w:rsidR="003E7C81" w:rsidRPr="0022507E">
        <w:rPr>
          <w:rFonts w:ascii="仿宋_GB2312" w:eastAsia="仿宋_GB2312" w:hAnsi="宋体" w:hint="eastAsia"/>
          <w:szCs w:val="21"/>
        </w:rPr>
        <w:t>与其它相关系统的接口、协议等</w:t>
      </w:r>
    </w:p>
    <w:p w14:paraId="6D92E12F" w14:textId="77777777" w:rsidR="003E7C81" w:rsidRPr="0022507E" w:rsidRDefault="003E7C81" w:rsidP="00EF1B9D">
      <w:pPr>
        <w:numPr>
          <w:ilvl w:val="1"/>
          <w:numId w:val="4"/>
        </w:numPr>
        <w:spacing w:line="240" w:lineRule="auto"/>
        <w:rPr>
          <w:rFonts w:ascii="仿宋_GB2312" w:eastAsia="仿宋_GB2312" w:hAnsi="宋体"/>
          <w:szCs w:val="21"/>
        </w:rPr>
      </w:pPr>
      <w:r w:rsidRPr="0022507E">
        <w:rPr>
          <w:rFonts w:ascii="仿宋_GB2312" w:eastAsia="仿宋_GB2312" w:hAnsi="宋体" w:hint="eastAsia"/>
          <w:szCs w:val="21"/>
        </w:rPr>
        <w:t>系统管理</w:t>
      </w:r>
    </w:p>
    <w:p w14:paraId="36D5B3BF" w14:textId="77777777" w:rsidR="003E7C81" w:rsidRPr="0022507E" w:rsidRDefault="003E7C81" w:rsidP="00EF1B9D">
      <w:pPr>
        <w:numPr>
          <w:ilvl w:val="1"/>
          <w:numId w:val="4"/>
        </w:numPr>
        <w:spacing w:line="240" w:lineRule="auto"/>
        <w:rPr>
          <w:rFonts w:ascii="仿宋_GB2312" w:eastAsia="仿宋_GB2312" w:hAnsi="宋体"/>
          <w:szCs w:val="21"/>
        </w:rPr>
      </w:pPr>
      <w:r w:rsidRPr="0022507E">
        <w:rPr>
          <w:rFonts w:ascii="仿宋_GB2312" w:eastAsia="仿宋_GB2312" w:hAnsi="宋体" w:hint="eastAsia"/>
          <w:szCs w:val="21"/>
        </w:rPr>
        <w:t>系统安全</w:t>
      </w:r>
    </w:p>
    <w:p w14:paraId="3F5D80FA" w14:textId="77777777" w:rsidR="003E7C81" w:rsidRPr="0022507E" w:rsidRDefault="003E7C81" w:rsidP="00EF1B9D">
      <w:pPr>
        <w:numPr>
          <w:ilvl w:val="3"/>
          <w:numId w:val="5"/>
        </w:numPr>
        <w:tabs>
          <w:tab w:val="clear" w:pos="2580"/>
          <w:tab w:val="left" w:pos="1260"/>
        </w:tabs>
        <w:spacing w:line="240" w:lineRule="auto"/>
        <w:ind w:left="0" w:firstLine="624"/>
        <w:rPr>
          <w:rFonts w:ascii="仿宋_GB2312" w:eastAsia="仿宋_GB2312" w:hAnsi="宋体"/>
          <w:szCs w:val="21"/>
        </w:rPr>
      </w:pPr>
      <w:r w:rsidRPr="0022507E">
        <w:rPr>
          <w:rFonts w:ascii="仿宋_GB2312" w:eastAsia="仿宋_GB2312" w:hAnsi="宋体" w:hint="eastAsia"/>
          <w:szCs w:val="21"/>
        </w:rPr>
        <w:t>设备、软件配置说明：设备硬件、软件的详细配置原则或配置说明、相关计算方法和依据，包括必要的公式、表格或图表。</w:t>
      </w:r>
    </w:p>
    <w:p w14:paraId="0129C174" w14:textId="77777777" w:rsidR="003E7C81" w:rsidRPr="0022507E" w:rsidRDefault="003E7C81" w:rsidP="00EF1B9D">
      <w:pPr>
        <w:numPr>
          <w:ilvl w:val="3"/>
          <w:numId w:val="5"/>
        </w:numPr>
        <w:tabs>
          <w:tab w:val="clear" w:pos="2580"/>
          <w:tab w:val="left" w:pos="1260"/>
        </w:tabs>
        <w:spacing w:line="240" w:lineRule="auto"/>
        <w:ind w:left="0" w:firstLine="624"/>
        <w:rPr>
          <w:rFonts w:ascii="仿宋_GB2312" w:eastAsia="仿宋_GB2312" w:hAnsi="宋体"/>
          <w:szCs w:val="21"/>
        </w:rPr>
      </w:pPr>
      <w:r w:rsidRPr="0022507E">
        <w:rPr>
          <w:rFonts w:ascii="仿宋_GB2312" w:eastAsia="仿宋_GB2312" w:hAnsi="宋体" w:hint="eastAsia"/>
          <w:szCs w:val="21"/>
        </w:rPr>
        <w:t>系统连接图，包括：</w:t>
      </w:r>
    </w:p>
    <w:p w14:paraId="39EF2F52" w14:textId="77777777" w:rsidR="003E7C81" w:rsidRPr="0022507E" w:rsidRDefault="003E7C81" w:rsidP="00EF1B9D">
      <w:pPr>
        <w:numPr>
          <w:ilvl w:val="1"/>
          <w:numId w:val="4"/>
        </w:numPr>
        <w:spacing w:line="240" w:lineRule="auto"/>
        <w:rPr>
          <w:rFonts w:ascii="仿宋_GB2312" w:eastAsia="仿宋_GB2312" w:hAnsi="宋体"/>
          <w:szCs w:val="21"/>
        </w:rPr>
      </w:pPr>
      <w:r w:rsidRPr="0022507E">
        <w:rPr>
          <w:rFonts w:ascii="仿宋_GB2312" w:eastAsia="仿宋_GB2312" w:hAnsi="宋体" w:hint="eastAsia"/>
          <w:szCs w:val="21"/>
        </w:rPr>
        <w:t>局域网结构图</w:t>
      </w:r>
    </w:p>
    <w:p w14:paraId="27F72EC3" w14:textId="77777777" w:rsidR="003E7C81" w:rsidRPr="0022507E" w:rsidRDefault="003E7C81" w:rsidP="00EF1B9D">
      <w:pPr>
        <w:numPr>
          <w:ilvl w:val="1"/>
          <w:numId w:val="4"/>
        </w:numPr>
        <w:spacing w:line="240" w:lineRule="auto"/>
        <w:rPr>
          <w:rFonts w:ascii="仿宋_GB2312" w:eastAsia="仿宋_GB2312" w:hAnsi="宋体"/>
          <w:szCs w:val="21"/>
        </w:rPr>
      </w:pPr>
      <w:r w:rsidRPr="0022507E">
        <w:rPr>
          <w:rFonts w:ascii="仿宋_GB2312" w:eastAsia="仿宋_GB2312" w:hAnsi="宋体" w:hint="eastAsia"/>
          <w:szCs w:val="21"/>
        </w:rPr>
        <w:t>软件模块组成图</w:t>
      </w:r>
    </w:p>
    <w:p w14:paraId="50C9C934" w14:textId="77777777" w:rsidR="003E7C81" w:rsidRPr="0022507E" w:rsidRDefault="003E7C81" w:rsidP="00EF1B9D">
      <w:pPr>
        <w:numPr>
          <w:ilvl w:val="1"/>
          <w:numId w:val="4"/>
        </w:numPr>
        <w:spacing w:line="240" w:lineRule="auto"/>
        <w:rPr>
          <w:rFonts w:ascii="仿宋_GB2312" w:eastAsia="仿宋_GB2312" w:hAnsi="宋体"/>
          <w:szCs w:val="21"/>
        </w:rPr>
      </w:pPr>
      <w:r w:rsidRPr="0022507E">
        <w:rPr>
          <w:rFonts w:ascii="仿宋_GB2312" w:eastAsia="仿宋_GB2312" w:hAnsi="宋体" w:hint="eastAsia"/>
          <w:szCs w:val="21"/>
        </w:rPr>
        <w:t>与其他相关系统接口方式图</w:t>
      </w:r>
    </w:p>
    <w:p w14:paraId="6838ABFA" w14:textId="77777777" w:rsidR="003E7C81" w:rsidRPr="0022507E" w:rsidRDefault="003E7C81" w:rsidP="00EF1B9D">
      <w:pPr>
        <w:numPr>
          <w:ilvl w:val="1"/>
          <w:numId w:val="4"/>
        </w:numPr>
        <w:spacing w:line="240" w:lineRule="auto"/>
        <w:rPr>
          <w:rFonts w:ascii="仿宋_GB2312" w:eastAsia="仿宋_GB2312" w:hAnsi="宋体"/>
          <w:szCs w:val="21"/>
        </w:rPr>
      </w:pPr>
      <w:r w:rsidRPr="0022507E">
        <w:rPr>
          <w:rFonts w:ascii="仿宋_GB2312" w:eastAsia="仿宋_GB2312" w:hAnsi="宋体" w:hint="eastAsia"/>
          <w:szCs w:val="21"/>
        </w:rPr>
        <w:t>系统内部模块数据处理流程图</w:t>
      </w:r>
    </w:p>
    <w:p w14:paraId="612A78B9" w14:textId="77777777" w:rsidR="003546A2" w:rsidRPr="0022507E" w:rsidRDefault="003546A2" w:rsidP="00EF1B9D">
      <w:pPr>
        <w:numPr>
          <w:ilvl w:val="1"/>
          <w:numId w:val="4"/>
        </w:numPr>
        <w:spacing w:line="240" w:lineRule="auto"/>
        <w:rPr>
          <w:rFonts w:ascii="仿宋_GB2312" w:eastAsia="仿宋_GB2312" w:hAnsi="宋体"/>
          <w:szCs w:val="21"/>
        </w:rPr>
      </w:pPr>
      <w:r>
        <w:rPr>
          <w:rFonts w:ascii="仿宋_GB2312" w:eastAsia="仿宋_GB2312" w:hAnsi="宋体" w:hint="eastAsia"/>
          <w:szCs w:val="21"/>
        </w:rPr>
        <w:t>系统截图</w:t>
      </w:r>
    </w:p>
    <w:p w14:paraId="3566486B" w14:textId="77777777" w:rsidR="003E7C81" w:rsidRPr="0022507E" w:rsidRDefault="003E7C81" w:rsidP="00EF1B9D">
      <w:pPr>
        <w:numPr>
          <w:ilvl w:val="1"/>
          <w:numId w:val="4"/>
        </w:numPr>
        <w:spacing w:line="240" w:lineRule="auto"/>
        <w:rPr>
          <w:rFonts w:ascii="仿宋_GB2312" w:eastAsia="仿宋_GB2312" w:hAnsi="宋体"/>
          <w:szCs w:val="21"/>
        </w:rPr>
      </w:pPr>
      <w:r w:rsidRPr="0022507E">
        <w:rPr>
          <w:rFonts w:ascii="仿宋_GB2312" w:eastAsia="仿宋_GB2312" w:hAnsi="宋体" w:hint="eastAsia"/>
          <w:szCs w:val="21"/>
        </w:rPr>
        <w:t>以及厂家为说明建议方案所给出的其他图纸</w:t>
      </w:r>
    </w:p>
    <w:p w14:paraId="2FF50A56" w14:textId="77777777" w:rsidR="003E7C81" w:rsidRPr="0022507E" w:rsidRDefault="003E7C81" w:rsidP="00EF1B9D">
      <w:pPr>
        <w:numPr>
          <w:ilvl w:val="3"/>
          <w:numId w:val="5"/>
        </w:numPr>
        <w:tabs>
          <w:tab w:val="clear" w:pos="2580"/>
          <w:tab w:val="left" w:pos="1260"/>
        </w:tabs>
        <w:spacing w:line="240" w:lineRule="auto"/>
        <w:ind w:left="0" w:firstLine="624"/>
        <w:rPr>
          <w:rFonts w:ascii="仿宋_GB2312" w:eastAsia="仿宋_GB2312" w:hAnsi="宋体"/>
          <w:szCs w:val="21"/>
        </w:rPr>
      </w:pPr>
      <w:r w:rsidRPr="0022507E">
        <w:rPr>
          <w:rFonts w:ascii="仿宋_GB2312" w:eastAsia="仿宋_GB2312" w:hAnsi="宋体" w:hint="eastAsia"/>
          <w:szCs w:val="21"/>
        </w:rPr>
        <w:t>工程实施安排建议</w:t>
      </w:r>
    </w:p>
    <w:p w14:paraId="669A5A6F" w14:textId="77777777" w:rsidR="003E7C81" w:rsidRPr="0022507E" w:rsidRDefault="003E7C81" w:rsidP="00EF1B9D">
      <w:pPr>
        <w:numPr>
          <w:ilvl w:val="1"/>
          <w:numId w:val="4"/>
        </w:numPr>
        <w:spacing w:line="240" w:lineRule="auto"/>
        <w:rPr>
          <w:rFonts w:ascii="仿宋_GB2312" w:eastAsia="仿宋_GB2312" w:hAnsi="宋体"/>
          <w:szCs w:val="21"/>
        </w:rPr>
      </w:pPr>
      <w:r w:rsidRPr="0022507E">
        <w:rPr>
          <w:rFonts w:ascii="仿宋_GB2312" w:eastAsia="仿宋_GB2312" w:hAnsi="宋体" w:hint="eastAsia"/>
          <w:szCs w:val="21"/>
        </w:rPr>
        <w:lastRenderedPageBreak/>
        <w:t>工程进度表：包含自合同清单确认起至合同系统终验结束止，应用软件开发进度、安装调测进度等详细工程时间安排；</w:t>
      </w:r>
    </w:p>
    <w:p w14:paraId="4A8C4252" w14:textId="77777777" w:rsidR="003E7C81" w:rsidRPr="0022507E" w:rsidRDefault="003E7C81" w:rsidP="00EF1B9D">
      <w:pPr>
        <w:numPr>
          <w:ilvl w:val="1"/>
          <w:numId w:val="4"/>
        </w:numPr>
        <w:spacing w:line="240" w:lineRule="auto"/>
        <w:rPr>
          <w:rFonts w:ascii="仿宋_GB2312" w:eastAsia="仿宋_GB2312" w:hAnsi="宋体"/>
          <w:szCs w:val="21"/>
        </w:rPr>
      </w:pPr>
      <w:r w:rsidRPr="0022507E">
        <w:rPr>
          <w:rFonts w:ascii="仿宋_GB2312" w:eastAsia="仿宋_GB2312" w:hAnsi="宋体" w:hint="eastAsia"/>
          <w:szCs w:val="21"/>
        </w:rPr>
        <w:t>工程相关人员安排：厂家对于工程实施的详细安排，及相应的组织机构和人员情况；</w:t>
      </w:r>
    </w:p>
    <w:p w14:paraId="01D91025" w14:textId="77777777" w:rsidR="003E7C81" w:rsidRPr="0022507E" w:rsidRDefault="003E7C81" w:rsidP="00EF1B9D">
      <w:pPr>
        <w:numPr>
          <w:ilvl w:val="1"/>
          <w:numId w:val="4"/>
        </w:numPr>
        <w:spacing w:line="240" w:lineRule="auto"/>
        <w:rPr>
          <w:rFonts w:ascii="仿宋_GB2312" w:eastAsia="仿宋_GB2312" w:hAnsi="宋体"/>
          <w:szCs w:val="21"/>
        </w:rPr>
      </w:pPr>
      <w:r w:rsidRPr="0022507E">
        <w:rPr>
          <w:rFonts w:ascii="仿宋_GB2312" w:eastAsia="仿宋_GB2312" w:hAnsi="宋体" w:hint="eastAsia"/>
          <w:szCs w:val="21"/>
        </w:rPr>
        <w:t>工程分工界面：包括本次工程厂家与其它第三方厂商及最终用户的工程界面、工作内容及责任、连接线及端子提供方等。要求图示并加以说明。</w:t>
      </w:r>
    </w:p>
    <w:p w14:paraId="7F4D126F" w14:textId="77777777" w:rsidR="003E7C81" w:rsidRPr="0022507E" w:rsidRDefault="003E7C81" w:rsidP="00EF1B9D">
      <w:pPr>
        <w:numPr>
          <w:ilvl w:val="3"/>
          <w:numId w:val="5"/>
        </w:numPr>
        <w:tabs>
          <w:tab w:val="clear" w:pos="2580"/>
          <w:tab w:val="left" w:pos="1260"/>
        </w:tabs>
        <w:spacing w:line="240" w:lineRule="auto"/>
        <w:ind w:left="0" w:firstLine="624"/>
        <w:rPr>
          <w:rFonts w:ascii="仿宋_GB2312" w:eastAsia="仿宋_GB2312" w:hAnsi="宋体"/>
          <w:szCs w:val="21"/>
        </w:rPr>
      </w:pPr>
      <w:r w:rsidRPr="0022507E">
        <w:rPr>
          <w:rFonts w:ascii="仿宋_GB2312" w:eastAsia="仿宋_GB2312" w:hAnsi="宋体" w:hint="eastAsia"/>
          <w:szCs w:val="21"/>
        </w:rPr>
        <w:t>软件文档（应用软件、功能性能说明），并提供</w:t>
      </w:r>
      <w:r w:rsidR="001D30AA">
        <w:rPr>
          <w:rFonts w:ascii="仿宋_GB2312" w:eastAsia="仿宋_GB2312" w:hAnsi="宋体" w:hint="eastAsia"/>
          <w:szCs w:val="21"/>
        </w:rPr>
        <w:t>系统</w:t>
      </w:r>
      <w:r w:rsidRPr="0022507E">
        <w:rPr>
          <w:rFonts w:ascii="仿宋_GB2312" w:eastAsia="仿宋_GB2312" w:hAnsi="宋体" w:hint="eastAsia"/>
          <w:szCs w:val="21"/>
        </w:rPr>
        <w:t>相关性能指标的测试记录文档。</w:t>
      </w:r>
    </w:p>
    <w:p w14:paraId="4AC938F7" w14:textId="77777777" w:rsidR="003E7C81" w:rsidRPr="0022507E" w:rsidRDefault="003E7C81" w:rsidP="00EF1B9D">
      <w:pPr>
        <w:pStyle w:val="20"/>
        <w:numPr>
          <w:ilvl w:val="0"/>
          <w:numId w:val="0"/>
        </w:numPr>
        <w:spacing w:line="240" w:lineRule="auto"/>
        <w:rPr>
          <w:rFonts w:ascii="仿宋_GB2312" w:hAnsi="宋体"/>
          <w:sz w:val="21"/>
          <w:szCs w:val="21"/>
        </w:rPr>
      </w:pPr>
      <w:bookmarkStart w:id="17" w:name="_Toc201331972"/>
      <w:bookmarkStart w:id="18" w:name="_Toc441575003"/>
      <w:r w:rsidRPr="0022507E">
        <w:rPr>
          <w:rFonts w:ascii="仿宋_GB2312" w:hAnsi="宋体" w:hint="eastAsia"/>
          <w:sz w:val="21"/>
          <w:szCs w:val="21"/>
        </w:rPr>
        <w:t>1.</w:t>
      </w:r>
      <w:r w:rsidR="007147D8" w:rsidRPr="0022507E">
        <w:rPr>
          <w:rFonts w:ascii="仿宋_GB2312" w:hAnsi="宋体" w:hint="eastAsia"/>
          <w:sz w:val="21"/>
          <w:szCs w:val="21"/>
        </w:rPr>
        <w:t>4</w:t>
      </w:r>
      <w:r w:rsidRPr="0022507E">
        <w:rPr>
          <w:rFonts w:ascii="仿宋_GB2312" w:hAnsi="宋体" w:hint="eastAsia"/>
          <w:sz w:val="21"/>
          <w:szCs w:val="21"/>
        </w:rPr>
        <w:t>卖方设备推荐要求</w:t>
      </w:r>
      <w:bookmarkEnd w:id="17"/>
      <w:bookmarkEnd w:id="18"/>
    </w:p>
    <w:p w14:paraId="249B4A40" w14:textId="77777777" w:rsidR="003E7C81" w:rsidRPr="0022507E" w:rsidRDefault="003E7C81" w:rsidP="00EF1B9D">
      <w:pPr>
        <w:numPr>
          <w:ilvl w:val="1"/>
          <w:numId w:val="3"/>
        </w:numPr>
        <w:tabs>
          <w:tab w:val="clear" w:pos="2280"/>
          <w:tab w:val="left" w:pos="1080"/>
        </w:tabs>
        <w:spacing w:line="240" w:lineRule="auto"/>
        <w:ind w:left="0" w:firstLine="420"/>
        <w:rPr>
          <w:rFonts w:ascii="仿宋_GB2312" w:eastAsia="仿宋_GB2312" w:hAnsi="宋体"/>
          <w:szCs w:val="21"/>
        </w:rPr>
      </w:pPr>
      <w:r w:rsidRPr="0022507E">
        <w:rPr>
          <w:rFonts w:ascii="仿宋_GB2312" w:eastAsia="仿宋_GB2312" w:hAnsi="宋体" w:hint="eastAsia"/>
          <w:szCs w:val="21"/>
        </w:rPr>
        <w:t>卖方应承诺其应用软件满足平滑移植，即应用软件与硬件平台相对分离，应用软件可以自由运行在主流硬件平台的主流操作系统上。卖方应明确给出开发的应用软件的具体特性和使用限制。</w:t>
      </w:r>
    </w:p>
    <w:p w14:paraId="747C5004" w14:textId="77777777" w:rsidR="003E7C81" w:rsidRPr="0022507E" w:rsidRDefault="003E7C81" w:rsidP="00EF1B9D">
      <w:pPr>
        <w:numPr>
          <w:ilvl w:val="1"/>
          <w:numId w:val="3"/>
        </w:numPr>
        <w:tabs>
          <w:tab w:val="clear" w:pos="2280"/>
          <w:tab w:val="left" w:pos="1080"/>
        </w:tabs>
        <w:spacing w:line="240" w:lineRule="auto"/>
        <w:ind w:left="0" w:firstLine="420"/>
        <w:rPr>
          <w:rFonts w:ascii="仿宋_GB2312" w:eastAsia="仿宋_GB2312" w:hAnsi="宋体"/>
          <w:szCs w:val="21"/>
        </w:rPr>
      </w:pPr>
      <w:r w:rsidRPr="0022507E">
        <w:rPr>
          <w:rFonts w:ascii="仿宋_GB2312" w:eastAsia="仿宋_GB2312" w:hAnsi="宋体" w:hint="eastAsia"/>
          <w:szCs w:val="21"/>
        </w:rPr>
        <w:t>卖方应保证不同时期提供的同类软件能够兼容。</w:t>
      </w:r>
    </w:p>
    <w:p w14:paraId="60169054" w14:textId="77777777" w:rsidR="003E7C81" w:rsidRPr="0022507E" w:rsidRDefault="003E7C81" w:rsidP="00EF1B9D">
      <w:pPr>
        <w:numPr>
          <w:ilvl w:val="1"/>
          <w:numId w:val="3"/>
        </w:numPr>
        <w:tabs>
          <w:tab w:val="clear" w:pos="2280"/>
          <w:tab w:val="left" w:pos="1080"/>
        </w:tabs>
        <w:spacing w:line="240" w:lineRule="auto"/>
        <w:ind w:left="0" w:firstLine="420"/>
        <w:rPr>
          <w:rFonts w:ascii="仿宋_GB2312" w:eastAsia="仿宋_GB2312" w:hAnsi="宋体"/>
          <w:szCs w:val="21"/>
        </w:rPr>
      </w:pPr>
      <w:r w:rsidRPr="0022507E">
        <w:rPr>
          <w:rFonts w:ascii="仿宋_GB2312" w:eastAsia="仿宋_GB2312" w:hAnsi="宋体" w:hint="eastAsia"/>
          <w:szCs w:val="21"/>
        </w:rPr>
        <w:t>其它设备及软件由卖方提出建议。</w:t>
      </w:r>
    </w:p>
    <w:p w14:paraId="5CABCF7D" w14:textId="77777777" w:rsidR="003E7C81" w:rsidRPr="0022507E" w:rsidRDefault="003E7C81" w:rsidP="00EF1B9D">
      <w:pPr>
        <w:pStyle w:val="20"/>
        <w:keepLines/>
        <w:numPr>
          <w:ilvl w:val="0"/>
          <w:numId w:val="0"/>
        </w:numPr>
        <w:adjustRightInd/>
        <w:spacing w:line="240" w:lineRule="auto"/>
        <w:textAlignment w:val="auto"/>
        <w:rPr>
          <w:rFonts w:ascii="仿宋_GB2312" w:hAnsi="宋体"/>
          <w:sz w:val="21"/>
          <w:szCs w:val="21"/>
        </w:rPr>
      </w:pPr>
      <w:bookmarkStart w:id="19" w:name="_Toc167698050"/>
      <w:bookmarkStart w:id="20" w:name="_Toc194070718"/>
      <w:bookmarkStart w:id="21" w:name="_Toc201331973"/>
      <w:bookmarkStart w:id="22" w:name="_Toc441575004"/>
      <w:r w:rsidRPr="0022507E">
        <w:rPr>
          <w:rFonts w:ascii="仿宋_GB2312" w:hAnsi="宋体" w:hint="eastAsia"/>
          <w:sz w:val="21"/>
          <w:szCs w:val="21"/>
        </w:rPr>
        <w:t>1.</w:t>
      </w:r>
      <w:r w:rsidR="007147D8" w:rsidRPr="0022507E">
        <w:rPr>
          <w:rFonts w:ascii="仿宋_GB2312" w:hAnsi="宋体" w:hint="eastAsia"/>
          <w:sz w:val="21"/>
          <w:szCs w:val="21"/>
        </w:rPr>
        <w:t>5</w:t>
      </w:r>
      <w:r w:rsidRPr="0022507E">
        <w:rPr>
          <w:rFonts w:ascii="仿宋_GB2312" w:hAnsi="宋体" w:hint="eastAsia"/>
          <w:sz w:val="21"/>
          <w:szCs w:val="21"/>
        </w:rPr>
        <w:t>卖方服务范围</w:t>
      </w:r>
      <w:bookmarkEnd w:id="19"/>
      <w:bookmarkEnd w:id="20"/>
      <w:bookmarkEnd w:id="21"/>
      <w:bookmarkEnd w:id="22"/>
    </w:p>
    <w:p w14:paraId="4643DA9B" w14:textId="77777777" w:rsidR="003E7C81" w:rsidRPr="0022507E" w:rsidRDefault="003E7C81" w:rsidP="0022507E">
      <w:pPr>
        <w:pStyle w:val="afff1"/>
        <w:spacing w:line="240" w:lineRule="auto"/>
        <w:ind w:firstLineChars="200" w:firstLine="420"/>
        <w:rPr>
          <w:rFonts w:ascii="仿宋_GB2312" w:eastAsia="仿宋_GB2312" w:hAnsi="宋体"/>
          <w:sz w:val="21"/>
          <w:szCs w:val="21"/>
        </w:rPr>
      </w:pPr>
      <w:r w:rsidRPr="0022507E">
        <w:rPr>
          <w:rFonts w:ascii="仿宋_GB2312" w:eastAsia="仿宋_GB2312" w:hAnsi="宋体" w:hint="eastAsia"/>
          <w:sz w:val="21"/>
          <w:szCs w:val="21"/>
        </w:rPr>
        <w:t>（1）按照本规范书提供本工程所需的自有软件、第三方软件和相关解决方案、技术支持及培训等服务；</w:t>
      </w:r>
    </w:p>
    <w:p w14:paraId="3426513D" w14:textId="77777777" w:rsidR="003E7C81" w:rsidRPr="0022507E" w:rsidRDefault="003E7C81" w:rsidP="0022507E">
      <w:pPr>
        <w:spacing w:line="240" w:lineRule="auto"/>
        <w:ind w:firstLineChars="200" w:firstLine="420"/>
        <w:rPr>
          <w:rFonts w:ascii="仿宋_GB2312" w:eastAsia="仿宋_GB2312" w:hAnsi="宋体"/>
          <w:szCs w:val="21"/>
        </w:rPr>
      </w:pPr>
      <w:r w:rsidRPr="0022507E">
        <w:rPr>
          <w:rFonts w:ascii="仿宋_GB2312" w:eastAsia="仿宋_GB2312" w:hAnsi="宋体" w:hint="eastAsia"/>
          <w:szCs w:val="21"/>
        </w:rPr>
        <w:t>（2）完成本工程所涉及的软、硬件调测、验收等相关的集成工作；</w:t>
      </w:r>
    </w:p>
    <w:p w14:paraId="3D075E56" w14:textId="77777777" w:rsidR="003E7C81" w:rsidRDefault="003E7C81" w:rsidP="0022507E">
      <w:pPr>
        <w:spacing w:line="240" w:lineRule="auto"/>
        <w:ind w:firstLineChars="200" w:firstLine="420"/>
        <w:rPr>
          <w:rFonts w:ascii="仿宋_GB2312" w:eastAsia="仿宋_GB2312" w:hAnsi="宋体"/>
          <w:szCs w:val="21"/>
        </w:rPr>
      </w:pPr>
      <w:r w:rsidRPr="0022507E">
        <w:rPr>
          <w:rFonts w:ascii="仿宋_GB2312" w:eastAsia="仿宋_GB2312" w:hAnsi="宋体" w:hint="eastAsia"/>
          <w:szCs w:val="21"/>
          <w:lang w:val="en-GB"/>
        </w:rPr>
        <w:t>（3）</w:t>
      </w:r>
      <w:r w:rsidRPr="0022507E">
        <w:rPr>
          <w:rFonts w:ascii="仿宋_GB2312" w:eastAsia="仿宋_GB2312" w:hAnsi="宋体" w:hint="eastAsia"/>
          <w:szCs w:val="21"/>
        </w:rPr>
        <w:t>卖方在建议书中应说明给甲方提供的技术文件、技术支持、技术服务、人员培训等的范围和程度。</w:t>
      </w:r>
    </w:p>
    <w:p w14:paraId="5EBAE687" w14:textId="77777777" w:rsidR="00DB012A" w:rsidRDefault="00DB012A" w:rsidP="00DB012A">
      <w:pPr>
        <w:pStyle w:val="20"/>
        <w:keepLines/>
        <w:numPr>
          <w:ilvl w:val="0"/>
          <w:numId w:val="0"/>
        </w:numPr>
        <w:adjustRightInd/>
        <w:spacing w:line="240" w:lineRule="auto"/>
        <w:textAlignment w:val="auto"/>
        <w:rPr>
          <w:rFonts w:ascii="仿宋_GB2312" w:hAnsi="宋体"/>
          <w:sz w:val="21"/>
          <w:szCs w:val="21"/>
        </w:rPr>
      </w:pPr>
      <w:bookmarkStart w:id="23" w:name="_Toc441575005"/>
      <w:r w:rsidRPr="00DB012A">
        <w:rPr>
          <w:rFonts w:ascii="仿宋_GB2312" w:hAnsi="宋体" w:hint="eastAsia"/>
          <w:sz w:val="21"/>
          <w:szCs w:val="21"/>
        </w:rPr>
        <w:t>1.6 demo演示</w:t>
      </w:r>
      <w:bookmarkEnd w:id="23"/>
    </w:p>
    <w:p w14:paraId="432AA85A" w14:textId="77777777" w:rsidR="00DB012A" w:rsidRPr="00DB012A" w:rsidRDefault="00DB012A" w:rsidP="00DB012A">
      <w:pPr>
        <w:pStyle w:val="afd"/>
        <w:spacing w:line="240" w:lineRule="auto"/>
        <w:ind w:firstLineChars="200" w:firstLine="420"/>
        <w:rPr>
          <w:rFonts w:ascii="仿宋_GB2312" w:eastAsia="仿宋_GB2312" w:hAnsi="宋体"/>
          <w:kern w:val="2"/>
          <w:sz w:val="21"/>
          <w:szCs w:val="21"/>
        </w:rPr>
      </w:pPr>
      <w:r>
        <w:rPr>
          <w:rFonts w:ascii="仿宋_GB2312" w:eastAsia="仿宋_GB2312" w:hAnsi="宋体" w:hint="eastAsia"/>
          <w:kern w:val="2"/>
          <w:sz w:val="21"/>
          <w:szCs w:val="21"/>
        </w:rPr>
        <w:t>卖方需要</w:t>
      </w:r>
      <w:r w:rsidRPr="00DB012A">
        <w:rPr>
          <w:rFonts w:ascii="仿宋_GB2312" w:eastAsia="仿宋_GB2312" w:hAnsi="宋体" w:hint="eastAsia"/>
          <w:kern w:val="2"/>
          <w:sz w:val="21"/>
          <w:szCs w:val="21"/>
        </w:rPr>
        <w:t>根据</w:t>
      </w:r>
      <w:r>
        <w:rPr>
          <w:rFonts w:ascii="仿宋_GB2312" w:eastAsia="仿宋_GB2312" w:hAnsi="宋体" w:hint="eastAsia"/>
          <w:kern w:val="2"/>
          <w:sz w:val="21"/>
          <w:szCs w:val="21"/>
        </w:rPr>
        <w:t>技术</w:t>
      </w:r>
      <w:r w:rsidRPr="00DB012A">
        <w:rPr>
          <w:rFonts w:ascii="仿宋_GB2312" w:eastAsia="仿宋_GB2312" w:hAnsi="宋体" w:hint="eastAsia"/>
          <w:kern w:val="2"/>
          <w:sz w:val="21"/>
          <w:szCs w:val="21"/>
        </w:rPr>
        <w:t>规范书给出的功能，现场进行</w:t>
      </w:r>
      <w:r w:rsidRPr="00DB012A">
        <w:rPr>
          <w:rFonts w:ascii="仿宋_GB2312" w:eastAsia="仿宋_GB2312" w:hAnsi="宋体"/>
          <w:kern w:val="2"/>
          <w:sz w:val="21"/>
          <w:szCs w:val="21"/>
        </w:rPr>
        <w:t>demo</w:t>
      </w:r>
      <w:r w:rsidRPr="00DB012A">
        <w:rPr>
          <w:rFonts w:ascii="仿宋_GB2312" w:eastAsia="仿宋_GB2312" w:hAnsi="宋体" w:hint="eastAsia"/>
          <w:kern w:val="2"/>
          <w:sz w:val="21"/>
          <w:szCs w:val="21"/>
        </w:rPr>
        <w:t>演示（形式不限）</w:t>
      </w:r>
      <w:r>
        <w:rPr>
          <w:rFonts w:ascii="仿宋_GB2312" w:eastAsia="仿宋_GB2312" w:hAnsi="宋体" w:hint="eastAsia"/>
          <w:kern w:val="2"/>
          <w:sz w:val="21"/>
          <w:szCs w:val="21"/>
        </w:rPr>
        <w:t>。</w:t>
      </w:r>
    </w:p>
    <w:p w14:paraId="56896055" w14:textId="77777777" w:rsidR="006216A5" w:rsidRDefault="005C040C" w:rsidP="006C4984">
      <w:pPr>
        <w:pStyle w:val="20"/>
        <w:keepLines/>
        <w:numPr>
          <w:ilvl w:val="0"/>
          <w:numId w:val="0"/>
        </w:numPr>
        <w:adjustRightInd/>
        <w:spacing w:line="240" w:lineRule="auto"/>
        <w:textAlignment w:val="auto"/>
        <w:rPr>
          <w:rFonts w:ascii="仿宋_GB2312" w:hAnsi="宋体"/>
          <w:sz w:val="21"/>
          <w:szCs w:val="21"/>
        </w:rPr>
      </w:pPr>
      <w:bookmarkStart w:id="24" w:name="_Toc441575006"/>
      <w:r>
        <w:rPr>
          <w:rFonts w:ascii="仿宋_GB2312" w:hAnsi="宋体" w:hint="eastAsia"/>
          <w:sz w:val="21"/>
          <w:szCs w:val="21"/>
        </w:rPr>
        <w:t>1.</w:t>
      </w:r>
      <w:r w:rsidR="00DB012A">
        <w:rPr>
          <w:rFonts w:ascii="仿宋_GB2312" w:hAnsi="宋体" w:hint="eastAsia"/>
          <w:sz w:val="21"/>
          <w:szCs w:val="21"/>
        </w:rPr>
        <w:t>7</w:t>
      </w:r>
      <w:r w:rsidRPr="006C4984">
        <w:rPr>
          <w:rFonts w:ascii="仿宋_GB2312" w:hAnsi="宋体" w:hint="eastAsia"/>
          <w:sz w:val="21"/>
          <w:szCs w:val="21"/>
        </w:rPr>
        <w:t>其他</w:t>
      </w:r>
      <w:bookmarkEnd w:id="24"/>
    </w:p>
    <w:p w14:paraId="6F417C56" w14:textId="77777777" w:rsidR="005C040C" w:rsidRDefault="005C040C" w:rsidP="006C4984">
      <w:pPr>
        <w:pStyle w:val="afd"/>
        <w:spacing w:line="240" w:lineRule="auto"/>
        <w:ind w:firstLineChars="200" w:firstLine="420"/>
        <w:rPr>
          <w:rFonts w:ascii="仿宋_GB2312" w:eastAsia="仿宋_GB2312" w:hAnsi="宋体"/>
          <w:kern w:val="2"/>
          <w:sz w:val="21"/>
          <w:szCs w:val="21"/>
        </w:rPr>
      </w:pPr>
      <w:r w:rsidRPr="006C4984">
        <w:rPr>
          <w:rFonts w:ascii="仿宋_GB2312" w:eastAsia="仿宋_GB2312" w:hAnsi="宋体" w:hint="eastAsia"/>
          <w:kern w:val="2"/>
          <w:sz w:val="21"/>
          <w:szCs w:val="21"/>
        </w:rPr>
        <w:t>在评审中发现关键指标/功能等（标有“</w:t>
      </w:r>
      <w:r w:rsidRPr="008601F0">
        <w:rPr>
          <w:rFonts w:ascii="仿宋_GB2312" w:eastAsia="仿宋_GB2312" w:hAnsi="宋体" w:hint="eastAsia"/>
          <w:kern w:val="2"/>
          <w:sz w:val="32"/>
          <w:szCs w:val="21"/>
        </w:rPr>
        <w:t>★</w:t>
      </w:r>
      <w:r w:rsidRPr="006C4984">
        <w:rPr>
          <w:rFonts w:ascii="仿宋_GB2312" w:eastAsia="仿宋_GB2312" w:hAnsi="宋体" w:hint="eastAsia"/>
          <w:kern w:val="2"/>
          <w:sz w:val="21"/>
          <w:szCs w:val="21"/>
        </w:rPr>
        <w:t>”号）未能达到招标文件的规定或有虚假情况时，评标委员会有权取消其评审资格。</w:t>
      </w:r>
    </w:p>
    <w:p w14:paraId="3E4BD8D1" w14:textId="77777777" w:rsidR="003E7C81" w:rsidRPr="0022507E" w:rsidRDefault="003E7C81" w:rsidP="00EF1B9D">
      <w:pPr>
        <w:pStyle w:val="10"/>
        <w:spacing w:line="240" w:lineRule="auto"/>
        <w:rPr>
          <w:rFonts w:ascii="仿宋_GB2312" w:hAnsi="宋体"/>
          <w:sz w:val="21"/>
          <w:szCs w:val="21"/>
        </w:rPr>
      </w:pPr>
      <w:bookmarkStart w:id="25" w:name="_Toc194070719"/>
      <w:bookmarkStart w:id="26" w:name="_Toc201331974"/>
      <w:bookmarkStart w:id="27" w:name="_Toc441575007"/>
      <w:bookmarkStart w:id="28" w:name="_Toc168307753"/>
      <w:r w:rsidRPr="0022507E">
        <w:rPr>
          <w:rFonts w:ascii="仿宋_GB2312" w:hAnsi="宋体" w:hint="eastAsia"/>
          <w:sz w:val="21"/>
          <w:szCs w:val="21"/>
        </w:rPr>
        <w:t>工程描述</w:t>
      </w:r>
      <w:bookmarkEnd w:id="25"/>
      <w:bookmarkEnd w:id="26"/>
      <w:bookmarkEnd w:id="27"/>
    </w:p>
    <w:p w14:paraId="7EC9A137" w14:textId="77777777" w:rsidR="003E7C81" w:rsidRPr="0022507E" w:rsidRDefault="003E7C81" w:rsidP="00EF1B9D">
      <w:pPr>
        <w:pStyle w:val="20"/>
        <w:numPr>
          <w:ilvl w:val="0"/>
          <w:numId w:val="0"/>
        </w:numPr>
        <w:spacing w:line="240" w:lineRule="auto"/>
        <w:rPr>
          <w:rFonts w:ascii="仿宋_GB2312" w:hAnsi="宋体"/>
          <w:sz w:val="21"/>
          <w:szCs w:val="21"/>
        </w:rPr>
      </w:pPr>
      <w:bookmarkStart w:id="29" w:name="_Toc194070720"/>
      <w:bookmarkStart w:id="30" w:name="_Toc201331975"/>
      <w:bookmarkStart w:id="31" w:name="_Toc441575008"/>
      <w:r w:rsidRPr="0022507E">
        <w:rPr>
          <w:rFonts w:ascii="仿宋_GB2312" w:hAnsi="宋体" w:hint="eastAsia"/>
          <w:sz w:val="21"/>
          <w:szCs w:val="21"/>
        </w:rPr>
        <w:t>2.1背景综述</w:t>
      </w:r>
      <w:bookmarkEnd w:id="29"/>
      <w:bookmarkEnd w:id="30"/>
      <w:bookmarkEnd w:id="31"/>
    </w:p>
    <w:p w14:paraId="183AAC46" w14:textId="77777777" w:rsidR="00365B39" w:rsidRDefault="00365B39" w:rsidP="00365B39">
      <w:pPr>
        <w:spacing w:line="240" w:lineRule="auto"/>
        <w:ind w:firstLine="420"/>
      </w:pPr>
      <w:bookmarkStart w:id="32" w:name="_Toc194070721"/>
      <w:r w:rsidRPr="00365B39">
        <w:rPr>
          <w:rFonts w:ascii="仿宋_GB2312" w:eastAsia="仿宋_GB2312" w:hAnsi="宋体" w:hint="eastAsia"/>
          <w:szCs w:val="21"/>
        </w:rPr>
        <w:t>随着通信市场环境的日益变化，需要不断进行技术改造和通信网络项目的工程建设，以支持日益扩大的业务服务范围。面对日益增多的项目建设，项目呈现出周期短、时效性强的特点，这对项目管理的标准化、灵活性、有效性等提出了更高的要求，因此如何</w:t>
      </w:r>
      <w:r w:rsidRPr="00365B39">
        <w:rPr>
          <w:rFonts w:ascii="仿宋_GB2312" w:eastAsia="仿宋_GB2312" w:hAnsi="宋体"/>
          <w:szCs w:val="21"/>
        </w:rPr>
        <w:t>加强对项目的</w:t>
      </w:r>
      <w:r w:rsidRPr="00365B39">
        <w:rPr>
          <w:rFonts w:ascii="仿宋_GB2312" w:eastAsia="仿宋_GB2312" w:hAnsi="宋体" w:hint="eastAsia"/>
          <w:szCs w:val="21"/>
        </w:rPr>
        <w:t>高效</w:t>
      </w:r>
      <w:r w:rsidRPr="00365B39">
        <w:rPr>
          <w:rFonts w:ascii="仿宋_GB2312" w:eastAsia="仿宋_GB2312" w:hAnsi="宋体"/>
          <w:szCs w:val="21"/>
        </w:rPr>
        <w:t>管理已成为</w:t>
      </w:r>
      <w:r w:rsidRPr="00365B39">
        <w:rPr>
          <w:rFonts w:ascii="仿宋_GB2312" w:eastAsia="仿宋_GB2312" w:hAnsi="宋体" w:hint="eastAsia"/>
          <w:szCs w:val="21"/>
        </w:rPr>
        <w:t>亟待解决的课题。除了不断提升自身工程建设队伍的整体素质，对合作供应商的管理、对现场施工过程管理也成了目前亟待提升的目标。</w:t>
      </w:r>
    </w:p>
    <w:p w14:paraId="1DEFC57C" w14:textId="77777777" w:rsidR="003E7C81" w:rsidRPr="0022507E" w:rsidRDefault="003E7C81" w:rsidP="00EF1B9D">
      <w:pPr>
        <w:pStyle w:val="10"/>
        <w:spacing w:line="240" w:lineRule="auto"/>
        <w:rPr>
          <w:rFonts w:ascii="仿宋_GB2312" w:hAnsi="宋体"/>
          <w:sz w:val="21"/>
          <w:szCs w:val="21"/>
        </w:rPr>
      </w:pPr>
      <w:bookmarkStart w:id="33" w:name="_Toc168307758"/>
      <w:bookmarkStart w:id="34" w:name="_Toc201331978"/>
      <w:bookmarkStart w:id="35" w:name="_Toc441575009"/>
      <w:bookmarkEnd w:id="28"/>
      <w:bookmarkEnd w:id="32"/>
      <w:r w:rsidRPr="0022507E">
        <w:rPr>
          <w:rFonts w:ascii="仿宋_GB2312" w:hAnsi="宋体" w:hint="eastAsia"/>
          <w:sz w:val="21"/>
          <w:szCs w:val="21"/>
        </w:rPr>
        <w:t>系统</w:t>
      </w:r>
      <w:r w:rsidR="002E3E06">
        <w:rPr>
          <w:rFonts w:ascii="仿宋_GB2312" w:hAnsi="宋体" w:hint="eastAsia"/>
          <w:sz w:val="21"/>
          <w:szCs w:val="21"/>
        </w:rPr>
        <w:t>建设</w:t>
      </w:r>
      <w:r w:rsidR="006C2AB7">
        <w:rPr>
          <w:rFonts w:ascii="仿宋_GB2312" w:hAnsi="宋体" w:hint="eastAsia"/>
          <w:sz w:val="21"/>
          <w:szCs w:val="21"/>
        </w:rPr>
        <w:t>方案</w:t>
      </w:r>
      <w:r w:rsidRPr="0022507E">
        <w:rPr>
          <w:rFonts w:ascii="仿宋_GB2312" w:hAnsi="宋体" w:hint="eastAsia"/>
          <w:sz w:val="21"/>
          <w:szCs w:val="21"/>
        </w:rPr>
        <w:t>要求</w:t>
      </w:r>
      <w:bookmarkEnd w:id="33"/>
      <w:bookmarkEnd w:id="34"/>
      <w:bookmarkEnd w:id="35"/>
    </w:p>
    <w:p w14:paraId="1277E78A" w14:textId="77777777" w:rsidR="003E7C81" w:rsidRDefault="003E7C81" w:rsidP="00EF1B9D">
      <w:pPr>
        <w:pStyle w:val="20"/>
        <w:numPr>
          <w:ilvl w:val="0"/>
          <w:numId w:val="0"/>
        </w:numPr>
        <w:spacing w:line="240" w:lineRule="auto"/>
        <w:rPr>
          <w:rFonts w:ascii="仿宋_GB2312" w:hAnsi="宋体"/>
          <w:sz w:val="21"/>
          <w:szCs w:val="21"/>
        </w:rPr>
      </w:pPr>
      <w:bookmarkStart w:id="36" w:name="_Toc157529450"/>
      <w:bookmarkStart w:id="37" w:name="_Toc194070724"/>
      <w:bookmarkStart w:id="38" w:name="_Toc201331979"/>
      <w:bookmarkStart w:id="39" w:name="_Toc441575010"/>
      <w:r w:rsidRPr="0022507E">
        <w:rPr>
          <w:rFonts w:ascii="仿宋_GB2312" w:hAnsi="宋体" w:hint="eastAsia"/>
          <w:sz w:val="21"/>
          <w:szCs w:val="21"/>
        </w:rPr>
        <w:t>3.1系统</w:t>
      </w:r>
      <w:r w:rsidR="002C3C41">
        <w:rPr>
          <w:rFonts w:ascii="仿宋_GB2312" w:hAnsi="宋体" w:hint="eastAsia"/>
          <w:sz w:val="21"/>
          <w:szCs w:val="21"/>
        </w:rPr>
        <w:t>建设</w:t>
      </w:r>
      <w:r w:rsidRPr="0022507E">
        <w:rPr>
          <w:rFonts w:ascii="仿宋_GB2312" w:hAnsi="宋体" w:hint="eastAsia"/>
          <w:sz w:val="21"/>
          <w:szCs w:val="21"/>
        </w:rPr>
        <w:t>原则</w:t>
      </w:r>
      <w:bookmarkEnd w:id="36"/>
      <w:bookmarkEnd w:id="37"/>
      <w:bookmarkEnd w:id="38"/>
      <w:r w:rsidR="00146CC2">
        <w:rPr>
          <w:rFonts w:ascii="仿宋_GB2312" w:hAnsi="宋体" w:hint="eastAsia"/>
          <w:sz w:val="21"/>
          <w:szCs w:val="21"/>
        </w:rPr>
        <w:t>及目标</w:t>
      </w:r>
      <w:bookmarkEnd w:id="39"/>
    </w:p>
    <w:p w14:paraId="1CFA432C" w14:textId="77777777" w:rsidR="00146CC2" w:rsidRPr="000E39B1" w:rsidRDefault="00146CC2" w:rsidP="000E39B1">
      <w:pPr>
        <w:pStyle w:val="31"/>
        <w:numPr>
          <w:ilvl w:val="0"/>
          <w:numId w:val="0"/>
        </w:numPr>
        <w:spacing w:line="240" w:lineRule="auto"/>
        <w:rPr>
          <w:rFonts w:ascii="仿宋_GB2312" w:hAnsi="Arial"/>
          <w:b w:val="0"/>
          <w:snapToGrid w:val="0"/>
        </w:rPr>
      </w:pPr>
      <w:bookmarkStart w:id="40" w:name="_Toc441575011"/>
      <w:r w:rsidRPr="000E39B1">
        <w:rPr>
          <w:rFonts w:ascii="仿宋_GB2312" w:hAnsi="Arial" w:hint="eastAsia"/>
          <w:b w:val="0"/>
          <w:snapToGrid w:val="0"/>
        </w:rPr>
        <w:t>3.1.1系统建设原则</w:t>
      </w:r>
      <w:bookmarkEnd w:id="40"/>
    </w:p>
    <w:p w14:paraId="47EF9EA3" w14:textId="77777777" w:rsidR="0071371B" w:rsidRPr="0071371B" w:rsidRDefault="0071371B" w:rsidP="0071371B">
      <w:pPr>
        <w:spacing w:line="240" w:lineRule="auto"/>
        <w:ind w:firstLine="420"/>
        <w:rPr>
          <w:rFonts w:ascii="仿宋_GB2312" w:eastAsia="仿宋_GB2312" w:hAnsi="宋体"/>
          <w:szCs w:val="21"/>
        </w:rPr>
      </w:pPr>
      <w:r w:rsidRPr="0071371B">
        <w:rPr>
          <w:rFonts w:ascii="仿宋_GB2312" w:eastAsia="仿宋_GB2312" w:hAnsi="宋体" w:hint="eastAsia"/>
          <w:szCs w:val="21"/>
        </w:rPr>
        <w:t>（1）标准化和规范化：在设计时遵循标准和规范，内部实现中按照标准化模版和规范来进行设计和实现。同时遵循中国移动的规范和相关国际规范。</w:t>
      </w:r>
    </w:p>
    <w:p w14:paraId="4EA5C122" w14:textId="77777777" w:rsidR="0071371B" w:rsidRPr="0071371B" w:rsidRDefault="0071371B" w:rsidP="0071371B">
      <w:pPr>
        <w:spacing w:line="240" w:lineRule="auto"/>
        <w:ind w:firstLine="420"/>
        <w:rPr>
          <w:rFonts w:ascii="仿宋_GB2312" w:eastAsia="仿宋_GB2312" w:hAnsi="宋体"/>
          <w:szCs w:val="21"/>
        </w:rPr>
      </w:pPr>
      <w:r w:rsidRPr="0071371B">
        <w:rPr>
          <w:rFonts w:ascii="仿宋_GB2312" w:eastAsia="仿宋_GB2312" w:hAnsi="宋体" w:hint="eastAsia"/>
          <w:szCs w:val="21"/>
        </w:rPr>
        <w:t>（2）良好的开放性、互联性：网络体系结构的通信协议，应符合国际标准和中国移动上海的组网要求及相关规定，便于异构机的互联及其所属节点不同结构的子网间的互联。</w:t>
      </w:r>
    </w:p>
    <w:p w14:paraId="47EF2119" w14:textId="77777777" w:rsidR="0071371B" w:rsidRPr="0071371B" w:rsidRDefault="0071371B" w:rsidP="0071371B">
      <w:pPr>
        <w:spacing w:line="240" w:lineRule="auto"/>
        <w:ind w:firstLine="420"/>
        <w:rPr>
          <w:rFonts w:ascii="仿宋_GB2312" w:eastAsia="仿宋_GB2312" w:hAnsi="宋体"/>
          <w:szCs w:val="21"/>
        </w:rPr>
      </w:pPr>
      <w:r w:rsidRPr="0071371B">
        <w:rPr>
          <w:rFonts w:ascii="仿宋_GB2312" w:eastAsia="仿宋_GB2312" w:hAnsi="宋体" w:hint="eastAsia"/>
          <w:szCs w:val="21"/>
        </w:rPr>
        <w:t>（3）高可靠性：应采用成熟的先进技术，关键部件要求有足够的备份，要有必要的冗余容错能力，如果出现故障，要能及时指出故障点及故障原因。</w:t>
      </w:r>
    </w:p>
    <w:p w14:paraId="3BD59D90" w14:textId="77777777" w:rsidR="0071371B" w:rsidRPr="0071371B" w:rsidRDefault="0071371B" w:rsidP="0071371B">
      <w:pPr>
        <w:spacing w:line="240" w:lineRule="auto"/>
        <w:ind w:firstLine="420"/>
        <w:rPr>
          <w:rFonts w:ascii="仿宋_GB2312" w:eastAsia="仿宋_GB2312" w:hAnsi="宋体"/>
          <w:szCs w:val="21"/>
        </w:rPr>
      </w:pPr>
      <w:r w:rsidRPr="0071371B">
        <w:rPr>
          <w:rFonts w:ascii="仿宋_GB2312" w:eastAsia="仿宋_GB2312" w:hAnsi="宋体" w:hint="eastAsia"/>
          <w:szCs w:val="21"/>
        </w:rPr>
        <w:t>（4）可持续发展：移动网络的规模将越来越大，设备类型将越来越多，应用和业务也越来越广，系统建设过程中采用软件层次体系结构，采用模块化的功能分区，在中间件和分层架构的基础上，支持功能模块动态插入、支持系统规模动态扩展，有利于提高软件的质量，满足系统快速成长的基本要求，同</w:t>
      </w:r>
      <w:r w:rsidRPr="0071371B">
        <w:rPr>
          <w:rFonts w:ascii="仿宋_GB2312" w:eastAsia="仿宋_GB2312" w:hAnsi="宋体" w:hint="eastAsia"/>
          <w:szCs w:val="21"/>
        </w:rPr>
        <w:lastRenderedPageBreak/>
        <w:t>时充分保护已有投资，有利于降低继续发展的软硬件成本。</w:t>
      </w:r>
    </w:p>
    <w:p w14:paraId="0D0A8338" w14:textId="77777777" w:rsidR="0071371B" w:rsidRPr="0071371B" w:rsidRDefault="0071371B" w:rsidP="0071371B">
      <w:pPr>
        <w:spacing w:line="240" w:lineRule="auto"/>
        <w:ind w:firstLine="420"/>
        <w:rPr>
          <w:rFonts w:ascii="仿宋_GB2312" w:eastAsia="仿宋_GB2312" w:hAnsi="宋体"/>
          <w:szCs w:val="21"/>
        </w:rPr>
      </w:pPr>
      <w:r w:rsidRPr="0071371B">
        <w:rPr>
          <w:rFonts w:ascii="仿宋_GB2312" w:eastAsia="仿宋_GB2312" w:hAnsi="宋体" w:hint="eastAsia"/>
          <w:szCs w:val="21"/>
        </w:rPr>
        <w:t>（5）资源重用：上海公司在网络建设上进行了大量的投资，积累了一定规模的软件和数据资源，对于一些通用的软件（如数据库软件、中间件等），应该考虑再利用。同时，必须规划系统的硬件体系结构和网络资源，提高硬件系统的使用率和总体性能，实现系统自身的硬件资源统一分配和管理。</w:t>
      </w:r>
    </w:p>
    <w:p w14:paraId="6758B004" w14:textId="77777777" w:rsidR="0071371B" w:rsidRPr="0071371B" w:rsidRDefault="0071371B" w:rsidP="0071371B">
      <w:pPr>
        <w:spacing w:line="240" w:lineRule="auto"/>
        <w:ind w:firstLine="420"/>
        <w:rPr>
          <w:rFonts w:ascii="仿宋_GB2312" w:eastAsia="仿宋_GB2312" w:hAnsi="宋体"/>
          <w:szCs w:val="21"/>
        </w:rPr>
      </w:pPr>
      <w:r w:rsidRPr="0071371B">
        <w:rPr>
          <w:rFonts w:ascii="仿宋_GB2312" w:eastAsia="仿宋_GB2312" w:hAnsi="宋体" w:hint="eastAsia"/>
          <w:szCs w:val="21"/>
        </w:rPr>
        <w:t>（6）良好的安全保密措施：在系统环境的各个环节应尽可能多地提供安全保密措施，需要在系统建设过程中提供必要的加密功能以及为用户设置权限等，同时系统中需要有必要的防病毒能力及防非法入侵能力。</w:t>
      </w:r>
    </w:p>
    <w:p w14:paraId="50657DE4" w14:textId="77777777" w:rsidR="00F07BBD" w:rsidRPr="0022507E" w:rsidRDefault="00F07BBD" w:rsidP="002E3E06">
      <w:pPr>
        <w:spacing w:line="240" w:lineRule="auto"/>
        <w:ind w:firstLine="420"/>
        <w:rPr>
          <w:rFonts w:ascii="仿宋_GB2312" w:eastAsia="仿宋_GB2312" w:hAnsi="宋体"/>
          <w:szCs w:val="21"/>
        </w:rPr>
      </w:pPr>
    </w:p>
    <w:p w14:paraId="609B7801" w14:textId="77777777" w:rsidR="00F07BBD" w:rsidRDefault="003E7C81" w:rsidP="00C21537">
      <w:pPr>
        <w:spacing w:line="240" w:lineRule="auto"/>
        <w:ind w:firstLine="420"/>
        <w:rPr>
          <w:rFonts w:ascii="仿宋_GB2312" w:eastAsia="仿宋_GB2312" w:hAnsi="宋体"/>
          <w:b/>
          <w:szCs w:val="21"/>
        </w:rPr>
      </w:pPr>
      <w:r w:rsidRPr="00F07BBD">
        <w:rPr>
          <w:rFonts w:ascii="仿宋_GB2312" w:eastAsia="仿宋_GB2312" w:hAnsi="宋体" w:hint="eastAsia"/>
          <w:b/>
          <w:szCs w:val="21"/>
        </w:rPr>
        <w:t>卖方应针对上述各项，在随后的各节中落实诸原则的各方面要求，并予以详细解释。</w:t>
      </w:r>
      <w:bookmarkStart w:id="41" w:name="_Toc168307762"/>
      <w:bookmarkStart w:id="42" w:name="_Toc201331981"/>
    </w:p>
    <w:p w14:paraId="4757B8F2" w14:textId="77777777" w:rsidR="00E46484" w:rsidRDefault="00E46484" w:rsidP="00C21537">
      <w:pPr>
        <w:spacing w:line="240" w:lineRule="auto"/>
        <w:ind w:firstLine="420"/>
        <w:rPr>
          <w:rFonts w:ascii="仿宋_GB2312" w:eastAsia="仿宋_GB2312" w:hAnsi="宋体"/>
          <w:b/>
          <w:szCs w:val="21"/>
        </w:rPr>
      </w:pPr>
    </w:p>
    <w:p w14:paraId="0B5EFC0D" w14:textId="77777777" w:rsidR="00146CC2" w:rsidRPr="000E39B1" w:rsidRDefault="00146CC2" w:rsidP="000E39B1">
      <w:pPr>
        <w:pStyle w:val="31"/>
        <w:numPr>
          <w:ilvl w:val="0"/>
          <w:numId w:val="0"/>
        </w:numPr>
        <w:spacing w:line="240" w:lineRule="auto"/>
        <w:rPr>
          <w:rFonts w:ascii="仿宋_GB2312" w:hAnsi="Arial"/>
          <w:b w:val="0"/>
          <w:snapToGrid w:val="0"/>
        </w:rPr>
      </w:pPr>
      <w:bookmarkStart w:id="43" w:name="_Toc441575012"/>
      <w:r w:rsidRPr="000E39B1">
        <w:rPr>
          <w:rFonts w:ascii="仿宋_GB2312" w:hAnsi="Arial" w:hint="eastAsia"/>
          <w:b w:val="0"/>
          <w:snapToGrid w:val="0"/>
        </w:rPr>
        <w:t>3.1.2建设目标</w:t>
      </w:r>
      <w:bookmarkEnd w:id="43"/>
    </w:p>
    <w:p w14:paraId="55F833EC" w14:textId="77777777" w:rsidR="00146CC2" w:rsidRPr="00146CC2" w:rsidRDefault="00146CC2" w:rsidP="00146CC2">
      <w:pPr>
        <w:spacing w:line="240" w:lineRule="auto"/>
        <w:ind w:firstLine="420"/>
        <w:rPr>
          <w:rFonts w:ascii="仿宋_GB2312" w:eastAsia="仿宋_GB2312"/>
          <w:szCs w:val="21"/>
        </w:rPr>
      </w:pPr>
      <w:r w:rsidRPr="00146CC2">
        <w:rPr>
          <w:rFonts w:ascii="仿宋_GB2312" w:eastAsia="仿宋_GB2312" w:hint="eastAsia"/>
          <w:szCs w:val="21"/>
        </w:rPr>
        <w:t>根据中国通信集团上海有限公司工程建设的管理要求，根据施工现场工作的需求，将</w:t>
      </w:r>
      <w:r w:rsidRPr="00146CC2">
        <w:rPr>
          <w:rFonts w:ascii="仿宋_GB2312" w:eastAsia="仿宋_GB2312"/>
          <w:szCs w:val="21"/>
        </w:rPr>
        <w:t>实现</w:t>
      </w:r>
      <w:r w:rsidRPr="00146CC2">
        <w:rPr>
          <w:rFonts w:ascii="仿宋_GB2312" w:eastAsia="仿宋_GB2312" w:hint="eastAsia"/>
          <w:szCs w:val="21"/>
        </w:rPr>
        <w:t>如下</w:t>
      </w:r>
      <w:r w:rsidRPr="00146CC2">
        <w:rPr>
          <w:rFonts w:ascii="仿宋_GB2312" w:eastAsia="仿宋_GB2312"/>
          <w:szCs w:val="21"/>
        </w:rPr>
        <w:t>目标：</w:t>
      </w:r>
    </w:p>
    <w:p w14:paraId="2DECBD3A" w14:textId="77777777" w:rsidR="00146CC2" w:rsidRPr="00146CC2" w:rsidRDefault="00146CC2" w:rsidP="00146CC2">
      <w:pPr>
        <w:spacing w:line="240" w:lineRule="auto"/>
        <w:ind w:firstLine="420"/>
        <w:rPr>
          <w:rFonts w:ascii="仿宋_GB2312" w:eastAsia="仿宋_GB2312"/>
          <w:szCs w:val="21"/>
        </w:rPr>
      </w:pPr>
      <w:r w:rsidRPr="00146CC2">
        <w:rPr>
          <w:rFonts w:ascii="仿宋_GB2312" w:eastAsia="仿宋_GB2312" w:hint="eastAsia"/>
          <w:szCs w:val="21"/>
        </w:rPr>
        <w:t>搭建工程建设移动管理平台，施工单位、监理单位、设计单位可通过手机APP或其他移动终端设备登陆该平台进行签到、工单任务的接收，内容填报、照片上传、可实现现场施工人员签到、施工情况拍照上传、工单任务接受、相关站点的增删、工程质量巡检记录、到货管理等，移动方人员可登陆该平台进行建设合规性管理、现场进度管理、质监管理、在建工程物资管理、入网交维管理、对外合作管理等操作。通过系统对施工现场进行有效的管理和集成，全面提升现场管理的效率。</w:t>
      </w:r>
    </w:p>
    <w:p w14:paraId="6E242166" w14:textId="77777777" w:rsidR="00C21537" w:rsidRDefault="00C21537" w:rsidP="00C21537">
      <w:pPr>
        <w:pStyle w:val="20"/>
        <w:numPr>
          <w:ilvl w:val="0"/>
          <w:numId w:val="0"/>
        </w:numPr>
        <w:spacing w:line="240" w:lineRule="auto"/>
        <w:rPr>
          <w:rFonts w:ascii="仿宋_GB2312" w:hAnsi="宋体"/>
          <w:sz w:val="21"/>
          <w:szCs w:val="21"/>
        </w:rPr>
      </w:pPr>
      <w:bookmarkStart w:id="44" w:name="_Toc441575013"/>
      <w:r w:rsidRPr="00C21537">
        <w:rPr>
          <w:rFonts w:ascii="仿宋_GB2312" w:hAnsi="宋体" w:hint="eastAsia"/>
          <w:sz w:val="21"/>
          <w:szCs w:val="21"/>
        </w:rPr>
        <w:t>3.2系统</w:t>
      </w:r>
      <w:r w:rsidR="003A2847">
        <w:rPr>
          <w:rFonts w:ascii="仿宋_GB2312" w:hAnsi="宋体" w:hint="eastAsia"/>
          <w:sz w:val="21"/>
          <w:szCs w:val="21"/>
        </w:rPr>
        <w:t>架构</w:t>
      </w:r>
      <w:bookmarkEnd w:id="44"/>
    </w:p>
    <w:p w14:paraId="7B224342" w14:textId="77777777" w:rsidR="00265828" w:rsidRPr="00265828" w:rsidRDefault="00265828" w:rsidP="00D243DE">
      <w:pPr>
        <w:pStyle w:val="affff"/>
        <w:numPr>
          <w:ilvl w:val="0"/>
          <w:numId w:val="70"/>
        </w:numPr>
        <w:spacing w:line="240" w:lineRule="auto"/>
        <w:ind w:left="0" w:firstLineChars="200" w:firstLine="420"/>
        <w:rPr>
          <w:rFonts w:ascii="仿宋_GB2312" w:eastAsia="仿宋_GB2312"/>
          <w:szCs w:val="21"/>
        </w:rPr>
      </w:pPr>
      <w:r w:rsidRPr="00265828">
        <w:rPr>
          <w:rFonts w:ascii="仿宋_GB2312" w:eastAsia="仿宋_GB2312" w:hint="eastAsia"/>
          <w:szCs w:val="21"/>
        </w:rPr>
        <w:t>系统总体架构由服务器、PC端和现场管理终端三部份组成。服务器承载</w:t>
      </w:r>
      <w:r w:rsidR="007C7BD8">
        <w:rPr>
          <w:rFonts w:ascii="仿宋_GB2312" w:eastAsia="仿宋_GB2312" w:hint="eastAsia"/>
          <w:szCs w:val="21"/>
        </w:rPr>
        <w:t>工程项目管理移动APP</w:t>
      </w:r>
      <w:r w:rsidRPr="00265828">
        <w:rPr>
          <w:rFonts w:ascii="仿宋_GB2312" w:eastAsia="仿宋_GB2312" w:hint="eastAsia"/>
          <w:szCs w:val="21"/>
        </w:rPr>
        <w:t>平台,实现数据访问、数据管理、数据处理、流程管理等功能；PC端可以实现流程处理、报表填报等功能；现场管理终端主要通过使用智能终端（Android和IOS系统）填写建设管理信息如：勘察</w:t>
      </w:r>
      <w:r w:rsidRPr="00265828">
        <w:rPr>
          <w:rFonts w:ascii="仿宋_GB2312" w:eastAsia="仿宋_GB2312"/>
          <w:szCs w:val="21"/>
        </w:rPr>
        <w:t>信息、</w:t>
      </w:r>
      <w:r w:rsidRPr="00265828">
        <w:rPr>
          <w:rFonts w:ascii="仿宋_GB2312" w:eastAsia="仿宋_GB2312" w:hint="eastAsia"/>
          <w:szCs w:val="21"/>
        </w:rPr>
        <w:t>拍照、填报日志、施工进度等上传平台。</w:t>
      </w:r>
    </w:p>
    <w:p w14:paraId="6C7B28E5" w14:textId="77777777" w:rsidR="00265828" w:rsidRPr="00265828" w:rsidRDefault="00265828" w:rsidP="00D243DE">
      <w:pPr>
        <w:pStyle w:val="affff"/>
        <w:numPr>
          <w:ilvl w:val="0"/>
          <w:numId w:val="70"/>
        </w:numPr>
        <w:spacing w:line="240" w:lineRule="auto"/>
        <w:ind w:left="0" w:firstLineChars="200" w:firstLine="420"/>
        <w:rPr>
          <w:rFonts w:ascii="仿宋_GB2312" w:eastAsia="仿宋_GB2312"/>
          <w:szCs w:val="21"/>
        </w:rPr>
      </w:pPr>
      <w:r w:rsidRPr="00265828">
        <w:rPr>
          <w:rFonts w:ascii="仿宋_GB2312" w:eastAsia="仿宋_GB2312" w:hint="eastAsia"/>
          <w:szCs w:val="21"/>
        </w:rPr>
        <w:sym w:font="Wingdings" w:char="F0AB"/>
      </w:r>
      <w:r w:rsidRPr="00265828">
        <w:rPr>
          <w:rFonts w:ascii="仿宋_GB2312" w:eastAsia="仿宋_GB2312" w:hint="eastAsia"/>
          <w:szCs w:val="21"/>
        </w:rPr>
        <w:t>开发平台要求：</w:t>
      </w:r>
      <w:r w:rsidRPr="00265828">
        <w:rPr>
          <w:rFonts w:ascii="仿宋_GB2312" w:eastAsia="仿宋_GB2312"/>
          <w:szCs w:val="21"/>
        </w:rPr>
        <w:t>服务器操作系统</w:t>
      </w:r>
      <w:r w:rsidRPr="00265828">
        <w:rPr>
          <w:rFonts w:ascii="仿宋_GB2312" w:eastAsia="仿宋_GB2312" w:hint="eastAsia"/>
          <w:szCs w:val="21"/>
        </w:rPr>
        <w:t>为</w:t>
      </w:r>
      <w:r w:rsidRPr="00265828">
        <w:rPr>
          <w:rFonts w:ascii="仿宋_GB2312" w:eastAsia="仿宋_GB2312"/>
          <w:szCs w:val="21"/>
        </w:rPr>
        <w:t>Linux</w:t>
      </w:r>
      <w:r w:rsidRPr="00265828">
        <w:rPr>
          <w:rFonts w:ascii="仿宋_GB2312" w:eastAsia="仿宋_GB2312" w:hint="eastAsia"/>
          <w:szCs w:val="21"/>
        </w:rPr>
        <w:t>，</w:t>
      </w:r>
      <w:r w:rsidRPr="00265828">
        <w:rPr>
          <w:rFonts w:ascii="仿宋_GB2312" w:eastAsia="仿宋_GB2312"/>
          <w:szCs w:val="21"/>
        </w:rPr>
        <w:t>应用发布服务器为：WebSphere，数据库为：</w:t>
      </w:r>
      <w:r w:rsidRPr="00265828">
        <w:rPr>
          <w:rFonts w:ascii="仿宋_GB2312" w:eastAsia="仿宋_GB2312" w:hint="eastAsia"/>
          <w:szCs w:val="21"/>
        </w:rPr>
        <w:t>Oracle，</w:t>
      </w:r>
      <w:r w:rsidRPr="00265828">
        <w:rPr>
          <w:rFonts w:ascii="仿宋_GB2312" w:eastAsia="仿宋_GB2312"/>
          <w:szCs w:val="21"/>
        </w:rPr>
        <w:t>其他要求软件环境为开发者使用工具</w:t>
      </w:r>
      <w:r w:rsidRPr="00265828">
        <w:rPr>
          <w:rFonts w:ascii="仿宋_GB2312" w:eastAsia="仿宋_GB2312" w:hint="eastAsia"/>
          <w:szCs w:val="21"/>
        </w:rPr>
        <w:t>。内部用户统一认证使用中移动上海公司信息化统一平台，以接口方式实现。</w:t>
      </w:r>
    </w:p>
    <w:p w14:paraId="4BDCC503" w14:textId="77777777" w:rsidR="00265828" w:rsidRPr="00265828" w:rsidRDefault="00265828" w:rsidP="00D243DE">
      <w:pPr>
        <w:pStyle w:val="affff"/>
        <w:numPr>
          <w:ilvl w:val="0"/>
          <w:numId w:val="70"/>
        </w:numPr>
        <w:spacing w:line="240" w:lineRule="auto"/>
        <w:ind w:left="0" w:firstLineChars="200" w:firstLine="420"/>
        <w:rPr>
          <w:rFonts w:ascii="仿宋_GB2312" w:eastAsia="仿宋_GB2312"/>
          <w:szCs w:val="21"/>
        </w:rPr>
      </w:pPr>
      <w:r w:rsidRPr="00265828">
        <w:rPr>
          <w:rFonts w:ascii="仿宋_GB2312" w:eastAsia="仿宋_GB2312" w:hint="eastAsia"/>
          <w:szCs w:val="21"/>
        </w:rPr>
        <w:t>平台</w:t>
      </w:r>
      <w:r w:rsidRPr="00265828">
        <w:rPr>
          <w:rFonts w:ascii="仿宋_GB2312" w:eastAsia="仿宋_GB2312"/>
          <w:szCs w:val="21"/>
        </w:rPr>
        <w:t>软件应有容错能力</w:t>
      </w:r>
      <w:r w:rsidRPr="00265828">
        <w:rPr>
          <w:rFonts w:ascii="仿宋_GB2312" w:eastAsia="仿宋_GB2312" w:hint="eastAsia"/>
          <w:szCs w:val="21"/>
        </w:rPr>
        <w:t>和自动切换的能力</w:t>
      </w:r>
      <w:r w:rsidRPr="00265828">
        <w:rPr>
          <w:rFonts w:ascii="仿宋_GB2312" w:eastAsia="仿宋_GB2312"/>
          <w:szCs w:val="21"/>
        </w:rPr>
        <w:t>，一般小的软件故障不应引起各类严重的系统再启动。</w:t>
      </w:r>
    </w:p>
    <w:p w14:paraId="6F7EEC9D" w14:textId="77777777" w:rsidR="00265828" w:rsidRPr="00265828" w:rsidRDefault="00265828" w:rsidP="00D243DE">
      <w:pPr>
        <w:pStyle w:val="affff"/>
        <w:numPr>
          <w:ilvl w:val="0"/>
          <w:numId w:val="70"/>
        </w:numPr>
        <w:spacing w:line="240" w:lineRule="auto"/>
        <w:ind w:left="0" w:firstLineChars="200" w:firstLine="420"/>
        <w:rPr>
          <w:rFonts w:ascii="仿宋_GB2312" w:eastAsia="仿宋_GB2312"/>
          <w:szCs w:val="21"/>
        </w:rPr>
      </w:pPr>
      <w:r w:rsidRPr="00265828">
        <w:rPr>
          <w:rFonts w:ascii="仿宋_GB2312" w:eastAsia="仿宋_GB2312" w:hint="eastAsia"/>
          <w:szCs w:val="21"/>
        </w:rPr>
        <w:t>平台</w:t>
      </w:r>
      <w:r w:rsidRPr="00265828">
        <w:rPr>
          <w:rFonts w:ascii="仿宋_GB2312" w:eastAsia="仿宋_GB2312"/>
          <w:szCs w:val="21"/>
        </w:rPr>
        <w:t>软件设计应有防护性能，某一软件模块内的软件错误应限制在本模块内，而不应造成其它软件模块的错误。</w:t>
      </w:r>
    </w:p>
    <w:p w14:paraId="73482BC8" w14:textId="77777777" w:rsidR="00265828" w:rsidRPr="00265828" w:rsidRDefault="00265828" w:rsidP="00D243DE">
      <w:pPr>
        <w:pStyle w:val="affff"/>
        <w:numPr>
          <w:ilvl w:val="0"/>
          <w:numId w:val="70"/>
        </w:numPr>
        <w:spacing w:line="240" w:lineRule="auto"/>
        <w:ind w:left="0" w:firstLineChars="200" w:firstLine="420"/>
        <w:rPr>
          <w:rFonts w:ascii="仿宋_GB2312" w:eastAsia="仿宋_GB2312"/>
          <w:szCs w:val="21"/>
        </w:rPr>
      </w:pPr>
      <w:r w:rsidRPr="00265828">
        <w:rPr>
          <w:rFonts w:ascii="仿宋_GB2312" w:eastAsia="仿宋_GB2312" w:hint="eastAsia"/>
          <w:szCs w:val="21"/>
        </w:rPr>
        <w:t>平台</w:t>
      </w:r>
      <w:r w:rsidRPr="00265828">
        <w:rPr>
          <w:rFonts w:ascii="仿宋_GB2312" w:eastAsia="仿宋_GB2312"/>
          <w:szCs w:val="21"/>
        </w:rPr>
        <w:t>软件</w:t>
      </w:r>
      <w:r w:rsidRPr="00265828">
        <w:rPr>
          <w:rFonts w:ascii="仿宋_GB2312" w:eastAsia="仿宋_GB2312" w:hint="eastAsia"/>
          <w:szCs w:val="21"/>
        </w:rPr>
        <w:t>应具有良好的兼容性，</w:t>
      </w:r>
      <w:r w:rsidRPr="00265828">
        <w:rPr>
          <w:rFonts w:ascii="仿宋_GB2312" w:eastAsia="仿宋_GB2312"/>
          <w:szCs w:val="21"/>
        </w:rPr>
        <w:t>同种型号的设备应采用同一种软件版本，同一型号设备的不同时间的软件版本应能兼容。</w:t>
      </w:r>
    </w:p>
    <w:p w14:paraId="32C49576" w14:textId="77777777" w:rsidR="00265828" w:rsidRPr="00265828" w:rsidRDefault="00265828" w:rsidP="00D243DE">
      <w:pPr>
        <w:pStyle w:val="affff"/>
        <w:numPr>
          <w:ilvl w:val="0"/>
          <w:numId w:val="70"/>
        </w:numPr>
        <w:spacing w:line="240" w:lineRule="auto"/>
        <w:ind w:left="0" w:firstLineChars="200" w:firstLine="420"/>
        <w:rPr>
          <w:rFonts w:ascii="仿宋_GB2312" w:eastAsia="仿宋_GB2312"/>
          <w:szCs w:val="21"/>
        </w:rPr>
      </w:pPr>
      <w:r w:rsidRPr="00265828">
        <w:rPr>
          <w:rFonts w:ascii="仿宋_GB2312" w:eastAsia="仿宋_GB2312" w:hint="eastAsia"/>
          <w:szCs w:val="21"/>
        </w:rPr>
        <w:t>平台</w:t>
      </w:r>
      <w:r w:rsidRPr="00265828">
        <w:rPr>
          <w:rFonts w:ascii="仿宋_GB2312" w:eastAsia="仿宋_GB2312"/>
          <w:szCs w:val="21"/>
        </w:rPr>
        <w:t>软件</w:t>
      </w:r>
      <w:r w:rsidRPr="00265828">
        <w:rPr>
          <w:rFonts w:ascii="仿宋_GB2312" w:eastAsia="仿宋_GB2312" w:hint="eastAsia"/>
          <w:szCs w:val="21"/>
        </w:rPr>
        <w:t>应</w:t>
      </w:r>
      <w:r w:rsidRPr="00265828">
        <w:rPr>
          <w:rFonts w:ascii="仿宋_GB2312" w:eastAsia="仿宋_GB2312"/>
          <w:szCs w:val="21"/>
        </w:rPr>
        <w:t>支持在线升级，要求在软件升级过程中不影响现行业务的运行。</w:t>
      </w:r>
    </w:p>
    <w:p w14:paraId="3AA6A8CF" w14:textId="77777777" w:rsidR="00265828" w:rsidRPr="00265828" w:rsidRDefault="00265828" w:rsidP="00D243DE">
      <w:pPr>
        <w:pStyle w:val="affff"/>
        <w:numPr>
          <w:ilvl w:val="0"/>
          <w:numId w:val="70"/>
        </w:numPr>
        <w:spacing w:line="240" w:lineRule="auto"/>
        <w:ind w:left="0" w:firstLineChars="200" w:firstLine="420"/>
        <w:rPr>
          <w:rFonts w:ascii="仿宋_GB2312" w:eastAsia="仿宋_GB2312"/>
          <w:szCs w:val="21"/>
        </w:rPr>
      </w:pPr>
      <w:r w:rsidRPr="00265828">
        <w:rPr>
          <w:rFonts w:ascii="仿宋_GB2312" w:eastAsia="仿宋_GB2312"/>
          <w:szCs w:val="21"/>
        </w:rPr>
        <w:t>开发的手机app需支持html5，支持未来和信息化其它手机端集成，以及采用标准的webservice接口</w:t>
      </w:r>
      <w:r w:rsidRPr="00265828">
        <w:rPr>
          <w:rFonts w:ascii="仿宋_GB2312" w:eastAsia="仿宋_GB2312" w:hint="eastAsia"/>
          <w:szCs w:val="21"/>
        </w:rPr>
        <w:t>。</w:t>
      </w:r>
    </w:p>
    <w:p w14:paraId="26A6D7FB" w14:textId="77777777" w:rsidR="00265828" w:rsidRPr="00265828" w:rsidRDefault="00265828" w:rsidP="00D243DE">
      <w:pPr>
        <w:pStyle w:val="affff"/>
        <w:numPr>
          <w:ilvl w:val="0"/>
          <w:numId w:val="70"/>
        </w:numPr>
        <w:spacing w:line="240" w:lineRule="auto"/>
        <w:ind w:left="0" w:firstLineChars="200" w:firstLine="420"/>
        <w:rPr>
          <w:rFonts w:ascii="仿宋_GB2312" w:eastAsia="仿宋_GB2312"/>
          <w:szCs w:val="21"/>
        </w:rPr>
      </w:pPr>
      <w:r w:rsidRPr="00265828">
        <w:rPr>
          <w:rFonts w:ascii="仿宋_GB2312" w:eastAsia="仿宋_GB2312" w:hint="eastAsia"/>
          <w:szCs w:val="21"/>
        </w:rPr>
        <w:sym w:font="Wingdings" w:char="F0AB"/>
      </w:r>
      <w:r w:rsidRPr="00265828">
        <w:rPr>
          <w:rFonts w:ascii="仿宋_GB2312" w:eastAsia="仿宋_GB2312" w:hint="eastAsia"/>
          <w:szCs w:val="21"/>
        </w:rPr>
        <w:t>数据安全</w:t>
      </w:r>
    </w:p>
    <w:p w14:paraId="69B8764C" w14:textId="77777777" w:rsidR="00265828" w:rsidRPr="00265828" w:rsidRDefault="00265828" w:rsidP="00D243DE">
      <w:pPr>
        <w:pStyle w:val="affff"/>
        <w:numPr>
          <w:ilvl w:val="0"/>
          <w:numId w:val="71"/>
        </w:numPr>
        <w:spacing w:line="240" w:lineRule="auto"/>
        <w:rPr>
          <w:rFonts w:ascii="仿宋_GB2312" w:eastAsia="仿宋_GB2312"/>
          <w:szCs w:val="21"/>
        </w:rPr>
      </w:pPr>
      <w:r w:rsidRPr="00265828">
        <w:rPr>
          <w:rFonts w:ascii="仿宋_GB2312" w:eastAsia="仿宋_GB2312" w:hint="eastAsia"/>
          <w:szCs w:val="21"/>
        </w:rPr>
        <w:t>目前链接服务器数据库采用的是配置数据源方式，web端/客户端/接口应用等调用数据库将通过访问数据源方式进行。</w:t>
      </w:r>
    </w:p>
    <w:p w14:paraId="649F31B3" w14:textId="77777777" w:rsidR="00265828" w:rsidRPr="00265828" w:rsidRDefault="00265828" w:rsidP="00D243DE">
      <w:pPr>
        <w:pStyle w:val="affff"/>
        <w:numPr>
          <w:ilvl w:val="0"/>
          <w:numId w:val="71"/>
        </w:numPr>
        <w:spacing w:line="240" w:lineRule="auto"/>
        <w:rPr>
          <w:rFonts w:ascii="仿宋_GB2312" w:eastAsia="仿宋_GB2312"/>
          <w:szCs w:val="21"/>
        </w:rPr>
      </w:pPr>
      <w:r w:rsidRPr="00265828">
        <w:rPr>
          <w:rFonts w:ascii="仿宋_GB2312" w:eastAsia="仿宋_GB2312" w:hint="eastAsia"/>
          <w:szCs w:val="21"/>
        </w:rPr>
        <w:t>基于安全考虑，本地配置文件和程序中不得保存数据库：用户名/密码。</w:t>
      </w:r>
    </w:p>
    <w:p w14:paraId="4A42960A" w14:textId="77777777" w:rsidR="00265828" w:rsidRPr="00265828" w:rsidRDefault="00265828" w:rsidP="00D243DE">
      <w:pPr>
        <w:pStyle w:val="affff"/>
        <w:numPr>
          <w:ilvl w:val="0"/>
          <w:numId w:val="71"/>
        </w:numPr>
        <w:spacing w:line="240" w:lineRule="auto"/>
        <w:rPr>
          <w:rFonts w:ascii="仿宋_GB2312" w:eastAsia="仿宋_GB2312"/>
          <w:szCs w:val="21"/>
        </w:rPr>
      </w:pPr>
      <w:r w:rsidRPr="00265828">
        <w:rPr>
          <w:rFonts w:ascii="仿宋_GB2312" w:eastAsia="仿宋_GB2312" w:hint="eastAsia"/>
          <w:szCs w:val="21"/>
        </w:rPr>
        <w:t>手机端APP安全至少需保证：app代码混淆及加壳处理；手机端和接口服务器的数据加密传输；</w:t>
      </w:r>
    </w:p>
    <w:p w14:paraId="7782DAB1" w14:textId="77777777" w:rsidR="00265828" w:rsidRPr="00265828" w:rsidRDefault="00265828" w:rsidP="00D243DE">
      <w:pPr>
        <w:pStyle w:val="affff"/>
        <w:numPr>
          <w:ilvl w:val="0"/>
          <w:numId w:val="70"/>
        </w:numPr>
        <w:spacing w:line="240" w:lineRule="auto"/>
        <w:ind w:left="0" w:firstLineChars="200" w:firstLine="420"/>
        <w:rPr>
          <w:rFonts w:ascii="仿宋_GB2312" w:eastAsia="仿宋_GB2312"/>
          <w:szCs w:val="21"/>
        </w:rPr>
      </w:pPr>
      <w:r w:rsidRPr="00265828">
        <w:rPr>
          <w:rFonts w:ascii="仿宋_GB2312" w:eastAsia="仿宋_GB2312"/>
          <w:szCs w:val="21"/>
        </w:rPr>
        <w:t>本期投标人需对相关产品及模块至少保证</w:t>
      </w:r>
      <w:r w:rsidRPr="00265828">
        <w:rPr>
          <w:rFonts w:ascii="仿宋_GB2312" w:eastAsia="仿宋_GB2312" w:hint="eastAsia"/>
          <w:szCs w:val="21"/>
        </w:rPr>
        <w:t>1</w:t>
      </w:r>
      <w:r w:rsidRPr="00265828">
        <w:rPr>
          <w:rFonts w:ascii="仿宋_GB2312" w:eastAsia="仿宋_GB2312"/>
          <w:szCs w:val="21"/>
        </w:rPr>
        <w:t>年内的版本维护，不得以版本</w:t>
      </w:r>
      <w:r w:rsidRPr="00265828">
        <w:rPr>
          <w:rFonts w:ascii="仿宋_GB2312" w:eastAsia="仿宋_GB2312" w:hint="eastAsia"/>
          <w:szCs w:val="21"/>
        </w:rPr>
        <w:t>停止服务/更新/维护</w:t>
      </w:r>
      <w:r w:rsidRPr="00265828">
        <w:rPr>
          <w:rFonts w:ascii="仿宋_GB2312" w:eastAsia="仿宋_GB2312"/>
          <w:szCs w:val="21"/>
        </w:rPr>
        <w:t>等口径强制要求招标人对相关平台进行升级，如后续确实因技术发展需要进行版本更新（包含大版本更新），至少需提前半年告知招标人，并提供完善的版本更新实施手册，版本升级过程中所涉及的现场服务均不得额外收取费用。</w:t>
      </w:r>
    </w:p>
    <w:p w14:paraId="720CA911" w14:textId="77777777" w:rsidR="00265828" w:rsidRPr="00265828" w:rsidRDefault="00265828" w:rsidP="00D243DE">
      <w:pPr>
        <w:pStyle w:val="affff"/>
        <w:numPr>
          <w:ilvl w:val="0"/>
          <w:numId w:val="70"/>
        </w:numPr>
        <w:spacing w:line="240" w:lineRule="auto"/>
        <w:ind w:left="0" w:firstLineChars="200" w:firstLine="420"/>
        <w:rPr>
          <w:rFonts w:ascii="仿宋_GB2312" w:eastAsia="仿宋_GB2312"/>
          <w:szCs w:val="21"/>
        </w:rPr>
      </w:pPr>
      <w:r w:rsidRPr="00265828">
        <w:rPr>
          <w:rFonts w:ascii="仿宋_GB2312" w:eastAsia="仿宋_GB2312"/>
          <w:szCs w:val="21"/>
        </w:rPr>
        <w:lastRenderedPageBreak/>
        <w:t>如卖方方案需要购买第三方系统软件，由卖方提供系统软件并负责集成</w:t>
      </w:r>
      <w:r w:rsidRPr="00265828">
        <w:rPr>
          <w:rFonts w:ascii="仿宋_GB2312" w:eastAsia="仿宋_GB2312" w:hint="eastAsia"/>
          <w:szCs w:val="21"/>
        </w:rPr>
        <w:t>和维护</w:t>
      </w:r>
      <w:r w:rsidRPr="00265828">
        <w:rPr>
          <w:rFonts w:ascii="仿宋_GB2312" w:eastAsia="仿宋_GB2312"/>
          <w:szCs w:val="21"/>
        </w:rPr>
        <w:t>。</w:t>
      </w:r>
    </w:p>
    <w:p w14:paraId="6ABED940" w14:textId="77777777" w:rsidR="00265828" w:rsidRPr="00265828" w:rsidRDefault="00265828" w:rsidP="00D243DE">
      <w:pPr>
        <w:pStyle w:val="affff"/>
        <w:numPr>
          <w:ilvl w:val="0"/>
          <w:numId w:val="70"/>
        </w:numPr>
        <w:spacing w:line="240" w:lineRule="auto"/>
        <w:ind w:left="0" w:firstLineChars="200" w:firstLine="420"/>
        <w:rPr>
          <w:rFonts w:ascii="仿宋_GB2312" w:eastAsia="仿宋_GB2312"/>
          <w:szCs w:val="21"/>
        </w:rPr>
      </w:pPr>
      <w:r w:rsidRPr="00265828">
        <w:rPr>
          <w:rFonts w:ascii="仿宋_GB2312" w:eastAsia="仿宋_GB2312"/>
          <w:szCs w:val="21"/>
        </w:rPr>
        <w:t>本次采购需卖方提供所有的系统软件合法License，由系统软件License引起的一切纠纷均由卖方负责。</w:t>
      </w:r>
    </w:p>
    <w:p w14:paraId="36A151A1" w14:textId="77777777" w:rsidR="00C93FFC" w:rsidRDefault="000D7C68" w:rsidP="000D7C68">
      <w:pPr>
        <w:pStyle w:val="20"/>
        <w:numPr>
          <w:ilvl w:val="0"/>
          <w:numId w:val="0"/>
        </w:numPr>
        <w:spacing w:line="240" w:lineRule="auto"/>
        <w:rPr>
          <w:rFonts w:ascii="仿宋_GB2312" w:hAnsi="宋体"/>
          <w:sz w:val="21"/>
          <w:szCs w:val="21"/>
        </w:rPr>
      </w:pPr>
      <w:bookmarkStart w:id="45" w:name="_Toc416206395"/>
      <w:bookmarkStart w:id="46" w:name="_Toc441575014"/>
      <w:bookmarkStart w:id="47" w:name="_Toc167626379"/>
      <w:bookmarkStart w:id="48" w:name="_Toc314126172"/>
      <w:bookmarkStart w:id="49" w:name="_Toc314126167"/>
      <w:bookmarkEnd w:id="41"/>
      <w:bookmarkEnd w:id="42"/>
      <w:r w:rsidRPr="000D7C68">
        <w:rPr>
          <w:rFonts w:ascii="仿宋_GB2312" w:hAnsi="宋体" w:hint="eastAsia"/>
          <w:sz w:val="21"/>
          <w:szCs w:val="21"/>
        </w:rPr>
        <w:t>3.3</w:t>
      </w:r>
      <w:r w:rsidR="00C93FFC" w:rsidRPr="000D7C68">
        <w:rPr>
          <w:rFonts w:ascii="仿宋_GB2312" w:hAnsi="宋体" w:hint="eastAsia"/>
          <w:sz w:val="21"/>
          <w:szCs w:val="21"/>
        </w:rPr>
        <w:t>软件功能</w:t>
      </w:r>
      <w:bookmarkEnd w:id="45"/>
      <w:bookmarkEnd w:id="46"/>
    </w:p>
    <w:p w14:paraId="65C55E1C" w14:textId="77777777" w:rsidR="00146CC2" w:rsidRPr="000E39B1" w:rsidRDefault="00D90E11" w:rsidP="000E39B1">
      <w:pPr>
        <w:pStyle w:val="31"/>
        <w:numPr>
          <w:ilvl w:val="0"/>
          <w:numId w:val="0"/>
        </w:numPr>
        <w:spacing w:line="240" w:lineRule="auto"/>
        <w:rPr>
          <w:rFonts w:ascii="仿宋_GB2312" w:hAnsi="Arial"/>
          <w:b w:val="0"/>
          <w:snapToGrid w:val="0"/>
        </w:rPr>
      </w:pPr>
      <w:bookmarkStart w:id="50" w:name="_Toc404592912"/>
      <w:bookmarkStart w:id="51" w:name="_Toc441575015"/>
      <w:r w:rsidRPr="000E39B1">
        <w:rPr>
          <w:rFonts w:ascii="仿宋_GB2312" w:hAnsi="Arial" w:hint="eastAsia"/>
          <w:b w:val="0"/>
          <w:snapToGrid w:val="0"/>
        </w:rPr>
        <w:t>3.3.1</w:t>
      </w:r>
      <w:r w:rsidR="00146CC2" w:rsidRPr="000E39B1">
        <w:rPr>
          <w:rFonts w:ascii="仿宋_GB2312" w:hAnsi="Arial" w:hint="eastAsia"/>
          <w:b w:val="0"/>
          <w:snapToGrid w:val="0"/>
        </w:rPr>
        <w:t>系统业务功能总体描述</w:t>
      </w:r>
      <w:bookmarkEnd w:id="50"/>
      <w:bookmarkEnd w:id="51"/>
    </w:p>
    <w:p w14:paraId="5FB84318" w14:textId="77777777" w:rsidR="00C50565" w:rsidRPr="00C50565" w:rsidRDefault="00C50565" w:rsidP="00D243DE">
      <w:pPr>
        <w:pStyle w:val="affff"/>
        <w:numPr>
          <w:ilvl w:val="0"/>
          <w:numId w:val="72"/>
        </w:numPr>
        <w:spacing w:line="240" w:lineRule="auto"/>
        <w:rPr>
          <w:rFonts w:ascii="仿宋_GB2312" w:eastAsia="仿宋_GB2312"/>
          <w:szCs w:val="21"/>
        </w:rPr>
      </w:pPr>
      <w:r w:rsidRPr="00C50565">
        <w:rPr>
          <w:rFonts w:ascii="仿宋_GB2312" w:eastAsia="仿宋_GB2312" w:hint="eastAsia"/>
          <w:szCs w:val="21"/>
        </w:rPr>
        <w:t>搭建</w:t>
      </w:r>
      <w:r w:rsidR="007C7BD8">
        <w:rPr>
          <w:rFonts w:ascii="仿宋_GB2312" w:eastAsia="仿宋_GB2312" w:hint="eastAsia"/>
          <w:szCs w:val="21"/>
        </w:rPr>
        <w:t>工程项目管理移动APP</w:t>
      </w:r>
      <w:r w:rsidRPr="00C50565">
        <w:rPr>
          <w:rFonts w:ascii="仿宋_GB2312" w:eastAsia="仿宋_GB2312" w:hint="eastAsia"/>
          <w:szCs w:val="21"/>
        </w:rPr>
        <w:t>应用平台，支持ios，Android客户端访问，支持web应用访问。</w:t>
      </w:r>
    </w:p>
    <w:p w14:paraId="3AF2D147" w14:textId="77777777" w:rsidR="00146CC2" w:rsidRPr="00146CC2" w:rsidRDefault="00146CC2" w:rsidP="00D243DE">
      <w:pPr>
        <w:pStyle w:val="affff"/>
        <w:numPr>
          <w:ilvl w:val="0"/>
          <w:numId w:val="72"/>
        </w:numPr>
        <w:spacing w:line="240" w:lineRule="auto"/>
        <w:ind w:left="0" w:firstLineChars="200" w:firstLine="420"/>
        <w:rPr>
          <w:rFonts w:ascii="仿宋_GB2312" w:eastAsia="仿宋_GB2312"/>
          <w:szCs w:val="21"/>
        </w:rPr>
      </w:pPr>
      <w:r w:rsidRPr="00146CC2">
        <w:rPr>
          <w:rFonts w:ascii="仿宋_GB2312" w:eastAsia="仿宋_GB2312" w:hint="eastAsia"/>
          <w:szCs w:val="21"/>
        </w:rPr>
        <w:t>项目经理发起现场工程的派工，施工单位制定施工组织计划，计划审核通过后按此计划指导现场工作的检查工作并提醒监理上报工程进度。</w:t>
      </w:r>
    </w:p>
    <w:p w14:paraId="1053574E" w14:textId="77777777" w:rsidR="00C50565" w:rsidRPr="00C50565" w:rsidRDefault="00C50565" w:rsidP="00D243DE">
      <w:pPr>
        <w:pStyle w:val="affff"/>
        <w:numPr>
          <w:ilvl w:val="0"/>
          <w:numId w:val="72"/>
        </w:numPr>
        <w:spacing w:line="240" w:lineRule="auto"/>
        <w:ind w:left="0" w:firstLineChars="200" w:firstLine="420"/>
        <w:rPr>
          <w:rFonts w:ascii="仿宋_GB2312" w:eastAsia="仿宋_GB2312"/>
          <w:szCs w:val="21"/>
        </w:rPr>
      </w:pPr>
      <w:r w:rsidRPr="00C50565">
        <w:rPr>
          <w:rFonts w:ascii="仿宋_GB2312" w:eastAsia="仿宋_GB2312" w:hint="eastAsia"/>
          <w:szCs w:val="21"/>
        </w:rPr>
        <w:t>实现实时签到签退功能。能实时进行签到签退，确保施工建设期间人员和地点的一致性。</w:t>
      </w:r>
    </w:p>
    <w:p w14:paraId="6848FBE3" w14:textId="77777777" w:rsidR="00146CC2" w:rsidRPr="00146CC2" w:rsidRDefault="00146CC2" w:rsidP="00D243DE">
      <w:pPr>
        <w:pStyle w:val="affff"/>
        <w:numPr>
          <w:ilvl w:val="0"/>
          <w:numId w:val="72"/>
        </w:numPr>
        <w:spacing w:line="240" w:lineRule="auto"/>
        <w:ind w:left="0" w:firstLineChars="200" w:firstLine="420"/>
        <w:rPr>
          <w:rFonts w:ascii="仿宋_GB2312" w:eastAsia="仿宋_GB2312"/>
          <w:szCs w:val="21"/>
        </w:rPr>
      </w:pPr>
      <w:r w:rsidRPr="00146CC2">
        <w:rPr>
          <w:rFonts w:ascii="仿宋_GB2312" w:eastAsia="仿宋_GB2312" w:hint="eastAsia"/>
          <w:szCs w:val="21"/>
        </w:rPr>
        <w:t>设备到现场后，监理人员发起到货接收及照片上传。</w:t>
      </w:r>
    </w:p>
    <w:p w14:paraId="52F42847" w14:textId="77777777" w:rsidR="00146CC2" w:rsidRPr="00146CC2" w:rsidRDefault="00146CC2" w:rsidP="00D243DE">
      <w:pPr>
        <w:pStyle w:val="affff"/>
        <w:numPr>
          <w:ilvl w:val="0"/>
          <w:numId w:val="72"/>
        </w:numPr>
        <w:spacing w:line="240" w:lineRule="auto"/>
        <w:ind w:left="0" w:firstLineChars="200" w:firstLine="420"/>
        <w:rPr>
          <w:rFonts w:ascii="仿宋_GB2312" w:eastAsia="仿宋_GB2312"/>
          <w:szCs w:val="21"/>
        </w:rPr>
      </w:pPr>
      <w:r w:rsidRPr="00146CC2">
        <w:rPr>
          <w:rFonts w:ascii="仿宋_GB2312" w:eastAsia="仿宋_GB2312" w:hint="eastAsia"/>
          <w:szCs w:val="21"/>
        </w:rPr>
        <w:t>监理人员填写监理日报（含当天遗留问题）、工程进度及明日工作计划。</w:t>
      </w:r>
    </w:p>
    <w:p w14:paraId="7BBA0C72" w14:textId="77777777" w:rsidR="00146CC2" w:rsidRPr="00146CC2" w:rsidRDefault="00146CC2" w:rsidP="00D243DE">
      <w:pPr>
        <w:pStyle w:val="affff"/>
        <w:numPr>
          <w:ilvl w:val="0"/>
          <w:numId w:val="72"/>
        </w:numPr>
        <w:spacing w:line="240" w:lineRule="auto"/>
        <w:ind w:left="0" w:firstLineChars="200" w:firstLine="420"/>
        <w:rPr>
          <w:rFonts w:ascii="仿宋_GB2312" w:eastAsia="仿宋_GB2312"/>
          <w:szCs w:val="21"/>
        </w:rPr>
      </w:pPr>
      <w:r w:rsidRPr="00146CC2">
        <w:rPr>
          <w:rFonts w:ascii="仿宋_GB2312" w:eastAsia="仿宋_GB2312"/>
          <w:szCs w:val="21"/>
        </w:rPr>
        <w:t>在主设备任务完工后，监理或项目经理可以发起此站点的验收请求</w:t>
      </w:r>
      <w:r w:rsidRPr="00146CC2">
        <w:rPr>
          <w:rFonts w:ascii="仿宋_GB2312" w:eastAsia="仿宋_GB2312" w:hint="eastAsia"/>
          <w:szCs w:val="21"/>
        </w:rPr>
        <w:t>，并标志现场完工。</w:t>
      </w:r>
    </w:p>
    <w:p w14:paraId="2B7C7DC2" w14:textId="77777777" w:rsidR="00146CC2" w:rsidRPr="00146CC2" w:rsidRDefault="00146CC2" w:rsidP="00D243DE">
      <w:pPr>
        <w:pStyle w:val="affff"/>
        <w:numPr>
          <w:ilvl w:val="0"/>
          <w:numId w:val="72"/>
        </w:numPr>
        <w:spacing w:line="240" w:lineRule="auto"/>
        <w:ind w:left="0" w:firstLineChars="200" w:firstLine="420"/>
        <w:rPr>
          <w:rFonts w:ascii="仿宋_GB2312" w:eastAsia="仿宋_GB2312"/>
          <w:szCs w:val="21"/>
        </w:rPr>
      </w:pPr>
      <w:r w:rsidRPr="00146CC2">
        <w:rPr>
          <w:rFonts w:ascii="仿宋_GB2312" w:eastAsia="仿宋_GB2312"/>
          <w:szCs w:val="21"/>
        </w:rPr>
        <w:t>现场人员可以通过高效沟通平台联系相关人员处理工程中出现的问题</w:t>
      </w:r>
      <w:r w:rsidRPr="00146CC2">
        <w:rPr>
          <w:rFonts w:ascii="仿宋_GB2312" w:eastAsia="仿宋_GB2312" w:hint="eastAsia"/>
          <w:szCs w:val="21"/>
        </w:rPr>
        <w:t>。</w:t>
      </w:r>
    </w:p>
    <w:p w14:paraId="61F13731" w14:textId="77777777" w:rsidR="00146CC2" w:rsidRPr="00146CC2" w:rsidRDefault="00146CC2" w:rsidP="00D243DE">
      <w:pPr>
        <w:pStyle w:val="affff"/>
        <w:numPr>
          <w:ilvl w:val="0"/>
          <w:numId w:val="72"/>
        </w:numPr>
        <w:spacing w:line="240" w:lineRule="auto"/>
        <w:ind w:left="0" w:firstLineChars="200" w:firstLine="420"/>
        <w:rPr>
          <w:rFonts w:ascii="仿宋_GB2312" w:eastAsia="仿宋_GB2312"/>
          <w:szCs w:val="21"/>
        </w:rPr>
      </w:pPr>
      <w:r w:rsidRPr="00146CC2">
        <w:rPr>
          <w:rFonts w:ascii="仿宋_GB2312" w:eastAsia="仿宋_GB2312"/>
          <w:szCs w:val="21"/>
        </w:rPr>
        <w:t>监理</w:t>
      </w:r>
      <w:r w:rsidRPr="00146CC2">
        <w:rPr>
          <w:rFonts w:ascii="仿宋_GB2312" w:eastAsia="仿宋_GB2312" w:hint="eastAsia"/>
          <w:szCs w:val="21"/>
        </w:rPr>
        <w:t>、项目经理、质监员</w:t>
      </w:r>
      <w:r w:rsidRPr="00146CC2">
        <w:rPr>
          <w:rFonts w:ascii="仿宋_GB2312" w:eastAsia="仿宋_GB2312"/>
          <w:szCs w:val="21"/>
        </w:rPr>
        <w:t>可以发起整改通知单，对工程建设中不合格的项提出整改意见，通知施工单位及时整改</w:t>
      </w:r>
      <w:r w:rsidR="00C50565">
        <w:rPr>
          <w:rFonts w:ascii="仿宋_GB2312" w:eastAsia="仿宋_GB2312" w:hint="eastAsia"/>
          <w:szCs w:val="21"/>
        </w:rPr>
        <w:t>。</w:t>
      </w:r>
    </w:p>
    <w:p w14:paraId="7DDF4A15" w14:textId="77777777" w:rsidR="00146CC2" w:rsidRPr="00C50565" w:rsidRDefault="00146CC2" w:rsidP="00D243DE">
      <w:pPr>
        <w:pStyle w:val="affff"/>
        <w:numPr>
          <w:ilvl w:val="0"/>
          <w:numId w:val="72"/>
        </w:numPr>
        <w:spacing w:line="240" w:lineRule="auto"/>
        <w:ind w:left="0" w:firstLineChars="200" w:firstLine="420"/>
        <w:rPr>
          <w:rFonts w:ascii="仿宋_GB2312" w:eastAsia="仿宋_GB2312"/>
          <w:szCs w:val="21"/>
        </w:rPr>
      </w:pPr>
      <w:r w:rsidRPr="00146CC2">
        <w:rPr>
          <w:rFonts w:ascii="仿宋_GB2312" w:eastAsia="仿宋_GB2312" w:hint="eastAsia"/>
          <w:szCs w:val="21"/>
        </w:rPr>
        <w:t>工程相关人员可以在手机端查看知识库，及时了解最新的工程建设标准和执行标准，</w:t>
      </w:r>
      <w:r w:rsidRPr="00C50565">
        <w:rPr>
          <w:rFonts w:ascii="仿宋_GB2312" w:eastAsia="仿宋_GB2312" w:hint="eastAsia"/>
          <w:szCs w:val="21"/>
        </w:rPr>
        <w:t>指导工作的开展。</w:t>
      </w:r>
    </w:p>
    <w:p w14:paraId="7A2A0E6C" w14:textId="77777777" w:rsidR="00146CC2" w:rsidRPr="00C50565" w:rsidRDefault="00146CC2" w:rsidP="00D243DE">
      <w:pPr>
        <w:pStyle w:val="affff"/>
        <w:numPr>
          <w:ilvl w:val="0"/>
          <w:numId w:val="72"/>
        </w:numPr>
        <w:spacing w:line="240" w:lineRule="auto"/>
        <w:ind w:left="0" w:firstLineChars="200" w:firstLine="420"/>
        <w:rPr>
          <w:rFonts w:ascii="仿宋_GB2312" w:eastAsia="仿宋_GB2312"/>
          <w:szCs w:val="21"/>
        </w:rPr>
      </w:pPr>
      <w:r w:rsidRPr="00C50565">
        <w:rPr>
          <w:rFonts w:ascii="仿宋_GB2312" w:eastAsia="仿宋_GB2312" w:hint="eastAsia"/>
          <w:szCs w:val="21"/>
        </w:rPr>
        <w:t>代办工作。实现任务生成、任务指派、任务处理、完工确认、任务查询、代办列表展现等功能，点击进入后可查看任务详细内容。如有与甲方管理人员的相关处理，应无缝流转。</w:t>
      </w:r>
    </w:p>
    <w:p w14:paraId="3A783CBF" w14:textId="77777777" w:rsidR="00146CC2" w:rsidRPr="00C50565" w:rsidRDefault="00146CC2" w:rsidP="00D243DE">
      <w:pPr>
        <w:pStyle w:val="affff"/>
        <w:numPr>
          <w:ilvl w:val="0"/>
          <w:numId w:val="72"/>
        </w:numPr>
        <w:spacing w:line="240" w:lineRule="auto"/>
        <w:ind w:left="0" w:firstLineChars="200" w:firstLine="420"/>
        <w:rPr>
          <w:rFonts w:ascii="仿宋_GB2312" w:eastAsia="仿宋_GB2312"/>
          <w:szCs w:val="21"/>
        </w:rPr>
      </w:pPr>
      <w:r w:rsidRPr="00C50565">
        <w:rPr>
          <w:rFonts w:ascii="仿宋_GB2312" w:eastAsia="仿宋_GB2312" w:hint="eastAsia"/>
          <w:szCs w:val="21"/>
        </w:rPr>
        <w:t>现场施工管理。根据项目委托，选择施工作业方，作业方相关人员，展现信息及持证情况。支持现场开工审核、现场进度维护、填报、展现、查询。支持各类日报编制、导入、查询。支持图片上传。支持现场完工确认或维护交接。</w:t>
      </w:r>
    </w:p>
    <w:p w14:paraId="31BF3A70" w14:textId="77777777" w:rsidR="00146CC2" w:rsidRPr="00C50565" w:rsidRDefault="00146CC2" w:rsidP="00D243DE">
      <w:pPr>
        <w:pStyle w:val="affff"/>
        <w:numPr>
          <w:ilvl w:val="0"/>
          <w:numId w:val="72"/>
        </w:numPr>
        <w:spacing w:line="240" w:lineRule="auto"/>
        <w:ind w:left="0" w:firstLineChars="200" w:firstLine="420"/>
        <w:rPr>
          <w:rFonts w:ascii="仿宋_GB2312" w:eastAsia="仿宋_GB2312"/>
          <w:szCs w:val="21"/>
        </w:rPr>
      </w:pPr>
      <w:r w:rsidRPr="00C50565">
        <w:rPr>
          <w:rFonts w:ascii="仿宋_GB2312" w:eastAsia="仿宋_GB2312" w:hint="eastAsia"/>
          <w:szCs w:val="21"/>
        </w:rPr>
        <w:t>质量管理。支持施工单位质量检查、监理单位的质量检查、移动项目负责人质量检查、移动质监管理部门质量检查。支持编制质量检查报告、整改通知、整改反馈。支持图片上传。</w:t>
      </w:r>
    </w:p>
    <w:p w14:paraId="1031A65E" w14:textId="77777777" w:rsidR="00146CC2" w:rsidRPr="00C50565" w:rsidRDefault="00146CC2" w:rsidP="00D243DE">
      <w:pPr>
        <w:pStyle w:val="affff"/>
        <w:numPr>
          <w:ilvl w:val="0"/>
          <w:numId w:val="72"/>
        </w:numPr>
        <w:spacing w:line="240" w:lineRule="auto"/>
        <w:ind w:left="0" w:firstLineChars="200" w:firstLine="420"/>
        <w:rPr>
          <w:rFonts w:ascii="仿宋_GB2312" w:eastAsia="仿宋_GB2312"/>
          <w:szCs w:val="21"/>
        </w:rPr>
      </w:pPr>
      <w:r w:rsidRPr="00C50565">
        <w:rPr>
          <w:rFonts w:ascii="仿宋_GB2312" w:eastAsia="仿宋_GB2312" w:hint="eastAsia"/>
          <w:szCs w:val="21"/>
        </w:rPr>
        <w:t>统计、考核管理。支持对各合作方的综合统计和考核打分。其中考核管理和考核打分在后一期中考虑。</w:t>
      </w:r>
    </w:p>
    <w:p w14:paraId="5BC82928" w14:textId="77777777" w:rsidR="00146CC2" w:rsidRPr="00C50565" w:rsidRDefault="00146CC2" w:rsidP="00D243DE">
      <w:pPr>
        <w:pStyle w:val="affff"/>
        <w:numPr>
          <w:ilvl w:val="0"/>
          <w:numId w:val="72"/>
        </w:numPr>
        <w:spacing w:line="240" w:lineRule="auto"/>
        <w:ind w:left="0" w:firstLineChars="200" w:firstLine="420"/>
        <w:rPr>
          <w:rFonts w:ascii="仿宋_GB2312" w:eastAsia="仿宋_GB2312"/>
          <w:szCs w:val="21"/>
        </w:rPr>
      </w:pPr>
      <w:r w:rsidRPr="00C50565">
        <w:rPr>
          <w:rFonts w:ascii="仿宋_GB2312" w:eastAsia="仿宋_GB2312" w:hint="eastAsia"/>
          <w:szCs w:val="21"/>
        </w:rPr>
        <w:t>实现现场物资接收和清点。获取工程物资领用情况（出库情况），或获取直送现场物资清单，根据现场到货情况进行签收和系统签收，相关证明上传系统</w:t>
      </w:r>
      <w:r w:rsidR="00C50565">
        <w:rPr>
          <w:rFonts w:ascii="仿宋_GB2312" w:eastAsia="仿宋_GB2312" w:hint="eastAsia"/>
          <w:szCs w:val="21"/>
        </w:rPr>
        <w:t>（接收单图片上传</w:t>
      </w:r>
      <w:r w:rsidRPr="00C50565">
        <w:rPr>
          <w:rFonts w:ascii="仿宋_GB2312" w:eastAsia="仿宋_GB2312" w:hint="eastAsia"/>
          <w:szCs w:val="21"/>
        </w:rPr>
        <w:t>）。对现场到货物资和使用物资的核算，明确现场剩余物资的情况，对余料进行跟踪（后一期考虑）。</w:t>
      </w:r>
    </w:p>
    <w:p w14:paraId="28DFC889" w14:textId="77777777" w:rsidR="00146CC2" w:rsidRPr="00C50565" w:rsidRDefault="00146CC2" w:rsidP="00D243DE">
      <w:pPr>
        <w:pStyle w:val="affff"/>
        <w:numPr>
          <w:ilvl w:val="0"/>
          <w:numId w:val="72"/>
        </w:numPr>
        <w:spacing w:line="240" w:lineRule="auto"/>
        <w:ind w:left="0" w:firstLineChars="200" w:firstLine="420"/>
        <w:rPr>
          <w:rFonts w:ascii="仿宋_GB2312" w:eastAsia="仿宋_GB2312"/>
          <w:szCs w:val="21"/>
        </w:rPr>
      </w:pPr>
      <w:r w:rsidRPr="00C50565">
        <w:rPr>
          <w:rFonts w:ascii="仿宋_GB2312" w:eastAsia="仿宋_GB2312" w:hint="eastAsia"/>
          <w:szCs w:val="21"/>
        </w:rPr>
        <w:t>系统管理。支持用户信息同步和账号管理，支撑权限角色管理。</w:t>
      </w:r>
    </w:p>
    <w:p w14:paraId="2C1D03EA" w14:textId="77777777" w:rsidR="00146CC2" w:rsidRPr="00C50565" w:rsidRDefault="00146CC2" w:rsidP="00D243DE">
      <w:pPr>
        <w:pStyle w:val="affff"/>
        <w:numPr>
          <w:ilvl w:val="0"/>
          <w:numId w:val="72"/>
        </w:numPr>
        <w:spacing w:line="240" w:lineRule="auto"/>
        <w:ind w:left="0" w:firstLineChars="200" w:firstLine="420"/>
        <w:rPr>
          <w:rFonts w:ascii="仿宋_GB2312" w:eastAsia="仿宋_GB2312"/>
          <w:szCs w:val="21"/>
        </w:rPr>
      </w:pPr>
      <w:r w:rsidRPr="00C50565">
        <w:rPr>
          <w:rFonts w:ascii="仿宋_GB2312" w:eastAsia="仿宋_GB2312" w:hint="eastAsia"/>
          <w:szCs w:val="21"/>
        </w:rPr>
        <w:t>实现与中移动上海公司信息化统一平台、工程项目管理系统、外协系统、物资管理系统等相关系统的相关接口互联，遵循相关接口标准。</w:t>
      </w:r>
    </w:p>
    <w:p w14:paraId="702C012B" w14:textId="77777777" w:rsidR="00146CC2" w:rsidRPr="00C50565" w:rsidRDefault="00146CC2" w:rsidP="00D243DE">
      <w:pPr>
        <w:pStyle w:val="affff"/>
        <w:numPr>
          <w:ilvl w:val="0"/>
          <w:numId w:val="72"/>
        </w:numPr>
        <w:spacing w:line="240" w:lineRule="auto"/>
        <w:ind w:left="0" w:firstLineChars="200" w:firstLine="420"/>
        <w:rPr>
          <w:rFonts w:ascii="仿宋_GB2312" w:eastAsia="仿宋_GB2312"/>
          <w:szCs w:val="21"/>
        </w:rPr>
      </w:pPr>
      <w:r w:rsidRPr="00C50565">
        <w:rPr>
          <w:rFonts w:ascii="仿宋_GB2312" w:eastAsia="仿宋_GB2312" w:hint="eastAsia"/>
          <w:szCs w:val="21"/>
        </w:rPr>
        <w:t>实现图形化报表功能，统计报表的同时，可以生成相应的图形报表。</w:t>
      </w:r>
    </w:p>
    <w:p w14:paraId="6335D4AA" w14:textId="77777777" w:rsidR="00146CC2" w:rsidRPr="000E39B1" w:rsidRDefault="00D90E11" w:rsidP="000E39B1">
      <w:pPr>
        <w:pStyle w:val="31"/>
        <w:numPr>
          <w:ilvl w:val="0"/>
          <w:numId w:val="0"/>
        </w:numPr>
        <w:spacing w:line="240" w:lineRule="auto"/>
        <w:rPr>
          <w:rFonts w:ascii="仿宋_GB2312" w:hAnsi="Arial"/>
          <w:b w:val="0"/>
          <w:snapToGrid w:val="0"/>
        </w:rPr>
      </w:pPr>
      <w:bookmarkStart w:id="52" w:name="_Toc404592916"/>
      <w:bookmarkStart w:id="53" w:name="_Toc441575016"/>
      <w:r w:rsidRPr="000E39B1">
        <w:rPr>
          <w:rFonts w:ascii="仿宋_GB2312" w:hAnsi="Arial" w:hint="eastAsia"/>
          <w:b w:val="0"/>
          <w:snapToGrid w:val="0"/>
        </w:rPr>
        <w:t>3.3.2</w:t>
      </w:r>
      <w:r w:rsidR="00146CC2" w:rsidRPr="000E39B1">
        <w:rPr>
          <w:rFonts w:ascii="仿宋_GB2312" w:hAnsi="Arial" w:hint="eastAsia"/>
          <w:b w:val="0"/>
          <w:snapToGrid w:val="0"/>
        </w:rPr>
        <w:t>现场管理标准工序</w:t>
      </w:r>
      <w:bookmarkEnd w:id="52"/>
      <w:bookmarkEnd w:id="53"/>
    </w:p>
    <w:p w14:paraId="232C7C50" w14:textId="77777777" w:rsidR="00146CC2" w:rsidRPr="00D90E11" w:rsidRDefault="00146CC2" w:rsidP="00D90E11">
      <w:pPr>
        <w:spacing w:line="240" w:lineRule="auto"/>
        <w:ind w:firstLine="420"/>
        <w:rPr>
          <w:rFonts w:ascii="仿宋_GB2312" w:eastAsia="仿宋_GB2312"/>
          <w:szCs w:val="21"/>
        </w:rPr>
      </w:pPr>
      <w:r w:rsidRPr="00D90E11">
        <w:rPr>
          <w:rFonts w:ascii="仿宋_GB2312" w:eastAsia="仿宋_GB2312" w:hint="eastAsia"/>
          <w:szCs w:val="21"/>
        </w:rPr>
        <w:t>以无线专业为例（传输专业、核心网专业也有之对应的标准工序），结合实际的现场工程建设流程梳理出</w:t>
      </w:r>
      <w:r w:rsidRPr="00D90E11">
        <w:rPr>
          <w:rFonts w:ascii="仿宋_GB2312" w:eastAsia="仿宋_GB2312"/>
          <w:szCs w:val="21"/>
        </w:rPr>
        <w:t>16项建设工序，包括：设备派工，施工计划，施工组织设计上报，甲供材申请，外电施工，机房基础，机房装修，基站设备安装。</w:t>
      </w:r>
    </w:p>
    <w:p w14:paraId="7CA9DAE1" w14:textId="77777777" w:rsidR="00146CC2" w:rsidRPr="00D90E11" w:rsidRDefault="00146CC2" w:rsidP="00D90E11">
      <w:pPr>
        <w:spacing w:line="240" w:lineRule="auto"/>
        <w:ind w:firstLine="420"/>
        <w:rPr>
          <w:rFonts w:ascii="仿宋_GB2312" w:eastAsia="仿宋_GB2312"/>
          <w:szCs w:val="21"/>
        </w:rPr>
      </w:pPr>
      <w:r w:rsidRPr="00D90E11">
        <w:rPr>
          <w:rFonts w:ascii="仿宋_GB2312" w:eastAsia="仿宋_GB2312"/>
          <w:szCs w:val="21"/>
        </w:rPr>
        <w:t>针对每个工序设定工作的开工时间，系统在工作到期时自动推送待办到相应的待处理人手机终端，若上一步流程提前完工，则直接在完工后发送下一步流程待办。</w:t>
      </w:r>
    </w:p>
    <w:p w14:paraId="1B3EF76E" w14:textId="77777777" w:rsidR="00146CC2" w:rsidRPr="00D90E11" w:rsidRDefault="00146CC2" w:rsidP="00D90E11">
      <w:pPr>
        <w:spacing w:line="240" w:lineRule="auto"/>
        <w:ind w:firstLine="420"/>
        <w:rPr>
          <w:rFonts w:ascii="仿宋_GB2312" w:eastAsia="仿宋_GB2312"/>
          <w:szCs w:val="21"/>
        </w:rPr>
      </w:pPr>
      <w:r w:rsidRPr="00D90E11">
        <w:rPr>
          <w:rFonts w:ascii="仿宋_GB2312" w:eastAsia="仿宋_GB2312"/>
          <w:szCs w:val="21"/>
        </w:rPr>
        <w:t>工程延期，则要由施工单位提交延期申请，根据新的工期顺延，若没有提交延期申请，系统按原计划推送待办，系统记录上步工序逾期；</w:t>
      </w:r>
    </w:p>
    <w:p w14:paraId="59A6FD05" w14:textId="77777777" w:rsidR="00146CC2" w:rsidRPr="00D90E11" w:rsidRDefault="00146CC2" w:rsidP="00D90E11">
      <w:pPr>
        <w:spacing w:line="240" w:lineRule="auto"/>
        <w:ind w:firstLine="420"/>
        <w:rPr>
          <w:rFonts w:ascii="仿宋_GB2312" w:eastAsia="仿宋_GB2312"/>
          <w:szCs w:val="21"/>
        </w:rPr>
      </w:pPr>
      <w:r w:rsidRPr="00D90E11">
        <w:rPr>
          <w:rFonts w:ascii="仿宋_GB2312" w:eastAsia="仿宋_GB2312"/>
          <w:szCs w:val="21"/>
        </w:rPr>
        <w:t>监理在收到工序的待办后可以将此工序待办转派其他监理员帮助处理，该工序提交下一步后，下一</w:t>
      </w:r>
      <w:r w:rsidRPr="00D90E11">
        <w:rPr>
          <w:rFonts w:ascii="仿宋_GB2312" w:eastAsia="仿宋_GB2312"/>
          <w:szCs w:val="21"/>
        </w:rPr>
        <w:lastRenderedPageBreak/>
        <w:t>步工序待办依旧发送到原监理员。</w:t>
      </w:r>
    </w:p>
    <w:p w14:paraId="76457C49" w14:textId="77777777" w:rsidR="00146CC2" w:rsidRDefault="00D90E11" w:rsidP="00D90E11">
      <w:pPr>
        <w:pStyle w:val="40"/>
        <w:numPr>
          <w:ilvl w:val="0"/>
          <w:numId w:val="0"/>
        </w:numPr>
        <w:spacing w:line="300" w:lineRule="auto"/>
        <w:ind w:left="864" w:hanging="864"/>
      </w:pPr>
      <w:bookmarkStart w:id="54" w:name="_Toc404592918"/>
      <w:r>
        <w:rPr>
          <w:rFonts w:hint="eastAsia"/>
        </w:rPr>
        <w:t>3.3.2.1</w:t>
      </w:r>
      <w:r w:rsidR="00146CC2">
        <w:t>设备派工单</w:t>
      </w:r>
      <w:bookmarkEnd w:id="54"/>
    </w:p>
    <w:p w14:paraId="62BDE3B2" w14:textId="77777777" w:rsidR="00146CC2" w:rsidRPr="00D90E11" w:rsidRDefault="00146CC2" w:rsidP="00D90E11">
      <w:pPr>
        <w:spacing w:line="240" w:lineRule="auto"/>
        <w:ind w:firstLine="420"/>
        <w:rPr>
          <w:rFonts w:ascii="仿宋_GB2312" w:eastAsia="仿宋_GB2312"/>
          <w:szCs w:val="21"/>
        </w:rPr>
      </w:pPr>
      <w:r w:rsidRPr="00D90E11">
        <w:rPr>
          <w:rFonts w:ascii="仿宋_GB2312" w:eastAsia="仿宋_GB2312" w:hint="eastAsia"/>
          <w:szCs w:val="21"/>
        </w:rPr>
        <w:t>主设备任务项目经理发起设备派工单，选择单位工程，填写“要求设备安装完工日期”。系统根据单位工程自动关联设计、监理、主设备安装单位负责人，提交后发送工程委托短信通知相关人员，并发送待办提醒设备安装单位填报设备安装信息。</w:t>
      </w:r>
    </w:p>
    <w:p w14:paraId="29D50226" w14:textId="77777777" w:rsidR="00146CC2" w:rsidRDefault="00D90E11" w:rsidP="00D90E11">
      <w:pPr>
        <w:pStyle w:val="40"/>
        <w:numPr>
          <w:ilvl w:val="0"/>
          <w:numId w:val="0"/>
        </w:numPr>
        <w:spacing w:line="300" w:lineRule="auto"/>
        <w:ind w:left="864" w:hanging="864"/>
      </w:pPr>
      <w:bookmarkStart w:id="55" w:name="_Toc404592919"/>
      <w:r>
        <w:rPr>
          <w:rFonts w:hint="eastAsia"/>
        </w:rPr>
        <w:t>3.3.2.2</w:t>
      </w:r>
      <w:r w:rsidR="00146CC2">
        <w:t>施工计划</w:t>
      </w:r>
      <w:bookmarkEnd w:id="55"/>
      <w:r w:rsidR="00146CC2">
        <w:rPr>
          <w:rFonts w:hint="eastAsia"/>
        </w:rPr>
        <w:t>(</w:t>
      </w:r>
      <w:r w:rsidR="00146CC2">
        <w:rPr>
          <w:rFonts w:hint="eastAsia"/>
        </w:rPr>
        <w:t>工序不对</w:t>
      </w:r>
      <w:r w:rsidR="00146CC2">
        <w:rPr>
          <w:rFonts w:hint="eastAsia"/>
        </w:rPr>
        <w:t xml:space="preserve">, </w:t>
      </w:r>
      <w:r w:rsidR="00146CC2">
        <w:rPr>
          <w:rFonts w:hint="eastAsia"/>
        </w:rPr>
        <w:t>建议以站点购租为起始点安排后续工期</w:t>
      </w:r>
      <w:r w:rsidR="00146CC2">
        <w:rPr>
          <w:rFonts w:hint="eastAsia"/>
        </w:rPr>
        <w:t>)</w:t>
      </w:r>
    </w:p>
    <w:p w14:paraId="6BC04784" w14:textId="77777777" w:rsidR="00146CC2" w:rsidRPr="00D90E11" w:rsidRDefault="00146CC2" w:rsidP="00D90E11">
      <w:pPr>
        <w:spacing w:line="240" w:lineRule="auto"/>
        <w:ind w:firstLine="420"/>
        <w:rPr>
          <w:rFonts w:ascii="仿宋_GB2312" w:eastAsia="仿宋_GB2312"/>
          <w:szCs w:val="21"/>
        </w:rPr>
      </w:pPr>
      <w:r w:rsidRPr="00D90E11">
        <w:rPr>
          <w:rFonts w:ascii="仿宋_GB2312" w:eastAsia="仿宋_GB2312"/>
          <w:szCs w:val="21"/>
        </w:rPr>
        <w:t>施工计划中</w:t>
      </w:r>
      <w:r w:rsidRPr="00D90E11">
        <w:rPr>
          <w:rFonts w:ascii="仿宋_GB2312" w:eastAsia="仿宋_GB2312"/>
          <w:szCs w:val="21"/>
        </w:rPr>
        <w:t>“</w:t>
      </w:r>
      <w:r w:rsidRPr="00D90E11">
        <w:rPr>
          <w:rFonts w:ascii="仿宋_GB2312" w:eastAsia="仿宋_GB2312"/>
          <w:szCs w:val="21"/>
        </w:rPr>
        <w:t>土建开工日期</w:t>
      </w:r>
      <w:r w:rsidRPr="00D90E11">
        <w:rPr>
          <w:rFonts w:ascii="仿宋_GB2312" w:eastAsia="仿宋_GB2312"/>
          <w:szCs w:val="21"/>
        </w:rPr>
        <w:t>”</w:t>
      </w:r>
      <w:r w:rsidRPr="00D90E11">
        <w:rPr>
          <w:rFonts w:ascii="仿宋_GB2312" w:eastAsia="仿宋_GB2312"/>
          <w:szCs w:val="21"/>
        </w:rPr>
        <w:t>默认派工单审批通过的第二天，</w:t>
      </w:r>
      <w:r w:rsidRPr="00D90E11">
        <w:rPr>
          <w:rFonts w:ascii="仿宋_GB2312" w:eastAsia="仿宋_GB2312"/>
          <w:szCs w:val="21"/>
        </w:rPr>
        <w:t>“</w:t>
      </w:r>
      <w:r w:rsidRPr="00D90E11">
        <w:rPr>
          <w:rFonts w:ascii="仿宋_GB2312" w:eastAsia="仿宋_GB2312"/>
          <w:szCs w:val="21"/>
        </w:rPr>
        <w:t>要求土建完工时间</w:t>
      </w:r>
      <w:r w:rsidRPr="00D90E11">
        <w:rPr>
          <w:rFonts w:ascii="仿宋_GB2312" w:eastAsia="仿宋_GB2312"/>
          <w:szCs w:val="21"/>
        </w:rPr>
        <w:t>”</w:t>
      </w:r>
      <w:r w:rsidRPr="00D90E11">
        <w:rPr>
          <w:rFonts w:ascii="仿宋_GB2312" w:eastAsia="仿宋_GB2312"/>
          <w:szCs w:val="21"/>
        </w:rPr>
        <w:t>默认派工单中项目经理填写的</w:t>
      </w:r>
      <w:r w:rsidRPr="00D90E11">
        <w:rPr>
          <w:rFonts w:ascii="仿宋_GB2312" w:eastAsia="仿宋_GB2312"/>
          <w:szCs w:val="21"/>
        </w:rPr>
        <w:t>“</w:t>
      </w:r>
      <w:r w:rsidRPr="00D90E11">
        <w:rPr>
          <w:rFonts w:ascii="仿宋_GB2312" w:eastAsia="仿宋_GB2312"/>
          <w:szCs w:val="21"/>
        </w:rPr>
        <w:t>要求土建完工时间</w:t>
      </w:r>
      <w:r w:rsidRPr="00D90E11">
        <w:rPr>
          <w:rFonts w:ascii="仿宋_GB2312" w:eastAsia="仿宋_GB2312"/>
          <w:szCs w:val="21"/>
        </w:rPr>
        <w:t>”</w:t>
      </w:r>
      <w:r w:rsidRPr="00D90E11">
        <w:rPr>
          <w:rFonts w:ascii="仿宋_GB2312" w:eastAsia="仿宋_GB2312"/>
          <w:szCs w:val="21"/>
        </w:rPr>
        <w:t>，并由机房施工单位负责人依次填报</w:t>
      </w:r>
      <w:r w:rsidRPr="00D90E11">
        <w:rPr>
          <w:rFonts w:ascii="仿宋_GB2312" w:eastAsia="仿宋_GB2312"/>
          <w:szCs w:val="21"/>
        </w:rPr>
        <w:t>“</w:t>
      </w:r>
      <w:r w:rsidRPr="00D90E11">
        <w:rPr>
          <w:rFonts w:ascii="仿宋_GB2312" w:eastAsia="仿宋_GB2312"/>
          <w:szCs w:val="21"/>
        </w:rPr>
        <w:t>施工组织设计提交日期</w:t>
      </w:r>
      <w:r w:rsidRPr="00D90E11">
        <w:rPr>
          <w:rFonts w:ascii="仿宋_GB2312" w:eastAsia="仿宋_GB2312"/>
          <w:szCs w:val="21"/>
        </w:rPr>
        <w:t>”</w:t>
      </w:r>
      <w:r w:rsidRPr="00D90E11">
        <w:rPr>
          <w:rFonts w:ascii="仿宋_GB2312" w:eastAsia="仿宋_GB2312"/>
          <w:szCs w:val="21"/>
        </w:rPr>
        <w:t>、</w:t>
      </w:r>
      <w:r w:rsidRPr="00D90E11">
        <w:rPr>
          <w:rFonts w:ascii="仿宋_GB2312" w:eastAsia="仿宋_GB2312"/>
          <w:szCs w:val="21"/>
        </w:rPr>
        <w:t>“</w:t>
      </w:r>
      <w:r w:rsidRPr="00D90E11">
        <w:rPr>
          <w:rFonts w:ascii="仿宋_GB2312" w:eastAsia="仿宋_GB2312"/>
          <w:szCs w:val="21"/>
        </w:rPr>
        <w:t>甲供材申请日期</w:t>
      </w:r>
      <w:r w:rsidRPr="00D90E11">
        <w:rPr>
          <w:rFonts w:ascii="仿宋_GB2312" w:eastAsia="仿宋_GB2312"/>
          <w:szCs w:val="21"/>
        </w:rPr>
        <w:t>”</w:t>
      </w:r>
      <w:r w:rsidRPr="00D90E11">
        <w:rPr>
          <w:rFonts w:ascii="仿宋_GB2312" w:eastAsia="仿宋_GB2312"/>
          <w:szCs w:val="21"/>
        </w:rPr>
        <w:t>，系统根据每月统计的平均施工工期自动默认</w:t>
      </w:r>
      <w:r w:rsidR="00D90E11" w:rsidRPr="00D90E11">
        <w:rPr>
          <w:rFonts w:ascii="仿宋_GB2312" w:eastAsia="仿宋_GB2312"/>
          <w:szCs w:val="21"/>
        </w:rPr>
        <w:t xml:space="preserve"> </w:t>
      </w:r>
      <w:r w:rsidRPr="00D90E11">
        <w:rPr>
          <w:rFonts w:ascii="仿宋_GB2312" w:eastAsia="仿宋_GB2312"/>
          <w:szCs w:val="21"/>
        </w:rPr>
        <w:t>“</w:t>
      </w:r>
      <w:r w:rsidRPr="00D90E11">
        <w:rPr>
          <w:rFonts w:ascii="仿宋_GB2312" w:eastAsia="仿宋_GB2312"/>
          <w:szCs w:val="21"/>
        </w:rPr>
        <w:t>机房装修工期</w:t>
      </w:r>
      <w:r w:rsidRPr="00D90E11">
        <w:rPr>
          <w:rFonts w:ascii="仿宋_GB2312" w:eastAsia="仿宋_GB2312"/>
          <w:szCs w:val="21"/>
        </w:rPr>
        <w:t>”</w:t>
      </w:r>
      <w:r w:rsidRPr="00D90E11">
        <w:rPr>
          <w:rFonts w:ascii="仿宋_GB2312" w:eastAsia="仿宋_GB2312"/>
          <w:szCs w:val="21"/>
        </w:rPr>
        <w:t>等，工期可修改，后续</w:t>
      </w:r>
      <w:r w:rsidRPr="00D90E11">
        <w:rPr>
          <w:rFonts w:ascii="仿宋_GB2312" w:eastAsia="仿宋_GB2312"/>
          <w:szCs w:val="21"/>
        </w:rPr>
        <w:t>“</w:t>
      </w:r>
      <w:r w:rsidRPr="00D90E11">
        <w:rPr>
          <w:rFonts w:ascii="仿宋_GB2312" w:eastAsia="仿宋_GB2312"/>
          <w:szCs w:val="21"/>
        </w:rPr>
        <w:t>桩基施工开工日期</w:t>
      </w:r>
      <w:r w:rsidRPr="00D90E11">
        <w:rPr>
          <w:rFonts w:ascii="仿宋_GB2312" w:eastAsia="仿宋_GB2312"/>
          <w:szCs w:val="21"/>
        </w:rPr>
        <w:t>”“</w:t>
      </w:r>
      <w:r w:rsidRPr="00D90E11">
        <w:rPr>
          <w:rFonts w:ascii="仿宋_GB2312" w:eastAsia="仿宋_GB2312"/>
          <w:szCs w:val="21"/>
        </w:rPr>
        <w:t>外电施工开工日期</w:t>
      </w:r>
      <w:r w:rsidRPr="00D90E11">
        <w:rPr>
          <w:rFonts w:ascii="仿宋_GB2312" w:eastAsia="仿宋_GB2312"/>
          <w:szCs w:val="21"/>
        </w:rPr>
        <w:t>”“</w:t>
      </w:r>
      <w:r w:rsidRPr="00D90E11">
        <w:rPr>
          <w:rFonts w:ascii="仿宋_GB2312" w:eastAsia="仿宋_GB2312"/>
          <w:szCs w:val="21"/>
        </w:rPr>
        <w:t>承台施工开工日期</w:t>
      </w:r>
      <w:r w:rsidRPr="00D90E11">
        <w:rPr>
          <w:rFonts w:ascii="仿宋_GB2312" w:eastAsia="仿宋_GB2312"/>
          <w:szCs w:val="21"/>
        </w:rPr>
        <w:t>”</w:t>
      </w:r>
      <w:r w:rsidRPr="00D90E11">
        <w:rPr>
          <w:rFonts w:ascii="仿宋_GB2312" w:eastAsia="仿宋_GB2312"/>
          <w:szCs w:val="21"/>
        </w:rPr>
        <w:t>、</w:t>
      </w:r>
      <w:r w:rsidRPr="00D90E11">
        <w:rPr>
          <w:rFonts w:ascii="仿宋_GB2312" w:eastAsia="仿宋_GB2312"/>
          <w:szCs w:val="21"/>
        </w:rPr>
        <w:t>“</w:t>
      </w:r>
      <w:r w:rsidRPr="00D90E11">
        <w:rPr>
          <w:rFonts w:ascii="仿宋_GB2312" w:eastAsia="仿宋_GB2312"/>
          <w:szCs w:val="21"/>
        </w:rPr>
        <w:t>机房基础施工开工日期</w:t>
      </w:r>
      <w:r w:rsidRPr="00D90E11">
        <w:rPr>
          <w:rFonts w:ascii="仿宋_GB2312" w:eastAsia="仿宋_GB2312"/>
          <w:szCs w:val="21"/>
        </w:rPr>
        <w:t>”</w:t>
      </w:r>
      <w:r w:rsidRPr="00D90E11">
        <w:rPr>
          <w:rFonts w:ascii="仿宋_GB2312" w:eastAsia="仿宋_GB2312"/>
          <w:szCs w:val="21"/>
        </w:rPr>
        <w:t>、</w:t>
      </w:r>
      <w:r w:rsidRPr="00D90E11">
        <w:rPr>
          <w:rFonts w:ascii="仿宋_GB2312" w:eastAsia="仿宋_GB2312"/>
          <w:szCs w:val="21"/>
        </w:rPr>
        <w:t>“</w:t>
      </w:r>
      <w:r w:rsidRPr="00D90E11">
        <w:rPr>
          <w:rFonts w:ascii="仿宋_GB2312" w:eastAsia="仿宋_GB2312"/>
          <w:szCs w:val="21"/>
        </w:rPr>
        <w:t>机房墙体施工开工日期</w:t>
      </w:r>
      <w:r w:rsidRPr="00D90E11">
        <w:rPr>
          <w:rFonts w:ascii="仿宋_GB2312" w:eastAsia="仿宋_GB2312"/>
          <w:szCs w:val="21"/>
        </w:rPr>
        <w:t>”</w:t>
      </w:r>
      <w:r w:rsidRPr="00D90E11">
        <w:rPr>
          <w:rFonts w:ascii="仿宋_GB2312" w:eastAsia="仿宋_GB2312"/>
          <w:szCs w:val="21"/>
        </w:rPr>
        <w:t>、</w:t>
      </w:r>
      <w:r w:rsidRPr="00D90E11">
        <w:rPr>
          <w:rFonts w:ascii="仿宋_GB2312" w:eastAsia="仿宋_GB2312"/>
          <w:szCs w:val="21"/>
        </w:rPr>
        <w:t>“</w:t>
      </w:r>
      <w:r w:rsidRPr="00D90E11">
        <w:rPr>
          <w:rFonts w:ascii="仿宋_GB2312" w:eastAsia="仿宋_GB2312"/>
          <w:szCs w:val="21"/>
        </w:rPr>
        <w:t>屋面圈梁施工开工日期</w:t>
      </w:r>
      <w:r w:rsidRPr="00D90E11">
        <w:rPr>
          <w:rFonts w:ascii="仿宋_GB2312" w:eastAsia="仿宋_GB2312"/>
          <w:szCs w:val="21"/>
        </w:rPr>
        <w:t>”</w:t>
      </w:r>
      <w:r w:rsidRPr="00D90E11">
        <w:rPr>
          <w:rFonts w:ascii="仿宋_GB2312" w:eastAsia="仿宋_GB2312"/>
          <w:szCs w:val="21"/>
        </w:rPr>
        <w:t>、</w:t>
      </w:r>
      <w:r w:rsidRPr="00D90E11">
        <w:rPr>
          <w:rFonts w:ascii="仿宋_GB2312" w:eastAsia="仿宋_GB2312"/>
          <w:szCs w:val="21"/>
        </w:rPr>
        <w:t>“</w:t>
      </w:r>
      <w:r w:rsidRPr="00D90E11">
        <w:rPr>
          <w:rFonts w:ascii="仿宋_GB2312" w:eastAsia="仿宋_GB2312"/>
          <w:szCs w:val="21"/>
        </w:rPr>
        <w:t>机房装修开工日期</w:t>
      </w:r>
      <w:r w:rsidRPr="00D90E11">
        <w:rPr>
          <w:rFonts w:ascii="仿宋_GB2312" w:eastAsia="仿宋_GB2312"/>
          <w:szCs w:val="21"/>
        </w:rPr>
        <w:t>”</w:t>
      </w:r>
      <w:r w:rsidRPr="00D90E11">
        <w:rPr>
          <w:rFonts w:ascii="仿宋_GB2312" w:eastAsia="仿宋_GB2312"/>
          <w:szCs w:val="21"/>
        </w:rPr>
        <w:t>则由系统根据上一步工序的开工日期和计划工期自动默认，</w:t>
      </w:r>
      <w:r w:rsidRPr="00D90E11">
        <w:rPr>
          <w:rFonts w:ascii="仿宋_GB2312" w:eastAsia="仿宋_GB2312"/>
          <w:szCs w:val="21"/>
        </w:rPr>
        <w:t>“</w:t>
      </w:r>
      <w:r w:rsidRPr="00D90E11">
        <w:rPr>
          <w:rFonts w:ascii="仿宋_GB2312" w:eastAsia="仿宋_GB2312"/>
          <w:szCs w:val="21"/>
        </w:rPr>
        <w:t>土建完工日期</w:t>
      </w:r>
      <w:r w:rsidRPr="00D90E11">
        <w:rPr>
          <w:rFonts w:ascii="仿宋_GB2312" w:eastAsia="仿宋_GB2312"/>
          <w:szCs w:val="21"/>
        </w:rPr>
        <w:t>”</w:t>
      </w:r>
      <w:r w:rsidRPr="00D90E11">
        <w:rPr>
          <w:rFonts w:ascii="仿宋_GB2312" w:eastAsia="仿宋_GB2312"/>
          <w:szCs w:val="21"/>
        </w:rPr>
        <w:t>为</w:t>
      </w:r>
      <w:r w:rsidRPr="00D90E11">
        <w:rPr>
          <w:rFonts w:ascii="仿宋_GB2312" w:eastAsia="仿宋_GB2312"/>
          <w:szCs w:val="21"/>
        </w:rPr>
        <w:t>“</w:t>
      </w:r>
      <w:r w:rsidRPr="00D90E11">
        <w:rPr>
          <w:rFonts w:ascii="仿宋_GB2312" w:eastAsia="仿宋_GB2312"/>
          <w:szCs w:val="21"/>
        </w:rPr>
        <w:t>机房装修开工日期</w:t>
      </w:r>
      <w:r w:rsidRPr="00D90E11">
        <w:rPr>
          <w:rFonts w:ascii="仿宋_GB2312" w:eastAsia="仿宋_GB2312"/>
          <w:szCs w:val="21"/>
        </w:rPr>
        <w:t>”</w:t>
      </w:r>
      <w:r w:rsidRPr="00D90E11">
        <w:rPr>
          <w:rFonts w:ascii="仿宋_GB2312" w:eastAsia="仿宋_GB2312"/>
          <w:szCs w:val="21"/>
        </w:rPr>
        <w:t>加上</w:t>
      </w:r>
      <w:r w:rsidRPr="00D90E11">
        <w:rPr>
          <w:rFonts w:ascii="仿宋_GB2312" w:eastAsia="仿宋_GB2312"/>
          <w:szCs w:val="21"/>
        </w:rPr>
        <w:t>“</w:t>
      </w:r>
      <w:r w:rsidRPr="00D90E11">
        <w:rPr>
          <w:rFonts w:ascii="仿宋_GB2312" w:eastAsia="仿宋_GB2312"/>
          <w:szCs w:val="21"/>
        </w:rPr>
        <w:t>机房装修工期</w:t>
      </w:r>
      <w:r w:rsidRPr="00D90E11">
        <w:rPr>
          <w:rFonts w:ascii="仿宋_GB2312" w:eastAsia="仿宋_GB2312"/>
          <w:szCs w:val="21"/>
        </w:rPr>
        <w:t>”</w:t>
      </w:r>
      <w:r w:rsidRPr="00D90E11">
        <w:rPr>
          <w:rFonts w:ascii="仿宋_GB2312" w:eastAsia="仿宋_GB2312"/>
          <w:szCs w:val="21"/>
        </w:rPr>
        <w:t>，</w:t>
      </w:r>
      <w:r w:rsidRPr="00D90E11">
        <w:rPr>
          <w:rFonts w:ascii="仿宋_GB2312" w:eastAsia="仿宋_GB2312"/>
          <w:szCs w:val="21"/>
        </w:rPr>
        <w:t>“</w:t>
      </w:r>
      <w:r w:rsidRPr="00D90E11">
        <w:rPr>
          <w:rFonts w:ascii="仿宋_GB2312" w:eastAsia="仿宋_GB2312"/>
          <w:szCs w:val="21"/>
        </w:rPr>
        <w:t>施工总工期</w:t>
      </w:r>
      <w:r w:rsidRPr="00D90E11">
        <w:rPr>
          <w:rFonts w:ascii="仿宋_GB2312" w:eastAsia="仿宋_GB2312"/>
          <w:szCs w:val="21"/>
        </w:rPr>
        <w:t>”</w:t>
      </w:r>
      <w:r w:rsidRPr="00D90E11">
        <w:rPr>
          <w:rFonts w:ascii="仿宋_GB2312" w:eastAsia="仿宋_GB2312"/>
          <w:szCs w:val="21"/>
        </w:rPr>
        <w:t>为</w:t>
      </w:r>
      <w:r w:rsidRPr="00D90E11">
        <w:rPr>
          <w:rFonts w:ascii="仿宋_GB2312" w:eastAsia="仿宋_GB2312"/>
          <w:szCs w:val="21"/>
        </w:rPr>
        <w:t>“</w:t>
      </w:r>
      <w:r w:rsidRPr="00D90E11">
        <w:rPr>
          <w:rFonts w:ascii="仿宋_GB2312" w:eastAsia="仿宋_GB2312"/>
          <w:szCs w:val="21"/>
        </w:rPr>
        <w:t>土建完工日期</w:t>
      </w:r>
      <w:r w:rsidRPr="00D90E11">
        <w:rPr>
          <w:rFonts w:ascii="仿宋_GB2312" w:eastAsia="仿宋_GB2312"/>
          <w:szCs w:val="21"/>
        </w:rPr>
        <w:t>”</w:t>
      </w:r>
      <w:r w:rsidRPr="00D90E11">
        <w:rPr>
          <w:rFonts w:ascii="仿宋_GB2312" w:eastAsia="仿宋_GB2312"/>
          <w:szCs w:val="21"/>
        </w:rPr>
        <w:t>与</w:t>
      </w:r>
      <w:r w:rsidRPr="00D90E11">
        <w:rPr>
          <w:rFonts w:ascii="仿宋_GB2312" w:eastAsia="仿宋_GB2312"/>
          <w:szCs w:val="21"/>
        </w:rPr>
        <w:t>“</w:t>
      </w:r>
      <w:r w:rsidRPr="00D90E11">
        <w:rPr>
          <w:rFonts w:ascii="仿宋_GB2312" w:eastAsia="仿宋_GB2312"/>
          <w:szCs w:val="21"/>
        </w:rPr>
        <w:t>土建开工日期</w:t>
      </w:r>
      <w:r w:rsidRPr="00D90E11">
        <w:rPr>
          <w:rFonts w:ascii="仿宋_GB2312" w:eastAsia="仿宋_GB2312"/>
          <w:szCs w:val="21"/>
        </w:rPr>
        <w:t>”</w:t>
      </w:r>
      <w:r w:rsidRPr="00D90E11">
        <w:rPr>
          <w:rFonts w:ascii="仿宋_GB2312" w:eastAsia="仿宋_GB2312"/>
          <w:szCs w:val="21"/>
        </w:rPr>
        <w:t>的差值。</w:t>
      </w:r>
    </w:p>
    <w:p w14:paraId="4A847961" w14:textId="77777777" w:rsidR="00146CC2" w:rsidRPr="00D90E11" w:rsidRDefault="00146CC2" w:rsidP="00D90E11">
      <w:pPr>
        <w:spacing w:line="240" w:lineRule="auto"/>
        <w:ind w:firstLine="420"/>
        <w:rPr>
          <w:rFonts w:ascii="仿宋_GB2312" w:eastAsia="仿宋_GB2312"/>
          <w:szCs w:val="21"/>
        </w:rPr>
      </w:pPr>
      <w:r w:rsidRPr="00D90E11">
        <w:rPr>
          <w:rFonts w:ascii="仿宋_GB2312" w:eastAsia="仿宋_GB2312"/>
          <w:szCs w:val="21"/>
        </w:rPr>
        <w:t>其中</w:t>
      </w:r>
      <w:r w:rsidRPr="00D90E11">
        <w:rPr>
          <w:rFonts w:ascii="仿宋_GB2312" w:eastAsia="仿宋_GB2312"/>
          <w:szCs w:val="21"/>
        </w:rPr>
        <w:t>“</w:t>
      </w:r>
      <w:r w:rsidRPr="00D90E11">
        <w:rPr>
          <w:rFonts w:ascii="仿宋_GB2312" w:eastAsia="仿宋_GB2312"/>
          <w:szCs w:val="21"/>
        </w:rPr>
        <w:t>外电施工开工日期</w:t>
      </w:r>
      <w:r w:rsidRPr="00D90E11">
        <w:rPr>
          <w:rFonts w:ascii="仿宋_GB2312" w:eastAsia="仿宋_GB2312"/>
          <w:szCs w:val="21"/>
        </w:rPr>
        <w:t>”</w:t>
      </w:r>
      <w:r w:rsidRPr="00D90E11">
        <w:rPr>
          <w:rFonts w:ascii="仿宋_GB2312" w:eastAsia="仿宋_GB2312"/>
          <w:szCs w:val="21"/>
        </w:rPr>
        <w:t>和</w:t>
      </w:r>
      <w:r w:rsidRPr="00D90E11">
        <w:rPr>
          <w:rFonts w:ascii="仿宋_GB2312" w:eastAsia="仿宋_GB2312"/>
          <w:szCs w:val="21"/>
        </w:rPr>
        <w:t>“</w:t>
      </w:r>
      <w:r w:rsidRPr="00D90E11">
        <w:rPr>
          <w:rFonts w:ascii="仿宋_GB2312" w:eastAsia="仿宋_GB2312"/>
          <w:szCs w:val="21"/>
        </w:rPr>
        <w:t>外电施工工期</w:t>
      </w:r>
      <w:r w:rsidRPr="00D90E11">
        <w:rPr>
          <w:rFonts w:ascii="仿宋_GB2312" w:eastAsia="仿宋_GB2312"/>
          <w:szCs w:val="21"/>
        </w:rPr>
        <w:t>”</w:t>
      </w:r>
      <w:r w:rsidRPr="00D90E11">
        <w:rPr>
          <w:rFonts w:ascii="仿宋_GB2312" w:eastAsia="仿宋_GB2312"/>
          <w:szCs w:val="21"/>
        </w:rPr>
        <w:t>只有在项目经理派工未勾选</w:t>
      </w:r>
      <w:r w:rsidRPr="00D90E11">
        <w:rPr>
          <w:rFonts w:ascii="仿宋_GB2312" w:eastAsia="仿宋_GB2312"/>
          <w:szCs w:val="21"/>
        </w:rPr>
        <w:t>“</w:t>
      </w:r>
      <w:r w:rsidRPr="00D90E11">
        <w:rPr>
          <w:rFonts w:ascii="仿宋_GB2312" w:eastAsia="仿宋_GB2312"/>
          <w:szCs w:val="21"/>
        </w:rPr>
        <w:t>需要外电派工</w:t>
      </w:r>
      <w:r w:rsidRPr="00D90E11">
        <w:rPr>
          <w:rFonts w:ascii="仿宋_GB2312" w:eastAsia="仿宋_GB2312"/>
          <w:szCs w:val="21"/>
        </w:rPr>
        <w:t>”</w:t>
      </w:r>
      <w:r w:rsidRPr="00D90E11">
        <w:rPr>
          <w:rFonts w:ascii="仿宋_GB2312" w:eastAsia="仿宋_GB2312"/>
          <w:szCs w:val="21"/>
        </w:rPr>
        <w:t>时才显示，若派工单中已确定外电施工单位则此处不显示。</w:t>
      </w:r>
    </w:p>
    <w:p w14:paraId="573163C4" w14:textId="77777777" w:rsidR="00146CC2" w:rsidRPr="00D90E11" w:rsidRDefault="00146CC2" w:rsidP="00D90E11">
      <w:pPr>
        <w:spacing w:line="240" w:lineRule="auto"/>
        <w:ind w:firstLine="420"/>
        <w:rPr>
          <w:rFonts w:ascii="仿宋_GB2312" w:eastAsia="仿宋_GB2312"/>
          <w:szCs w:val="21"/>
        </w:rPr>
      </w:pPr>
      <w:r w:rsidRPr="00D90E11">
        <w:rPr>
          <w:rFonts w:ascii="仿宋_GB2312" w:eastAsia="仿宋_GB2312"/>
          <w:szCs w:val="21"/>
        </w:rPr>
        <w:t>填报完毕后提交现场监理员审核，若施工计划中</w:t>
      </w:r>
      <w:r w:rsidRPr="00D90E11">
        <w:rPr>
          <w:rFonts w:ascii="仿宋_GB2312" w:eastAsia="仿宋_GB2312"/>
          <w:szCs w:val="21"/>
        </w:rPr>
        <w:t>“</w:t>
      </w:r>
      <w:r w:rsidRPr="00D90E11">
        <w:rPr>
          <w:rFonts w:ascii="仿宋_GB2312" w:eastAsia="仿宋_GB2312"/>
          <w:szCs w:val="21"/>
        </w:rPr>
        <w:t>土建完工日期</w:t>
      </w:r>
      <w:r w:rsidRPr="00D90E11">
        <w:rPr>
          <w:rFonts w:ascii="仿宋_GB2312" w:eastAsia="仿宋_GB2312"/>
          <w:szCs w:val="21"/>
        </w:rPr>
        <w:t>”</w:t>
      </w:r>
      <w:r w:rsidRPr="00D90E11">
        <w:rPr>
          <w:rFonts w:ascii="仿宋_GB2312" w:eastAsia="仿宋_GB2312"/>
          <w:szCs w:val="21"/>
        </w:rPr>
        <w:t>未超出派工单中的</w:t>
      </w:r>
      <w:r w:rsidRPr="00D90E11">
        <w:rPr>
          <w:rFonts w:ascii="仿宋_GB2312" w:eastAsia="仿宋_GB2312" w:hint="eastAsia"/>
          <w:szCs w:val="21"/>
        </w:rPr>
        <w:t>“要求土建完工日期”，则只需监理审核；但</w:t>
      </w:r>
      <w:r w:rsidRPr="00D90E11">
        <w:rPr>
          <w:rFonts w:ascii="仿宋_GB2312" w:eastAsia="仿宋_GB2312"/>
          <w:szCs w:val="21"/>
        </w:rPr>
        <w:t>若施工计划中</w:t>
      </w:r>
      <w:r w:rsidRPr="00D90E11">
        <w:rPr>
          <w:rFonts w:ascii="仿宋_GB2312" w:eastAsia="仿宋_GB2312"/>
          <w:szCs w:val="21"/>
        </w:rPr>
        <w:t>“</w:t>
      </w:r>
      <w:r w:rsidRPr="00D90E11">
        <w:rPr>
          <w:rFonts w:ascii="仿宋_GB2312" w:eastAsia="仿宋_GB2312"/>
          <w:szCs w:val="21"/>
        </w:rPr>
        <w:t>土建完工日期</w:t>
      </w:r>
      <w:r w:rsidRPr="00D90E11">
        <w:rPr>
          <w:rFonts w:ascii="仿宋_GB2312" w:eastAsia="仿宋_GB2312"/>
          <w:szCs w:val="21"/>
        </w:rPr>
        <w:t>”</w:t>
      </w:r>
      <w:r w:rsidRPr="00D90E11">
        <w:rPr>
          <w:rFonts w:ascii="仿宋_GB2312" w:eastAsia="仿宋_GB2312"/>
          <w:szCs w:val="21"/>
        </w:rPr>
        <w:t>需要超出派工单上的</w:t>
      </w:r>
      <w:r w:rsidRPr="00D90E11">
        <w:rPr>
          <w:rFonts w:ascii="仿宋_GB2312" w:eastAsia="仿宋_GB2312" w:hint="eastAsia"/>
          <w:szCs w:val="21"/>
        </w:rPr>
        <w:t>“要求土建完工日期”</w:t>
      </w:r>
      <w:r w:rsidRPr="00D90E11">
        <w:rPr>
          <w:rFonts w:ascii="仿宋_GB2312" w:eastAsia="仿宋_GB2312"/>
          <w:szCs w:val="21"/>
        </w:rPr>
        <w:t>则在监理审核通过后提交项目审核，审核通过则更新派工单上的</w:t>
      </w:r>
      <w:r w:rsidRPr="00D90E11">
        <w:rPr>
          <w:rFonts w:ascii="仿宋_GB2312" w:eastAsia="仿宋_GB2312" w:hint="eastAsia"/>
          <w:szCs w:val="21"/>
        </w:rPr>
        <w:t>“要求土建完工日期”</w:t>
      </w:r>
      <w:r w:rsidRPr="00D90E11">
        <w:rPr>
          <w:rFonts w:ascii="仿宋_GB2312" w:eastAsia="仿宋_GB2312"/>
          <w:szCs w:val="21"/>
        </w:rPr>
        <w:t>。</w:t>
      </w:r>
    </w:p>
    <w:p w14:paraId="1CCD34C4" w14:textId="77777777" w:rsidR="00146CC2" w:rsidRPr="00D90E11" w:rsidRDefault="00146CC2" w:rsidP="00D90E11">
      <w:pPr>
        <w:spacing w:line="240" w:lineRule="auto"/>
        <w:ind w:firstLine="420"/>
        <w:rPr>
          <w:rFonts w:ascii="仿宋_GB2312" w:eastAsia="仿宋_GB2312"/>
          <w:szCs w:val="21"/>
        </w:rPr>
      </w:pPr>
      <w:r w:rsidRPr="00D90E11">
        <w:rPr>
          <w:rFonts w:ascii="仿宋_GB2312" w:eastAsia="仿宋_GB2312"/>
          <w:szCs w:val="21"/>
        </w:rPr>
        <w:t>审核通过后发送待办提醒施工单位负责人提交</w:t>
      </w:r>
      <w:r w:rsidRPr="00D90E11">
        <w:rPr>
          <w:rFonts w:ascii="仿宋_GB2312" w:eastAsia="仿宋_GB2312"/>
          <w:szCs w:val="21"/>
        </w:rPr>
        <w:t>“</w:t>
      </w:r>
      <w:r w:rsidRPr="00D90E11">
        <w:rPr>
          <w:rFonts w:ascii="仿宋_GB2312" w:eastAsia="仿宋_GB2312"/>
          <w:szCs w:val="21"/>
        </w:rPr>
        <w:t>施工组织设计资料</w:t>
      </w:r>
      <w:r w:rsidRPr="00D90E11">
        <w:rPr>
          <w:rFonts w:ascii="仿宋_GB2312" w:eastAsia="仿宋_GB2312"/>
          <w:szCs w:val="21"/>
        </w:rPr>
        <w:t>”</w:t>
      </w:r>
    </w:p>
    <w:p w14:paraId="076DFF86" w14:textId="77777777" w:rsidR="00146CC2" w:rsidRDefault="00D90E11" w:rsidP="00D90E11">
      <w:pPr>
        <w:pStyle w:val="40"/>
        <w:numPr>
          <w:ilvl w:val="0"/>
          <w:numId w:val="0"/>
        </w:numPr>
        <w:spacing w:line="300" w:lineRule="auto"/>
        <w:ind w:left="864" w:hanging="864"/>
      </w:pPr>
      <w:bookmarkStart w:id="56" w:name="_Toc404592920"/>
      <w:r>
        <w:rPr>
          <w:rFonts w:hint="eastAsia"/>
        </w:rPr>
        <w:t>3.3.2.3</w:t>
      </w:r>
      <w:r w:rsidR="00146CC2">
        <w:t>施工组织设计上报</w:t>
      </w:r>
      <w:bookmarkEnd w:id="56"/>
    </w:p>
    <w:p w14:paraId="21F073A0" w14:textId="77777777" w:rsidR="00146CC2" w:rsidRPr="00D90E11" w:rsidRDefault="00146CC2" w:rsidP="00D90E11">
      <w:pPr>
        <w:spacing w:line="240" w:lineRule="auto"/>
        <w:ind w:firstLine="420"/>
        <w:rPr>
          <w:rFonts w:ascii="仿宋_GB2312" w:eastAsia="仿宋_GB2312"/>
          <w:szCs w:val="21"/>
        </w:rPr>
      </w:pPr>
      <w:r w:rsidRPr="00D90E11">
        <w:rPr>
          <w:rFonts w:ascii="仿宋_GB2312" w:eastAsia="仿宋_GB2312" w:hint="eastAsia"/>
          <w:szCs w:val="21"/>
        </w:rPr>
        <w:t>土建单位负责人由其填报施工组织设计资料，上传工程人员资质证书照片，提交现场监理审核。审核通过后发送待办提醒施工单位申请甲供材。</w:t>
      </w:r>
    </w:p>
    <w:p w14:paraId="20908097" w14:textId="77777777" w:rsidR="00146CC2" w:rsidRDefault="00D90E11" w:rsidP="00D90E11">
      <w:pPr>
        <w:pStyle w:val="40"/>
        <w:numPr>
          <w:ilvl w:val="0"/>
          <w:numId w:val="0"/>
        </w:numPr>
        <w:spacing w:line="300" w:lineRule="auto"/>
        <w:ind w:left="864" w:hanging="864"/>
      </w:pPr>
      <w:bookmarkStart w:id="57" w:name="_Toc404592921"/>
      <w:r>
        <w:rPr>
          <w:rFonts w:hint="eastAsia"/>
        </w:rPr>
        <w:t>3.3.2.4</w:t>
      </w:r>
      <w:r w:rsidR="00146CC2">
        <w:t>甲供材申请</w:t>
      </w:r>
      <w:bookmarkEnd w:id="57"/>
    </w:p>
    <w:p w14:paraId="62A1F4EC" w14:textId="77777777" w:rsidR="00146CC2" w:rsidRPr="00D90E11" w:rsidRDefault="00146CC2" w:rsidP="00D90E11">
      <w:pPr>
        <w:spacing w:line="240" w:lineRule="auto"/>
        <w:ind w:firstLine="420"/>
        <w:rPr>
          <w:rFonts w:ascii="仿宋_GB2312" w:eastAsia="仿宋_GB2312"/>
          <w:szCs w:val="21"/>
        </w:rPr>
      </w:pPr>
      <w:r w:rsidRPr="00D90E11">
        <w:rPr>
          <w:rFonts w:ascii="仿宋_GB2312" w:eastAsia="仿宋_GB2312" w:hint="eastAsia"/>
          <w:szCs w:val="21"/>
        </w:rPr>
        <w:t>土建单位负责人填写施工需要申领的甲供材料申请表，提交给设计员初审，再提交给监理单位二审，最终提交给项目经理终审。审核通过后发送待办提醒施工单位发起放线通知。</w:t>
      </w:r>
    </w:p>
    <w:p w14:paraId="7A3DFA4A" w14:textId="77777777" w:rsidR="00146CC2" w:rsidRDefault="00D90E11" w:rsidP="00D90E11">
      <w:pPr>
        <w:pStyle w:val="40"/>
        <w:numPr>
          <w:ilvl w:val="0"/>
          <w:numId w:val="0"/>
        </w:numPr>
        <w:spacing w:line="300" w:lineRule="auto"/>
        <w:ind w:left="864" w:hanging="864"/>
      </w:pPr>
      <w:bookmarkStart w:id="58" w:name="_Toc404592934"/>
      <w:r>
        <w:rPr>
          <w:rFonts w:hint="eastAsia"/>
        </w:rPr>
        <w:t>3.3.2.5</w:t>
      </w:r>
      <w:r w:rsidR="00146CC2">
        <w:t>设备安装</w:t>
      </w:r>
      <w:bookmarkEnd w:id="58"/>
    </w:p>
    <w:p w14:paraId="36B7F30D" w14:textId="77777777" w:rsidR="00146CC2" w:rsidRPr="00D90E11" w:rsidRDefault="00146CC2" w:rsidP="00D90E11">
      <w:pPr>
        <w:spacing w:line="240" w:lineRule="auto"/>
        <w:ind w:firstLine="420"/>
        <w:rPr>
          <w:rFonts w:ascii="仿宋_GB2312" w:eastAsia="仿宋_GB2312"/>
          <w:szCs w:val="21"/>
        </w:rPr>
      </w:pPr>
      <w:r w:rsidRPr="00D90E11">
        <w:rPr>
          <w:rFonts w:ascii="仿宋_GB2312" w:eastAsia="仿宋_GB2312" w:hint="eastAsia"/>
          <w:szCs w:val="21"/>
        </w:rPr>
        <w:t>若该站点有关联未开工的主设备任务，则会推送设备安装派工单待办给项目经理，派工流程同土建派工。</w:t>
      </w:r>
    </w:p>
    <w:p w14:paraId="49F41177" w14:textId="77777777" w:rsidR="00146CC2" w:rsidRPr="00D90E11" w:rsidRDefault="00146CC2" w:rsidP="00D90E11">
      <w:pPr>
        <w:spacing w:line="240" w:lineRule="auto"/>
        <w:ind w:firstLine="420"/>
        <w:rPr>
          <w:rFonts w:ascii="仿宋_GB2312" w:eastAsia="仿宋_GB2312"/>
          <w:szCs w:val="21"/>
        </w:rPr>
      </w:pPr>
      <w:r w:rsidRPr="00D90E11">
        <w:rPr>
          <w:rFonts w:ascii="仿宋_GB2312" w:eastAsia="仿宋_GB2312" w:hint="eastAsia"/>
          <w:szCs w:val="21"/>
        </w:rPr>
        <w:t>派工结束后推送基站设备验收单给设备安装单位负责人，推送传输设备验收单和工程质量检查单给监理员；</w:t>
      </w:r>
    </w:p>
    <w:p w14:paraId="334ED09B" w14:textId="77777777" w:rsidR="00146CC2" w:rsidRPr="00D90E11" w:rsidRDefault="00146CC2" w:rsidP="00D90E11">
      <w:pPr>
        <w:spacing w:line="240" w:lineRule="auto"/>
        <w:ind w:firstLine="420"/>
        <w:rPr>
          <w:rFonts w:ascii="仿宋_GB2312" w:eastAsia="仿宋_GB2312"/>
          <w:szCs w:val="21"/>
        </w:rPr>
      </w:pPr>
      <w:r w:rsidRPr="00D90E11">
        <w:rPr>
          <w:rFonts w:ascii="仿宋_GB2312" w:eastAsia="仿宋_GB2312"/>
          <w:szCs w:val="21"/>
        </w:rPr>
        <w:t>设备安装单位填报完基站设备单后提交给监理审核；</w:t>
      </w:r>
    </w:p>
    <w:p w14:paraId="71A5A3FF" w14:textId="77777777" w:rsidR="00146CC2" w:rsidRPr="00D90E11" w:rsidRDefault="00146CC2" w:rsidP="00D90E11">
      <w:pPr>
        <w:spacing w:line="240" w:lineRule="auto"/>
        <w:ind w:firstLine="420"/>
        <w:rPr>
          <w:rFonts w:ascii="仿宋_GB2312" w:eastAsia="仿宋_GB2312"/>
          <w:szCs w:val="21"/>
        </w:rPr>
      </w:pPr>
      <w:r w:rsidRPr="00D90E11">
        <w:rPr>
          <w:rFonts w:ascii="仿宋_GB2312" w:eastAsia="仿宋_GB2312"/>
          <w:szCs w:val="21"/>
        </w:rPr>
        <w:t>监理员现场检查，填报传输设备验收单和工程质量验收结果后上传。</w:t>
      </w:r>
    </w:p>
    <w:p w14:paraId="7A9157BB" w14:textId="77777777" w:rsidR="00146CC2" w:rsidRDefault="00D90E11" w:rsidP="00D90E11">
      <w:pPr>
        <w:pStyle w:val="40"/>
        <w:numPr>
          <w:ilvl w:val="0"/>
          <w:numId w:val="0"/>
        </w:numPr>
        <w:spacing w:line="300" w:lineRule="auto"/>
        <w:ind w:left="864" w:hanging="864"/>
      </w:pPr>
      <w:bookmarkStart w:id="59" w:name="_Toc404592935"/>
      <w:r>
        <w:rPr>
          <w:rFonts w:hint="eastAsia"/>
        </w:rPr>
        <w:t>3.3.2.6</w:t>
      </w:r>
      <w:r w:rsidR="00146CC2">
        <w:t>设备安装完工确认</w:t>
      </w:r>
      <w:bookmarkEnd w:id="59"/>
    </w:p>
    <w:p w14:paraId="34DFA8EE" w14:textId="77777777" w:rsidR="00146CC2" w:rsidRPr="000E39B1" w:rsidRDefault="00D90E11" w:rsidP="000E39B1">
      <w:pPr>
        <w:pStyle w:val="31"/>
        <w:numPr>
          <w:ilvl w:val="0"/>
          <w:numId w:val="0"/>
        </w:numPr>
        <w:spacing w:line="240" w:lineRule="auto"/>
        <w:rPr>
          <w:rFonts w:ascii="仿宋_GB2312" w:hAnsi="Arial"/>
          <w:b w:val="0"/>
          <w:snapToGrid w:val="0"/>
        </w:rPr>
      </w:pPr>
      <w:bookmarkStart w:id="60" w:name="_Toc441575017"/>
      <w:r w:rsidRPr="000E39B1">
        <w:rPr>
          <w:rFonts w:ascii="仿宋_GB2312" w:hAnsi="Arial" w:hint="eastAsia"/>
          <w:b w:val="0"/>
          <w:snapToGrid w:val="0"/>
        </w:rPr>
        <w:t>3.3.3</w:t>
      </w:r>
      <w:r w:rsidR="00146CC2" w:rsidRPr="000E39B1">
        <w:rPr>
          <w:rFonts w:ascii="仿宋_GB2312" w:hAnsi="Arial"/>
          <w:b w:val="0"/>
          <w:snapToGrid w:val="0"/>
        </w:rPr>
        <w:t>现场验收</w:t>
      </w:r>
      <w:bookmarkEnd w:id="60"/>
    </w:p>
    <w:p w14:paraId="03608004" w14:textId="77777777" w:rsidR="00146CC2" w:rsidRPr="00D90E11" w:rsidRDefault="00146CC2" w:rsidP="00D90E11">
      <w:pPr>
        <w:spacing w:line="240" w:lineRule="auto"/>
        <w:ind w:firstLine="420"/>
        <w:rPr>
          <w:rFonts w:ascii="仿宋_GB2312" w:eastAsia="仿宋_GB2312"/>
          <w:szCs w:val="21"/>
        </w:rPr>
      </w:pPr>
      <w:r w:rsidRPr="00D90E11">
        <w:rPr>
          <w:rFonts w:ascii="仿宋_GB2312" w:eastAsia="仿宋_GB2312" w:hint="eastAsia"/>
          <w:szCs w:val="21"/>
        </w:rPr>
        <w:t>建立“待验收列表”，显示所有主设备任务完工且还未验收的基站，点击详情可以查看此主设备任务相关的配套任务，监理勾选站点发起验收申请。</w:t>
      </w:r>
    </w:p>
    <w:p w14:paraId="281BCCDB" w14:textId="77777777" w:rsidR="00146CC2" w:rsidRPr="00D90E11" w:rsidRDefault="00146CC2" w:rsidP="00D90E11">
      <w:pPr>
        <w:spacing w:line="240" w:lineRule="auto"/>
        <w:ind w:firstLine="420"/>
        <w:rPr>
          <w:rFonts w:ascii="仿宋_GB2312" w:eastAsia="仿宋_GB2312"/>
          <w:szCs w:val="21"/>
        </w:rPr>
      </w:pPr>
      <w:r w:rsidRPr="00D90E11">
        <w:rPr>
          <w:rFonts w:ascii="仿宋_GB2312" w:eastAsia="仿宋_GB2312"/>
          <w:szCs w:val="21"/>
        </w:rPr>
        <w:t>系统将相关任务的验收申请发送给各任务的项目经理，由项目经理确认发起验收流程，项目经理确认后提交分公司网络，由网络部安排验收人员现场验收。</w:t>
      </w:r>
    </w:p>
    <w:p w14:paraId="4D8EB843" w14:textId="77777777" w:rsidR="00146CC2" w:rsidRPr="00D90E11" w:rsidRDefault="00146CC2" w:rsidP="00D90E11">
      <w:pPr>
        <w:spacing w:line="240" w:lineRule="auto"/>
        <w:ind w:firstLine="420"/>
        <w:rPr>
          <w:rFonts w:ascii="仿宋_GB2312" w:eastAsia="仿宋_GB2312"/>
          <w:szCs w:val="21"/>
        </w:rPr>
      </w:pPr>
      <w:r w:rsidRPr="00D90E11">
        <w:rPr>
          <w:rFonts w:ascii="仿宋_GB2312" w:eastAsia="仿宋_GB2312" w:hint="eastAsia"/>
          <w:szCs w:val="21"/>
        </w:rPr>
        <w:t>现场验收人员包括：网络部负责人，项目经理，代维公司负责人，现场监理，施工单位负责人。</w:t>
      </w:r>
    </w:p>
    <w:p w14:paraId="773FBFD9" w14:textId="77777777" w:rsidR="00146CC2" w:rsidRPr="00D90E11" w:rsidRDefault="00146CC2" w:rsidP="00D90E11">
      <w:pPr>
        <w:spacing w:line="240" w:lineRule="auto"/>
        <w:ind w:firstLine="420"/>
        <w:rPr>
          <w:rFonts w:ascii="仿宋_GB2312" w:eastAsia="仿宋_GB2312"/>
          <w:szCs w:val="21"/>
        </w:rPr>
      </w:pPr>
      <w:r w:rsidRPr="00D90E11">
        <w:rPr>
          <w:rFonts w:ascii="仿宋_GB2312" w:eastAsia="仿宋_GB2312"/>
          <w:szCs w:val="21"/>
        </w:rPr>
        <w:t>系统汇总现场验收人员的验收结果，每个验收项只要有一方不通过则视为不通过，系统自动以此人</w:t>
      </w:r>
      <w:r w:rsidRPr="00D90E11">
        <w:rPr>
          <w:rFonts w:ascii="仿宋_GB2312" w:eastAsia="仿宋_GB2312"/>
          <w:szCs w:val="21"/>
        </w:rPr>
        <w:lastRenderedPageBreak/>
        <w:t>做为整改发起人发起整改通知单，待施工方整改后由其确认整改通过，更新验收结论，直到所有人员都通过验收为止。</w:t>
      </w:r>
    </w:p>
    <w:p w14:paraId="63AFDC0B" w14:textId="77777777" w:rsidR="00146CC2" w:rsidRPr="00D90E11" w:rsidRDefault="00146CC2" w:rsidP="00D90E11">
      <w:pPr>
        <w:spacing w:line="240" w:lineRule="auto"/>
        <w:ind w:firstLine="420"/>
        <w:rPr>
          <w:rFonts w:ascii="仿宋_GB2312" w:eastAsia="仿宋_GB2312"/>
          <w:szCs w:val="21"/>
        </w:rPr>
      </w:pPr>
      <w:r w:rsidRPr="00D90E11">
        <w:rPr>
          <w:rFonts w:ascii="仿宋_GB2312" w:eastAsia="仿宋_GB2312"/>
          <w:szCs w:val="21"/>
        </w:rPr>
        <w:t>注：1、监理只能看到与自己相关的主设备任务列表；</w:t>
      </w:r>
    </w:p>
    <w:p w14:paraId="6C9987B5" w14:textId="77777777" w:rsidR="00146CC2" w:rsidRPr="00D90E11" w:rsidRDefault="00146CC2" w:rsidP="00D90E11">
      <w:pPr>
        <w:spacing w:line="240" w:lineRule="auto"/>
        <w:ind w:firstLine="420"/>
        <w:rPr>
          <w:rFonts w:ascii="仿宋_GB2312" w:eastAsia="仿宋_GB2312"/>
          <w:szCs w:val="21"/>
        </w:rPr>
      </w:pPr>
      <w:r w:rsidRPr="00D90E11">
        <w:rPr>
          <w:rFonts w:ascii="仿宋_GB2312" w:eastAsia="仿宋_GB2312" w:hint="eastAsia"/>
          <w:szCs w:val="21"/>
        </w:rPr>
        <w:t xml:space="preserve">    2、验收待办按项目经理和物理站分组，即：每个站点下若多个任务都是同一个项目经理，则这些任务打包只给项目经理发送一个验收待办。</w:t>
      </w:r>
    </w:p>
    <w:p w14:paraId="58F8124E" w14:textId="77777777" w:rsidR="00146CC2" w:rsidRPr="00C30B35" w:rsidRDefault="00D90E11" w:rsidP="00D90E11">
      <w:pPr>
        <w:pStyle w:val="40"/>
        <w:numPr>
          <w:ilvl w:val="0"/>
          <w:numId w:val="0"/>
        </w:numPr>
        <w:spacing w:line="300" w:lineRule="auto"/>
        <w:ind w:left="864" w:hanging="864"/>
      </w:pPr>
      <w:bookmarkStart w:id="61" w:name="_Toc404592937"/>
      <w:r>
        <w:rPr>
          <w:rFonts w:hint="eastAsia"/>
        </w:rPr>
        <w:t>3.3.3.1</w:t>
      </w:r>
      <w:r w:rsidR="00146CC2">
        <w:t>待验收列表</w:t>
      </w:r>
      <w:bookmarkEnd w:id="61"/>
    </w:p>
    <w:p w14:paraId="3FE31560"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hint="eastAsia"/>
          <w:szCs w:val="21"/>
        </w:rPr>
        <w:t>主设备安装任务完工后，且监理确认后推送待验收池，列表中显示主设备任务名称和物理站信息，点击详情可以查看该主设备任务相关的配套任务信息。</w:t>
      </w:r>
    </w:p>
    <w:p w14:paraId="05B7D1F4"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szCs w:val="21"/>
        </w:rPr>
        <w:t>监理可以多选主设备任务发起验收请求。</w:t>
      </w:r>
    </w:p>
    <w:p w14:paraId="77FE3B74" w14:textId="77777777" w:rsidR="00146CC2" w:rsidRDefault="00D90E11" w:rsidP="00D90E11">
      <w:pPr>
        <w:pStyle w:val="40"/>
        <w:numPr>
          <w:ilvl w:val="0"/>
          <w:numId w:val="0"/>
        </w:numPr>
        <w:spacing w:line="300" w:lineRule="auto"/>
        <w:ind w:left="864" w:hanging="864"/>
      </w:pPr>
      <w:bookmarkStart w:id="62" w:name="_Toc404592938"/>
      <w:r>
        <w:rPr>
          <w:rFonts w:hint="eastAsia"/>
        </w:rPr>
        <w:t>3.3.3.2</w:t>
      </w:r>
      <w:r w:rsidR="00146CC2">
        <w:t>现场验收</w:t>
      </w:r>
      <w:bookmarkEnd w:id="62"/>
    </w:p>
    <w:p w14:paraId="6F3BCBB9"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szCs w:val="21"/>
        </w:rPr>
        <w:t>根据验收单中关联的任务类型，发送验收表格到验收人员的手机终端，现场检查不合格的项需要拍摄检查照片，注明检查不通过。未编辑的检查项默认通过。</w:t>
      </w:r>
    </w:p>
    <w:p w14:paraId="64035857" w14:textId="77777777" w:rsidR="00146CC2" w:rsidRDefault="00D90E11" w:rsidP="00D90E11">
      <w:pPr>
        <w:pStyle w:val="40"/>
        <w:numPr>
          <w:ilvl w:val="0"/>
          <w:numId w:val="0"/>
        </w:numPr>
        <w:spacing w:line="300" w:lineRule="auto"/>
        <w:ind w:left="864" w:hanging="864"/>
      </w:pPr>
      <w:bookmarkStart w:id="63" w:name="_Toc404592939"/>
      <w:r>
        <w:rPr>
          <w:rFonts w:hint="eastAsia"/>
        </w:rPr>
        <w:t>3.3.3.3</w:t>
      </w:r>
      <w:r w:rsidR="00146CC2">
        <w:t>验收结论汇总</w:t>
      </w:r>
      <w:bookmarkEnd w:id="63"/>
    </w:p>
    <w:p w14:paraId="6F60DD3D"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hint="eastAsia"/>
          <w:szCs w:val="21"/>
        </w:rPr>
        <w:t>系统手机现场验收人员填报的验收结果，检查项必须所有人通过才认为此项合格，只要有一人不通过，则此项不合格。</w:t>
      </w:r>
    </w:p>
    <w:p w14:paraId="721472FB" w14:textId="77777777" w:rsidR="00146CC2" w:rsidRPr="00C07046" w:rsidRDefault="00D90E11" w:rsidP="00D90E11">
      <w:pPr>
        <w:pStyle w:val="40"/>
        <w:numPr>
          <w:ilvl w:val="0"/>
          <w:numId w:val="0"/>
        </w:numPr>
        <w:spacing w:line="300" w:lineRule="auto"/>
        <w:ind w:left="864" w:hanging="864"/>
      </w:pPr>
      <w:bookmarkStart w:id="64" w:name="_Toc404592940"/>
      <w:r>
        <w:rPr>
          <w:rFonts w:hint="eastAsia"/>
        </w:rPr>
        <w:t>3.3.3.4</w:t>
      </w:r>
      <w:r w:rsidR="00146CC2">
        <w:t>遗留问题处理</w:t>
      </w:r>
      <w:bookmarkEnd w:id="64"/>
    </w:p>
    <w:p w14:paraId="158BF0E9"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szCs w:val="21"/>
        </w:rPr>
        <w:t>每个验收人员提交验收结果后，若存在不通过的项，系统自动以其做为发起人发起整改通知单通知施工方整改，整改后由其验收通过后更新其验收结论，更新验收汇总结果。</w:t>
      </w:r>
    </w:p>
    <w:p w14:paraId="34A5D983" w14:textId="77777777" w:rsidR="00146CC2" w:rsidRDefault="00D90E11" w:rsidP="00D90E11">
      <w:pPr>
        <w:pStyle w:val="40"/>
        <w:numPr>
          <w:ilvl w:val="0"/>
          <w:numId w:val="0"/>
        </w:numPr>
        <w:spacing w:line="300" w:lineRule="auto"/>
        <w:ind w:left="864" w:hanging="864"/>
      </w:pPr>
      <w:bookmarkStart w:id="65" w:name="_Toc404592941"/>
      <w:r>
        <w:rPr>
          <w:rFonts w:hint="eastAsia"/>
        </w:rPr>
        <w:t>3.3.3.5</w:t>
      </w:r>
      <w:r w:rsidR="00146CC2">
        <w:t>发起交维</w:t>
      </w:r>
      <w:bookmarkEnd w:id="65"/>
    </w:p>
    <w:p w14:paraId="59963946"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hint="eastAsia"/>
          <w:szCs w:val="21"/>
        </w:rPr>
        <w:t>验收汇总结果若满足交付网络部维护的标准，则发送待办通知项目经理发起交维流程。</w:t>
      </w:r>
    </w:p>
    <w:p w14:paraId="73202597" w14:textId="77777777" w:rsidR="00146CC2" w:rsidRPr="000E39B1" w:rsidRDefault="00D90E11" w:rsidP="000E39B1">
      <w:pPr>
        <w:pStyle w:val="31"/>
        <w:numPr>
          <w:ilvl w:val="0"/>
          <w:numId w:val="0"/>
        </w:numPr>
        <w:spacing w:line="240" w:lineRule="auto"/>
        <w:rPr>
          <w:rFonts w:ascii="仿宋_GB2312" w:hAnsi="Arial"/>
          <w:b w:val="0"/>
          <w:snapToGrid w:val="0"/>
        </w:rPr>
      </w:pPr>
      <w:bookmarkStart w:id="66" w:name="_Toc404592942"/>
      <w:bookmarkStart w:id="67" w:name="_Toc441575018"/>
      <w:r w:rsidRPr="000E39B1">
        <w:rPr>
          <w:rFonts w:ascii="仿宋_GB2312" w:hAnsi="Arial" w:hint="eastAsia"/>
          <w:b w:val="0"/>
          <w:snapToGrid w:val="0"/>
        </w:rPr>
        <w:t>3.3.4</w:t>
      </w:r>
      <w:r w:rsidR="00146CC2" w:rsidRPr="000E39B1">
        <w:rPr>
          <w:rFonts w:ascii="仿宋_GB2312" w:hAnsi="Arial" w:hint="eastAsia"/>
          <w:b w:val="0"/>
          <w:snapToGrid w:val="0"/>
        </w:rPr>
        <w:t>高效沟通平台</w:t>
      </w:r>
      <w:bookmarkEnd w:id="66"/>
      <w:bookmarkEnd w:id="67"/>
    </w:p>
    <w:p w14:paraId="334F1907"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szCs w:val="21"/>
        </w:rPr>
        <w:t>方便设计单位、施工单位</w:t>
      </w:r>
      <w:r w:rsidRPr="00403F9B">
        <w:rPr>
          <w:rFonts w:ascii="仿宋_GB2312" w:eastAsia="仿宋_GB2312" w:hint="eastAsia"/>
          <w:szCs w:val="21"/>
        </w:rPr>
        <w:t>，</w:t>
      </w:r>
      <w:r w:rsidRPr="00403F9B">
        <w:rPr>
          <w:rFonts w:ascii="仿宋_GB2312" w:eastAsia="仿宋_GB2312"/>
          <w:szCs w:val="21"/>
        </w:rPr>
        <w:t>监理单位以及建设单位的相关项目干系人互相沟通解决现场问题和项目中的资源协调问题</w:t>
      </w:r>
      <w:r w:rsidRPr="00403F9B">
        <w:rPr>
          <w:rFonts w:ascii="仿宋_GB2312" w:eastAsia="仿宋_GB2312" w:hint="eastAsia"/>
          <w:szCs w:val="21"/>
        </w:rPr>
        <w:t>。</w:t>
      </w:r>
    </w:p>
    <w:p w14:paraId="7C7FEF17"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szCs w:val="21"/>
        </w:rPr>
        <w:t>问题发起人填写标题，内容，添加照片，可选择添加问题关注人。</w:t>
      </w:r>
    </w:p>
    <w:p w14:paraId="5304457B" w14:textId="77777777" w:rsidR="00146CC2" w:rsidRDefault="00403F9B" w:rsidP="00403F9B">
      <w:pPr>
        <w:pStyle w:val="40"/>
        <w:numPr>
          <w:ilvl w:val="0"/>
          <w:numId w:val="0"/>
        </w:numPr>
        <w:spacing w:line="300" w:lineRule="auto"/>
        <w:ind w:left="864" w:hanging="864"/>
      </w:pPr>
      <w:bookmarkStart w:id="68" w:name="_Toc404592943"/>
      <w:r>
        <w:rPr>
          <w:rFonts w:hint="eastAsia"/>
        </w:rPr>
        <w:t>3.3.4.1</w:t>
      </w:r>
      <w:r w:rsidR="00146CC2" w:rsidRPr="00F22E10">
        <w:rPr>
          <w:rFonts w:hint="eastAsia"/>
        </w:rPr>
        <w:t>项目组内信息沟通</w:t>
      </w:r>
      <w:bookmarkEnd w:id="68"/>
    </w:p>
    <w:p w14:paraId="65EA70E6"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hint="eastAsia"/>
          <w:szCs w:val="21"/>
        </w:rPr>
        <w:t>根据项目任务信息和相关的合作单位派工单数据，将相关干系人包含在相应的项目组内，方便组内成员及时沟通和安排处理事宜。</w:t>
      </w:r>
    </w:p>
    <w:p w14:paraId="6DFA1300"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hint="eastAsia"/>
          <w:szCs w:val="21"/>
        </w:rPr>
        <w:t>需要特别通知某人关注的事项，可以在话题中标记出此人，被标记的用户会收到待办提醒其查看此事项。</w:t>
      </w:r>
    </w:p>
    <w:p w14:paraId="2DB7D2F9" w14:textId="77777777" w:rsidR="00146CC2" w:rsidRDefault="00403F9B" w:rsidP="00403F9B">
      <w:pPr>
        <w:pStyle w:val="40"/>
        <w:numPr>
          <w:ilvl w:val="0"/>
          <w:numId w:val="0"/>
        </w:numPr>
        <w:spacing w:line="300" w:lineRule="auto"/>
        <w:ind w:left="864" w:hanging="864"/>
      </w:pPr>
      <w:bookmarkStart w:id="69" w:name="_Toc404592944"/>
      <w:r>
        <w:rPr>
          <w:rFonts w:hint="eastAsia"/>
        </w:rPr>
        <w:t>3.3.4.2</w:t>
      </w:r>
      <w:r w:rsidR="00146CC2">
        <w:rPr>
          <w:rFonts w:hint="eastAsia"/>
        </w:rPr>
        <w:t>跨职能部门</w:t>
      </w:r>
      <w:r w:rsidR="00146CC2" w:rsidRPr="00F22E10">
        <w:rPr>
          <w:rFonts w:hint="eastAsia"/>
        </w:rPr>
        <w:t>信息沟通</w:t>
      </w:r>
      <w:bookmarkEnd w:id="69"/>
    </w:p>
    <w:p w14:paraId="00256A8F"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hint="eastAsia"/>
          <w:szCs w:val="21"/>
        </w:rPr>
        <w:t>需要项目组外，例如需要其他职能部门协助解决的问题，发起人通过查询并勾选人员，添加到关注人列表，邀请其关注此问题，被关注人都将收到待办提醒，都可以在该问题中进行沟通反馈。</w:t>
      </w:r>
    </w:p>
    <w:p w14:paraId="3675AA18"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hint="eastAsia"/>
          <w:szCs w:val="21"/>
        </w:rPr>
        <w:t>被关注人可以根据需要继续邀请其他干系人关注此问题。</w:t>
      </w:r>
    </w:p>
    <w:p w14:paraId="5B0B32C2"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hint="eastAsia"/>
          <w:szCs w:val="21"/>
        </w:rPr>
        <w:t>问题处理完成后由发起人关闭此问题讨论，记录处理结果和处理时间。</w:t>
      </w:r>
    </w:p>
    <w:p w14:paraId="57A7351C" w14:textId="77777777" w:rsidR="00146CC2" w:rsidRPr="000E39B1" w:rsidRDefault="00D90E11" w:rsidP="000E39B1">
      <w:pPr>
        <w:pStyle w:val="31"/>
        <w:numPr>
          <w:ilvl w:val="0"/>
          <w:numId w:val="0"/>
        </w:numPr>
        <w:spacing w:line="240" w:lineRule="auto"/>
        <w:rPr>
          <w:rFonts w:ascii="仿宋_GB2312" w:hAnsi="Arial"/>
          <w:b w:val="0"/>
          <w:snapToGrid w:val="0"/>
        </w:rPr>
      </w:pPr>
      <w:bookmarkStart w:id="70" w:name="_Toc404592945"/>
      <w:bookmarkStart w:id="71" w:name="_Toc441575019"/>
      <w:r w:rsidRPr="000E39B1">
        <w:rPr>
          <w:rFonts w:ascii="仿宋_GB2312" w:hAnsi="Arial" w:hint="eastAsia"/>
          <w:b w:val="0"/>
          <w:snapToGrid w:val="0"/>
        </w:rPr>
        <w:t>3.3.5</w:t>
      </w:r>
      <w:r w:rsidR="00146CC2" w:rsidRPr="000E39B1">
        <w:rPr>
          <w:rFonts w:ascii="仿宋_GB2312" w:hAnsi="Arial"/>
          <w:b w:val="0"/>
          <w:snapToGrid w:val="0"/>
        </w:rPr>
        <w:t>知识库管理</w:t>
      </w:r>
      <w:bookmarkEnd w:id="70"/>
      <w:bookmarkEnd w:id="71"/>
    </w:p>
    <w:p w14:paraId="44AD5DF2" w14:textId="77777777" w:rsidR="00146CC2" w:rsidRDefault="00403F9B" w:rsidP="00403F9B">
      <w:pPr>
        <w:pStyle w:val="40"/>
        <w:numPr>
          <w:ilvl w:val="0"/>
          <w:numId w:val="0"/>
        </w:numPr>
        <w:spacing w:line="300" w:lineRule="auto"/>
        <w:ind w:left="864" w:hanging="864"/>
      </w:pPr>
      <w:bookmarkStart w:id="72" w:name="_Toc404592946"/>
      <w:r>
        <w:rPr>
          <w:rFonts w:hint="eastAsia"/>
        </w:rPr>
        <w:t>3.3.5.1</w:t>
      </w:r>
      <w:r w:rsidR="00146CC2">
        <w:rPr>
          <w:rFonts w:hint="eastAsia"/>
        </w:rPr>
        <w:t>知识库文档关联</w:t>
      </w:r>
      <w:bookmarkEnd w:id="72"/>
    </w:p>
    <w:p w14:paraId="49F9E089"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hint="eastAsia"/>
          <w:szCs w:val="21"/>
        </w:rPr>
        <w:t>在现有知识库模块中增加字段，标明关联关系，如下：</w:t>
      </w:r>
    </w:p>
    <w:p w14:paraId="1227B686" w14:textId="77777777" w:rsidR="005C05F4" w:rsidRDefault="00146CC2" w:rsidP="00403F9B">
      <w:pPr>
        <w:spacing w:line="240" w:lineRule="auto"/>
        <w:ind w:firstLine="420"/>
        <w:rPr>
          <w:rFonts w:eastAsia="黑体"/>
          <w:szCs w:val="21"/>
        </w:rPr>
      </w:pPr>
      <w:r w:rsidRPr="00403F9B">
        <w:rPr>
          <w:rFonts w:ascii="仿宋_GB2312" w:eastAsia="仿宋_GB2312"/>
          <w:szCs w:val="21"/>
        </w:rPr>
        <w:t>字段说明</w:t>
      </w:r>
      <w:r w:rsidRPr="00403F9B">
        <w:rPr>
          <w:rFonts w:ascii="仿宋_GB2312" w:eastAsia="仿宋_GB2312" w:hint="eastAsia"/>
          <w:szCs w:val="21"/>
        </w:rPr>
        <w:t>：工程管理知识库(</w:t>
      </w:r>
      <w:r w:rsidRPr="00403F9B">
        <w:rPr>
          <w:rFonts w:ascii="仿宋_GB2312" w:eastAsia="仿宋_GB2312"/>
          <w:szCs w:val="21"/>
        </w:rPr>
        <w:t>Knowledge)</w:t>
      </w:r>
      <w:r w:rsidR="005C05F4" w:rsidRPr="005C05F4">
        <w:rPr>
          <w:rFonts w:eastAsia="黑体"/>
          <w:szCs w:val="21"/>
        </w:rPr>
        <w:t xml:space="preserve"> </w:t>
      </w:r>
    </w:p>
    <w:p w14:paraId="1891E27D" w14:textId="77777777" w:rsidR="00146CC2" w:rsidRPr="005C05F4" w:rsidRDefault="005C05F4" w:rsidP="005C05F4">
      <w:pPr>
        <w:spacing w:line="240" w:lineRule="auto"/>
        <w:jc w:val="center"/>
        <w:rPr>
          <w:rFonts w:eastAsia="黑体"/>
          <w:szCs w:val="21"/>
        </w:rPr>
      </w:pPr>
      <w:r w:rsidRPr="002655F4">
        <w:rPr>
          <w:rFonts w:eastAsia="黑体"/>
          <w:szCs w:val="21"/>
        </w:rPr>
        <w:t>表</w:t>
      </w:r>
      <w:r>
        <w:rPr>
          <w:rFonts w:eastAsia="黑体"/>
          <w:szCs w:val="21"/>
        </w:rPr>
        <w:t xml:space="preserve"> 3.</w:t>
      </w:r>
      <w:r>
        <w:rPr>
          <w:rFonts w:eastAsia="黑体" w:hint="eastAsia"/>
          <w:szCs w:val="21"/>
        </w:rPr>
        <w:t>3</w:t>
      </w:r>
      <w:r w:rsidRPr="002655F4">
        <w:rPr>
          <w:rFonts w:eastAsia="黑体"/>
          <w:szCs w:val="21"/>
        </w:rPr>
        <w:noBreakHyphen/>
      </w:r>
      <w:r w:rsidR="00163E23" w:rsidRPr="002655F4">
        <w:rPr>
          <w:rFonts w:eastAsia="黑体"/>
          <w:szCs w:val="21"/>
        </w:rPr>
        <w:fldChar w:fldCharType="begin"/>
      </w:r>
      <w:r w:rsidRPr="002655F4">
        <w:rPr>
          <w:rFonts w:eastAsia="黑体"/>
          <w:szCs w:val="21"/>
        </w:rPr>
        <w:instrText xml:space="preserve"> SEQ </w:instrText>
      </w:r>
      <w:r w:rsidRPr="002655F4">
        <w:rPr>
          <w:rFonts w:eastAsia="黑体"/>
          <w:szCs w:val="21"/>
        </w:rPr>
        <w:instrText>表格</w:instrText>
      </w:r>
      <w:r w:rsidRPr="002655F4">
        <w:rPr>
          <w:rFonts w:eastAsia="黑体"/>
          <w:szCs w:val="21"/>
        </w:rPr>
        <w:instrText xml:space="preserve"> \* ARABIC \s 2 </w:instrText>
      </w:r>
      <w:r w:rsidR="00163E23" w:rsidRPr="002655F4">
        <w:rPr>
          <w:rFonts w:eastAsia="黑体"/>
          <w:szCs w:val="21"/>
        </w:rPr>
        <w:fldChar w:fldCharType="separate"/>
      </w:r>
      <w:r w:rsidRPr="002655F4">
        <w:rPr>
          <w:rFonts w:eastAsia="黑体"/>
          <w:szCs w:val="21"/>
        </w:rPr>
        <w:t>1</w:t>
      </w:r>
      <w:r w:rsidR="00163E23" w:rsidRPr="002655F4">
        <w:rPr>
          <w:rFonts w:eastAsia="黑体"/>
          <w:szCs w:val="21"/>
        </w:rPr>
        <w:fldChar w:fldCharType="end"/>
      </w:r>
      <w:r w:rsidR="00AA117E" w:rsidRPr="00AA117E">
        <w:rPr>
          <w:rFonts w:eastAsia="黑体" w:hint="eastAsia"/>
          <w:szCs w:val="21"/>
        </w:rPr>
        <w:t>工程管理知识库</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031"/>
        <w:gridCol w:w="1901"/>
        <w:gridCol w:w="1966"/>
        <w:gridCol w:w="1940"/>
        <w:gridCol w:w="1903"/>
      </w:tblGrid>
      <w:tr w:rsidR="00146CC2" w14:paraId="00E23A96" w14:textId="77777777" w:rsidTr="00AA117E">
        <w:trPr>
          <w:cantSplit/>
          <w:tblHeader/>
          <w:jc w:val="center"/>
        </w:trPr>
        <w:tc>
          <w:tcPr>
            <w:tcW w:w="1042" w:type="pct"/>
            <w:shd w:val="clear" w:color="auto" w:fill="auto"/>
          </w:tcPr>
          <w:p w14:paraId="2FAA848B"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hint="eastAsia"/>
                <w:szCs w:val="21"/>
              </w:rPr>
              <w:lastRenderedPageBreak/>
              <w:t>字段名称</w:t>
            </w:r>
          </w:p>
        </w:tc>
        <w:tc>
          <w:tcPr>
            <w:tcW w:w="976" w:type="pct"/>
            <w:shd w:val="clear" w:color="auto" w:fill="auto"/>
          </w:tcPr>
          <w:p w14:paraId="3BAB85A3"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hint="eastAsia"/>
                <w:szCs w:val="21"/>
              </w:rPr>
              <w:t>字段说明</w:t>
            </w:r>
          </w:p>
        </w:tc>
        <w:tc>
          <w:tcPr>
            <w:tcW w:w="1009" w:type="pct"/>
            <w:shd w:val="clear" w:color="auto" w:fill="auto"/>
          </w:tcPr>
          <w:p w14:paraId="3E32A072"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hint="eastAsia"/>
                <w:szCs w:val="21"/>
              </w:rPr>
              <w:t>字段类型</w:t>
            </w:r>
          </w:p>
        </w:tc>
        <w:tc>
          <w:tcPr>
            <w:tcW w:w="996" w:type="pct"/>
            <w:shd w:val="clear" w:color="auto" w:fill="auto"/>
          </w:tcPr>
          <w:p w14:paraId="37421446"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hint="eastAsia"/>
                <w:szCs w:val="21"/>
              </w:rPr>
              <w:t>是否必填</w:t>
            </w:r>
          </w:p>
        </w:tc>
        <w:tc>
          <w:tcPr>
            <w:tcW w:w="977" w:type="pct"/>
            <w:shd w:val="clear" w:color="auto" w:fill="auto"/>
          </w:tcPr>
          <w:p w14:paraId="7D10999E"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hint="eastAsia"/>
                <w:szCs w:val="21"/>
              </w:rPr>
              <w:t>备注</w:t>
            </w:r>
          </w:p>
        </w:tc>
      </w:tr>
      <w:tr w:rsidR="00146CC2" w:rsidRPr="00895791" w14:paraId="7430E362" w14:textId="77777777" w:rsidTr="005C05F4">
        <w:trPr>
          <w:cantSplit/>
          <w:jc w:val="center"/>
        </w:trPr>
        <w:tc>
          <w:tcPr>
            <w:tcW w:w="1042" w:type="pct"/>
            <w:shd w:val="clear" w:color="auto" w:fill="auto"/>
          </w:tcPr>
          <w:p w14:paraId="01EE4D76"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szCs w:val="21"/>
              </w:rPr>
              <w:t>Title</w:t>
            </w:r>
          </w:p>
        </w:tc>
        <w:tc>
          <w:tcPr>
            <w:tcW w:w="976" w:type="pct"/>
            <w:shd w:val="clear" w:color="auto" w:fill="auto"/>
          </w:tcPr>
          <w:p w14:paraId="2E1E477D"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hint="eastAsia"/>
                <w:szCs w:val="21"/>
              </w:rPr>
              <w:t>标题</w:t>
            </w:r>
          </w:p>
        </w:tc>
        <w:tc>
          <w:tcPr>
            <w:tcW w:w="1009" w:type="pct"/>
            <w:shd w:val="clear" w:color="auto" w:fill="auto"/>
          </w:tcPr>
          <w:p w14:paraId="5AA95E69"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hint="eastAsia"/>
                <w:szCs w:val="21"/>
              </w:rPr>
              <w:t>String</w:t>
            </w:r>
          </w:p>
        </w:tc>
        <w:tc>
          <w:tcPr>
            <w:tcW w:w="996" w:type="pct"/>
            <w:shd w:val="clear" w:color="auto" w:fill="auto"/>
          </w:tcPr>
          <w:p w14:paraId="2E97C517"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hint="eastAsia"/>
                <w:szCs w:val="21"/>
              </w:rPr>
              <w:t>Y</w:t>
            </w:r>
          </w:p>
        </w:tc>
        <w:tc>
          <w:tcPr>
            <w:tcW w:w="977" w:type="pct"/>
            <w:shd w:val="clear" w:color="auto" w:fill="auto"/>
          </w:tcPr>
          <w:p w14:paraId="0F70C48C" w14:textId="77777777" w:rsidR="00146CC2" w:rsidRPr="005C05F4" w:rsidRDefault="00146CC2" w:rsidP="005C05F4">
            <w:pPr>
              <w:spacing w:line="240" w:lineRule="auto"/>
              <w:ind w:firstLine="420"/>
              <w:rPr>
                <w:rFonts w:ascii="仿宋_GB2312" w:eastAsia="仿宋_GB2312"/>
                <w:szCs w:val="21"/>
              </w:rPr>
            </w:pPr>
          </w:p>
        </w:tc>
      </w:tr>
      <w:tr w:rsidR="00146CC2" w:rsidRPr="00895791" w14:paraId="164F84CF" w14:textId="77777777" w:rsidTr="005C05F4">
        <w:trPr>
          <w:cantSplit/>
          <w:jc w:val="center"/>
        </w:trPr>
        <w:tc>
          <w:tcPr>
            <w:tcW w:w="1042" w:type="pct"/>
            <w:shd w:val="clear" w:color="auto" w:fill="auto"/>
          </w:tcPr>
          <w:p w14:paraId="12900D1B"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szCs w:val="21"/>
              </w:rPr>
              <w:t>Content</w:t>
            </w:r>
          </w:p>
        </w:tc>
        <w:tc>
          <w:tcPr>
            <w:tcW w:w="976" w:type="pct"/>
            <w:shd w:val="clear" w:color="auto" w:fill="auto"/>
          </w:tcPr>
          <w:p w14:paraId="3B538ADE"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hint="eastAsia"/>
                <w:szCs w:val="21"/>
              </w:rPr>
              <w:t>内容</w:t>
            </w:r>
          </w:p>
        </w:tc>
        <w:tc>
          <w:tcPr>
            <w:tcW w:w="1009" w:type="pct"/>
            <w:shd w:val="clear" w:color="auto" w:fill="auto"/>
          </w:tcPr>
          <w:p w14:paraId="0F033A1F"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hint="eastAsia"/>
                <w:szCs w:val="21"/>
              </w:rPr>
              <w:t>String</w:t>
            </w:r>
          </w:p>
        </w:tc>
        <w:tc>
          <w:tcPr>
            <w:tcW w:w="996" w:type="pct"/>
            <w:shd w:val="clear" w:color="auto" w:fill="auto"/>
          </w:tcPr>
          <w:p w14:paraId="09D97814" w14:textId="77777777" w:rsidR="00146CC2" w:rsidRPr="005C05F4" w:rsidRDefault="00146CC2" w:rsidP="005C05F4">
            <w:pPr>
              <w:spacing w:line="240" w:lineRule="auto"/>
              <w:ind w:firstLine="420"/>
              <w:rPr>
                <w:rFonts w:ascii="仿宋_GB2312" w:eastAsia="仿宋_GB2312"/>
                <w:szCs w:val="21"/>
              </w:rPr>
            </w:pPr>
          </w:p>
        </w:tc>
        <w:tc>
          <w:tcPr>
            <w:tcW w:w="977" w:type="pct"/>
            <w:shd w:val="clear" w:color="auto" w:fill="auto"/>
          </w:tcPr>
          <w:p w14:paraId="76E04F4F" w14:textId="77777777" w:rsidR="00146CC2" w:rsidRPr="005C05F4" w:rsidRDefault="00146CC2" w:rsidP="005C05F4">
            <w:pPr>
              <w:spacing w:line="240" w:lineRule="auto"/>
              <w:ind w:firstLine="420"/>
              <w:rPr>
                <w:rFonts w:ascii="仿宋_GB2312" w:eastAsia="仿宋_GB2312"/>
                <w:szCs w:val="21"/>
              </w:rPr>
            </w:pPr>
          </w:p>
        </w:tc>
      </w:tr>
      <w:tr w:rsidR="00146CC2" w:rsidRPr="00895791" w14:paraId="49896848" w14:textId="77777777" w:rsidTr="005C05F4">
        <w:trPr>
          <w:cantSplit/>
          <w:jc w:val="center"/>
        </w:trPr>
        <w:tc>
          <w:tcPr>
            <w:tcW w:w="1042" w:type="pct"/>
            <w:shd w:val="clear" w:color="auto" w:fill="auto"/>
          </w:tcPr>
          <w:p w14:paraId="03A6BD77"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szCs w:val="21"/>
              </w:rPr>
              <w:t>RegionCode</w:t>
            </w:r>
          </w:p>
        </w:tc>
        <w:tc>
          <w:tcPr>
            <w:tcW w:w="976" w:type="pct"/>
            <w:shd w:val="clear" w:color="auto" w:fill="auto"/>
          </w:tcPr>
          <w:p w14:paraId="2EBF1D8D"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hint="eastAsia"/>
                <w:szCs w:val="21"/>
              </w:rPr>
              <w:t>所属公司</w:t>
            </w:r>
          </w:p>
        </w:tc>
        <w:tc>
          <w:tcPr>
            <w:tcW w:w="1009" w:type="pct"/>
            <w:shd w:val="clear" w:color="auto" w:fill="auto"/>
          </w:tcPr>
          <w:p w14:paraId="74DD8136"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szCs w:val="21"/>
              </w:rPr>
              <w:t>I</w:t>
            </w:r>
            <w:r w:rsidRPr="005C05F4">
              <w:rPr>
                <w:rFonts w:ascii="仿宋_GB2312" w:eastAsia="仿宋_GB2312" w:hint="eastAsia"/>
                <w:szCs w:val="21"/>
              </w:rPr>
              <w:t>nt</w:t>
            </w:r>
          </w:p>
        </w:tc>
        <w:tc>
          <w:tcPr>
            <w:tcW w:w="996" w:type="pct"/>
            <w:shd w:val="clear" w:color="auto" w:fill="auto"/>
          </w:tcPr>
          <w:p w14:paraId="70B2F065"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hint="eastAsia"/>
                <w:szCs w:val="21"/>
              </w:rPr>
              <w:t>Y</w:t>
            </w:r>
          </w:p>
        </w:tc>
        <w:tc>
          <w:tcPr>
            <w:tcW w:w="977" w:type="pct"/>
            <w:shd w:val="clear" w:color="auto" w:fill="auto"/>
          </w:tcPr>
          <w:p w14:paraId="1BBD5598" w14:textId="77777777" w:rsidR="00146CC2" w:rsidRPr="005C05F4" w:rsidRDefault="00146CC2" w:rsidP="005C05F4">
            <w:pPr>
              <w:spacing w:line="240" w:lineRule="auto"/>
              <w:ind w:firstLine="420"/>
              <w:rPr>
                <w:rFonts w:ascii="仿宋_GB2312" w:eastAsia="仿宋_GB2312"/>
                <w:szCs w:val="21"/>
              </w:rPr>
            </w:pPr>
          </w:p>
        </w:tc>
      </w:tr>
      <w:tr w:rsidR="00146CC2" w:rsidRPr="00895791" w14:paraId="35D5B694" w14:textId="77777777" w:rsidTr="005C05F4">
        <w:trPr>
          <w:cantSplit/>
          <w:jc w:val="center"/>
        </w:trPr>
        <w:tc>
          <w:tcPr>
            <w:tcW w:w="1042" w:type="pct"/>
            <w:shd w:val="clear" w:color="auto" w:fill="auto"/>
          </w:tcPr>
          <w:p w14:paraId="3772779C"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szCs w:val="21"/>
              </w:rPr>
              <w:t>UserId</w:t>
            </w:r>
          </w:p>
        </w:tc>
        <w:tc>
          <w:tcPr>
            <w:tcW w:w="976" w:type="pct"/>
            <w:shd w:val="clear" w:color="auto" w:fill="auto"/>
          </w:tcPr>
          <w:p w14:paraId="3D637343"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hint="eastAsia"/>
                <w:szCs w:val="21"/>
              </w:rPr>
              <w:t>发布人</w:t>
            </w:r>
          </w:p>
        </w:tc>
        <w:tc>
          <w:tcPr>
            <w:tcW w:w="1009" w:type="pct"/>
            <w:shd w:val="clear" w:color="auto" w:fill="auto"/>
          </w:tcPr>
          <w:p w14:paraId="2B49B825"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szCs w:val="21"/>
              </w:rPr>
              <w:t>I</w:t>
            </w:r>
            <w:r w:rsidRPr="005C05F4">
              <w:rPr>
                <w:rFonts w:ascii="仿宋_GB2312" w:eastAsia="仿宋_GB2312" w:hint="eastAsia"/>
                <w:szCs w:val="21"/>
              </w:rPr>
              <w:t>nt</w:t>
            </w:r>
          </w:p>
        </w:tc>
        <w:tc>
          <w:tcPr>
            <w:tcW w:w="996" w:type="pct"/>
            <w:shd w:val="clear" w:color="auto" w:fill="auto"/>
          </w:tcPr>
          <w:p w14:paraId="462A1F02"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hint="eastAsia"/>
                <w:szCs w:val="21"/>
              </w:rPr>
              <w:t>Y</w:t>
            </w:r>
          </w:p>
        </w:tc>
        <w:tc>
          <w:tcPr>
            <w:tcW w:w="977" w:type="pct"/>
            <w:shd w:val="clear" w:color="auto" w:fill="auto"/>
          </w:tcPr>
          <w:p w14:paraId="58F47913" w14:textId="77777777" w:rsidR="00146CC2" w:rsidRPr="005C05F4" w:rsidRDefault="00146CC2" w:rsidP="005C05F4">
            <w:pPr>
              <w:spacing w:line="240" w:lineRule="auto"/>
              <w:ind w:firstLine="420"/>
              <w:rPr>
                <w:rFonts w:ascii="仿宋_GB2312" w:eastAsia="仿宋_GB2312"/>
                <w:szCs w:val="21"/>
              </w:rPr>
            </w:pPr>
          </w:p>
        </w:tc>
      </w:tr>
      <w:tr w:rsidR="00146CC2" w:rsidRPr="00895791" w14:paraId="224A3C2B" w14:textId="77777777" w:rsidTr="005C05F4">
        <w:trPr>
          <w:cantSplit/>
          <w:jc w:val="center"/>
        </w:trPr>
        <w:tc>
          <w:tcPr>
            <w:tcW w:w="1042" w:type="pct"/>
            <w:shd w:val="clear" w:color="auto" w:fill="auto"/>
          </w:tcPr>
          <w:p w14:paraId="62CA1C16"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szCs w:val="21"/>
              </w:rPr>
              <w:t>Date</w:t>
            </w:r>
          </w:p>
        </w:tc>
        <w:tc>
          <w:tcPr>
            <w:tcW w:w="976" w:type="pct"/>
            <w:shd w:val="clear" w:color="auto" w:fill="auto"/>
          </w:tcPr>
          <w:p w14:paraId="7EA46D67"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hint="eastAsia"/>
                <w:szCs w:val="21"/>
              </w:rPr>
              <w:t>发布日期</w:t>
            </w:r>
          </w:p>
        </w:tc>
        <w:tc>
          <w:tcPr>
            <w:tcW w:w="1009" w:type="pct"/>
            <w:shd w:val="clear" w:color="auto" w:fill="auto"/>
          </w:tcPr>
          <w:p w14:paraId="0505FA76"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szCs w:val="21"/>
              </w:rPr>
              <w:t>DateTime</w:t>
            </w:r>
          </w:p>
        </w:tc>
        <w:tc>
          <w:tcPr>
            <w:tcW w:w="996" w:type="pct"/>
            <w:shd w:val="clear" w:color="auto" w:fill="auto"/>
          </w:tcPr>
          <w:p w14:paraId="51664606"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hint="eastAsia"/>
                <w:szCs w:val="21"/>
              </w:rPr>
              <w:t>Y</w:t>
            </w:r>
          </w:p>
        </w:tc>
        <w:tc>
          <w:tcPr>
            <w:tcW w:w="977" w:type="pct"/>
            <w:shd w:val="clear" w:color="auto" w:fill="auto"/>
          </w:tcPr>
          <w:p w14:paraId="5B99471E" w14:textId="77777777" w:rsidR="00146CC2" w:rsidRPr="005C05F4" w:rsidRDefault="00146CC2" w:rsidP="005C05F4">
            <w:pPr>
              <w:spacing w:line="240" w:lineRule="auto"/>
              <w:ind w:firstLine="420"/>
              <w:rPr>
                <w:rFonts w:ascii="仿宋_GB2312" w:eastAsia="仿宋_GB2312"/>
                <w:szCs w:val="21"/>
              </w:rPr>
            </w:pPr>
          </w:p>
        </w:tc>
      </w:tr>
      <w:tr w:rsidR="00146CC2" w:rsidRPr="00895791" w14:paraId="2BBAA801" w14:textId="77777777" w:rsidTr="005C05F4">
        <w:trPr>
          <w:cantSplit/>
          <w:jc w:val="center"/>
        </w:trPr>
        <w:tc>
          <w:tcPr>
            <w:tcW w:w="1042" w:type="pct"/>
            <w:shd w:val="clear" w:color="auto" w:fill="auto"/>
          </w:tcPr>
          <w:p w14:paraId="14F2F12D"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hint="eastAsia"/>
                <w:szCs w:val="21"/>
              </w:rPr>
              <w:t>SpecialType</w:t>
            </w:r>
          </w:p>
        </w:tc>
        <w:tc>
          <w:tcPr>
            <w:tcW w:w="976" w:type="pct"/>
            <w:shd w:val="clear" w:color="auto" w:fill="auto"/>
          </w:tcPr>
          <w:p w14:paraId="471AFDA0"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hint="eastAsia"/>
                <w:szCs w:val="21"/>
              </w:rPr>
              <w:t>类别</w:t>
            </w:r>
          </w:p>
        </w:tc>
        <w:tc>
          <w:tcPr>
            <w:tcW w:w="1009" w:type="pct"/>
            <w:shd w:val="clear" w:color="auto" w:fill="auto"/>
          </w:tcPr>
          <w:p w14:paraId="7180B864"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szCs w:val="21"/>
              </w:rPr>
              <w:t>I</w:t>
            </w:r>
            <w:r w:rsidRPr="005C05F4">
              <w:rPr>
                <w:rFonts w:ascii="仿宋_GB2312" w:eastAsia="仿宋_GB2312" w:hint="eastAsia"/>
                <w:szCs w:val="21"/>
              </w:rPr>
              <w:t>nt</w:t>
            </w:r>
          </w:p>
        </w:tc>
        <w:tc>
          <w:tcPr>
            <w:tcW w:w="996" w:type="pct"/>
            <w:shd w:val="clear" w:color="auto" w:fill="auto"/>
          </w:tcPr>
          <w:p w14:paraId="722EC94A"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hint="eastAsia"/>
                <w:szCs w:val="21"/>
              </w:rPr>
              <w:t>Y</w:t>
            </w:r>
          </w:p>
        </w:tc>
        <w:tc>
          <w:tcPr>
            <w:tcW w:w="977" w:type="pct"/>
            <w:shd w:val="clear" w:color="auto" w:fill="auto"/>
          </w:tcPr>
          <w:p w14:paraId="07ED0A8E" w14:textId="77777777" w:rsidR="00146CC2" w:rsidRPr="005C05F4" w:rsidRDefault="00146CC2" w:rsidP="005C05F4">
            <w:pPr>
              <w:spacing w:line="240" w:lineRule="auto"/>
              <w:ind w:firstLine="420"/>
              <w:rPr>
                <w:rFonts w:ascii="仿宋_GB2312" w:eastAsia="仿宋_GB2312"/>
                <w:szCs w:val="21"/>
              </w:rPr>
            </w:pPr>
          </w:p>
        </w:tc>
      </w:tr>
      <w:tr w:rsidR="00146CC2" w14:paraId="1BCEF55D" w14:textId="77777777" w:rsidTr="005C05F4">
        <w:trPr>
          <w:cantSplit/>
          <w:jc w:val="center"/>
        </w:trPr>
        <w:tc>
          <w:tcPr>
            <w:tcW w:w="1042" w:type="pct"/>
            <w:shd w:val="clear" w:color="auto" w:fill="auto"/>
          </w:tcPr>
          <w:p w14:paraId="32CBED9B"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hint="eastAsia"/>
                <w:szCs w:val="21"/>
              </w:rPr>
              <w:t>DocType</w:t>
            </w:r>
          </w:p>
        </w:tc>
        <w:tc>
          <w:tcPr>
            <w:tcW w:w="976" w:type="pct"/>
            <w:shd w:val="clear" w:color="auto" w:fill="auto"/>
          </w:tcPr>
          <w:p w14:paraId="54671279"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hint="eastAsia"/>
                <w:szCs w:val="21"/>
              </w:rPr>
              <w:t>文档类别</w:t>
            </w:r>
          </w:p>
        </w:tc>
        <w:tc>
          <w:tcPr>
            <w:tcW w:w="1009" w:type="pct"/>
            <w:shd w:val="clear" w:color="auto" w:fill="auto"/>
          </w:tcPr>
          <w:p w14:paraId="113C8A85"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szCs w:val="21"/>
              </w:rPr>
              <w:t>I</w:t>
            </w:r>
            <w:r w:rsidRPr="005C05F4">
              <w:rPr>
                <w:rFonts w:ascii="仿宋_GB2312" w:eastAsia="仿宋_GB2312" w:hint="eastAsia"/>
                <w:szCs w:val="21"/>
              </w:rPr>
              <w:t>nt</w:t>
            </w:r>
          </w:p>
        </w:tc>
        <w:tc>
          <w:tcPr>
            <w:tcW w:w="996" w:type="pct"/>
            <w:shd w:val="clear" w:color="auto" w:fill="auto"/>
          </w:tcPr>
          <w:p w14:paraId="5A9ACCA2"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hint="eastAsia"/>
                <w:szCs w:val="21"/>
              </w:rPr>
              <w:t>Y</w:t>
            </w:r>
          </w:p>
        </w:tc>
        <w:tc>
          <w:tcPr>
            <w:tcW w:w="977" w:type="pct"/>
            <w:shd w:val="clear" w:color="auto" w:fill="auto"/>
          </w:tcPr>
          <w:p w14:paraId="7FA94527" w14:textId="77777777" w:rsidR="00146CC2" w:rsidRPr="005C05F4" w:rsidRDefault="00146CC2" w:rsidP="005C05F4">
            <w:pPr>
              <w:spacing w:line="240" w:lineRule="auto"/>
              <w:ind w:firstLine="420"/>
              <w:rPr>
                <w:rFonts w:ascii="仿宋_GB2312" w:eastAsia="仿宋_GB2312"/>
                <w:szCs w:val="21"/>
              </w:rPr>
            </w:pPr>
          </w:p>
        </w:tc>
      </w:tr>
      <w:tr w:rsidR="00146CC2" w:rsidRPr="00895791" w14:paraId="2EF6FEA0" w14:textId="77777777" w:rsidTr="005C05F4">
        <w:trPr>
          <w:cantSplit/>
          <w:jc w:val="center"/>
        </w:trPr>
        <w:tc>
          <w:tcPr>
            <w:tcW w:w="1042" w:type="pct"/>
            <w:shd w:val="clear" w:color="auto" w:fill="auto"/>
          </w:tcPr>
          <w:p w14:paraId="6DA79E90"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hint="eastAsia"/>
                <w:szCs w:val="21"/>
              </w:rPr>
              <w:t>IsOpen</w:t>
            </w:r>
          </w:p>
        </w:tc>
        <w:tc>
          <w:tcPr>
            <w:tcW w:w="976" w:type="pct"/>
            <w:shd w:val="clear" w:color="auto" w:fill="auto"/>
          </w:tcPr>
          <w:p w14:paraId="527AF9D7"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hint="eastAsia"/>
                <w:szCs w:val="21"/>
              </w:rPr>
              <w:t>是否开放合作单位查阅</w:t>
            </w:r>
          </w:p>
        </w:tc>
        <w:tc>
          <w:tcPr>
            <w:tcW w:w="1009" w:type="pct"/>
            <w:shd w:val="clear" w:color="auto" w:fill="auto"/>
          </w:tcPr>
          <w:p w14:paraId="52CF8CF0"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hint="eastAsia"/>
                <w:szCs w:val="21"/>
              </w:rPr>
              <w:t>Boolean</w:t>
            </w:r>
          </w:p>
        </w:tc>
        <w:tc>
          <w:tcPr>
            <w:tcW w:w="996" w:type="pct"/>
            <w:shd w:val="clear" w:color="auto" w:fill="auto"/>
          </w:tcPr>
          <w:p w14:paraId="7F5EB93C"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hint="eastAsia"/>
                <w:szCs w:val="21"/>
              </w:rPr>
              <w:t>Y，默认False</w:t>
            </w:r>
          </w:p>
        </w:tc>
        <w:tc>
          <w:tcPr>
            <w:tcW w:w="977" w:type="pct"/>
            <w:shd w:val="clear" w:color="auto" w:fill="auto"/>
          </w:tcPr>
          <w:p w14:paraId="6FF54222" w14:textId="77777777" w:rsidR="00146CC2" w:rsidRPr="005C05F4" w:rsidRDefault="00146CC2" w:rsidP="005C05F4">
            <w:pPr>
              <w:spacing w:line="240" w:lineRule="auto"/>
              <w:ind w:firstLine="420"/>
              <w:rPr>
                <w:rFonts w:ascii="仿宋_GB2312" w:eastAsia="仿宋_GB2312"/>
                <w:szCs w:val="21"/>
              </w:rPr>
            </w:pPr>
          </w:p>
        </w:tc>
      </w:tr>
      <w:tr w:rsidR="00146CC2" w:rsidRPr="00895791" w14:paraId="31A3D1EF" w14:textId="77777777" w:rsidTr="005C05F4">
        <w:trPr>
          <w:cantSplit/>
          <w:jc w:val="center"/>
        </w:trPr>
        <w:tc>
          <w:tcPr>
            <w:tcW w:w="1042" w:type="pct"/>
            <w:shd w:val="clear" w:color="auto" w:fill="auto"/>
          </w:tcPr>
          <w:p w14:paraId="549305BC"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hint="eastAsia"/>
                <w:szCs w:val="21"/>
              </w:rPr>
              <w:t>SupplierType</w:t>
            </w:r>
          </w:p>
        </w:tc>
        <w:tc>
          <w:tcPr>
            <w:tcW w:w="976" w:type="pct"/>
            <w:shd w:val="clear" w:color="auto" w:fill="auto"/>
          </w:tcPr>
          <w:p w14:paraId="274FCD52"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hint="eastAsia"/>
                <w:szCs w:val="21"/>
              </w:rPr>
              <w:t>合作单位类别</w:t>
            </w:r>
          </w:p>
        </w:tc>
        <w:tc>
          <w:tcPr>
            <w:tcW w:w="1009" w:type="pct"/>
            <w:shd w:val="clear" w:color="auto" w:fill="auto"/>
          </w:tcPr>
          <w:p w14:paraId="3B849C54"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szCs w:val="21"/>
              </w:rPr>
              <w:t>I</w:t>
            </w:r>
            <w:r w:rsidRPr="005C05F4">
              <w:rPr>
                <w:rFonts w:ascii="仿宋_GB2312" w:eastAsia="仿宋_GB2312" w:hint="eastAsia"/>
                <w:szCs w:val="21"/>
              </w:rPr>
              <w:t>nt</w:t>
            </w:r>
          </w:p>
        </w:tc>
        <w:tc>
          <w:tcPr>
            <w:tcW w:w="996" w:type="pct"/>
            <w:shd w:val="clear" w:color="auto" w:fill="auto"/>
          </w:tcPr>
          <w:p w14:paraId="696E1EAD" w14:textId="77777777" w:rsidR="00146CC2" w:rsidRPr="005C05F4" w:rsidRDefault="00146CC2" w:rsidP="00AA117E">
            <w:pPr>
              <w:spacing w:line="240" w:lineRule="auto"/>
              <w:rPr>
                <w:rFonts w:ascii="仿宋_GB2312" w:eastAsia="仿宋_GB2312"/>
                <w:szCs w:val="21"/>
              </w:rPr>
            </w:pPr>
            <w:r w:rsidRPr="005C05F4">
              <w:rPr>
                <w:rFonts w:ascii="仿宋_GB2312" w:eastAsia="仿宋_GB2312" w:hint="eastAsia"/>
                <w:szCs w:val="21"/>
              </w:rPr>
              <w:t>若开放查阅必填</w:t>
            </w:r>
          </w:p>
        </w:tc>
        <w:tc>
          <w:tcPr>
            <w:tcW w:w="977" w:type="pct"/>
            <w:shd w:val="clear" w:color="auto" w:fill="auto"/>
          </w:tcPr>
          <w:p w14:paraId="409BBCB9" w14:textId="77777777" w:rsidR="00146CC2" w:rsidRPr="005C05F4" w:rsidRDefault="00146CC2" w:rsidP="005C05F4">
            <w:pPr>
              <w:spacing w:line="240" w:lineRule="auto"/>
              <w:ind w:firstLine="420"/>
              <w:rPr>
                <w:rFonts w:ascii="仿宋_GB2312" w:eastAsia="仿宋_GB2312"/>
                <w:szCs w:val="21"/>
              </w:rPr>
            </w:pPr>
          </w:p>
        </w:tc>
      </w:tr>
      <w:tr w:rsidR="00146CC2" w:rsidRPr="00895791" w14:paraId="0A4D7A5F" w14:textId="77777777" w:rsidTr="005C05F4">
        <w:trPr>
          <w:cantSplit/>
          <w:jc w:val="center"/>
        </w:trPr>
        <w:tc>
          <w:tcPr>
            <w:tcW w:w="1042" w:type="pct"/>
            <w:shd w:val="clear" w:color="auto" w:fill="auto"/>
          </w:tcPr>
          <w:p w14:paraId="74B997A9"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szCs w:val="21"/>
              </w:rPr>
              <w:t>Association</w:t>
            </w:r>
          </w:p>
        </w:tc>
        <w:tc>
          <w:tcPr>
            <w:tcW w:w="976" w:type="pct"/>
            <w:shd w:val="clear" w:color="auto" w:fill="auto"/>
          </w:tcPr>
          <w:p w14:paraId="0EFC266F"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hint="eastAsia"/>
                <w:szCs w:val="21"/>
              </w:rPr>
              <w:t>文档状态</w:t>
            </w:r>
          </w:p>
        </w:tc>
        <w:tc>
          <w:tcPr>
            <w:tcW w:w="1009" w:type="pct"/>
            <w:shd w:val="clear" w:color="auto" w:fill="auto"/>
          </w:tcPr>
          <w:p w14:paraId="7A5B237F"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szCs w:val="21"/>
              </w:rPr>
              <w:t>Int</w:t>
            </w:r>
          </w:p>
        </w:tc>
        <w:tc>
          <w:tcPr>
            <w:tcW w:w="996" w:type="pct"/>
            <w:shd w:val="clear" w:color="auto" w:fill="auto"/>
          </w:tcPr>
          <w:p w14:paraId="156DC1AA"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hint="eastAsia"/>
                <w:szCs w:val="21"/>
              </w:rPr>
              <w:t>Y</w:t>
            </w:r>
          </w:p>
        </w:tc>
        <w:tc>
          <w:tcPr>
            <w:tcW w:w="977" w:type="pct"/>
            <w:shd w:val="clear" w:color="auto" w:fill="auto"/>
          </w:tcPr>
          <w:p w14:paraId="2EAB5A6B" w14:textId="77777777" w:rsidR="00AA117E" w:rsidRDefault="00146CC2" w:rsidP="00AA117E">
            <w:pPr>
              <w:spacing w:line="240" w:lineRule="auto"/>
              <w:rPr>
                <w:rFonts w:ascii="仿宋_GB2312" w:eastAsia="仿宋_GB2312"/>
                <w:szCs w:val="21"/>
              </w:rPr>
            </w:pPr>
            <w:r w:rsidRPr="005C05F4">
              <w:rPr>
                <w:rFonts w:ascii="仿宋_GB2312" w:eastAsia="仿宋_GB2312" w:hint="eastAsia"/>
                <w:szCs w:val="21"/>
              </w:rPr>
              <w:t>1、历史文件；</w:t>
            </w:r>
          </w:p>
          <w:p w14:paraId="7EB89588" w14:textId="77777777" w:rsidR="00146CC2" w:rsidRPr="005C05F4" w:rsidRDefault="00146CC2" w:rsidP="00AA117E">
            <w:pPr>
              <w:spacing w:line="240" w:lineRule="auto"/>
              <w:rPr>
                <w:rFonts w:ascii="仿宋_GB2312" w:eastAsia="仿宋_GB2312"/>
                <w:szCs w:val="21"/>
              </w:rPr>
            </w:pPr>
            <w:r w:rsidRPr="005C05F4">
              <w:rPr>
                <w:rFonts w:ascii="仿宋_GB2312" w:eastAsia="仿宋_GB2312" w:hint="eastAsia"/>
                <w:szCs w:val="21"/>
              </w:rPr>
              <w:t>2、附加说明；</w:t>
            </w:r>
          </w:p>
        </w:tc>
      </w:tr>
      <w:tr w:rsidR="00146CC2" w:rsidRPr="00895791" w14:paraId="380B3B66" w14:textId="77777777" w:rsidTr="005C05F4">
        <w:trPr>
          <w:cantSplit/>
          <w:jc w:val="center"/>
        </w:trPr>
        <w:tc>
          <w:tcPr>
            <w:tcW w:w="1042" w:type="pct"/>
            <w:shd w:val="clear" w:color="auto" w:fill="auto"/>
          </w:tcPr>
          <w:p w14:paraId="595C3AA5"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szCs w:val="21"/>
              </w:rPr>
              <w:t>SourceFile</w:t>
            </w:r>
          </w:p>
        </w:tc>
        <w:tc>
          <w:tcPr>
            <w:tcW w:w="976" w:type="pct"/>
            <w:shd w:val="clear" w:color="auto" w:fill="auto"/>
          </w:tcPr>
          <w:p w14:paraId="4242A542"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hint="eastAsia"/>
                <w:szCs w:val="21"/>
              </w:rPr>
              <w:t>源文档</w:t>
            </w:r>
          </w:p>
        </w:tc>
        <w:tc>
          <w:tcPr>
            <w:tcW w:w="1009" w:type="pct"/>
            <w:shd w:val="clear" w:color="auto" w:fill="auto"/>
          </w:tcPr>
          <w:p w14:paraId="11CA9C3D"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szCs w:val="21"/>
              </w:rPr>
              <w:t>Int</w:t>
            </w:r>
          </w:p>
        </w:tc>
        <w:tc>
          <w:tcPr>
            <w:tcW w:w="996" w:type="pct"/>
            <w:shd w:val="clear" w:color="auto" w:fill="auto"/>
          </w:tcPr>
          <w:p w14:paraId="24D879AC" w14:textId="77777777" w:rsidR="00146CC2" w:rsidRPr="005C05F4" w:rsidRDefault="00146CC2" w:rsidP="00AA117E">
            <w:pPr>
              <w:spacing w:line="240" w:lineRule="auto"/>
              <w:rPr>
                <w:rFonts w:ascii="仿宋_GB2312" w:eastAsia="仿宋_GB2312"/>
                <w:szCs w:val="21"/>
              </w:rPr>
            </w:pPr>
            <w:r w:rsidRPr="005C05F4">
              <w:rPr>
                <w:rFonts w:ascii="仿宋_GB2312" w:eastAsia="仿宋_GB2312" w:hint="eastAsia"/>
                <w:szCs w:val="21"/>
              </w:rPr>
              <w:t>若有关联关系则必填</w:t>
            </w:r>
          </w:p>
        </w:tc>
        <w:tc>
          <w:tcPr>
            <w:tcW w:w="977" w:type="pct"/>
            <w:shd w:val="clear" w:color="auto" w:fill="auto"/>
          </w:tcPr>
          <w:p w14:paraId="1FC08717" w14:textId="77777777" w:rsidR="00146CC2" w:rsidRPr="005C05F4" w:rsidRDefault="00146CC2" w:rsidP="005C05F4">
            <w:pPr>
              <w:spacing w:line="240" w:lineRule="auto"/>
              <w:ind w:firstLine="420"/>
              <w:rPr>
                <w:rFonts w:ascii="仿宋_GB2312" w:eastAsia="仿宋_GB2312"/>
                <w:szCs w:val="21"/>
              </w:rPr>
            </w:pPr>
          </w:p>
        </w:tc>
      </w:tr>
      <w:tr w:rsidR="00146CC2" w:rsidRPr="00895791" w14:paraId="0FF51CB8" w14:textId="77777777" w:rsidTr="005C05F4">
        <w:trPr>
          <w:cantSplit/>
          <w:jc w:val="center"/>
        </w:trPr>
        <w:tc>
          <w:tcPr>
            <w:tcW w:w="1042" w:type="pct"/>
            <w:shd w:val="clear" w:color="auto" w:fill="auto"/>
          </w:tcPr>
          <w:p w14:paraId="21F27AD1" w14:textId="77777777" w:rsidR="00146CC2" w:rsidRPr="005C05F4" w:rsidRDefault="00146CC2" w:rsidP="005C05F4">
            <w:pPr>
              <w:spacing w:line="240" w:lineRule="auto"/>
              <w:ind w:firstLine="420"/>
              <w:rPr>
                <w:rFonts w:ascii="仿宋_GB2312" w:eastAsia="仿宋_GB2312"/>
                <w:szCs w:val="21"/>
              </w:rPr>
            </w:pPr>
          </w:p>
        </w:tc>
        <w:tc>
          <w:tcPr>
            <w:tcW w:w="976" w:type="pct"/>
            <w:shd w:val="clear" w:color="auto" w:fill="auto"/>
          </w:tcPr>
          <w:p w14:paraId="6E5E77B1"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hint="eastAsia"/>
                <w:szCs w:val="21"/>
              </w:rPr>
              <w:t>浏览次数</w:t>
            </w:r>
          </w:p>
        </w:tc>
        <w:tc>
          <w:tcPr>
            <w:tcW w:w="1009" w:type="pct"/>
            <w:shd w:val="clear" w:color="auto" w:fill="auto"/>
          </w:tcPr>
          <w:p w14:paraId="3922C45A" w14:textId="77777777" w:rsidR="00146CC2" w:rsidRPr="005C05F4" w:rsidRDefault="00146CC2" w:rsidP="005C05F4">
            <w:pPr>
              <w:spacing w:line="240" w:lineRule="auto"/>
              <w:ind w:firstLine="420"/>
              <w:rPr>
                <w:rFonts w:ascii="仿宋_GB2312" w:eastAsia="仿宋_GB2312"/>
                <w:szCs w:val="21"/>
              </w:rPr>
            </w:pPr>
            <w:r w:rsidRPr="005C05F4">
              <w:rPr>
                <w:rFonts w:ascii="仿宋_GB2312" w:eastAsia="仿宋_GB2312"/>
                <w:szCs w:val="21"/>
              </w:rPr>
              <w:t>Int</w:t>
            </w:r>
          </w:p>
        </w:tc>
        <w:tc>
          <w:tcPr>
            <w:tcW w:w="996" w:type="pct"/>
            <w:shd w:val="clear" w:color="auto" w:fill="auto"/>
          </w:tcPr>
          <w:p w14:paraId="05D37EB3" w14:textId="77777777" w:rsidR="00146CC2" w:rsidRPr="005C05F4" w:rsidRDefault="00146CC2" w:rsidP="005C05F4">
            <w:pPr>
              <w:spacing w:line="240" w:lineRule="auto"/>
              <w:ind w:firstLine="420"/>
              <w:rPr>
                <w:rFonts w:ascii="仿宋_GB2312" w:eastAsia="仿宋_GB2312"/>
                <w:szCs w:val="21"/>
              </w:rPr>
            </w:pPr>
          </w:p>
        </w:tc>
        <w:tc>
          <w:tcPr>
            <w:tcW w:w="977" w:type="pct"/>
            <w:shd w:val="clear" w:color="auto" w:fill="auto"/>
          </w:tcPr>
          <w:p w14:paraId="1DB04FE1" w14:textId="77777777" w:rsidR="00146CC2" w:rsidRPr="005C05F4" w:rsidRDefault="00146CC2" w:rsidP="005C05F4">
            <w:pPr>
              <w:spacing w:line="240" w:lineRule="auto"/>
              <w:ind w:firstLine="420"/>
              <w:rPr>
                <w:rFonts w:ascii="仿宋_GB2312" w:eastAsia="仿宋_GB2312"/>
                <w:szCs w:val="21"/>
              </w:rPr>
            </w:pPr>
          </w:p>
        </w:tc>
      </w:tr>
    </w:tbl>
    <w:p w14:paraId="495B783D" w14:textId="77777777" w:rsidR="00AA117E" w:rsidRDefault="00AA117E" w:rsidP="00403F9B">
      <w:pPr>
        <w:spacing w:line="240" w:lineRule="auto"/>
        <w:ind w:firstLine="420"/>
      </w:pPr>
    </w:p>
    <w:p w14:paraId="55209B3E"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szCs w:val="21"/>
        </w:rPr>
        <w:t>知识库文件增加版本信息</w:t>
      </w:r>
      <w:r w:rsidRPr="00403F9B">
        <w:rPr>
          <w:rFonts w:ascii="仿宋_GB2312" w:eastAsia="仿宋_GB2312" w:hint="eastAsia"/>
          <w:szCs w:val="21"/>
        </w:rPr>
        <w:t>，</w:t>
      </w:r>
      <w:r w:rsidRPr="00403F9B">
        <w:rPr>
          <w:rFonts w:ascii="仿宋_GB2312" w:eastAsia="仿宋_GB2312"/>
          <w:szCs w:val="21"/>
        </w:rPr>
        <w:t>可以更新替换旧版本的文件</w:t>
      </w:r>
      <w:r w:rsidRPr="00403F9B">
        <w:rPr>
          <w:rFonts w:ascii="仿宋_GB2312" w:eastAsia="仿宋_GB2312" w:hint="eastAsia"/>
          <w:szCs w:val="21"/>
        </w:rPr>
        <w:t>，</w:t>
      </w:r>
      <w:r w:rsidRPr="00403F9B">
        <w:rPr>
          <w:rFonts w:ascii="仿宋_GB2312" w:eastAsia="仿宋_GB2312"/>
          <w:szCs w:val="21"/>
        </w:rPr>
        <w:t>也可以增加文件的补充说明文件</w:t>
      </w:r>
      <w:r w:rsidRPr="00403F9B">
        <w:rPr>
          <w:rFonts w:ascii="仿宋_GB2312" w:eastAsia="仿宋_GB2312" w:hint="eastAsia"/>
          <w:szCs w:val="21"/>
        </w:rPr>
        <w:t>，</w:t>
      </w:r>
      <w:r w:rsidRPr="00403F9B">
        <w:rPr>
          <w:rFonts w:ascii="仿宋_GB2312" w:eastAsia="仿宋_GB2312"/>
          <w:szCs w:val="21"/>
        </w:rPr>
        <w:t>发布时选择关联源文件</w:t>
      </w:r>
      <w:r w:rsidRPr="00403F9B">
        <w:rPr>
          <w:rFonts w:ascii="仿宋_GB2312" w:eastAsia="仿宋_GB2312" w:hint="eastAsia"/>
          <w:szCs w:val="21"/>
        </w:rPr>
        <w:t>，</w:t>
      </w:r>
      <w:r w:rsidRPr="00403F9B">
        <w:rPr>
          <w:rFonts w:ascii="仿宋_GB2312" w:eastAsia="仿宋_GB2312"/>
          <w:szCs w:val="21"/>
        </w:rPr>
        <w:t>浏览时将相关文件一并罗列</w:t>
      </w:r>
      <w:r w:rsidRPr="00403F9B">
        <w:rPr>
          <w:rFonts w:ascii="仿宋_GB2312" w:eastAsia="仿宋_GB2312" w:hint="eastAsia"/>
          <w:szCs w:val="21"/>
        </w:rPr>
        <w:t>，</w:t>
      </w:r>
      <w:r w:rsidRPr="00403F9B">
        <w:rPr>
          <w:rFonts w:ascii="仿宋_GB2312" w:eastAsia="仿宋_GB2312"/>
          <w:szCs w:val="21"/>
        </w:rPr>
        <w:t>可以打开相关文件查阅</w:t>
      </w:r>
      <w:r w:rsidRPr="00403F9B">
        <w:rPr>
          <w:rFonts w:ascii="仿宋_GB2312" w:eastAsia="仿宋_GB2312" w:hint="eastAsia"/>
          <w:szCs w:val="21"/>
        </w:rPr>
        <w:t>。</w:t>
      </w:r>
    </w:p>
    <w:p w14:paraId="5EF0869E" w14:textId="77777777" w:rsidR="00146CC2" w:rsidRDefault="00403F9B" w:rsidP="00403F9B">
      <w:pPr>
        <w:pStyle w:val="40"/>
        <w:numPr>
          <w:ilvl w:val="0"/>
          <w:numId w:val="0"/>
        </w:numPr>
        <w:spacing w:line="300" w:lineRule="auto"/>
        <w:ind w:left="864" w:hanging="864"/>
      </w:pPr>
      <w:bookmarkStart w:id="73" w:name="_Toc404592947"/>
      <w:r>
        <w:rPr>
          <w:rFonts w:hint="eastAsia"/>
        </w:rPr>
        <w:t>3.3.5.2</w:t>
      </w:r>
      <w:r w:rsidR="00146CC2">
        <w:t>文档</w:t>
      </w:r>
      <w:r w:rsidR="00146CC2">
        <w:rPr>
          <w:rFonts w:hint="eastAsia"/>
        </w:rPr>
        <w:t>推送</w:t>
      </w:r>
      <w:bookmarkEnd w:id="73"/>
    </w:p>
    <w:p w14:paraId="4C694738"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hint="eastAsia"/>
          <w:szCs w:val="21"/>
        </w:rPr>
        <w:t>知识库管理员在后台提交文档，提交成功后会给开放的学习人员发送待办，提醒合作单位员工学习。同时，在合作单位登录手机终端时也会接收到此条待办，推送内容包括标题和概要说明。</w:t>
      </w:r>
    </w:p>
    <w:p w14:paraId="7DDE17CA"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hint="eastAsia"/>
          <w:szCs w:val="21"/>
        </w:rPr>
        <w:t>用户可以选择“立即学习”跳转到文档连接，或者“下次登录再学习”，待下次登录终端时再次提醒。</w:t>
      </w:r>
    </w:p>
    <w:p w14:paraId="4C43A887"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szCs w:val="21"/>
        </w:rPr>
        <w:t>后台记录监理学习文档的进度</w:t>
      </w:r>
      <w:r w:rsidRPr="00403F9B">
        <w:rPr>
          <w:rFonts w:ascii="仿宋_GB2312" w:eastAsia="仿宋_GB2312" w:hint="eastAsia"/>
          <w:szCs w:val="21"/>
        </w:rPr>
        <w:t>，</w:t>
      </w:r>
      <w:r w:rsidRPr="00403F9B">
        <w:rPr>
          <w:rFonts w:ascii="仿宋_GB2312" w:eastAsia="仿宋_GB2312"/>
          <w:szCs w:val="21"/>
        </w:rPr>
        <w:t>当文档学习完成后则不再提醒此待办</w:t>
      </w:r>
      <w:r w:rsidRPr="00403F9B">
        <w:rPr>
          <w:rFonts w:ascii="仿宋_GB2312" w:eastAsia="仿宋_GB2312" w:hint="eastAsia"/>
          <w:szCs w:val="21"/>
        </w:rPr>
        <w:t>。</w:t>
      </w:r>
    </w:p>
    <w:p w14:paraId="5AA51E87" w14:textId="77777777" w:rsidR="00146CC2" w:rsidRDefault="00403F9B" w:rsidP="00403F9B">
      <w:pPr>
        <w:pStyle w:val="40"/>
        <w:numPr>
          <w:ilvl w:val="0"/>
          <w:numId w:val="0"/>
        </w:numPr>
        <w:spacing w:line="300" w:lineRule="auto"/>
        <w:ind w:left="864" w:hanging="864"/>
      </w:pPr>
      <w:bookmarkStart w:id="74" w:name="_Toc404592948"/>
      <w:r>
        <w:rPr>
          <w:rFonts w:hint="eastAsia"/>
        </w:rPr>
        <w:t>3.3.5.3</w:t>
      </w:r>
      <w:r w:rsidR="00146CC2">
        <w:t>文档检索</w:t>
      </w:r>
      <w:bookmarkEnd w:id="74"/>
    </w:p>
    <w:p w14:paraId="0B9118EF"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hint="eastAsia"/>
          <w:szCs w:val="21"/>
        </w:rPr>
        <w:t>针对国标类文档，可以根据标题、日期、专业和文档类型查询，需要提供文档下载功能，用户可以下载后自行查阅；</w:t>
      </w:r>
    </w:p>
    <w:p w14:paraId="58762DEA"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szCs w:val="21"/>
        </w:rPr>
        <w:t>针对内部管理文件和验收标准文件</w:t>
      </w:r>
      <w:r w:rsidRPr="00403F9B">
        <w:rPr>
          <w:rFonts w:ascii="仿宋_GB2312" w:eastAsia="仿宋_GB2312" w:hint="eastAsia"/>
          <w:szCs w:val="21"/>
        </w:rPr>
        <w:t>，除了可以根据标题、日期、专业和文档类型查询外，</w:t>
      </w:r>
      <w:r w:rsidRPr="00403F9B">
        <w:rPr>
          <w:rFonts w:ascii="仿宋_GB2312" w:eastAsia="仿宋_GB2312"/>
          <w:szCs w:val="21"/>
        </w:rPr>
        <w:t>后台将文档转换为网页版本</w:t>
      </w:r>
      <w:r w:rsidRPr="00403F9B">
        <w:rPr>
          <w:rFonts w:ascii="仿宋_GB2312" w:eastAsia="仿宋_GB2312" w:hint="eastAsia"/>
          <w:szCs w:val="21"/>
        </w:rPr>
        <w:t>，此类文件可以在手机终端直接了浏览，且可以根据关键字全文档检索。</w:t>
      </w:r>
    </w:p>
    <w:p w14:paraId="48CC407A" w14:textId="77777777" w:rsidR="00146CC2" w:rsidRDefault="00403F9B" w:rsidP="00403F9B">
      <w:pPr>
        <w:pStyle w:val="40"/>
        <w:numPr>
          <w:ilvl w:val="0"/>
          <w:numId w:val="0"/>
        </w:numPr>
        <w:spacing w:line="300" w:lineRule="auto"/>
        <w:ind w:left="864" w:hanging="864"/>
      </w:pPr>
      <w:bookmarkStart w:id="75" w:name="_Toc404592949"/>
      <w:r>
        <w:rPr>
          <w:rFonts w:hint="eastAsia"/>
        </w:rPr>
        <w:t>3.3.5.4</w:t>
      </w:r>
      <w:r w:rsidR="00146CC2">
        <w:rPr>
          <w:rFonts w:hint="eastAsia"/>
        </w:rPr>
        <w:t>知识库普及</w:t>
      </w:r>
      <w:r w:rsidR="00146CC2">
        <w:t>学习率统计</w:t>
      </w:r>
      <w:bookmarkEnd w:id="75"/>
    </w:p>
    <w:p w14:paraId="5ED25352"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hint="eastAsia"/>
          <w:szCs w:val="21"/>
        </w:rPr>
        <w:t>统计各地市及各监理公司对文档的学习程度，针对移动公司的管理需求和合作单位的考核需求分类统计</w:t>
      </w:r>
    </w:p>
    <w:p w14:paraId="45D36A2C"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szCs w:val="21"/>
        </w:rPr>
        <w:t>统计每个文档各地市的</w:t>
      </w:r>
      <w:r w:rsidRPr="00403F9B">
        <w:rPr>
          <w:rFonts w:ascii="仿宋_GB2312" w:eastAsia="仿宋_GB2312" w:hint="eastAsia"/>
          <w:szCs w:val="21"/>
        </w:rPr>
        <w:t>查阅</w:t>
      </w:r>
      <w:r w:rsidRPr="00403F9B">
        <w:rPr>
          <w:rFonts w:ascii="仿宋_GB2312" w:eastAsia="仿宋_GB2312"/>
          <w:szCs w:val="21"/>
        </w:rPr>
        <w:t>次数</w:t>
      </w:r>
    </w:p>
    <w:p w14:paraId="5A9CFDB6"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szCs w:val="21"/>
        </w:rPr>
        <w:t>统计每个员工浏览各文档的次数</w:t>
      </w:r>
    </w:p>
    <w:p w14:paraId="53BE2641" w14:textId="77777777" w:rsidR="00146CC2" w:rsidRPr="000E39B1" w:rsidRDefault="00D90E11" w:rsidP="000E39B1">
      <w:pPr>
        <w:pStyle w:val="31"/>
        <w:numPr>
          <w:ilvl w:val="0"/>
          <w:numId w:val="0"/>
        </w:numPr>
        <w:spacing w:line="240" w:lineRule="auto"/>
        <w:rPr>
          <w:rFonts w:ascii="仿宋_GB2312" w:hAnsi="Arial"/>
          <w:b w:val="0"/>
          <w:snapToGrid w:val="0"/>
        </w:rPr>
      </w:pPr>
      <w:bookmarkStart w:id="76" w:name="_Toc404592950"/>
      <w:bookmarkStart w:id="77" w:name="_Toc441575020"/>
      <w:r w:rsidRPr="000E39B1">
        <w:rPr>
          <w:rFonts w:ascii="仿宋_GB2312" w:hAnsi="Arial" w:hint="eastAsia"/>
          <w:b w:val="0"/>
          <w:snapToGrid w:val="0"/>
        </w:rPr>
        <w:t>3.3.6</w:t>
      </w:r>
      <w:r w:rsidR="00146CC2" w:rsidRPr="000E39B1">
        <w:rPr>
          <w:rFonts w:ascii="仿宋_GB2312" w:hAnsi="Arial"/>
          <w:b w:val="0"/>
          <w:snapToGrid w:val="0"/>
        </w:rPr>
        <w:t>辅助功能</w:t>
      </w:r>
      <w:bookmarkEnd w:id="76"/>
      <w:bookmarkEnd w:id="77"/>
    </w:p>
    <w:p w14:paraId="40CE5E1C" w14:textId="77777777" w:rsidR="00146CC2" w:rsidRDefault="00403F9B" w:rsidP="00403F9B">
      <w:pPr>
        <w:pStyle w:val="40"/>
        <w:numPr>
          <w:ilvl w:val="0"/>
          <w:numId w:val="0"/>
        </w:numPr>
        <w:spacing w:line="300" w:lineRule="auto"/>
        <w:ind w:left="864" w:hanging="864"/>
      </w:pPr>
      <w:bookmarkStart w:id="78" w:name="_Toc404592951"/>
      <w:r>
        <w:rPr>
          <w:rFonts w:hint="eastAsia"/>
        </w:rPr>
        <w:t>3.3.6.1</w:t>
      </w:r>
      <w:r w:rsidR="00146CC2">
        <w:t>分步提交</w:t>
      </w:r>
      <w:bookmarkEnd w:id="78"/>
    </w:p>
    <w:p w14:paraId="47FD317C"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hint="eastAsia"/>
          <w:szCs w:val="21"/>
        </w:rPr>
        <w:t>实现分步提交功能，每个环节的数据可以多次提交，按钮分为“保存”和“提交下一步”，点击“保存”按钮将当时所填的数据提交到服务器保存，工序环节依旧保持不变，直到选择“提交下一步“才确定此工序结束，发起下一步工序待办；</w:t>
      </w:r>
    </w:p>
    <w:p w14:paraId="57604FAA" w14:textId="77777777" w:rsidR="00146CC2" w:rsidRDefault="00403F9B" w:rsidP="00403F9B">
      <w:pPr>
        <w:pStyle w:val="40"/>
        <w:numPr>
          <w:ilvl w:val="0"/>
          <w:numId w:val="0"/>
        </w:numPr>
        <w:spacing w:line="300" w:lineRule="auto"/>
        <w:ind w:left="864" w:hanging="864"/>
      </w:pPr>
      <w:bookmarkStart w:id="79" w:name="_Toc404592952"/>
      <w:r>
        <w:rPr>
          <w:rFonts w:hint="eastAsia"/>
        </w:rPr>
        <w:lastRenderedPageBreak/>
        <w:t>3.3.6.2</w:t>
      </w:r>
      <w:r w:rsidR="00146CC2">
        <w:t>暂存续传</w:t>
      </w:r>
      <w:bookmarkEnd w:id="79"/>
    </w:p>
    <w:p w14:paraId="24DD22FF"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hint="eastAsia"/>
          <w:szCs w:val="21"/>
        </w:rPr>
        <w:t>由于照片数据较大，基于现场信号强度和流量费用的考虑，添加了照片续传功能，在每个工序提交数据时可以先提交数值数据到服务器端保存，而将照片信息暂存，待用户自行选择上传时机将缓存照片上传。</w:t>
      </w:r>
    </w:p>
    <w:p w14:paraId="52945C3D" w14:textId="77777777" w:rsidR="00146CC2" w:rsidRDefault="00403F9B" w:rsidP="00403F9B">
      <w:pPr>
        <w:pStyle w:val="40"/>
        <w:numPr>
          <w:ilvl w:val="0"/>
          <w:numId w:val="0"/>
        </w:numPr>
        <w:spacing w:line="300" w:lineRule="auto"/>
        <w:ind w:left="864" w:hanging="864"/>
      </w:pPr>
      <w:bookmarkStart w:id="80" w:name="_Toc404592953"/>
      <w:r>
        <w:rPr>
          <w:rFonts w:hint="eastAsia"/>
        </w:rPr>
        <w:t>3.3.6.3</w:t>
      </w:r>
      <w:r w:rsidR="00146CC2">
        <w:t>待办列表</w:t>
      </w:r>
      <w:bookmarkEnd w:id="80"/>
    </w:p>
    <w:p w14:paraId="20A37491"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hint="eastAsia"/>
          <w:szCs w:val="21"/>
        </w:rPr>
        <w:t>系统发送的通知待办在手机端以列表形式展现，可以根据关键字筛选待办标题；</w:t>
      </w:r>
    </w:p>
    <w:p w14:paraId="39BBA170"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szCs w:val="21"/>
        </w:rPr>
        <w:t>待办区分未办事项和已办事项</w:t>
      </w:r>
    </w:p>
    <w:p w14:paraId="6E2D1974" w14:textId="77777777" w:rsidR="00146CC2" w:rsidRDefault="00403F9B" w:rsidP="00403F9B">
      <w:pPr>
        <w:pStyle w:val="40"/>
        <w:numPr>
          <w:ilvl w:val="0"/>
          <w:numId w:val="0"/>
        </w:numPr>
        <w:spacing w:line="300" w:lineRule="auto"/>
        <w:ind w:left="864" w:hanging="864"/>
      </w:pPr>
      <w:bookmarkStart w:id="81" w:name="_Toc404592954"/>
      <w:r>
        <w:rPr>
          <w:rFonts w:hint="eastAsia"/>
        </w:rPr>
        <w:t>3.3.6.4</w:t>
      </w:r>
      <w:r w:rsidR="00146CC2">
        <w:rPr>
          <w:rFonts w:hint="eastAsia"/>
        </w:rPr>
        <w:t>延期申请</w:t>
      </w:r>
      <w:bookmarkEnd w:id="81"/>
    </w:p>
    <w:p w14:paraId="53367A30"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hint="eastAsia"/>
          <w:szCs w:val="21"/>
        </w:rPr>
        <w:t>施工单位根据现场的实际情况，如果需要申请延缓工期的需要提交给监理单位审核，最后由项目经理批准。</w:t>
      </w:r>
    </w:p>
    <w:p w14:paraId="6BFA77CC" w14:textId="77777777" w:rsidR="00146CC2" w:rsidRDefault="00403F9B" w:rsidP="00403F9B">
      <w:pPr>
        <w:pStyle w:val="40"/>
        <w:numPr>
          <w:ilvl w:val="0"/>
          <w:numId w:val="0"/>
        </w:numPr>
        <w:spacing w:line="300" w:lineRule="auto"/>
        <w:ind w:left="864" w:hanging="864"/>
      </w:pPr>
      <w:bookmarkStart w:id="82" w:name="_Toc404592955"/>
      <w:r>
        <w:rPr>
          <w:rFonts w:hint="eastAsia"/>
        </w:rPr>
        <w:t>3.3.6.5</w:t>
      </w:r>
      <w:r w:rsidR="00146CC2">
        <w:t>整改通知</w:t>
      </w:r>
      <w:bookmarkEnd w:id="82"/>
    </w:p>
    <w:p w14:paraId="02D2D0B0"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hint="eastAsia"/>
          <w:szCs w:val="21"/>
        </w:rPr>
        <w:t>对施工现场的安全检查，质量检查出现未达标的问题提醒施工单位整改，整改完成后由施工单位上传整改结果，提交整改发起人审核闭环。</w:t>
      </w:r>
    </w:p>
    <w:p w14:paraId="6C9CA1EA" w14:textId="77777777" w:rsidR="00146CC2" w:rsidRPr="000E39B1" w:rsidRDefault="00D90E11" w:rsidP="000E39B1">
      <w:pPr>
        <w:pStyle w:val="31"/>
        <w:numPr>
          <w:ilvl w:val="0"/>
          <w:numId w:val="0"/>
        </w:numPr>
        <w:spacing w:line="240" w:lineRule="auto"/>
        <w:rPr>
          <w:rFonts w:ascii="仿宋_GB2312" w:hAnsi="Arial"/>
          <w:b w:val="0"/>
          <w:snapToGrid w:val="0"/>
        </w:rPr>
      </w:pPr>
      <w:bookmarkStart w:id="83" w:name="_Toc404592957"/>
      <w:bookmarkStart w:id="84" w:name="_Toc441575021"/>
      <w:r w:rsidRPr="000E39B1">
        <w:rPr>
          <w:rFonts w:ascii="仿宋_GB2312" w:hAnsi="Arial" w:hint="eastAsia"/>
          <w:b w:val="0"/>
          <w:snapToGrid w:val="0"/>
        </w:rPr>
        <w:t>3.3.7</w:t>
      </w:r>
      <w:r w:rsidR="00146CC2" w:rsidRPr="000E39B1">
        <w:rPr>
          <w:rFonts w:ascii="仿宋_GB2312" w:hAnsi="Arial" w:hint="eastAsia"/>
          <w:b w:val="0"/>
          <w:snapToGrid w:val="0"/>
        </w:rPr>
        <w:t>报表需求</w:t>
      </w:r>
      <w:bookmarkEnd w:id="83"/>
      <w:bookmarkEnd w:id="84"/>
    </w:p>
    <w:p w14:paraId="4FFC6DC5" w14:textId="77777777" w:rsidR="00146CC2" w:rsidRDefault="00403F9B" w:rsidP="00403F9B">
      <w:pPr>
        <w:pStyle w:val="40"/>
        <w:numPr>
          <w:ilvl w:val="0"/>
          <w:numId w:val="0"/>
        </w:numPr>
        <w:spacing w:line="300" w:lineRule="auto"/>
        <w:ind w:left="864" w:hanging="864"/>
      </w:pPr>
      <w:bookmarkStart w:id="85" w:name="_Toc404592958"/>
      <w:r>
        <w:rPr>
          <w:rFonts w:hint="eastAsia"/>
        </w:rPr>
        <w:t>3.3.7.1</w:t>
      </w:r>
      <w:r w:rsidR="00310743">
        <w:rPr>
          <w:rFonts w:hint="eastAsia"/>
        </w:rPr>
        <w:t>工期</w:t>
      </w:r>
      <w:r w:rsidR="00146CC2">
        <w:rPr>
          <w:rFonts w:hint="eastAsia"/>
        </w:rPr>
        <w:t>管理</w:t>
      </w:r>
      <w:bookmarkEnd w:id="85"/>
    </w:p>
    <w:p w14:paraId="220BEE5E"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hint="eastAsia"/>
          <w:szCs w:val="21"/>
        </w:rPr>
        <w:t>查询条件：物理站，项目，任务</w:t>
      </w:r>
    </w:p>
    <w:p w14:paraId="3EC450C8" w14:textId="77777777" w:rsidR="00146CC2" w:rsidRDefault="00146CC2" w:rsidP="00403F9B">
      <w:pPr>
        <w:spacing w:line="240" w:lineRule="auto"/>
        <w:ind w:firstLine="420"/>
        <w:rPr>
          <w:rFonts w:ascii="仿宋_GB2312" w:eastAsia="仿宋_GB2312"/>
          <w:szCs w:val="21"/>
        </w:rPr>
      </w:pPr>
      <w:r w:rsidRPr="00403F9B">
        <w:rPr>
          <w:rFonts w:ascii="仿宋_GB2312" w:eastAsia="仿宋_GB2312" w:hint="eastAsia"/>
          <w:szCs w:val="21"/>
        </w:rPr>
        <w:t>需要增加导出功能</w:t>
      </w:r>
    </w:p>
    <w:p w14:paraId="0C5BF12F" w14:textId="77777777" w:rsidR="00310743" w:rsidRPr="00310743" w:rsidRDefault="00310743" w:rsidP="00310743">
      <w:pPr>
        <w:spacing w:line="240" w:lineRule="auto"/>
        <w:jc w:val="center"/>
        <w:rPr>
          <w:rFonts w:eastAsia="黑体"/>
          <w:szCs w:val="21"/>
        </w:rPr>
      </w:pPr>
      <w:r w:rsidRPr="002655F4">
        <w:rPr>
          <w:rFonts w:eastAsia="黑体"/>
          <w:szCs w:val="21"/>
        </w:rPr>
        <w:t>表</w:t>
      </w:r>
      <w:r>
        <w:rPr>
          <w:rFonts w:eastAsia="黑体"/>
          <w:szCs w:val="21"/>
        </w:rPr>
        <w:t xml:space="preserve"> 3.</w:t>
      </w:r>
      <w:r>
        <w:rPr>
          <w:rFonts w:eastAsia="黑体" w:hint="eastAsia"/>
          <w:szCs w:val="21"/>
        </w:rPr>
        <w:t>3</w:t>
      </w:r>
      <w:r w:rsidRPr="002655F4">
        <w:rPr>
          <w:rFonts w:eastAsia="黑体"/>
          <w:szCs w:val="21"/>
        </w:rPr>
        <w:noBreakHyphen/>
      </w:r>
      <w:r>
        <w:rPr>
          <w:rFonts w:eastAsia="黑体" w:hint="eastAsia"/>
          <w:szCs w:val="21"/>
        </w:rPr>
        <w:t>2</w:t>
      </w:r>
      <w:r w:rsidRPr="00310743">
        <w:rPr>
          <w:rFonts w:eastAsia="黑体" w:hint="eastAsia"/>
          <w:szCs w:val="21"/>
        </w:rPr>
        <w:t>工期管理</w:t>
      </w:r>
      <w:r>
        <w:rPr>
          <w:rFonts w:eastAsia="黑体" w:hint="eastAsia"/>
          <w:szCs w:val="21"/>
        </w:rPr>
        <w:t>表</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281"/>
        <w:gridCol w:w="1282"/>
        <w:gridCol w:w="1282"/>
        <w:gridCol w:w="1282"/>
        <w:gridCol w:w="1282"/>
        <w:gridCol w:w="1282"/>
        <w:gridCol w:w="1282"/>
        <w:gridCol w:w="768"/>
      </w:tblGrid>
      <w:tr w:rsidR="00146CC2" w:rsidRPr="00BB2BA6" w14:paraId="1B74E1DF" w14:textId="77777777" w:rsidTr="00AA117E">
        <w:trPr>
          <w:cantSplit/>
          <w:trHeight w:val="285"/>
        </w:trPr>
        <w:tc>
          <w:tcPr>
            <w:tcW w:w="658" w:type="pct"/>
            <w:shd w:val="clear" w:color="auto" w:fill="auto"/>
            <w:noWrap/>
            <w:vAlign w:val="center"/>
            <w:hideMark/>
          </w:tcPr>
          <w:p w14:paraId="3E405A76" w14:textId="77777777" w:rsidR="00146CC2" w:rsidRPr="00AA117E" w:rsidRDefault="00146CC2" w:rsidP="00AA117E">
            <w:pPr>
              <w:spacing w:line="240" w:lineRule="auto"/>
              <w:rPr>
                <w:rFonts w:ascii="仿宋_GB2312" w:eastAsia="仿宋_GB2312"/>
                <w:szCs w:val="21"/>
              </w:rPr>
            </w:pPr>
            <w:r w:rsidRPr="00AA117E">
              <w:rPr>
                <w:rFonts w:ascii="仿宋_GB2312" w:eastAsia="仿宋_GB2312" w:hint="eastAsia"/>
                <w:szCs w:val="21"/>
              </w:rPr>
              <w:t>项目编号</w:t>
            </w:r>
          </w:p>
        </w:tc>
        <w:tc>
          <w:tcPr>
            <w:tcW w:w="658" w:type="pct"/>
            <w:shd w:val="clear" w:color="auto" w:fill="auto"/>
            <w:noWrap/>
            <w:vAlign w:val="center"/>
            <w:hideMark/>
          </w:tcPr>
          <w:p w14:paraId="45DB3829" w14:textId="77777777" w:rsidR="00146CC2" w:rsidRPr="00AA117E" w:rsidRDefault="00146CC2" w:rsidP="00AA117E">
            <w:pPr>
              <w:spacing w:line="240" w:lineRule="auto"/>
              <w:rPr>
                <w:rFonts w:ascii="仿宋_GB2312" w:eastAsia="仿宋_GB2312"/>
                <w:szCs w:val="21"/>
              </w:rPr>
            </w:pPr>
            <w:r w:rsidRPr="00AA117E">
              <w:rPr>
                <w:rFonts w:ascii="仿宋_GB2312" w:eastAsia="仿宋_GB2312" w:hint="eastAsia"/>
                <w:szCs w:val="21"/>
              </w:rPr>
              <w:t>规划编号</w:t>
            </w:r>
          </w:p>
        </w:tc>
        <w:tc>
          <w:tcPr>
            <w:tcW w:w="658" w:type="pct"/>
            <w:shd w:val="clear" w:color="auto" w:fill="auto"/>
            <w:noWrap/>
            <w:vAlign w:val="center"/>
            <w:hideMark/>
          </w:tcPr>
          <w:p w14:paraId="060647D4" w14:textId="77777777" w:rsidR="00146CC2" w:rsidRPr="00AA117E" w:rsidRDefault="00146CC2" w:rsidP="00AA117E">
            <w:pPr>
              <w:spacing w:line="240" w:lineRule="auto"/>
              <w:rPr>
                <w:rFonts w:ascii="仿宋_GB2312" w:eastAsia="仿宋_GB2312"/>
                <w:szCs w:val="21"/>
              </w:rPr>
            </w:pPr>
            <w:r w:rsidRPr="00AA117E">
              <w:rPr>
                <w:rFonts w:ascii="仿宋_GB2312" w:eastAsia="仿宋_GB2312" w:hint="eastAsia"/>
                <w:szCs w:val="21"/>
              </w:rPr>
              <w:t>站点名称</w:t>
            </w:r>
          </w:p>
        </w:tc>
        <w:tc>
          <w:tcPr>
            <w:tcW w:w="658" w:type="pct"/>
            <w:shd w:val="clear" w:color="auto" w:fill="auto"/>
            <w:noWrap/>
            <w:vAlign w:val="center"/>
            <w:hideMark/>
          </w:tcPr>
          <w:p w14:paraId="39FE35B5" w14:textId="77777777" w:rsidR="00146CC2" w:rsidRPr="00AA117E" w:rsidRDefault="00146CC2" w:rsidP="00AA117E">
            <w:pPr>
              <w:spacing w:line="240" w:lineRule="auto"/>
              <w:rPr>
                <w:rFonts w:ascii="仿宋_GB2312" w:eastAsia="仿宋_GB2312"/>
                <w:szCs w:val="21"/>
              </w:rPr>
            </w:pPr>
            <w:r w:rsidRPr="00AA117E">
              <w:rPr>
                <w:rFonts w:ascii="仿宋_GB2312" w:eastAsia="仿宋_GB2312" w:hint="eastAsia"/>
                <w:szCs w:val="21"/>
              </w:rPr>
              <w:t>派工工期</w:t>
            </w:r>
          </w:p>
        </w:tc>
        <w:tc>
          <w:tcPr>
            <w:tcW w:w="658" w:type="pct"/>
            <w:shd w:val="clear" w:color="auto" w:fill="auto"/>
            <w:noWrap/>
            <w:vAlign w:val="center"/>
            <w:hideMark/>
          </w:tcPr>
          <w:p w14:paraId="685F223D" w14:textId="77777777" w:rsidR="00146CC2" w:rsidRPr="00AA117E" w:rsidRDefault="00146CC2" w:rsidP="00AA117E">
            <w:pPr>
              <w:spacing w:line="240" w:lineRule="auto"/>
              <w:rPr>
                <w:rFonts w:ascii="仿宋_GB2312" w:eastAsia="仿宋_GB2312"/>
                <w:szCs w:val="21"/>
              </w:rPr>
            </w:pPr>
            <w:r w:rsidRPr="00AA117E">
              <w:rPr>
                <w:rFonts w:ascii="仿宋_GB2312" w:eastAsia="仿宋_GB2312" w:hint="eastAsia"/>
                <w:szCs w:val="21"/>
              </w:rPr>
              <w:t>延期申请</w:t>
            </w:r>
          </w:p>
        </w:tc>
        <w:tc>
          <w:tcPr>
            <w:tcW w:w="658" w:type="pct"/>
            <w:shd w:val="clear" w:color="auto" w:fill="auto"/>
            <w:noWrap/>
            <w:vAlign w:val="center"/>
            <w:hideMark/>
          </w:tcPr>
          <w:p w14:paraId="24B174EC" w14:textId="77777777" w:rsidR="00146CC2" w:rsidRPr="00AA117E" w:rsidRDefault="00146CC2" w:rsidP="00AA117E">
            <w:pPr>
              <w:spacing w:line="240" w:lineRule="auto"/>
              <w:rPr>
                <w:rFonts w:ascii="仿宋_GB2312" w:eastAsia="仿宋_GB2312"/>
                <w:szCs w:val="21"/>
              </w:rPr>
            </w:pPr>
            <w:r w:rsidRPr="00AA117E">
              <w:rPr>
                <w:rFonts w:ascii="仿宋_GB2312" w:eastAsia="仿宋_GB2312" w:hint="eastAsia"/>
                <w:szCs w:val="21"/>
              </w:rPr>
              <w:t>实际工期</w:t>
            </w:r>
          </w:p>
        </w:tc>
        <w:tc>
          <w:tcPr>
            <w:tcW w:w="658" w:type="pct"/>
            <w:shd w:val="clear" w:color="auto" w:fill="auto"/>
            <w:noWrap/>
            <w:vAlign w:val="center"/>
            <w:hideMark/>
          </w:tcPr>
          <w:p w14:paraId="46DF57C1" w14:textId="77777777" w:rsidR="00146CC2" w:rsidRPr="00AA117E" w:rsidRDefault="00146CC2" w:rsidP="00AA117E">
            <w:pPr>
              <w:spacing w:line="240" w:lineRule="auto"/>
              <w:rPr>
                <w:rFonts w:ascii="仿宋_GB2312" w:eastAsia="仿宋_GB2312"/>
                <w:szCs w:val="21"/>
              </w:rPr>
            </w:pPr>
            <w:r w:rsidRPr="00AA117E">
              <w:rPr>
                <w:rFonts w:ascii="仿宋_GB2312" w:eastAsia="仿宋_GB2312" w:hint="eastAsia"/>
                <w:szCs w:val="21"/>
              </w:rPr>
              <w:t>超期天数</w:t>
            </w:r>
          </w:p>
        </w:tc>
        <w:tc>
          <w:tcPr>
            <w:tcW w:w="394" w:type="pct"/>
            <w:shd w:val="clear" w:color="auto" w:fill="auto"/>
            <w:noWrap/>
            <w:vAlign w:val="center"/>
            <w:hideMark/>
          </w:tcPr>
          <w:p w14:paraId="01364EAD" w14:textId="77777777" w:rsidR="00146CC2" w:rsidRPr="00AA117E" w:rsidRDefault="00146CC2" w:rsidP="00AA117E">
            <w:pPr>
              <w:spacing w:line="240" w:lineRule="auto"/>
              <w:rPr>
                <w:rFonts w:ascii="仿宋_GB2312" w:eastAsia="仿宋_GB2312"/>
                <w:szCs w:val="21"/>
              </w:rPr>
            </w:pPr>
            <w:r w:rsidRPr="00AA117E">
              <w:rPr>
                <w:rFonts w:ascii="仿宋_GB2312" w:eastAsia="仿宋_GB2312" w:hint="eastAsia"/>
                <w:szCs w:val="21"/>
              </w:rPr>
              <w:t>详情</w:t>
            </w:r>
          </w:p>
        </w:tc>
      </w:tr>
      <w:tr w:rsidR="00146CC2" w:rsidRPr="00BB2BA6" w14:paraId="195B4510" w14:textId="77777777" w:rsidTr="00AA117E">
        <w:trPr>
          <w:cantSplit/>
          <w:trHeight w:val="285"/>
        </w:trPr>
        <w:tc>
          <w:tcPr>
            <w:tcW w:w="658" w:type="pct"/>
            <w:shd w:val="clear" w:color="auto" w:fill="auto"/>
            <w:noWrap/>
            <w:vAlign w:val="center"/>
            <w:hideMark/>
          </w:tcPr>
          <w:p w14:paraId="6E09E321" w14:textId="77777777" w:rsidR="00146CC2" w:rsidRPr="00AA117E" w:rsidRDefault="00146CC2" w:rsidP="00AA117E">
            <w:pPr>
              <w:spacing w:line="240" w:lineRule="auto"/>
              <w:ind w:firstLine="420"/>
              <w:rPr>
                <w:rFonts w:ascii="仿宋_GB2312" w:eastAsia="仿宋_GB2312"/>
                <w:szCs w:val="21"/>
              </w:rPr>
            </w:pPr>
            <w:r w:rsidRPr="00AA117E">
              <w:rPr>
                <w:rFonts w:ascii="仿宋_GB2312" w:eastAsia="仿宋_GB2312" w:hint="eastAsia"/>
                <w:szCs w:val="21"/>
              </w:rPr>
              <w:t xml:space="preserve">　</w:t>
            </w:r>
          </w:p>
        </w:tc>
        <w:tc>
          <w:tcPr>
            <w:tcW w:w="658" w:type="pct"/>
            <w:shd w:val="clear" w:color="auto" w:fill="auto"/>
            <w:noWrap/>
            <w:vAlign w:val="center"/>
            <w:hideMark/>
          </w:tcPr>
          <w:p w14:paraId="0C5B5A65" w14:textId="77777777" w:rsidR="00146CC2" w:rsidRPr="00AA117E" w:rsidRDefault="00146CC2" w:rsidP="00AA117E">
            <w:pPr>
              <w:spacing w:line="240" w:lineRule="auto"/>
              <w:ind w:firstLine="420"/>
              <w:rPr>
                <w:rFonts w:ascii="仿宋_GB2312" w:eastAsia="仿宋_GB2312"/>
                <w:szCs w:val="21"/>
              </w:rPr>
            </w:pPr>
            <w:r w:rsidRPr="00AA117E">
              <w:rPr>
                <w:rFonts w:ascii="仿宋_GB2312" w:eastAsia="仿宋_GB2312" w:hint="eastAsia"/>
                <w:szCs w:val="21"/>
              </w:rPr>
              <w:t xml:space="preserve">　</w:t>
            </w:r>
          </w:p>
        </w:tc>
        <w:tc>
          <w:tcPr>
            <w:tcW w:w="658" w:type="pct"/>
            <w:shd w:val="clear" w:color="auto" w:fill="auto"/>
            <w:noWrap/>
            <w:vAlign w:val="center"/>
            <w:hideMark/>
          </w:tcPr>
          <w:p w14:paraId="27A7980E" w14:textId="77777777" w:rsidR="00146CC2" w:rsidRPr="00AA117E" w:rsidRDefault="00146CC2" w:rsidP="00AA117E">
            <w:pPr>
              <w:spacing w:line="240" w:lineRule="auto"/>
              <w:ind w:firstLine="420"/>
              <w:rPr>
                <w:rFonts w:ascii="仿宋_GB2312" w:eastAsia="仿宋_GB2312"/>
                <w:szCs w:val="21"/>
              </w:rPr>
            </w:pPr>
            <w:r w:rsidRPr="00AA117E">
              <w:rPr>
                <w:rFonts w:ascii="仿宋_GB2312" w:eastAsia="仿宋_GB2312" w:hint="eastAsia"/>
                <w:szCs w:val="21"/>
              </w:rPr>
              <w:t xml:space="preserve">　</w:t>
            </w:r>
          </w:p>
        </w:tc>
        <w:tc>
          <w:tcPr>
            <w:tcW w:w="658" w:type="pct"/>
            <w:shd w:val="clear" w:color="auto" w:fill="auto"/>
            <w:noWrap/>
            <w:vAlign w:val="center"/>
            <w:hideMark/>
          </w:tcPr>
          <w:p w14:paraId="63810FE0" w14:textId="77777777" w:rsidR="00146CC2" w:rsidRPr="00AA117E" w:rsidRDefault="00146CC2" w:rsidP="00AA117E">
            <w:pPr>
              <w:spacing w:line="240" w:lineRule="auto"/>
              <w:ind w:firstLine="420"/>
              <w:rPr>
                <w:rFonts w:ascii="仿宋_GB2312" w:eastAsia="仿宋_GB2312"/>
                <w:szCs w:val="21"/>
              </w:rPr>
            </w:pPr>
            <w:r w:rsidRPr="00AA117E">
              <w:rPr>
                <w:rFonts w:ascii="仿宋_GB2312" w:eastAsia="仿宋_GB2312" w:hint="eastAsia"/>
                <w:szCs w:val="21"/>
              </w:rPr>
              <w:t xml:space="preserve">　</w:t>
            </w:r>
          </w:p>
        </w:tc>
        <w:tc>
          <w:tcPr>
            <w:tcW w:w="658" w:type="pct"/>
            <w:shd w:val="clear" w:color="auto" w:fill="auto"/>
            <w:noWrap/>
            <w:vAlign w:val="center"/>
            <w:hideMark/>
          </w:tcPr>
          <w:p w14:paraId="694AE674" w14:textId="77777777" w:rsidR="00146CC2" w:rsidRPr="00AA117E" w:rsidRDefault="00146CC2" w:rsidP="00AA117E">
            <w:pPr>
              <w:spacing w:line="240" w:lineRule="auto"/>
              <w:ind w:firstLine="420"/>
              <w:rPr>
                <w:rFonts w:ascii="仿宋_GB2312" w:eastAsia="仿宋_GB2312"/>
                <w:szCs w:val="21"/>
              </w:rPr>
            </w:pPr>
            <w:r w:rsidRPr="00AA117E">
              <w:rPr>
                <w:rFonts w:ascii="仿宋_GB2312" w:eastAsia="仿宋_GB2312" w:hint="eastAsia"/>
                <w:szCs w:val="21"/>
              </w:rPr>
              <w:t xml:space="preserve">　</w:t>
            </w:r>
          </w:p>
        </w:tc>
        <w:tc>
          <w:tcPr>
            <w:tcW w:w="658" w:type="pct"/>
            <w:shd w:val="clear" w:color="auto" w:fill="auto"/>
            <w:noWrap/>
            <w:vAlign w:val="center"/>
            <w:hideMark/>
          </w:tcPr>
          <w:p w14:paraId="7977E76C" w14:textId="77777777" w:rsidR="00146CC2" w:rsidRPr="00AA117E" w:rsidRDefault="00146CC2" w:rsidP="00AA117E">
            <w:pPr>
              <w:spacing w:line="240" w:lineRule="auto"/>
              <w:ind w:firstLine="420"/>
              <w:rPr>
                <w:rFonts w:ascii="仿宋_GB2312" w:eastAsia="仿宋_GB2312"/>
                <w:szCs w:val="21"/>
              </w:rPr>
            </w:pPr>
            <w:r w:rsidRPr="00AA117E">
              <w:rPr>
                <w:rFonts w:ascii="仿宋_GB2312" w:eastAsia="仿宋_GB2312" w:hint="eastAsia"/>
                <w:szCs w:val="21"/>
              </w:rPr>
              <w:t xml:space="preserve">　</w:t>
            </w:r>
          </w:p>
        </w:tc>
        <w:tc>
          <w:tcPr>
            <w:tcW w:w="658" w:type="pct"/>
            <w:shd w:val="clear" w:color="auto" w:fill="auto"/>
            <w:noWrap/>
            <w:vAlign w:val="center"/>
            <w:hideMark/>
          </w:tcPr>
          <w:p w14:paraId="07F62109" w14:textId="77777777" w:rsidR="00146CC2" w:rsidRPr="00AA117E" w:rsidRDefault="00146CC2" w:rsidP="00AA117E">
            <w:pPr>
              <w:spacing w:line="240" w:lineRule="auto"/>
              <w:ind w:firstLine="420"/>
              <w:rPr>
                <w:rFonts w:ascii="仿宋_GB2312" w:eastAsia="仿宋_GB2312"/>
                <w:szCs w:val="21"/>
              </w:rPr>
            </w:pPr>
            <w:r w:rsidRPr="00AA117E">
              <w:rPr>
                <w:rFonts w:ascii="仿宋_GB2312" w:eastAsia="仿宋_GB2312" w:hint="eastAsia"/>
                <w:szCs w:val="21"/>
              </w:rPr>
              <w:t xml:space="preserve">　</w:t>
            </w:r>
          </w:p>
        </w:tc>
        <w:tc>
          <w:tcPr>
            <w:tcW w:w="394" w:type="pct"/>
            <w:shd w:val="clear" w:color="auto" w:fill="auto"/>
            <w:noWrap/>
            <w:vAlign w:val="center"/>
            <w:hideMark/>
          </w:tcPr>
          <w:p w14:paraId="085E010F" w14:textId="77777777" w:rsidR="00146CC2" w:rsidRPr="00AA117E" w:rsidRDefault="00146CC2" w:rsidP="00AA117E">
            <w:pPr>
              <w:spacing w:line="240" w:lineRule="auto"/>
              <w:ind w:firstLine="420"/>
              <w:rPr>
                <w:rFonts w:ascii="仿宋_GB2312" w:eastAsia="仿宋_GB2312"/>
                <w:szCs w:val="21"/>
              </w:rPr>
            </w:pPr>
            <w:r w:rsidRPr="00AA117E">
              <w:rPr>
                <w:rFonts w:ascii="仿宋_GB2312" w:eastAsia="仿宋_GB2312" w:hint="eastAsia"/>
                <w:szCs w:val="21"/>
              </w:rPr>
              <w:t xml:space="preserve">　</w:t>
            </w:r>
          </w:p>
        </w:tc>
      </w:tr>
      <w:tr w:rsidR="00146CC2" w:rsidRPr="00BB2BA6" w14:paraId="6C9DE584" w14:textId="77777777" w:rsidTr="00AA117E">
        <w:trPr>
          <w:cantSplit/>
          <w:trHeight w:val="285"/>
        </w:trPr>
        <w:tc>
          <w:tcPr>
            <w:tcW w:w="658" w:type="pct"/>
            <w:shd w:val="clear" w:color="auto" w:fill="auto"/>
            <w:noWrap/>
            <w:vAlign w:val="center"/>
            <w:hideMark/>
          </w:tcPr>
          <w:p w14:paraId="5D753B85" w14:textId="77777777" w:rsidR="00146CC2" w:rsidRPr="00AA117E" w:rsidRDefault="00146CC2" w:rsidP="00AA117E">
            <w:pPr>
              <w:spacing w:line="240" w:lineRule="auto"/>
              <w:ind w:firstLine="420"/>
              <w:rPr>
                <w:rFonts w:ascii="仿宋_GB2312" w:eastAsia="仿宋_GB2312"/>
                <w:szCs w:val="21"/>
              </w:rPr>
            </w:pPr>
            <w:r w:rsidRPr="00AA117E">
              <w:rPr>
                <w:rFonts w:ascii="仿宋_GB2312" w:eastAsia="仿宋_GB2312" w:hint="eastAsia"/>
                <w:szCs w:val="21"/>
              </w:rPr>
              <w:t xml:space="preserve">　</w:t>
            </w:r>
          </w:p>
        </w:tc>
        <w:tc>
          <w:tcPr>
            <w:tcW w:w="658" w:type="pct"/>
            <w:shd w:val="clear" w:color="auto" w:fill="auto"/>
            <w:noWrap/>
            <w:vAlign w:val="center"/>
            <w:hideMark/>
          </w:tcPr>
          <w:p w14:paraId="75794CCF" w14:textId="77777777" w:rsidR="00146CC2" w:rsidRPr="00AA117E" w:rsidRDefault="00146CC2" w:rsidP="00AA117E">
            <w:pPr>
              <w:spacing w:line="240" w:lineRule="auto"/>
              <w:ind w:firstLine="420"/>
              <w:rPr>
                <w:rFonts w:ascii="仿宋_GB2312" w:eastAsia="仿宋_GB2312"/>
                <w:szCs w:val="21"/>
              </w:rPr>
            </w:pPr>
            <w:r w:rsidRPr="00AA117E">
              <w:rPr>
                <w:rFonts w:ascii="仿宋_GB2312" w:eastAsia="仿宋_GB2312" w:hint="eastAsia"/>
                <w:szCs w:val="21"/>
              </w:rPr>
              <w:t xml:space="preserve">　</w:t>
            </w:r>
          </w:p>
        </w:tc>
        <w:tc>
          <w:tcPr>
            <w:tcW w:w="658" w:type="pct"/>
            <w:shd w:val="clear" w:color="auto" w:fill="auto"/>
            <w:noWrap/>
            <w:vAlign w:val="center"/>
            <w:hideMark/>
          </w:tcPr>
          <w:p w14:paraId="498485D4" w14:textId="77777777" w:rsidR="00146CC2" w:rsidRPr="00AA117E" w:rsidRDefault="00146CC2" w:rsidP="00AA117E">
            <w:pPr>
              <w:spacing w:line="240" w:lineRule="auto"/>
              <w:ind w:firstLine="420"/>
              <w:rPr>
                <w:rFonts w:ascii="仿宋_GB2312" w:eastAsia="仿宋_GB2312"/>
                <w:szCs w:val="21"/>
              </w:rPr>
            </w:pPr>
            <w:r w:rsidRPr="00AA117E">
              <w:rPr>
                <w:rFonts w:ascii="仿宋_GB2312" w:eastAsia="仿宋_GB2312" w:hint="eastAsia"/>
                <w:szCs w:val="21"/>
              </w:rPr>
              <w:t xml:space="preserve">　</w:t>
            </w:r>
          </w:p>
        </w:tc>
        <w:tc>
          <w:tcPr>
            <w:tcW w:w="658" w:type="pct"/>
            <w:shd w:val="clear" w:color="auto" w:fill="auto"/>
            <w:noWrap/>
            <w:vAlign w:val="center"/>
            <w:hideMark/>
          </w:tcPr>
          <w:p w14:paraId="7C0EEDC1" w14:textId="77777777" w:rsidR="00146CC2" w:rsidRPr="00AA117E" w:rsidRDefault="00146CC2" w:rsidP="00AA117E">
            <w:pPr>
              <w:spacing w:line="240" w:lineRule="auto"/>
              <w:ind w:firstLine="420"/>
              <w:rPr>
                <w:rFonts w:ascii="仿宋_GB2312" w:eastAsia="仿宋_GB2312"/>
                <w:szCs w:val="21"/>
              </w:rPr>
            </w:pPr>
            <w:r w:rsidRPr="00AA117E">
              <w:rPr>
                <w:rFonts w:ascii="仿宋_GB2312" w:eastAsia="仿宋_GB2312" w:hint="eastAsia"/>
                <w:szCs w:val="21"/>
              </w:rPr>
              <w:t xml:space="preserve">　</w:t>
            </w:r>
          </w:p>
        </w:tc>
        <w:tc>
          <w:tcPr>
            <w:tcW w:w="658" w:type="pct"/>
            <w:shd w:val="clear" w:color="auto" w:fill="auto"/>
            <w:noWrap/>
            <w:vAlign w:val="center"/>
            <w:hideMark/>
          </w:tcPr>
          <w:p w14:paraId="63C3F9DA" w14:textId="77777777" w:rsidR="00146CC2" w:rsidRPr="00AA117E" w:rsidRDefault="00146CC2" w:rsidP="00AA117E">
            <w:pPr>
              <w:spacing w:line="240" w:lineRule="auto"/>
              <w:ind w:firstLine="420"/>
              <w:rPr>
                <w:rFonts w:ascii="仿宋_GB2312" w:eastAsia="仿宋_GB2312"/>
                <w:szCs w:val="21"/>
              </w:rPr>
            </w:pPr>
            <w:r w:rsidRPr="00AA117E">
              <w:rPr>
                <w:rFonts w:ascii="仿宋_GB2312" w:eastAsia="仿宋_GB2312" w:hint="eastAsia"/>
                <w:szCs w:val="21"/>
              </w:rPr>
              <w:t xml:space="preserve">　</w:t>
            </w:r>
          </w:p>
        </w:tc>
        <w:tc>
          <w:tcPr>
            <w:tcW w:w="658" w:type="pct"/>
            <w:shd w:val="clear" w:color="auto" w:fill="auto"/>
            <w:noWrap/>
            <w:vAlign w:val="center"/>
            <w:hideMark/>
          </w:tcPr>
          <w:p w14:paraId="7054FA08" w14:textId="77777777" w:rsidR="00146CC2" w:rsidRPr="00AA117E" w:rsidRDefault="00146CC2" w:rsidP="00AA117E">
            <w:pPr>
              <w:spacing w:line="240" w:lineRule="auto"/>
              <w:ind w:firstLine="420"/>
              <w:rPr>
                <w:rFonts w:ascii="仿宋_GB2312" w:eastAsia="仿宋_GB2312"/>
                <w:szCs w:val="21"/>
              </w:rPr>
            </w:pPr>
            <w:r w:rsidRPr="00AA117E">
              <w:rPr>
                <w:rFonts w:ascii="仿宋_GB2312" w:eastAsia="仿宋_GB2312" w:hint="eastAsia"/>
                <w:szCs w:val="21"/>
              </w:rPr>
              <w:t xml:space="preserve">　</w:t>
            </w:r>
          </w:p>
        </w:tc>
        <w:tc>
          <w:tcPr>
            <w:tcW w:w="658" w:type="pct"/>
            <w:shd w:val="clear" w:color="auto" w:fill="auto"/>
            <w:noWrap/>
            <w:vAlign w:val="center"/>
            <w:hideMark/>
          </w:tcPr>
          <w:p w14:paraId="0708FCF2" w14:textId="77777777" w:rsidR="00146CC2" w:rsidRPr="00AA117E" w:rsidRDefault="00146CC2" w:rsidP="00AA117E">
            <w:pPr>
              <w:spacing w:line="240" w:lineRule="auto"/>
              <w:ind w:firstLine="420"/>
              <w:rPr>
                <w:rFonts w:ascii="仿宋_GB2312" w:eastAsia="仿宋_GB2312"/>
                <w:szCs w:val="21"/>
              </w:rPr>
            </w:pPr>
            <w:r w:rsidRPr="00AA117E">
              <w:rPr>
                <w:rFonts w:ascii="仿宋_GB2312" w:eastAsia="仿宋_GB2312" w:hint="eastAsia"/>
                <w:szCs w:val="21"/>
              </w:rPr>
              <w:t xml:space="preserve">　</w:t>
            </w:r>
          </w:p>
        </w:tc>
        <w:tc>
          <w:tcPr>
            <w:tcW w:w="394" w:type="pct"/>
            <w:shd w:val="clear" w:color="auto" w:fill="auto"/>
            <w:noWrap/>
            <w:vAlign w:val="center"/>
            <w:hideMark/>
          </w:tcPr>
          <w:p w14:paraId="7EDC8316" w14:textId="77777777" w:rsidR="00146CC2" w:rsidRPr="00AA117E" w:rsidRDefault="00146CC2" w:rsidP="00AA117E">
            <w:pPr>
              <w:spacing w:line="240" w:lineRule="auto"/>
              <w:ind w:firstLine="420"/>
              <w:rPr>
                <w:rFonts w:ascii="仿宋_GB2312" w:eastAsia="仿宋_GB2312"/>
                <w:szCs w:val="21"/>
              </w:rPr>
            </w:pPr>
            <w:r w:rsidRPr="00AA117E">
              <w:rPr>
                <w:rFonts w:ascii="仿宋_GB2312" w:eastAsia="仿宋_GB2312" w:hint="eastAsia"/>
                <w:szCs w:val="21"/>
              </w:rPr>
              <w:t xml:space="preserve">　</w:t>
            </w:r>
          </w:p>
        </w:tc>
      </w:tr>
      <w:tr w:rsidR="00146CC2" w:rsidRPr="00BB2BA6" w14:paraId="560F98D2" w14:textId="77777777" w:rsidTr="00AA117E">
        <w:trPr>
          <w:cantSplit/>
          <w:trHeight w:val="285"/>
        </w:trPr>
        <w:tc>
          <w:tcPr>
            <w:tcW w:w="658" w:type="pct"/>
            <w:shd w:val="clear" w:color="auto" w:fill="auto"/>
            <w:noWrap/>
            <w:vAlign w:val="center"/>
            <w:hideMark/>
          </w:tcPr>
          <w:p w14:paraId="007AE2FB" w14:textId="77777777" w:rsidR="00146CC2" w:rsidRPr="00AA117E" w:rsidRDefault="00146CC2" w:rsidP="00AA117E">
            <w:pPr>
              <w:spacing w:line="240" w:lineRule="auto"/>
              <w:ind w:firstLine="420"/>
              <w:rPr>
                <w:rFonts w:ascii="仿宋_GB2312" w:eastAsia="仿宋_GB2312"/>
                <w:szCs w:val="21"/>
              </w:rPr>
            </w:pPr>
            <w:r w:rsidRPr="00AA117E">
              <w:rPr>
                <w:rFonts w:ascii="仿宋_GB2312" w:eastAsia="仿宋_GB2312" w:hint="eastAsia"/>
                <w:szCs w:val="21"/>
              </w:rPr>
              <w:t xml:space="preserve">　</w:t>
            </w:r>
          </w:p>
        </w:tc>
        <w:tc>
          <w:tcPr>
            <w:tcW w:w="658" w:type="pct"/>
            <w:shd w:val="clear" w:color="auto" w:fill="auto"/>
            <w:noWrap/>
            <w:vAlign w:val="center"/>
            <w:hideMark/>
          </w:tcPr>
          <w:p w14:paraId="05626B90" w14:textId="77777777" w:rsidR="00146CC2" w:rsidRPr="00AA117E" w:rsidRDefault="00146CC2" w:rsidP="00AA117E">
            <w:pPr>
              <w:spacing w:line="240" w:lineRule="auto"/>
              <w:ind w:firstLine="420"/>
              <w:rPr>
                <w:rFonts w:ascii="仿宋_GB2312" w:eastAsia="仿宋_GB2312"/>
                <w:szCs w:val="21"/>
              </w:rPr>
            </w:pPr>
            <w:r w:rsidRPr="00AA117E">
              <w:rPr>
                <w:rFonts w:ascii="仿宋_GB2312" w:eastAsia="仿宋_GB2312" w:hint="eastAsia"/>
                <w:szCs w:val="21"/>
              </w:rPr>
              <w:t xml:space="preserve">　</w:t>
            </w:r>
          </w:p>
        </w:tc>
        <w:tc>
          <w:tcPr>
            <w:tcW w:w="658" w:type="pct"/>
            <w:shd w:val="clear" w:color="auto" w:fill="auto"/>
            <w:noWrap/>
            <w:vAlign w:val="center"/>
            <w:hideMark/>
          </w:tcPr>
          <w:p w14:paraId="2BC52584" w14:textId="77777777" w:rsidR="00146CC2" w:rsidRPr="00AA117E" w:rsidRDefault="00146CC2" w:rsidP="00AA117E">
            <w:pPr>
              <w:spacing w:line="240" w:lineRule="auto"/>
              <w:ind w:firstLine="420"/>
              <w:rPr>
                <w:rFonts w:ascii="仿宋_GB2312" w:eastAsia="仿宋_GB2312"/>
                <w:szCs w:val="21"/>
              </w:rPr>
            </w:pPr>
            <w:r w:rsidRPr="00AA117E">
              <w:rPr>
                <w:rFonts w:ascii="仿宋_GB2312" w:eastAsia="仿宋_GB2312" w:hint="eastAsia"/>
                <w:szCs w:val="21"/>
              </w:rPr>
              <w:t xml:space="preserve">　</w:t>
            </w:r>
          </w:p>
        </w:tc>
        <w:tc>
          <w:tcPr>
            <w:tcW w:w="658" w:type="pct"/>
            <w:shd w:val="clear" w:color="auto" w:fill="auto"/>
            <w:noWrap/>
            <w:vAlign w:val="center"/>
            <w:hideMark/>
          </w:tcPr>
          <w:p w14:paraId="453D12C0" w14:textId="77777777" w:rsidR="00146CC2" w:rsidRPr="00AA117E" w:rsidRDefault="00146CC2" w:rsidP="00AA117E">
            <w:pPr>
              <w:spacing w:line="240" w:lineRule="auto"/>
              <w:ind w:firstLine="420"/>
              <w:rPr>
                <w:rFonts w:ascii="仿宋_GB2312" w:eastAsia="仿宋_GB2312"/>
                <w:szCs w:val="21"/>
              </w:rPr>
            </w:pPr>
            <w:r w:rsidRPr="00AA117E">
              <w:rPr>
                <w:rFonts w:ascii="仿宋_GB2312" w:eastAsia="仿宋_GB2312" w:hint="eastAsia"/>
                <w:szCs w:val="21"/>
              </w:rPr>
              <w:t xml:space="preserve">　</w:t>
            </w:r>
          </w:p>
        </w:tc>
        <w:tc>
          <w:tcPr>
            <w:tcW w:w="658" w:type="pct"/>
            <w:shd w:val="clear" w:color="auto" w:fill="auto"/>
            <w:noWrap/>
            <w:vAlign w:val="center"/>
            <w:hideMark/>
          </w:tcPr>
          <w:p w14:paraId="5305297A" w14:textId="77777777" w:rsidR="00146CC2" w:rsidRPr="00AA117E" w:rsidRDefault="00146CC2" w:rsidP="00AA117E">
            <w:pPr>
              <w:spacing w:line="240" w:lineRule="auto"/>
              <w:ind w:firstLine="420"/>
              <w:rPr>
                <w:rFonts w:ascii="仿宋_GB2312" w:eastAsia="仿宋_GB2312"/>
                <w:szCs w:val="21"/>
              </w:rPr>
            </w:pPr>
            <w:r w:rsidRPr="00AA117E">
              <w:rPr>
                <w:rFonts w:ascii="仿宋_GB2312" w:eastAsia="仿宋_GB2312" w:hint="eastAsia"/>
                <w:szCs w:val="21"/>
              </w:rPr>
              <w:t xml:space="preserve">　</w:t>
            </w:r>
          </w:p>
        </w:tc>
        <w:tc>
          <w:tcPr>
            <w:tcW w:w="658" w:type="pct"/>
            <w:shd w:val="clear" w:color="auto" w:fill="auto"/>
            <w:noWrap/>
            <w:vAlign w:val="center"/>
            <w:hideMark/>
          </w:tcPr>
          <w:p w14:paraId="081507B0" w14:textId="77777777" w:rsidR="00146CC2" w:rsidRPr="00AA117E" w:rsidRDefault="00146CC2" w:rsidP="00AA117E">
            <w:pPr>
              <w:spacing w:line="240" w:lineRule="auto"/>
              <w:ind w:firstLine="420"/>
              <w:rPr>
                <w:rFonts w:ascii="仿宋_GB2312" w:eastAsia="仿宋_GB2312"/>
                <w:szCs w:val="21"/>
              </w:rPr>
            </w:pPr>
            <w:r w:rsidRPr="00AA117E">
              <w:rPr>
                <w:rFonts w:ascii="仿宋_GB2312" w:eastAsia="仿宋_GB2312" w:hint="eastAsia"/>
                <w:szCs w:val="21"/>
              </w:rPr>
              <w:t xml:space="preserve">　</w:t>
            </w:r>
          </w:p>
        </w:tc>
        <w:tc>
          <w:tcPr>
            <w:tcW w:w="658" w:type="pct"/>
            <w:shd w:val="clear" w:color="auto" w:fill="auto"/>
            <w:noWrap/>
            <w:vAlign w:val="center"/>
            <w:hideMark/>
          </w:tcPr>
          <w:p w14:paraId="29D4A0AA" w14:textId="77777777" w:rsidR="00146CC2" w:rsidRPr="00AA117E" w:rsidRDefault="00146CC2" w:rsidP="00AA117E">
            <w:pPr>
              <w:spacing w:line="240" w:lineRule="auto"/>
              <w:ind w:firstLine="420"/>
              <w:rPr>
                <w:rFonts w:ascii="仿宋_GB2312" w:eastAsia="仿宋_GB2312"/>
                <w:szCs w:val="21"/>
              </w:rPr>
            </w:pPr>
            <w:r w:rsidRPr="00AA117E">
              <w:rPr>
                <w:rFonts w:ascii="仿宋_GB2312" w:eastAsia="仿宋_GB2312" w:hint="eastAsia"/>
                <w:szCs w:val="21"/>
              </w:rPr>
              <w:t xml:space="preserve">　</w:t>
            </w:r>
          </w:p>
        </w:tc>
        <w:tc>
          <w:tcPr>
            <w:tcW w:w="394" w:type="pct"/>
            <w:shd w:val="clear" w:color="auto" w:fill="auto"/>
            <w:noWrap/>
            <w:vAlign w:val="center"/>
            <w:hideMark/>
          </w:tcPr>
          <w:p w14:paraId="5D24564C" w14:textId="77777777" w:rsidR="00146CC2" w:rsidRPr="00AA117E" w:rsidRDefault="00146CC2" w:rsidP="00AA117E">
            <w:pPr>
              <w:spacing w:line="240" w:lineRule="auto"/>
              <w:ind w:firstLine="420"/>
              <w:rPr>
                <w:rFonts w:ascii="仿宋_GB2312" w:eastAsia="仿宋_GB2312"/>
                <w:szCs w:val="21"/>
              </w:rPr>
            </w:pPr>
            <w:r w:rsidRPr="00AA117E">
              <w:rPr>
                <w:rFonts w:ascii="仿宋_GB2312" w:eastAsia="仿宋_GB2312" w:hint="eastAsia"/>
                <w:szCs w:val="21"/>
              </w:rPr>
              <w:t xml:space="preserve">　</w:t>
            </w:r>
          </w:p>
        </w:tc>
      </w:tr>
    </w:tbl>
    <w:p w14:paraId="2F6689C1" w14:textId="77777777" w:rsidR="00310743" w:rsidRPr="00310743" w:rsidRDefault="00310743" w:rsidP="00310743">
      <w:bookmarkStart w:id="86" w:name="_Toc404592959"/>
    </w:p>
    <w:p w14:paraId="0BBF864F" w14:textId="77777777" w:rsidR="00146CC2" w:rsidRDefault="00310743" w:rsidP="00310743">
      <w:pPr>
        <w:pStyle w:val="40"/>
        <w:numPr>
          <w:ilvl w:val="0"/>
          <w:numId w:val="0"/>
        </w:numPr>
        <w:spacing w:line="300" w:lineRule="auto"/>
        <w:ind w:left="864" w:hanging="864"/>
      </w:pPr>
      <w:r>
        <w:rPr>
          <w:rFonts w:hint="eastAsia"/>
        </w:rPr>
        <w:t>3.3.7.2</w:t>
      </w:r>
      <w:r w:rsidR="00146CC2">
        <w:rPr>
          <w:rFonts w:hint="eastAsia"/>
        </w:rPr>
        <w:t>整改通知单</w:t>
      </w:r>
      <w:bookmarkEnd w:id="86"/>
    </w:p>
    <w:p w14:paraId="4D904C55"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hint="eastAsia"/>
          <w:szCs w:val="21"/>
        </w:rPr>
        <w:t>查询条件：物理站，项目，任务</w:t>
      </w:r>
    </w:p>
    <w:p w14:paraId="33CD253B" w14:textId="77777777" w:rsidR="00146CC2" w:rsidRDefault="00146CC2" w:rsidP="00403F9B">
      <w:pPr>
        <w:spacing w:line="240" w:lineRule="auto"/>
        <w:ind w:firstLine="420"/>
        <w:rPr>
          <w:rFonts w:ascii="仿宋_GB2312" w:eastAsia="仿宋_GB2312"/>
          <w:szCs w:val="21"/>
        </w:rPr>
      </w:pPr>
      <w:r w:rsidRPr="00403F9B">
        <w:rPr>
          <w:rFonts w:ascii="仿宋_GB2312" w:eastAsia="仿宋_GB2312" w:hint="eastAsia"/>
          <w:szCs w:val="21"/>
        </w:rPr>
        <w:t>需要增加导出功能</w:t>
      </w:r>
    </w:p>
    <w:p w14:paraId="601A25CB" w14:textId="77777777" w:rsidR="00310743" w:rsidRPr="00403F9B" w:rsidRDefault="00310743" w:rsidP="00310743">
      <w:pPr>
        <w:spacing w:line="240" w:lineRule="auto"/>
        <w:jc w:val="center"/>
        <w:rPr>
          <w:rFonts w:ascii="仿宋_GB2312" w:eastAsia="仿宋_GB2312"/>
          <w:szCs w:val="21"/>
        </w:rPr>
      </w:pPr>
      <w:r w:rsidRPr="002655F4">
        <w:rPr>
          <w:rFonts w:eastAsia="黑体"/>
          <w:szCs w:val="21"/>
        </w:rPr>
        <w:t>表</w:t>
      </w:r>
      <w:r>
        <w:rPr>
          <w:rFonts w:eastAsia="黑体"/>
          <w:szCs w:val="21"/>
        </w:rPr>
        <w:t xml:space="preserve"> 3.</w:t>
      </w:r>
      <w:r>
        <w:rPr>
          <w:rFonts w:eastAsia="黑体" w:hint="eastAsia"/>
          <w:szCs w:val="21"/>
        </w:rPr>
        <w:t>3</w:t>
      </w:r>
      <w:r w:rsidRPr="002655F4">
        <w:rPr>
          <w:rFonts w:eastAsia="黑体"/>
          <w:szCs w:val="21"/>
        </w:rPr>
        <w:noBreakHyphen/>
      </w:r>
      <w:r>
        <w:rPr>
          <w:rFonts w:eastAsia="黑体" w:hint="eastAsia"/>
          <w:szCs w:val="21"/>
        </w:rPr>
        <w:t>3</w:t>
      </w:r>
      <w:r w:rsidRPr="00310743">
        <w:rPr>
          <w:rFonts w:eastAsia="黑体" w:hint="eastAsia"/>
          <w:szCs w:val="21"/>
        </w:rPr>
        <w:t>整改通知</w:t>
      </w:r>
      <w:r>
        <w:rPr>
          <w:rFonts w:eastAsia="黑体" w:hint="eastAsia"/>
          <w:szCs w:val="21"/>
        </w:rPr>
        <w:t>表</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281"/>
        <w:gridCol w:w="1282"/>
        <w:gridCol w:w="1282"/>
        <w:gridCol w:w="1282"/>
        <w:gridCol w:w="1282"/>
        <w:gridCol w:w="1282"/>
        <w:gridCol w:w="1282"/>
        <w:gridCol w:w="768"/>
      </w:tblGrid>
      <w:tr w:rsidR="00146CC2" w:rsidRPr="001D72DA" w14:paraId="781A0B24" w14:textId="77777777" w:rsidTr="00310743">
        <w:trPr>
          <w:cantSplit/>
          <w:trHeight w:val="270"/>
        </w:trPr>
        <w:tc>
          <w:tcPr>
            <w:tcW w:w="658" w:type="pct"/>
            <w:shd w:val="clear" w:color="auto" w:fill="auto"/>
            <w:noWrap/>
            <w:vAlign w:val="center"/>
            <w:hideMark/>
          </w:tcPr>
          <w:p w14:paraId="6628C305"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项目编码</w:t>
            </w:r>
          </w:p>
        </w:tc>
        <w:tc>
          <w:tcPr>
            <w:tcW w:w="658" w:type="pct"/>
            <w:shd w:val="clear" w:color="auto" w:fill="auto"/>
            <w:noWrap/>
            <w:vAlign w:val="center"/>
            <w:hideMark/>
          </w:tcPr>
          <w:p w14:paraId="44CE94B2"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规划编号</w:t>
            </w:r>
          </w:p>
        </w:tc>
        <w:tc>
          <w:tcPr>
            <w:tcW w:w="658" w:type="pct"/>
            <w:shd w:val="clear" w:color="auto" w:fill="auto"/>
            <w:noWrap/>
            <w:vAlign w:val="center"/>
            <w:hideMark/>
          </w:tcPr>
          <w:p w14:paraId="442B507F"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站点名称</w:t>
            </w:r>
          </w:p>
        </w:tc>
        <w:tc>
          <w:tcPr>
            <w:tcW w:w="658" w:type="pct"/>
            <w:shd w:val="clear" w:color="auto" w:fill="auto"/>
            <w:noWrap/>
            <w:vAlign w:val="center"/>
            <w:hideMark/>
          </w:tcPr>
          <w:p w14:paraId="4CBBFE30"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整改类型</w:t>
            </w:r>
          </w:p>
        </w:tc>
        <w:tc>
          <w:tcPr>
            <w:tcW w:w="658" w:type="pct"/>
            <w:shd w:val="clear" w:color="auto" w:fill="auto"/>
            <w:noWrap/>
            <w:vAlign w:val="center"/>
            <w:hideMark/>
          </w:tcPr>
          <w:p w14:paraId="63136069"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整改期限</w:t>
            </w:r>
          </w:p>
        </w:tc>
        <w:tc>
          <w:tcPr>
            <w:tcW w:w="658" w:type="pct"/>
            <w:shd w:val="clear" w:color="auto" w:fill="auto"/>
            <w:noWrap/>
            <w:vAlign w:val="center"/>
            <w:hideMark/>
          </w:tcPr>
          <w:p w14:paraId="79668856"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是否超期</w:t>
            </w:r>
          </w:p>
        </w:tc>
        <w:tc>
          <w:tcPr>
            <w:tcW w:w="658" w:type="pct"/>
            <w:shd w:val="clear" w:color="auto" w:fill="auto"/>
            <w:noWrap/>
            <w:vAlign w:val="center"/>
            <w:hideMark/>
          </w:tcPr>
          <w:p w14:paraId="6D895688"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超期天数</w:t>
            </w:r>
          </w:p>
        </w:tc>
        <w:tc>
          <w:tcPr>
            <w:tcW w:w="394" w:type="pct"/>
          </w:tcPr>
          <w:p w14:paraId="48C99305"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详情</w:t>
            </w:r>
          </w:p>
        </w:tc>
      </w:tr>
      <w:tr w:rsidR="00146CC2" w:rsidRPr="001D72DA" w14:paraId="62BF931C" w14:textId="77777777" w:rsidTr="00310743">
        <w:trPr>
          <w:cantSplit/>
          <w:trHeight w:val="270"/>
        </w:trPr>
        <w:tc>
          <w:tcPr>
            <w:tcW w:w="658" w:type="pct"/>
            <w:shd w:val="clear" w:color="auto" w:fill="auto"/>
            <w:noWrap/>
            <w:vAlign w:val="center"/>
            <w:hideMark/>
          </w:tcPr>
          <w:p w14:paraId="1A2A6C9A" w14:textId="77777777" w:rsidR="00146CC2" w:rsidRPr="001D72DA" w:rsidRDefault="00146CC2" w:rsidP="00E83411">
            <w:pPr>
              <w:ind w:firstLine="440"/>
              <w:rPr>
                <w:rFonts w:ascii="宋体" w:hAnsi="宋体" w:cs="宋体"/>
                <w:color w:val="000000"/>
                <w:sz w:val="22"/>
                <w:szCs w:val="22"/>
              </w:rPr>
            </w:pPr>
            <w:r w:rsidRPr="001D72DA">
              <w:rPr>
                <w:rFonts w:ascii="宋体" w:hAnsi="宋体" w:cs="宋体" w:hint="eastAsia"/>
                <w:color w:val="000000"/>
                <w:sz w:val="22"/>
                <w:szCs w:val="22"/>
              </w:rPr>
              <w:t xml:space="preserve">　</w:t>
            </w:r>
          </w:p>
        </w:tc>
        <w:tc>
          <w:tcPr>
            <w:tcW w:w="658" w:type="pct"/>
            <w:shd w:val="clear" w:color="auto" w:fill="auto"/>
            <w:noWrap/>
            <w:vAlign w:val="center"/>
            <w:hideMark/>
          </w:tcPr>
          <w:p w14:paraId="6895019F" w14:textId="77777777" w:rsidR="00146CC2" w:rsidRPr="001D72DA" w:rsidRDefault="00146CC2" w:rsidP="00E83411">
            <w:pPr>
              <w:ind w:firstLine="440"/>
              <w:rPr>
                <w:rFonts w:ascii="宋体" w:hAnsi="宋体" w:cs="宋体"/>
                <w:color w:val="000000"/>
                <w:sz w:val="22"/>
                <w:szCs w:val="22"/>
              </w:rPr>
            </w:pPr>
            <w:r w:rsidRPr="001D72DA">
              <w:rPr>
                <w:rFonts w:ascii="宋体" w:hAnsi="宋体" w:cs="宋体" w:hint="eastAsia"/>
                <w:color w:val="000000"/>
                <w:sz w:val="22"/>
                <w:szCs w:val="22"/>
              </w:rPr>
              <w:t xml:space="preserve">　</w:t>
            </w:r>
          </w:p>
        </w:tc>
        <w:tc>
          <w:tcPr>
            <w:tcW w:w="658" w:type="pct"/>
            <w:shd w:val="clear" w:color="auto" w:fill="auto"/>
            <w:noWrap/>
            <w:vAlign w:val="center"/>
            <w:hideMark/>
          </w:tcPr>
          <w:p w14:paraId="376C1B03" w14:textId="77777777" w:rsidR="00146CC2" w:rsidRPr="001D72DA" w:rsidRDefault="00146CC2" w:rsidP="00E83411">
            <w:pPr>
              <w:ind w:firstLine="440"/>
              <w:rPr>
                <w:rFonts w:ascii="宋体" w:hAnsi="宋体" w:cs="宋体"/>
                <w:color w:val="000000"/>
                <w:sz w:val="22"/>
                <w:szCs w:val="22"/>
              </w:rPr>
            </w:pPr>
            <w:r w:rsidRPr="001D72DA">
              <w:rPr>
                <w:rFonts w:ascii="宋体" w:hAnsi="宋体" w:cs="宋体" w:hint="eastAsia"/>
                <w:color w:val="000000"/>
                <w:sz w:val="22"/>
                <w:szCs w:val="22"/>
              </w:rPr>
              <w:t xml:space="preserve">　</w:t>
            </w:r>
          </w:p>
        </w:tc>
        <w:tc>
          <w:tcPr>
            <w:tcW w:w="658" w:type="pct"/>
            <w:shd w:val="clear" w:color="auto" w:fill="auto"/>
            <w:noWrap/>
            <w:vAlign w:val="center"/>
            <w:hideMark/>
          </w:tcPr>
          <w:p w14:paraId="49550B4B" w14:textId="77777777" w:rsidR="00146CC2" w:rsidRPr="001D72DA" w:rsidRDefault="00146CC2" w:rsidP="00E83411">
            <w:pPr>
              <w:ind w:firstLine="440"/>
              <w:rPr>
                <w:rFonts w:ascii="宋体" w:hAnsi="宋体" w:cs="宋体"/>
                <w:color w:val="000000"/>
                <w:sz w:val="22"/>
                <w:szCs w:val="22"/>
              </w:rPr>
            </w:pPr>
            <w:r w:rsidRPr="001D72DA">
              <w:rPr>
                <w:rFonts w:ascii="宋体" w:hAnsi="宋体" w:cs="宋体" w:hint="eastAsia"/>
                <w:color w:val="000000"/>
                <w:sz w:val="22"/>
                <w:szCs w:val="22"/>
              </w:rPr>
              <w:t xml:space="preserve">　</w:t>
            </w:r>
          </w:p>
        </w:tc>
        <w:tc>
          <w:tcPr>
            <w:tcW w:w="658" w:type="pct"/>
            <w:shd w:val="clear" w:color="auto" w:fill="auto"/>
            <w:noWrap/>
            <w:vAlign w:val="center"/>
            <w:hideMark/>
          </w:tcPr>
          <w:p w14:paraId="5E9F27D7" w14:textId="77777777" w:rsidR="00146CC2" w:rsidRPr="001D72DA" w:rsidRDefault="00146CC2" w:rsidP="00E83411">
            <w:pPr>
              <w:ind w:firstLine="440"/>
              <w:rPr>
                <w:rFonts w:ascii="宋体" w:hAnsi="宋体" w:cs="宋体"/>
                <w:color w:val="000000"/>
                <w:sz w:val="22"/>
                <w:szCs w:val="22"/>
              </w:rPr>
            </w:pPr>
            <w:r w:rsidRPr="001D72DA">
              <w:rPr>
                <w:rFonts w:ascii="宋体" w:hAnsi="宋体" w:cs="宋体" w:hint="eastAsia"/>
                <w:color w:val="000000"/>
                <w:sz w:val="22"/>
                <w:szCs w:val="22"/>
              </w:rPr>
              <w:t xml:space="preserve">　</w:t>
            </w:r>
          </w:p>
        </w:tc>
        <w:tc>
          <w:tcPr>
            <w:tcW w:w="658" w:type="pct"/>
            <w:shd w:val="clear" w:color="auto" w:fill="auto"/>
            <w:noWrap/>
            <w:vAlign w:val="center"/>
            <w:hideMark/>
          </w:tcPr>
          <w:p w14:paraId="1AC85D04" w14:textId="77777777" w:rsidR="00146CC2" w:rsidRPr="001D72DA" w:rsidRDefault="00146CC2" w:rsidP="00E83411">
            <w:pPr>
              <w:ind w:firstLine="440"/>
              <w:rPr>
                <w:rFonts w:ascii="宋体" w:hAnsi="宋体" w:cs="宋体"/>
                <w:color w:val="000000"/>
                <w:sz w:val="22"/>
                <w:szCs w:val="22"/>
              </w:rPr>
            </w:pPr>
            <w:r w:rsidRPr="001D72DA">
              <w:rPr>
                <w:rFonts w:ascii="宋体" w:hAnsi="宋体" w:cs="宋体" w:hint="eastAsia"/>
                <w:color w:val="000000"/>
                <w:sz w:val="22"/>
                <w:szCs w:val="22"/>
              </w:rPr>
              <w:t xml:space="preserve">　</w:t>
            </w:r>
          </w:p>
        </w:tc>
        <w:tc>
          <w:tcPr>
            <w:tcW w:w="658" w:type="pct"/>
            <w:shd w:val="clear" w:color="auto" w:fill="auto"/>
            <w:noWrap/>
            <w:vAlign w:val="center"/>
            <w:hideMark/>
          </w:tcPr>
          <w:p w14:paraId="13A52A3D" w14:textId="77777777" w:rsidR="00146CC2" w:rsidRPr="001D72DA" w:rsidRDefault="00146CC2" w:rsidP="00E83411">
            <w:pPr>
              <w:ind w:firstLine="440"/>
              <w:rPr>
                <w:rFonts w:ascii="宋体" w:hAnsi="宋体" w:cs="宋体"/>
                <w:color w:val="000000"/>
                <w:sz w:val="22"/>
                <w:szCs w:val="22"/>
              </w:rPr>
            </w:pPr>
            <w:r w:rsidRPr="001D72DA">
              <w:rPr>
                <w:rFonts w:ascii="宋体" w:hAnsi="宋体" w:cs="宋体" w:hint="eastAsia"/>
                <w:color w:val="000000"/>
                <w:sz w:val="22"/>
                <w:szCs w:val="22"/>
              </w:rPr>
              <w:t xml:space="preserve">　</w:t>
            </w:r>
          </w:p>
        </w:tc>
        <w:tc>
          <w:tcPr>
            <w:tcW w:w="394" w:type="pct"/>
          </w:tcPr>
          <w:p w14:paraId="42521A16" w14:textId="77777777" w:rsidR="00146CC2" w:rsidRPr="001D72DA" w:rsidRDefault="00146CC2" w:rsidP="00E83411">
            <w:pPr>
              <w:ind w:firstLine="440"/>
              <w:rPr>
                <w:rFonts w:ascii="宋体" w:hAnsi="宋体" w:cs="宋体"/>
                <w:color w:val="000000"/>
                <w:sz w:val="22"/>
                <w:szCs w:val="22"/>
              </w:rPr>
            </w:pPr>
          </w:p>
        </w:tc>
      </w:tr>
      <w:tr w:rsidR="00146CC2" w:rsidRPr="001D72DA" w14:paraId="042E7184" w14:textId="77777777" w:rsidTr="00310743">
        <w:trPr>
          <w:cantSplit/>
          <w:trHeight w:val="270"/>
        </w:trPr>
        <w:tc>
          <w:tcPr>
            <w:tcW w:w="658" w:type="pct"/>
            <w:shd w:val="clear" w:color="auto" w:fill="auto"/>
            <w:noWrap/>
            <w:vAlign w:val="center"/>
            <w:hideMark/>
          </w:tcPr>
          <w:p w14:paraId="6A7B8032" w14:textId="77777777" w:rsidR="00146CC2" w:rsidRPr="001D72DA" w:rsidRDefault="00146CC2" w:rsidP="00E83411">
            <w:pPr>
              <w:ind w:firstLine="440"/>
              <w:rPr>
                <w:rFonts w:ascii="宋体" w:hAnsi="宋体" w:cs="宋体"/>
                <w:color w:val="000000"/>
                <w:sz w:val="22"/>
                <w:szCs w:val="22"/>
              </w:rPr>
            </w:pPr>
            <w:r w:rsidRPr="001D72DA">
              <w:rPr>
                <w:rFonts w:ascii="宋体" w:hAnsi="宋体" w:cs="宋体" w:hint="eastAsia"/>
                <w:color w:val="000000"/>
                <w:sz w:val="22"/>
                <w:szCs w:val="22"/>
              </w:rPr>
              <w:t xml:space="preserve">　</w:t>
            </w:r>
          </w:p>
        </w:tc>
        <w:tc>
          <w:tcPr>
            <w:tcW w:w="658" w:type="pct"/>
            <w:shd w:val="clear" w:color="auto" w:fill="auto"/>
            <w:noWrap/>
            <w:vAlign w:val="center"/>
            <w:hideMark/>
          </w:tcPr>
          <w:p w14:paraId="1EF1F501" w14:textId="77777777" w:rsidR="00146CC2" w:rsidRPr="001D72DA" w:rsidRDefault="00146CC2" w:rsidP="00E83411">
            <w:pPr>
              <w:ind w:firstLine="440"/>
              <w:rPr>
                <w:rFonts w:ascii="宋体" w:hAnsi="宋体" w:cs="宋体"/>
                <w:color w:val="000000"/>
                <w:sz w:val="22"/>
                <w:szCs w:val="22"/>
              </w:rPr>
            </w:pPr>
            <w:r w:rsidRPr="001D72DA">
              <w:rPr>
                <w:rFonts w:ascii="宋体" w:hAnsi="宋体" w:cs="宋体" w:hint="eastAsia"/>
                <w:color w:val="000000"/>
                <w:sz w:val="22"/>
                <w:szCs w:val="22"/>
              </w:rPr>
              <w:t xml:space="preserve">　</w:t>
            </w:r>
          </w:p>
        </w:tc>
        <w:tc>
          <w:tcPr>
            <w:tcW w:w="658" w:type="pct"/>
            <w:shd w:val="clear" w:color="auto" w:fill="auto"/>
            <w:noWrap/>
            <w:vAlign w:val="center"/>
            <w:hideMark/>
          </w:tcPr>
          <w:p w14:paraId="4350DDFC" w14:textId="77777777" w:rsidR="00146CC2" w:rsidRPr="001D72DA" w:rsidRDefault="00146CC2" w:rsidP="00E83411">
            <w:pPr>
              <w:ind w:firstLine="440"/>
              <w:rPr>
                <w:rFonts w:ascii="宋体" w:hAnsi="宋体" w:cs="宋体"/>
                <w:color w:val="000000"/>
                <w:sz w:val="22"/>
                <w:szCs w:val="22"/>
              </w:rPr>
            </w:pPr>
            <w:r w:rsidRPr="001D72DA">
              <w:rPr>
                <w:rFonts w:ascii="宋体" w:hAnsi="宋体" w:cs="宋体" w:hint="eastAsia"/>
                <w:color w:val="000000"/>
                <w:sz w:val="22"/>
                <w:szCs w:val="22"/>
              </w:rPr>
              <w:t xml:space="preserve">　</w:t>
            </w:r>
          </w:p>
        </w:tc>
        <w:tc>
          <w:tcPr>
            <w:tcW w:w="658" w:type="pct"/>
            <w:shd w:val="clear" w:color="auto" w:fill="auto"/>
            <w:noWrap/>
            <w:vAlign w:val="center"/>
            <w:hideMark/>
          </w:tcPr>
          <w:p w14:paraId="1060F659" w14:textId="77777777" w:rsidR="00146CC2" w:rsidRPr="001D72DA" w:rsidRDefault="00146CC2" w:rsidP="00E83411">
            <w:pPr>
              <w:ind w:firstLine="440"/>
              <w:rPr>
                <w:rFonts w:ascii="宋体" w:hAnsi="宋体" w:cs="宋体"/>
                <w:color w:val="000000"/>
                <w:sz w:val="22"/>
                <w:szCs w:val="22"/>
              </w:rPr>
            </w:pPr>
            <w:r w:rsidRPr="001D72DA">
              <w:rPr>
                <w:rFonts w:ascii="宋体" w:hAnsi="宋体" w:cs="宋体" w:hint="eastAsia"/>
                <w:color w:val="000000"/>
                <w:sz w:val="22"/>
                <w:szCs w:val="22"/>
              </w:rPr>
              <w:t xml:space="preserve">　</w:t>
            </w:r>
          </w:p>
        </w:tc>
        <w:tc>
          <w:tcPr>
            <w:tcW w:w="658" w:type="pct"/>
            <w:shd w:val="clear" w:color="auto" w:fill="auto"/>
            <w:noWrap/>
            <w:vAlign w:val="center"/>
            <w:hideMark/>
          </w:tcPr>
          <w:p w14:paraId="72D77A16" w14:textId="77777777" w:rsidR="00146CC2" w:rsidRPr="001D72DA" w:rsidRDefault="00146CC2" w:rsidP="00E83411">
            <w:pPr>
              <w:ind w:firstLine="440"/>
              <w:rPr>
                <w:rFonts w:ascii="宋体" w:hAnsi="宋体" w:cs="宋体"/>
                <w:color w:val="000000"/>
                <w:sz w:val="22"/>
                <w:szCs w:val="22"/>
              </w:rPr>
            </w:pPr>
            <w:r w:rsidRPr="001D72DA">
              <w:rPr>
                <w:rFonts w:ascii="宋体" w:hAnsi="宋体" w:cs="宋体" w:hint="eastAsia"/>
                <w:color w:val="000000"/>
                <w:sz w:val="22"/>
                <w:szCs w:val="22"/>
              </w:rPr>
              <w:t xml:space="preserve">　</w:t>
            </w:r>
          </w:p>
        </w:tc>
        <w:tc>
          <w:tcPr>
            <w:tcW w:w="658" w:type="pct"/>
            <w:shd w:val="clear" w:color="auto" w:fill="auto"/>
            <w:noWrap/>
            <w:vAlign w:val="center"/>
            <w:hideMark/>
          </w:tcPr>
          <w:p w14:paraId="4F73A251" w14:textId="77777777" w:rsidR="00146CC2" w:rsidRPr="001D72DA" w:rsidRDefault="00146CC2" w:rsidP="00E83411">
            <w:pPr>
              <w:ind w:firstLine="440"/>
              <w:rPr>
                <w:rFonts w:ascii="宋体" w:hAnsi="宋体" w:cs="宋体"/>
                <w:color w:val="000000"/>
                <w:sz w:val="22"/>
                <w:szCs w:val="22"/>
              </w:rPr>
            </w:pPr>
            <w:r w:rsidRPr="001D72DA">
              <w:rPr>
                <w:rFonts w:ascii="宋体" w:hAnsi="宋体" w:cs="宋体" w:hint="eastAsia"/>
                <w:color w:val="000000"/>
                <w:sz w:val="22"/>
                <w:szCs w:val="22"/>
              </w:rPr>
              <w:t xml:space="preserve">　</w:t>
            </w:r>
          </w:p>
        </w:tc>
        <w:tc>
          <w:tcPr>
            <w:tcW w:w="658" w:type="pct"/>
            <w:shd w:val="clear" w:color="auto" w:fill="auto"/>
            <w:noWrap/>
            <w:vAlign w:val="center"/>
            <w:hideMark/>
          </w:tcPr>
          <w:p w14:paraId="2226CEE0" w14:textId="77777777" w:rsidR="00146CC2" w:rsidRPr="001D72DA" w:rsidRDefault="00146CC2" w:rsidP="00E83411">
            <w:pPr>
              <w:ind w:firstLine="440"/>
              <w:rPr>
                <w:rFonts w:ascii="宋体" w:hAnsi="宋体" w:cs="宋体"/>
                <w:color w:val="000000"/>
                <w:sz w:val="22"/>
                <w:szCs w:val="22"/>
              </w:rPr>
            </w:pPr>
            <w:r w:rsidRPr="001D72DA">
              <w:rPr>
                <w:rFonts w:ascii="宋体" w:hAnsi="宋体" w:cs="宋体" w:hint="eastAsia"/>
                <w:color w:val="000000"/>
                <w:sz w:val="22"/>
                <w:szCs w:val="22"/>
              </w:rPr>
              <w:t xml:space="preserve">　</w:t>
            </w:r>
          </w:p>
        </w:tc>
        <w:tc>
          <w:tcPr>
            <w:tcW w:w="394" w:type="pct"/>
          </w:tcPr>
          <w:p w14:paraId="45DB2BDC" w14:textId="77777777" w:rsidR="00146CC2" w:rsidRPr="001D72DA" w:rsidRDefault="00146CC2" w:rsidP="00E83411">
            <w:pPr>
              <w:ind w:firstLine="440"/>
              <w:rPr>
                <w:rFonts w:ascii="宋体" w:hAnsi="宋体" w:cs="宋体"/>
                <w:color w:val="000000"/>
                <w:sz w:val="22"/>
                <w:szCs w:val="22"/>
              </w:rPr>
            </w:pPr>
          </w:p>
        </w:tc>
      </w:tr>
      <w:tr w:rsidR="00146CC2" w:rsidRPr="001D72DA" w14:paraId="07F628A6" w14:textId="77777777" w:rsidTr="00310743">
        <w:trPr>
          <w:cantSplit/>
          <w:trHeight w:val="270"/>
        </w:trPr>
        <w:tc>
          <w:tcPr>
            <w:tcW w:w="658" w:type="pct"/>
            <w:shd w:val="clear" w:color="auto" w:fill="auto"/>
            <w:noWrap/>
            <w:vAlign w:val="center"/>
            <w:hideMark/>
          </w:tcPr>
          <w:p w14:paraId="04C57939" w14:textId="77777777" w:rsidR="00146CC2" w:rsidRPr="001D72DA" w:rsidRDefault="00146CC2" w:rsidP="00E83411">
            <w:pPr>
              <w:ind w:firstLine="440"/>
              <w:rPr>
                <w:rFonts w:ascii="宋体" w:hAnsi="宋体" w:cs="宋体"/>
                <w:color w:val="000000"/>
                <w:sz w:val="22"/>
                <w:szCs w:val="22"/>
              </w:rPr>
            </w:pPr>
            <w:r w:rsidRPr="001D72DA">
              <w:rPr>
                <w:rFonts w:ascii="宋体" w:hAnsi="宋体" w:cs="宋体" w:hint="eastAsia"/>
                <w:color w:val="000000"/>
                <w:sz w:val="22"/>
                <w:szCs w:val="22"/>
              </w:rPr>
              <w:t xml:space="preserve">　</w:t>
            </w:r>
          </w:p>
        </w:tc>
        <w:tc>
          <w:tcPr>
            <w:tcW w:w="658" w:type="pct"/>
            <w:shd w:val="clear" w:color="auto" w:fill="auto"/>
            <w:noWrap/>
            <w:vAlign w:val="center"/>
            <w:hideMark/>
          </w:tcPr>
          <w:p w14:paraId="26C82FE3" w14:textId="77777777" w:rsidR="00146CC2" w:rsidRPr="001D72DA" w:rsidRDefault="00146CC2" w:rsidP="00E83411">
            <w:pPr>
              <w:ind w:firstLine="440"/>
              <w:rPr>
                <w:rFonts w:ascii="宋体" w:hAnsi="宋体" w:cs="宋体"/>
                <w:color w:val="000000"/>
                <w:sz w:val="22"/>
                <w:szCs w:val="22"/>
              </w:rPr>
            </w:pPr>
            <w:r w:rsidRPr="001D72DA">
              <w:rPr>
                <w:rFonts w:ascii="宋体" w:hAnsi="宋体" w:cs="宋体" w:hint="eastAsia"/>
                <w:color w:val="000000"/>
                <w:sz w:val="22"/>
                <w:szCs w:val="22"/>
              </w:rPr>
              <w:t xml:space="preserve">　</w:t>
            </w:r>
          </w:p>
        </w:tc>
        <w:tc>
          <w:tcPr>
            <w:tcW w:w="658" w:type="pct"/>
            <w:shd w:val="clear" w:color="auto" w:fill="auto"/>
            <w:noWrap/>
            <w:vAlign w:val="center"/>
            <w:hideMark/>
          </w:tcPr>
          <w:p w14:paraId="68E1E96F" w14:textId="77777777" w:rsidR="00146CC2" w:rsidRPr="001D72DA" w:rsidRDefault="00146CC2" w:rsidP="00E83411">
            <w:pPr>
              <w:ind w:firstLine="440"/>
              <w:rPr>
                <w:rFonts w:ascii="宋体" w:hAnsi="宋体" w:cs="宋体"/>
                <w:color w:val="000000"/>
                <w:sz w:val="22"/>
                <w:szCs w:val="22"/>
              </w:rPr>
            </w:pPr>
            <w:r w:rsidRPr="001D72DA">
              <w:rPr>
                <w:rFonts w:ascii="宋体" w:hAnsi="宋体" w:cs="宋体" w:hint="eastAsia"/>
                <w:color w:val="000000"/>
                <w:sz w:val="22"/>
                <w:szCs w:val="22"/>
              </w:rPr>
              <w:t xml:space="preserve">　</w:t>
            </w:r>
          </w:p>
        </w:tc>
        <w:tc>
          <w:tcPr>
            <w:tcW w:w="658" w:type="pct"/>
            <w:shd w:val="clear" w:color="auto" w:fill="auto"/>
            <w:noWrap/>
            <w:vAlign w:val="center"/>
            <w:hideMark/>
          </w:tcPr>
          <w:p w14:paraId="3DC53C96" w14:textId="77777777" w:rsidR="00146CC2" w:rsidRPr="001D72DA" w:rsidRDefault="00146CC2" w:rsidP="00E83411">
            <w:pPr>
              <w:ind w:firstLine="440"/>
              <w:rPr>
                <w:rFonts w:ascii="宋体" w:hAnsi="宋体" w:cs="宋体"/>
                <w:color w:val="000000"/>
                <w:sz w:val="22"/>
                <w:szCs w:val="22"/>
              </w:rPr>
            </w:pPr>
            <w:r w:rsidRPr="001D72DA">
              <w:rPr>
                <w:rFonts w:ascii="宋体" w:hAnsi="宋体" w:cs="宋体" w:hint="eastAsia"/>
                <w:color w:val="000000"/>
                <w:sz w:val="22"/>
                <w:szCs w:val="22"/>
              </w:rPr>
              <w:t xml:space="preserve">　</w:t>
            </w:r>
          </w:p>
        </w:tc>
        <w:tc>
          <w:tcPr>
            <w:tcW w:w="658" w:type="pct"/>
            <w:shd w:val="clear" w:color="auto" w:fill="auto"/>
            <w:noWrap/>
            <w:vAlign w:val="center"/>
            <w:hideMark/>
          </w:tcPr>
          <w:p w14:paraId="52B22A98" w14:textId="77777777" w:rsidR="00146CC2" w:rsidRPr="001D72DA" w:rsidRDefault="00146CC2" w:rsidP="00E83411">
            <w:pPr>
              <w:ind w:firstLine="440"/>
              <w:rPr>
                <w:rFonts w:ascii="宋体" w:hAnsi="宋体" w:cs="宋体"/>
                <w:color w:val="000000"/>
                <w:sz w:val="22"/>
                <w:szCs w:val="22"/>
              </w:rPr>
            </w:pPr>
            <w:r w:rsidRPr="001D72DA">
              <w:rPr>
                <w:rFonts w:ascii="宋体" w:hAnsi="宋体" w:cs="宋体" w:hint="eastAsia"/>
                <w:color w:val="000000"/>
                <w:sz w:val="22"/>
                <w:szCs w:val="22"/>
              </w:rPr>
              <w:t xml:space="preserve">　</w:t>
            </w:r>
          </w:p>
        </w:tc>
        <w:tc>
          <w:tcPr>
            <w:tcW w:w="658" w:type="pct"/>
            <w:shd w:val="clear" w:color="auto" w:fill="auto"/>
            <w:noWrap/>
            <w:vAlign w:val="center"/>
            <w:hideMark/>
          </w:tcPr>
          <w:p w14:paraId="1818FCD6" w14:textId="77777777" w:rsidR="00146CC2" w:rsidRPr="001D72DA" w:rsidRDefault="00146CC2" w:rsidP="00E83411">
            <w:pPr>
              <w:ind w:firstLine="440"/>
              <w:rPr>
                <w:rFonts w:ascii="宋体" w:hAnsi="宋体" w:cs="宋体"/>
                <w:color w:val="000000"/>
                <w:sz w:val="22"/>
                <w:szCs w:val="22"/>
              </w:rPr>
            </w:pPr>
            <w:r w:rsidRPr="001D72DA">
              <w:rPr>
                <w:rFonts w:ascii="宋体" w:hAnsi="宋体" w:cs="宋体" w:hint="eastAsia"/>
                <w:color w:val="000000"/>
                <w:sz w:val="22"/>
                <w:szCs w:val="22"/>
              </w:rPr>
              <w:t xml:space="preserve">　</w:t>
            </w:r>
          </w:p>
        </w:tc>
        <w:tc>
          <w:tcPr>
            <w:tcW w:w="658" w:type="pct"/>
            <w:shd w:val="clear" w:color="auto" w:fill="auto"/>
            <w:noWrap/>
            <w:vAlign w:val="center"/>
            <w:hideMark/>
          </w:tcPr>
          <w:p w14:paraId="11A85BA3" w14:textId="77777777" w:rsidR="00146CC2" w:rsidRPr="001D72DA" w:rsidRDefault="00146CC2" w:rsidP="00E83411">
            <w:pPr>
              <w:ind w:firstLine="440"/>
              <w:rPr>
                <w:rFonts w:ascii="宋体" w:hAnsi="宋体" w:cs="宋体"/>
                <w:color w:val="000000"/>
                <w:sz w:val="22"/>
                <w:szCs w:val="22"/>
              </w:rPr>
            </w:pPr>
            <w:r w:rsidRPr="001D72DA">
              <w:rPr>
                <w:rFonts w:ascii="宋体" w:hAnsi="宋体" w:cs="宋体" w:hint="eastAsia"/>
                <w:color w:val="000000"/>
                <w:sz w:val="22"/>
                <w:szCs w:val="22"/>
              </w:rPr>
              <w:t xml:space="preserve">　</w:t>
            </w:r>
          </w:p>
        </w:tc>
        <w:tc>
          <w:tcPr>
            <w:tcW w:w="394" w:type="pct"/>
          </w:tcPr>
          <w:p w14:paraId="02D0310B" w14:textId="77777777" w:rsidR="00146CC2" w:rsidRPr="001D72DA" w:rsidRDefault="00146CC2" w:rsidP="00E83411">
            <w:pPr>
              <w:ind w:firstLine="440"/>
              <w:rPr>
                <w:rFonts w:ascii="宋体" w:hAnsi="宋体" w:cs="宋体"/>
                <w:color w:val="000000"/>
                <w:sz w:val="22"/>
                <w:szCs w:val="22"/>
              </w:rPr>
            </w:pPr>
          </w:p>
        </w:tc>
      </w:tr>
    </w:tbl>
    <w:p w14:paraId="09821DE2" w14:textId="77777777" w:rsidR="00310743" w:rsidRPr="00310743" w:rsidRDefault="00310743" w:rsidP="00310743">
      <w:bookmarkStart w:id="87" w:name="_Toc404592960"/>
    </w:p>
    <w:p w14:paraId="5FC12CB3" w14:textId="77777777" w:rsidR="00146CC2" w:rsidRDefault="00310743" w:rsidP="00403F9B">
      <w:pPr>
        <w:pStyle w:val="40"/>
        <w:numPr>
          <w:ilvl w:val="0"/>
          <w:numId w:val="0"/>
        </w:numPr>
        <w:spacing w:line="300" w:lineRule="auto"/>
        <w:ind w:left="864" w:hanging="864"/>
      </w:pPr>
      <w:r>
        <w:rPr>
          <w:rFonts w:hint="eastAsia"/>
        </w:rPr>
        <w:t>3.3.7.3</w:t>
      </w:r>
      <w:r w:rsidR="00146CC2">
        <w:rPr>
          <w:rFonts w:hint="eastAsia"/>
        </w:rPr>
        <w:t>工程进度统计</w:t>
      </w:r>
      <w:bookmarkEnd w:id="87"/>
    </w:p>
    <w:p w14:paraId="10DCB629"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hint="eastAsia"/>
          <w:szCs w:val="21"/>
        </w:rPr>
        <w:t>查询条件：物理站，项目，任务</w:t>
      </w:r>
    </w:p>
    <w:p w14:paraId="7E44FB63" w14:textId="77777777" w:rsidR="00146CC2" w:rsidRDefault="00146CC2" w:rsidP="00403F9B">
      <w:pPr>
        <w:spacing w:line="240" w:lineRule="auto"/>
        <w:ind w:firstLine="420"/>
        <w:rPr>
          <w:rFonts w:ascii="仿宋_GB2312" w:eastAsia="仿宋_GB2312"/>
          <w:szCs w:val="21"/>
        </w:rPr>
      </w:pPr>
      <w:r w:rsidRPr="00403F9B">
        <w:rPr>
          <w:rFonts w:ascii="仿宋_GB2312" w:eastAsia="仿宋_GB2312"/>
          <w:szCs w:val="21"/>
        </w:rPr>
        <w:t>需要增加导出功能</w:t>
      </w:r>
    </w:p>
    <w:p w14:paraId="376D0385" w14:textId="77777777" w:rsidR="00310743" w:rsidRPr="00310743" w:rsidRDefault="00310743" w:rsidP="00310743">
      <w:pPr>
        <w:spacing w:line="240" w:lineRule="auto"/>
        <w:jc w:val="center"/>
        <w:rPr>
          <w:rFonts w:eastAsia="黑体"/>
          <w:szCs w:val="21"/>
        </w:rPr>
      </w:pPr>
      <w:r w:rsidRPr="002655F4">
        <w:rPr>
          <w:rFonts w:eastAsia="黑体"/>
          <w:szCs w:val="21"/>
        </w:rPr>
        <w:t>表</w:t>
      </w:r>
      <w:r>
        <w:rPr>
          <w:rFonts w:eastAsia="黑体"/>
          <w:szCs w:val="21"/>
        </w:rPr>
        <w:t xml:space="preserve"> 3.</w:t>
      </w:r>
      <w:r>
        <w:rPr>
          <w:rFonts w:eastAsia="黑体" w:hint="eastAsia"/>
          <w:szCs w:val="21"/>
        </w:rPr>
        <w:t>3</w:t>
      </w:r>
      <w:r w:rsidRPr="002655F4">
        <w:rPr>
          <w:rFonts w:eastAsia="黑体"/>
          <w:szCs w:val="21"/>
        </w:rPr>
        <w:noBreakHyphen/>
      </w:r>
      <w:r>
        <w:rPr>
          <w:rFonts w:eastAsia="黑体" w:hint="eastAsia"/>
          <w:szCs w:val="21"/>
        </w:rPr>
        <w:t>4</w:t>
      </w:r>
      <w:r w:rsidRPr="00310743">
        <w:rPr>
          <w:rFonts w:eastAsia="黑体" w:hint="eastAsia"/>
          <w:szCs w:val="21"/>
        </w:rPr>
        <w:t>工程进度</w:t>
      </w:r>
      <w:r>
        <w:rPr>
          <w:rFonts w:eastAsia="黑体" w:hint="eastAsia"/>
          <w:szCs w:val="21"/>
        </w:rPr>
        <w:t>表</w:t>
      </w:r>
    </w:p>
    <w:tbl>
      <w:tblPr>
        <w:tblW w:w="4638"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755"/>
        <w:gridCol w:w="755"/>
        <w:gridCol w:w="755"/>
        <w:gridCol w:w="1024"/>
        <w:gridCol w:w="1160"/>
        <w:gridCol w:w="756"/>
        <w:gridCol w:w="756"/>
        <w:gridCol w:w="756"/>
        <w:gridCol w:w="756"/>
        <w:gridCol w:w="756"/>
        <w:gridCol w:w="756"/>
        <w:gridCol w:w="756"/>
      </w:tblGrid>
      <w:tr w:rsidR="00146CC2" w:rsidRPr="0044453D" w14:paraId="25F563F4" w14:textId="77777777" w:rsidTr="00310743">
        <w:trPr>
          <w:trHeight w:val="270"/>
        </w:trPr>
        <w:tc>
          <w:tcPr>
            <w:tcW w:w="390" w:type="pct"/>
            <w:shd w:val="clear" w:color="auto" w:fill="auto"/>
            <w:noWrap/>
            <w:vAlign w:val="center"/>
            <w:hideMark/>
          </w:tcPr>
          <w:p w14:paraId="6C2CD736"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项目编码</w:t>
            </w:r>
          </w:p>
        </w:tc>
        <w:tc>
          <w:tcPr>
            <w:tcW w:w="390" w:type="pct"/>
            <w:shd w:val="clear" w:color="auto" w:fill="auto"/>
            <w:noWrap/>
            <w:vAlign w:val="center"/>
            <w:hideMark/>
          </w:tcPr>
          <w:p w14:paraId="0F4920EA"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规划编号</w:t>
            </w:r>
          </w:p>
        </w:tc>
        <w:tc>
          <w:tcPr>
            <w:tcW w:w="390" w:type="pct"/>
            <w:shd w:val="clear" w:color="auto" w:fill="auto"/>
            <w:noWrap/>
            <w:vAlign w:val="center"/>
            <w:hideMark/>
          </w:tcPr>
          <w:p w14:paraId="038072E0"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站点名称</w:t>
            </w:r>
          </w:p>
        </w:tc>
        <w:tc>
          <w:tcPr>
            <w:tcW w:w="517" w:type="pct"/>
            <w:shd w:val="clear" w:color="auto" w:fill="auto"/>
            <w:noWrap/>
            <w:vAlign w:val="center"/>
            <w:hideMark/>
          </w:tcPr>
          <w:p w14:paraId="71C3A1E3"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派工时间</w:t>
            </w:r>
          </w:p>
        </w:tc>
        <w:tc>
          <w:tcPr>
            <w:tcW w:w="581" w:type="pct"/>
            <w:shd w:val="clear" w:color="auto" w:fill="auto"/>
            <w:noWrap/>
            <w:vAlign w:val="center"/>
            <w:hideMark/>
          </w:tcPr>
          <w:p w14:paraId="7926693D"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定位放线</w:t>
            </w:r>
          </w:p>
        </w:tc>
        <w:tc>
          <w:tcPr>
            <w:tcW w:w="390" w:type="pct"/>
            <w:shd w:val="clear" w:color="auto" w:fill="auto"/>
            <w:noWrap/>
            <w:vAlign w:val="center"/>
            <w:hideMark/>
          </w:tcPr>
          <w:p w14:paraId="51A03907"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桩机施工</w:t>
            </w:r>
          </w:p>
        </w:tc>
        <w:tc>
          <w:tcPr>
            <w:tcW w:w="390" w:type="pct"/>
            <w:shd w:val="clear" w:color="auto" w:fill="auto"/>
            <w:noWrap/>
            <w:vAlign w:val="center"/>
            <w:hideMark/>
          </w:tcPr>
          <w:p w14:paraId="0AB8A2BB"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承台浇筑</w:t>
            </w:r>
          </w:p>
        </w:tc>
        <w:tc>
          <w:tcPr>
            <w:tcW w:w="390" w:type="pct"/>
            <w:shd w:val="clear" w:color="auto" w:fill="auto"/>
            <w:noWrap/>
            <w:vAlign w:val="center"/>
            <w:hideMark/>
          </w:tcPr>
          <w:p w14:paraId="68478399"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基础施工</w:t>
            </w:r>
          </w:p>
        </w:tc>
        <w:tc>
          <w:tcPr>
            <w:tcW w:w="390" w:type="pct"/>
            <w:shd w:val="clear" w:color="auto" w:fill="auto"/>
            <w:noWrap/>
            <w:vAlign w:val="center"/>
            <w:hideMark/>
          </w:tcPr>
          <w:p w14:paraId="1A90701B"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墙体施工</w:t>
            </w:r>
          </w:p>
        </w:tc>
        <w:tc>
          <w:tcPr>
            <w:tcW w:w="390" w:type="pct"/>
            <w:shd w:val="clear" w:color="auto" w:fill="auto"/>
            <w:noWrap/>
            <w:vAlign w:val="center"/>
            <w:hideMark/>
          </w:tcPr>
          <w:p w14:paraId="32298863"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机房屋面</w:t>
            </w:r>
          </w:p>
        </w:tc>
        <w:tc>
          <w:tcPr>
            <w:tcW w:w="390" w:type="pct"/>
            <w:shd w:val="clear" w:color="auto" w:fill="auto"/>
            <w:noWrap/>
            <w:vAlign w:val="center"/>
            <w:hideMark/>
          </w:tcPr>
          <w:p w14:paraId="7E6209DD"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机房修装</w:t>
            </w:r>
          </w:p>
        </w:tc>
        <w:tc>
          <w:tcPr>
            <w:tcW w:w="390" w:type="pct"/>
            <w:shd w:val="clear" w:color="auto" w:fill="auto"/>
            <w:noWrap/>
            <w:vAlign w:val="center"/>
            <w:hideMark/>
          </w:tcPr>
          <w:p w14:paraId="12216391"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设备安装</w:t>
            </w:r>
          </w:p>
        </w:tc>
      </w:tr>
      <w:tr w:rsidR="00146CC2" w:rsidRPr="0044453D" w14:paraId="50FD23C2" w14:textId="77777777" w:rsidTr="00310743">
        <w:trPr>
          <w:trHeight w:val="270"/>
        </w:trPr>
        <w:tc>
          <w:tcPr>
            <w:tcW w:w="390" w:type="pct"/>
            <w:shd w:val="clear" w:color="auto" w:fill="auto"/>
            <w:noWrap/>
            <w:vAlign w:val="center"/>
            <w:hideMark/>
          </w:tcPr>
          <w:p w14:paraId="52085CE9"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 xml:space="preserve">　</w:t>
            </w:r>
          </w:p>
        </w:tc>
        <w:tc>
          <w:tcPr>
            <w:tcW w:w="390" w:type="pct"/>
            <w:shd w:val="clear" w:color="auto" w:fill="auto"/>
            <w:noWrap/>
            <w:vAlign w:val="center"/>
            <w:hideMark/>
          </w:tcPr>
          <w:p w14:paraId="25E1253F"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 xml:space="preserve">　</w:t>
            </w:r>
          </w:p>
        </w:tc>
        <w:tc>
          <w:tcPr>
            <w:tcW w:w="390" w:type="pct"/>
            <w:shd w:val="clear" w:color="auto" w:fill="auto"/>
            <w:noWrap/>
            <w:vAlign w:val="center"/>
            <w:hideMark/>
          </w:tcPr>
          <w:p w14:paraId="495EAA1E"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 xml:space="preserve">　</w:t>
            </w:r>
          </w:p>
        </w:tc>
        <w:tc>
          <w:tcPr>
            <w:tcW w:w="517" w:type="pct"/>
            <w:shd w:val="clear" w:color="auto" w:fill="auto"/>
            <w:noWrap/>
            <w:vAlign w:val="center"/>
            <w:hideMark/>
          </w:tcPr>
          <w:p w14:paraId="4FB11EA2"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取派工</w:t>
            </w:r>
            <w:r w:rsidRPr="00310743">
              <w:rPr>
                <w:rFonts w:ascii="仿宋_GB2312" w:eastAsia="仿宋_GB2312" w:hint="eastAsia"/>
                <w:szCs w:val="21"/>
              </w:rPr>
              <w:lastRenderedPageBreak/>
              <w:t>单时间</w:t>
            </w:r>
          </w:p>
        </w:tc>
        <w:tc>
          <w:tcPr>
            <w:tcW w:w="581" w:type="pct"/>
            <w:shd w:val="clear" w:color="auto" w:fill="auto"/>
            <w:noWrap/>
            <w:vAlign w:val="center"/>
            <w:hideMark/>
          </w:tcPr>
          <w:p w14:paraId="58F10F9B"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lastRenderedPageBreak/>
              <w:t>取工序完</w:t>
            </w:r>
            <w:r w:rsidRPr="00310743">
              <w:rPr>
                <w:rFonts w:ascii="仿宋_GB2312" w:eastAsia="仿宋_GB2312" w:hint="eastAsia"/>
                <w:szCs w:val="21"/>
              </w:rPr>
              <w:lastRenderedPageBreak/>
              <w:t>成时间</w:t>
            </w:r>
          </w:p>
        </w:tc>
        <w:tc>
          <w:tcPr>
            <w:tcW w:w="390" w:type="pct"/>
            <w:shd w:val="clear" w:color="auto" w:fill="auto"/>
            <w:noWrap/>
            <w:vAlign w:val="center"/>
            <w:hideMark/>
          </w:tcPr>
          <w:p w14:paraId="32F09695"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lastRenderedPageBreak/>
              <w:t xml:space="preserve">　</w:t>
            </w:r>
          </w:p>
        </w:tc>
        <w:tc>
          <w:tcPr>
            <w:tcW w:w="390" w:type="pct"/>
            <w:shd w:val="clear" w:color="auto" w:fill="auto"/>
            <w:noWrap/>
            <w:vAlign w:val="center"/>
            <w:hideMark/>
          </w:tcPr>
          <w:p w14:paraId="52CDB3D6"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 xml:space="preserve">　</w:t>
            </w:r>
          </w:p>
        </w:tc>
        <w:tc>
          <w:tcPr>
            <w:tcW w:w="390" w:type="pct"/>
            <w:shd w:val="clear" w:color="auto" w:fill="auto"/>
            <w:noWrap/>
            <w:vAlign w:val="center"/>
            <w:hideMark/>
          </w:tcPr>
          <w:p w14:paraId="3878ED30"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 xml:space="preserve">　</w:t>
            </w:r>
          </w:p>
        </w:tc>
        <w:tc>
          <w:tcPr>
            <w:tcW w:w="390" w:type="pct"/>
            <w:shd w:val="clear" w:color="auto" w:fill="auto"/>
            <w:noWrap/>
            <w:vAlign w:val="center"/>
            <w:hideMark/>
          </w:tcPr>
          <w:p w14:paraId="1230191E"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 xml:space="preserve">　</w:t>
            </w:r>
          </w:p>
        </w:tc>
        <w:tc>
          <w:tcPr>
            <w:tcW w:w="390" w:type="pct"/>
            <w:shd w:val="clear" w:color="auto" w:fill="auto"/>
            <w:noWrap/>
            <w:vAlign w:val="center"/>
            <w:hideMark/>
          </w:tcPr>
          <w:p w14:paraId="5A403CBC"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 xml:space="preserve">　</w:t>
            </w:r>
          </w:p>
        </w:tc>
        <w:tc>
          <w:tcPr>
            <w:tcW w:w="390" w:type="pct"/>
            <w:shd w:val="clear" w:color="auto" w:fill="auto"/>
            <w:noWrap/>
            <w:vAlign w:val="center"/>
            <w:hideMark/>
          </w:tcPr>
          <w:p w14:paraId="6D66D1E9"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 xml:space="preserve">　</w:t>
            </w:r>
          </w:p>
        </w:tc>
        <w:tc>
          <w:tcPr>
            <w:tcW w:w="390" w:type="pct"/>
            <w:shd w:val="clear" w:color="auto" w:fill="auto"/>
            <w:noWrap/>
            <w:vAlign w:val="center"/>
            <w:hideMark/>
          </w:tcPr>
          <w:p w14:paraId="1C8FBAC7"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 xml:space="preserve">　</w:t>
            </w:r>
          </w:p>
        </w:tc>
      </w:tr>
      <w:tr w:rsidR="00146CC2" w:rsidRPr="0044453D" w14:paraId="2B0BE83B" w14:textId="77777777" w:rsidTr="00310743">
        <w:trPr>
          <w:trHeight w:val="270"/>
        </w:trPr>
        <w:tc>
          <w:tcPr>
            <w:tcW w:w="390" w:type="pct"/>
            <w:shd w:val="clear" w:color="auto" w:fill="auto"/>
            <w:noWrap/>
            <w:vAlign w:val="center"/>
            <w:hideMark/>
          </w:tcPr>
          <w:p w14:paraId="1A519D8C"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lastRenderedPageBreak/>
              <w:t xml:space="preserve">　</w:t>
            </w:r>
          </w:p>
        </w:tc>
        <w:tc>
          <w:tcPr>
            <w:tcW w:w="390" w:type="pct"/>
            <w:shd w:val="clear" w:color="auto" w:fill="auto"/>
            <w:noWrap/>
            <w:vAlign w:val="center"/>
            <w:hideMark/>
          </w:tcPr>
          <w:p w14:paraId="4815D60E"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 xml:space="preserve">　</w:t>
            </w:r>
          </w:p>
        </w:tc>
        <w:tc>
          <w:tcPr>
            <w:tcW w:w="390" w:type="pct"/>
            <w:shd w:val="clear" w:color="auto" w:fill="auto"/>
            <w:noWrap/>
            <w:vAlign w:val="center"/>
            <w:hideMark/>
          </w:tcPr>
          <w:p w14:paraId="08C1BAE5"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 xml:space="preserve">　</w:t>
            </w:r>
          </w:p>
        </w:tc>
        <w:tc>
          <w:tcPr>
            <w:tcW w:w="517" w:type="pct"/>
            <w:shd w:val="clear" w:color="auto" w:fill="auto"/>
            <w:noWrap/>
            <w:vAlign w:val="center"/>
            <w:hideMark/>
          </w:tcPr>
          <w:p w14:paraId="0B2B9493"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 xml:space="preserve">　</w:t>
            </w:r>
          </w:p>
        </w:tc>
        <w:tc>
          <w:tcPr>
            <w:tcW w:w="581" w:type="pct"/>
            <w:shd w:val="clear" w:color="auto" w:fill="auto"/>
            <w:noWrap/>
            <w:vAlign w:val="center"/>
            <w:hideMark/>
          </w:tcPr>
          <w:p w14:paraId="21EF736B"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 xml:space="preserve">　</w:t>
            </w:r>
          </w:p>
        </w:tc>
        <w:tc>
          <w:tcPr>
            <w:tcW w:w="390" w:type="pct"/>
            <w:shd w:val="clear" w:color="auto" w:fill="auto"/>
            <w:noWrap/>
            <w:vAlign w:val="center"/>
            <w:hideMark/>
          </w:tcPr>
          <w:p w14:paraId="7A2B8332"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 xml:space="preserve">　</w:t>
            </w:r>
          </w:p>
        </w:tc>
        <w:tc>
          <w:tcPr>
            <w:tcW w:w="390" w:type="pct"/>
            <w:shd w:val="clear" w:color="auto" w:fill="auto"/>
            <w:noWrap/>
            <w:vAlign w:val="center"/>
            <w:hideMark/>
          </w:tcPr>
          <w:p w14:paraId="7254FF43"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 xml:space="preserve">　</w:t>
            </w:r>
          </w:p>
        </w:tc>
        <w:tc>
          <w:tcPr>
            <w:tcW w:w="390" w:type="pct"/>
            <w:shd w:val="clear" w:color="auto" w:fill="auto"/>
            <w:noWrap/>
            <w:vAlign w:val="center"/>
            <w:hideMark/>
          </w:tcPr>
          <w:p w14:paraId="41D18EF9"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 xml:space="preserve">　</w:t>
            </w:r>
          </w:p>
        </w:tc>
        <w:tc>
          <w:tcPr>
            <w:tcW w:w="390" w:type="pct"/>
            <w:shd w:val="clear" w:color="auto" w:fill="auto"/>
            <w:noWrap/>
            <w:vAlign w:val="center"/>
            <w:hideMark/>
          </w:tcPr>
          <w:p w14:paraId="1F66B403"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 xml:space="preserve">　</w:t>
            </w:r>
          </w:p>
        </w:tc>
        <w:tc>
          <w:tcPr>
            <w:tcW w:w="390" w:type="pct"/>
            <w:shd w:val="clear" w:color="auto" w:fill="auto"/>
            <w:noWrap/>
            <w:vAlign w:val="center"/>
            <w:hideMark/>
          </w:tcPr>
          <w:p w14:paraId="42148A7E"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 xml:space="preserve">　</w:t>
            </w:r>
          </w:p>
        </w:tc>
        <w:tc>
          <w:tcPr>
            <w:tcW w:w="390" w:type="pct"/>
            <w:shd w:val="clear" w:color="auto" w:fill="auto"/>
            <w:noWrap/>
            <w:vAlign w:val="center"/>
            <w:hideMark/>
          </w:tcPr>
          <w:p w14:paraId="2911CE7B"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 xml:space="preserve">　</w:t>
            </w:r>
          </w:p>
        </w:tc>
        <w:tc>
          <w:tcPr>
            <w:tcW w:w="390" w:type="pct"/>
            <w:shd w:val="clear" w:color="auto" w:fill="auto"/>
            <w:noWrap/>
            <w:vAlign w:val="center"/>
            <w:hideMark/>
          </w:tcPr>
          <w:p w14:paraId="2B2AFBD5" w14:textId="77777777" w:rsidR="00146CC2" w:rsidRPr="00310743" w:rsidRDefault="00146CC2" w:rsidP="00310743">
            <w:pPr>
              <w:spacing w:line="240" w:lineRule="auto"/>
              <w:rPr>
                <w:rFonts w:ascii="仿宋_GB2312" w:eastAsia="仿宋_GB2312"/>
                <w:szCs w:val="21"/>
              </w:rPr>
            </w:pPr>
            <w:r w:rsidRPr="00310743">
              <w:rPr>
                <w:rFonts w:ascii="仿宋_GB2312" w:eastAsia="仿宋_GB2312" w:hint="eastAsia"/>
                <w:szCs w:val="21"/>
              </w:rPr>
              <w:t xml:space="preserve">　</w:t>
            </w:r>
          </w:p>
        </w:tc>
      </w:tr>
    </w:tbl>
    <w:p w14:paraId="02D8EEB6" w14:textId="77777777" w:rsidR="00146CC2" w:rsidRPr="004B3BF7" w:rsidRDefault="00146CC2" w:rsidP="00146CC2"/>
    <w:p w14:paraId="574A7656" w14:textId="77777777" w:rsidR="00146CC2" w:rsidRDefault="00403F9B" w:rsidP="00403F9B">
      <w:pPr>
        <w:pStyle w:val="40"/>
        <w:numPr>
          <w:ilvl w:val="0"/>
          <w:numId w:val="0"/>
        </w:numPr>
        <w:spacing w:line="300" w:lineRule="auto"/>
        <w:ind w:left="864" w:hanging="864"/>
      </w:pPr>
      <w:bookmarkStart w:id="88" w:name="_Toc404592961"/>
      <w:r>
        <w:rPr>
          <w:rFonts w:hint="eastAsia"/>
        </w:rPr>
        <w:t>3.3.7.4</w:t>
      </w:r>
      <w:r w:rsidR="00146CC2">
        <w:t>问题发生概率</w:t>
      </w:r>
      <w:bookmarkEnd w:id="88"/>
    </w:p>
    <w:p w14:paraId="5EAAA041"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hint="eastAsia"/>
          <w:szCs w:val="21"/>
        </w:rPr>
        <w:t>查询条件：验收时间，建设单位，监理单位，施工单位</w:t>
      </w:r>
    </w:p>
    <w:p w14:paraId="52D2B461"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hint="eastAsia"/>
          <w:szCs w:val="21"/>
        </w:rPr>
        <w:t>分别输出I类、Ⅱ类、Ⅲ类问题发生概率</w:t>
      </w:r>
    </w:p>
    <w:p w14:paraId="785ED41D"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hint="eastAsia"/>
          <w:szCs w:val="21"/>
        </w:rPr>
        <w:t>需要增加导出</w:t>
      </w:r>
      <w:r w:rsidRPr="00403F9B">
        <w:rPr>
          <w:rFonts w:ascii="仿宋_GB2312" w:eastAsia="仿宋_GB2312"/>
          <w:szCs w:val="21"/>
        </w:rPr>
        <w:t>功能</w:t>
      </w:r>
    </w:p>
    <w:p w14:paraId="68FC456F" w14:textId="77777777" w:rsidR="00146CC2" w:rsidRPr="00825894" w:rsidRDefault="00403F9B" w:rsidP="00403F9B">
      <w:pPr>
        <w:pStyle w:val="40"/>
        <w:numPr>
          <w:ilvl w:val="0"/>
          <w:numId w:val="0"/>
        </w:numPr>
        <w:spacing w:line="300" w:lineRule="auto"/>
        <w:ind w:left="864" w:hanging="864"/>
      </w:pPr>
      <w:bookmarkStart w:id="89" w:name="_Toc404592962"/>
      <w:r>
        <w:rPr>
          <w:rFonts w:hint="eastAsia"/>
        </w:rPr>
        <w:t>3.3.7.5</w:t>
      </w:r>
      <w:r w:rsidR="00146CC2">
        <w:t>遗留问题站点率</w:t>
      </w:r>
      <w:bookmarkEnd w:id="89"/>
    </w:p>
    <w:p w14:paraId="3100988E"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hint="eastAsia"/>
          <w:szCs w:val="21"/>
        </w:rPr>
        <w:t>查询条件：验收时间，建设单位，监理单位，施工单位</w:t>
      </w:r>
    </w:p>
    <w:p w14:paraId="7EE94245" w14:textId="77777777" w:rsidR="00146CC2" w:rsidRPr="00403F9B" w:rsidRDefault="00146CC2" w:rsidP="00403F9B">
      <w:pPr>
        <w:spacing w:line="240" w:lineRule="auto"/>
        <w:ind w:firstLine="420"/>
        <w:rPr>
          <w:rFonts w:ascii="仿宋_GB2312" w:eastAsia="仿宋_GB2312"/>
          <w:szCs w:val="21"/>
        </w:rPr>
      </w:pPr>
      <w:r w:rsidRPr="00403F9B">
        <w:rPr>
          <w:rFonts w:ascii="仿宋_GB2312" w:eastAsia="仿宋_GB2312"/>
          <w:szCs w:val="21"/>
        </w:rPr>
        <w:t>统计有遗留问题的站点比例</w:t>
      </w:r>
    </w:p>
    <w:p w14:paraId="55A0443B" w14:textId="77777777" w:rsidR="00265828" w:rsidRDefault="00146CC2" w:rsidP="00265828">
      <w:pPr>
        <w:spacing w:line="240" w:lineRule="auto"/>
        <w:ind w:firstLine="420"/>
        <w:rPr>
          <w:rFonts w:ascii="仿宋_GB2312" w:eastAsia="仿宋_GB2312"/>
          <w:szCs w:val="21"/>
        </w:rPr>
      </w:pPr>
      <w:r w:rsidRPr="00403F9B">
        <w:rPr>
          <w:rFonts w:ascii="仿宋_GB2312" w:eastAsia="仿宋_GB2312" w:hint="eastAsia"/>
          <w:szCs w:val="21"/>
        </w:rPr>
        <w:t>需要增加导出功能</w:t>
      </w:r>
    </w:p>
    <w:p w14:paraId="00666C52" w14:textId="77777777" w:rsidR="000F0E71" w:rsidRPr="000E39B1" w:rsidRDefault="000F0E71" w:rsidP="000E39B1">
      <w:pPr>
        <w:pStyle w:val="31"/>
        <w:numPr>
          <w:ilvl w:val="0"/>
          <w:numId w:val="0"/>
        </w:numPr>
        <w:spacing w:line="240" w:lineRule="auto"/>
        <w:rPr>
          <w:rFonts w:ascii="仿宋_GB2312" w:hAnsi="Arial"/>
          <w:b w:val="0"/>
          <w:snapToGrid w:val="0"/>
        </w:rPr>
      </w:pPr>
      <w:bookmarkStart w:id="90" w:name="_Toc441575022"/>
      <w:r w:rsidRPr="000E39B1">
        <w:rPr>
          <w:rFonts w:ascii="仿宋_GB2312" w:hAnsi="Arial" w:hint="eastAsia"/>
          <w:b w:val="0"/>
          <w:snapToGrid w:val="0"/>
        </w:rPr>
        <w:t>3.3.8系统接口</w:t>
      </w:r>
      <w:bookmarkEnd w:id="90"/>
    </w:p>
    <w:p w14:paraId="745633F1" w14:textId="77777777" w:rsidR="000F0E71" w:rsidRPr="000F0E71" w:rsidRDefault="000F0E71" w:rsidP="000F0E71">
      <w:pPr>
        <w:spacing w:line="240" w:lineRule="auto"/>
        <w:jc w:val="center"/>
        <w:rPr>
          <w:rFonts w:eastAsia="黑体"/>
          <w:szCs w:val="21"/>
        </w:rPr>
      </w:pPr>
      <w:r w:rsidRPr="002655F4">
        <w:rPr>
          <w:rFonts w:eastAsia="黑体"/>
          <w:szCs w:val="21"/>
        </w:rPr>
        <w:t>表</w:t>
      </w:r>
      <w:r>
        <w:rPr>
          <w:rFonts w:eastAsia="黑体"/>
          <w:szCs w:val="21"/>
        </w:rPr>
        <w:t xml:space="preserve"> 3.</w:t>
      </w:r>
      <w:r>
        <w:rPr>
          <w:rFonts w:eastAsia="黑体" w:hint="eastAsia"/>
          <w:szCs w:val="21"/>
        </w:rPr>
        <w:t>3</w:t>
      </w:r>
      <w:r w:rsidRPr="002655F4">
        <w:rPr>
          <w:rFonts w:eastAsia="黑体"/>
          <w:szCs w:val="21"/>
        </w:rPr>
        <w:noBreakHyphen/>
      </w:r>
      <w:r>
        <w:rPr>
          <w:rFonts w:eastAsia="黑体" w:hint="eastAsia"/>
          <w:szCs w:val="21"/>
        </w:rPr>
        <w:t>4</w:t>
      </w:r>
      <w:r>
        <w:rPr>
          <w:rFonts w:eastAsia="黑体" w:hint="eastAsia"/>
          <w:szCs w:val="21"/>
        </w:rPr>
        <w:t>系统间接口</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790"/>
        <w:gridCol w:w="2630"/>
        <w:gridCol w:w="4321"/>
      </w:tblGrid>
      <w:tr w:rsidR="000F0E71" w:rsidRPr="00E34AAF" w14:paraId="42BD84EA" w14:textId="77777777" w:rsidTr="000F0E71">
        <w:trPr>
          <w:cantSplit/>
          <w:trHeight w:val="44"/>
          <w:tblHeader/>
        </w:trPr>
        <w:tc>
          <w:tcPr>
            <w:tcW w:w="1432" w:type="pct"/>
            <w:shd w:val="clear" w:color="auto" w:fill="auto"/>
            <w:vAlign w:val="center"/>
            <w:hideMark/>
          </w:tcPr>
          <w:p w14:paraId="2A13A08F" w14:textId="77777777" w:rsidR="000F0E71" w:rsidRPr="000F0E71" w:rsidRDefault="000F0E71" w:rsidP="000F0E71">
            <w:pPr>
              <w:spacing w:line="240" w:lineRule="auto"/>
              <w:jc w:val="center"/>
              <w:rPr>
                <w:rFonts w:ascii="仿宋_GB2312" w:eastAsia="仿宋_GB2312"/>
                <w:szCs w:val="21"/>
              </w:rPr>
            </w:pPr>
            <w:r w:rsidRPr="000F0E71">
              <w:rPr>
                <w:rFonts w:ascii="仿宋_GB2312" w:eastAsia="仿宋_GB2312" w:hint="eastAsia"/>
                <w:szCs w:val="21"/>
              </w:rPr>
              <w:t>提供方</w:t>
            </w:r>
          </w:p>
        </w:tc>
        <w:tc>
          <w:tcPr>
            <w:tcW w:w="1350" w:type="pct"/>
            <w:shd w:val="clear" w:color="auto" w:fill="auto"/>
            <w:vAlign w:val="center"/>
            <w:hideMark/>
          </w:tcPr>
          <w:p w14:paraId="4E03677D" w14:textId="77777777" w:rsidR="000F0E71" w:rsidRPr="000F0E71" w:rsidRDefault="000F0E71" w:rsidP="000F0E71">
            <w:pPr>
              <w:spacing w:line="240" w:lineRule="auto"/>
              <w:jc w:val="center"/>
              <w:rPr>
                <w:rFonts w:ascii="仿宋_GB2312" w:eastAsia="仿宋_GB2312"/>
                <w:szCs w:val="21"/>
              </w:rPr>
            </w:pPr>
            <w:r w:rsidRPr="000F0E71">
              <w:rPr>
                <w:rFonts w:ascii="仿宋_GB2312" w:eastAsia="仿宋_GB2312" w:hint="eastAsia"/>
                <w:szCs w:val="21"/>
              </w:rPr>
              <w:t>消费方</w:t>
            </w:r>
          </w:p>
        </w:tc>
        <w:tc>
          <w:tcPr>
            <w:tcW w:w="2218" w:type="pct"/>
            <w:shd w:val="clear" w:color="auto" w:fill="auto"/>
            <w:vAlign w:val="center"/>
            <w:hideMark/>
          </w:tcPr>
          <w:p w14:paraId="73A60292" w14:textId="77777777" w:rsidR="000F0E71" w:rsidRPr="000F0E71" w:rsidRDefault="000F0E71" w:rsidP="000F0E71">
            <w:pPr>
              <w:spacing w:line="240" w:lineRule="auto"/>
              <w:jc w:val="center"/>
              <w:rPr>
                <w:rFonts w:ascii="仿宋_GB2312" w:eastAsia="仿宋_GB2312"/>
                <w:szCs w:val="21"/>
              </w:rPr>
            </w:pPr>
            <w:r w:rsidRPr="000F0E71">
              <w:rPr>
                <w:rFonts w:ascii="仿宋_GB2312" w:eastAsia="仿宋_GB2312" w:hint="eastAsia"/>
                <w:szCs w:val="21"/>
              </w:rPr>
              <w:t>服务名称</w:t>
            </w:r>
          </w:p>
        </w:tc>
      </w:tr>
      <w:tr w:rsidR="000F0E71" w:rsidRPr="00E34AAF" w14:paraId="09679A90" w14:textId="77777777" w:rsidTr="000F0E71">
        <w:trPr>
          <w:cantSplit/>
          <w:trHeight w:val="87"/>
        </w:trPr>
        <w:tc>
          <w:tcPr>
            <w:tcW w:w="1432" w:type="pct"/>
            <w:shd w:val="clear" w:color="auto" w:fill="auto"/>
            <w:vAlign w:val="center"/>
          </w:tcPr>
          <w:p w14:paraId="7BA0D1CE" w14:textId="77777777" w:rsidR="000F0E71" w:rsidRPr="000F0E71" w:rsidRDefault="007C7BD8" w:rsidP="000F0E71">
            <w:pPr>
              <w:spacing w:line="240" w:lineRule="auto"/>
              <w:jc w:val="center"/>
              <w:rPr>
                <w:rFonts w:ascii="仿宋_GB2312" w:eastAsia="仿宋_GB2312"/>
                <w:szCs w:val="21"/>
              </w:rPr>
            </w:pPr>
            <w:r>
              <w:rPr>
                <w:rFonts w:ascii="仿宋_GB2312" w:eastAsia="仿宋_GB2312" w:hint="eastAsia"/>
                <w:szCs w:val="21"/>
              </w:rPr>
              <w:t>工程项目管理移动APP</w:t>
            </w:r>
            <w:r w:rsidR="000F0E71" w:rsidRPr="000F0E71">
              <w:rPr>
                <w:rFonts w:ascii="仿宋_GB2312" w:eastAsia="仿宋_GB2312" w:hint="eastAsia"/>
                <w:szCs w:val="21"/>
              </w:rPr>
              <w:t>应用平台</w:t>
            </w:r>
          </w:p>
        </w:tc>
        <w:tc>
          <w:tcPr>
            <w:tcW w:w="1350" w:type="pct"/>
            <w:shd w:val="clear" w:color="auto" w:fill="auto"/>
            <w:vAlign w:val="center"/>
          </w:tcPr>
          <w:p w14:paraId="639DD301" w14:textId="77777777" w:rsidR="000F0E71" w:rsidRPr="000F0E71" w:rsidRDefault="000F0E71" w:rsidP="000F0E71">
            <w:pPr>
              <w:spacing w:line="240" w:lineRule="auto"/>
              <w:jc w:val="center"/>
              <w:rPr>
                <w:rFonts w:ascii="仿宋_GB2312" w:eastAsia="仿宋_GB2312"/>
                <w:szCs w:val="21"/>
              </w:rPr>
            </w:pPr>
            <w:r w:rsidRPr="000F0E71">
              <w:rPr>
                <w:rFonts w:ascii="仿宋_GB2312" w:eastAsia="仿宋_GB2312" w:hint="eastAsia"/>
                <w:szCs w:val="21"/>
              </w:rPr>
              <w:t>外协系统、PMS</w:t>
            </w:r>
          </w:p>
        </w:tc>
        <w:tc>
          <w:tcPr>
            <w:tcW w:w="2218" w:type="pct"/>
            <w:shd w:val="clear" w:color="auto" w:fill="auto"/>
            <w:vAlign w:val="bottom"/>
          </w:tcPr>
          <w:p w14:paraId="38B4C147" w14:textId="77777777" w:rsidR="000F0E71" w:rsidRPr="000F0E71" w:rsidRDefault="000F0E71" w:rsidP="000F0E71">
            <w:pPr>
              <w:spacing w:line="240" w:lineRule="auto"/>
              <w:jc w:val="center"/>
              <w:rPr>
                <w:rFonts w:ascii="仿宋_GB2312" w:eastAsia="仿宋_GB2312"/>
                <w:szCs w:val="21"/>
              </w:rPr>
            </w:pPr>
            <w:r w:rsidRPr="000F0E71">
              <w:rPr>
                <w:rFonts w:ascii="仿宋_GB2312" w:eastAsia="仿宋_GB2312" w:hint="eastAsia"/>
                <w:szCs w:val="21"/>
              </w:rPr>
              <w:t>获取施工质量记录上报信息接口</w:t>
            </w:r>
          </w:p>
        </w:tc>
      </w:tr>
      <w:tr w:rsidR="000F0E71" w:rsidRPr="00E34AAF" w14:paraId="4BBFE396" w14:textId="77777777" w:rsidTr="000F0E71">
        <w:trPr>
          <w:cantSplit/>
          <w:trHeight w:val="64"/>
        </w:trPr>
        <w:tc>
          <w:tcPr>
            <w:tcW w:w="1432" w:type="pct"/>
            <w:shd w:val="clear" w:color="auto" w:fill="auto"/>
            <w:vAlign w:val="center"/>
          </w:tcPr>
          <w:p w14:paraId="66A12AA7" w14:textId="77777777" w:rsidR="000F0E71" w:rsidRPr="000F0E71" w:rsidRDefault="007C7BD8" w:rsidP="000F0E71">
            <w:pPr>
              <w:spacing w:line="240" w:lineRule="auto"/>
              <w:jc w:val="center"/>
              <w:rPr>
                <w:rFonts w:ascii="仿宋_GB2312" w:eastAsia="仿宋_GB2312"/>
                <w:szCs w:val="21"/>
              </w:rPr>
            </w:pPr>
            <w:r>
              <w:rPr>
                <w:rFonts w:ascii="仿宋_GB2312" w:eastAsia="仿宋_GB2312" w:hint="eastAsia"/>
                <w:szCs w:val="21"/>
              </w:rPr>
              <w:t>工程项目管理移动APP</w:t>
            </w:r>
            <w:r w:rsidR="000F0E71" w:rsidRPr="000F0E71">
              <w:rPr>
                <w:rFonts w:ascii="仿宋_GB2312" w:eastAsia="仿宋_GB2312" w:hint="eastAsia"/>
                <w:szCs w:val="21"/>
              </w:rPr>
              <w:t>应用平台</w:t>
            </w:r>
          </w:p>
        </w:tc>
        <w:tc>
          <w:tcPr>
            <w:tcW w:w="1350" w:type="pct"/>
            <w:shd w:val="clear" w:color="auto" w:fill="auto"/>
            <w:vAlign w:val="center"/>
          </w:tcPr>
          <w:p w14:paraId="4FEE262E" w14:textId="77777777" w:rsidR="000F0E71" w:rsidRPr="000F0E71" w:rsidRDefault="000F0E71" w:rsidP="000F0E71">
            <w:pPr>
              <w:spacing w:line="240" w:lineRule="auto"/>
              <w:jc w:val="center"/>
              <w:rPr>
                <w:rFonts w:ascii="仿宋_GB2312" w:eastAsia="仿宋_GB2312"/>
                <w:szCs w:val="21"/>
              </w:rPr>
            </w:pPr>
            <w:r w:rsidRPr="000F0E71">
              <w:rPr>
                <w:rFonts w:ascii="仿宋_GB2312" w:eastAsia="仿宋_GB2312" w:hint="eastAsia"/>
                <w:szCs w:val="21"/>
              </w:rPr>
              <w:t>外协系统、PMS</w:t>
            </w:r>
          </w:p>
        </w:tc>
        <w:tc>
          <w:tcPr>
            <w:tcW w:w="2218" w:type="pct"/>
            <w:shd w:val="clear" w:color="auto" w:fill="auto"/>
            <w:vAlign w:val="bottom"/>
          </w:tcPr>
          <w:p w14:paraId="7E3B808F" w14:textId="77777777" w:rsidR="000F0E71" w:rsidRPr="000F0E71" w:rsidRDefault="000F0E71" w:rsidP="000F0E71">
            <w:pPr>
              <w:spacing w:line="240" w:lineRule="auto"/>
              <w:jc w:val="center"/>
              <w:rPr>
                <w:rFonts w:ascii="仿宋_GB2312" w:eastAsia="仿宋_GB2312"/>
                <w:szCs w:val="21"/>
              </w:rPr>
            </w:pPr>
            <w:r w:rsidRPr="000F0E71">
              <w:rPr>
                <w:rFonts w:ascii="仿宋_GB2312" w:eastAsia="仿宋_GB2312" w:hint="eastAsia"/>
                <w:szCs w:val="21"/>
              </w:rPr>
              <w:t>监理周报/月报信息接口</w:t>
            </w:r>
          </w:p>
        </w:tc>
      </w:tr>
      <w:tr w:rsidR="000F0E71" w:rsidRPr="00E34AAF" w14:paraId="11396EEB" w14:textId="77777777" w:rsidTr="000F0E71">
        <w:trPr>
          <w:cantSplit/>
          <w:trHeight w:val="64"/>
        </w:trPr>
        <w:tc>
          <w:tcPr>
            <w:tcW w:w="1432" w:type="pct"/>
            <w:shd w:val="clear" w:color="auto" w:fill="auto"/>
            <w:vAlign w:val="center"/>
          </w:tcPr>
          <w:p w14:paraId="1B8AD23A" w14:textId="77777777" w:rsidR="000F0E71" w:rsidRPr="000F0E71" w:rsidRDefault="007C7BD8" w:rsidP="000F0E71">
            <w:pPr>
              <w:spacing w:line="240" w:lineRule="auto"/>
              <w:jc w:val="center"/>
              <w:rPr>
                <w:rFonts w:ascii="仿宋_GB2312" w:eastAsia="仿宋_GB2312"/>
                <w:szCs w:val="21"/>
              </w:rPr>
            </w:pPr>
            <w:r>
              <w:rPr>
                <w:rFonts w:ascii="仿宋_GB2312" w:eastAsia="仿宋_GB2312" w:hint="eastAsia"/>
                <w:szCs w:val="21"/>
              </w:rPr>
              <w:t>工程项目管理移动APP</w:t>
            </w:r>
            <w:r w:rsidR="000F0E71" w:rsidRPr="000F0E71">
              <w:rPr>
                <w:rFonts w:ascii="仿宋_GB2312" w:eastAsia="仿宋_GB2312" w:hint="eastAsia"/>
                <w:szCs w:val="21"/>
              </w:rPr>
              <w:t>应用平台</w:t>
            </w:r>
          </w:p>
        </w:tc>
        <w:tc>
          <w:tcPr>
            <w:tcW w:w="1350" w:type="pct"/>
            <w:shd w:val="clear" w:color="auto" w:fill="auto"/>
            <w:vAlign w:val="center"/>
          </w:tcPr>
          <w:p w14:paraId="37AFC1A7" w14:textId="77777777" w:rsidR="000F0E71" w:rsidRPr="000F0E71" w:rsidRDefault="000F0E71" w:rsidP="000F0E71">
            <w:pPr>
              <w:spacing w:line="240" w:lineRule="auto"/>
              <w:jc w:val="center"/>
              <w:rPr>
                <w:rFonts w:ascii="仿宋_GB2312" w:eastAsia="仿宋_GB2312"/>
                <w:szCs w:val="21"/>
              </w:rPr>
            </w:pPr>
            <w:r w:rsidRPr="000F0E71">
              <w:rPr>
                <w:rFonts w:ascii="仿宋_GB2312" w:eastAsia="仿宋_GB2312" w:hint="eastAsia"/>
                <w:szCs w:val="21"/>
              </w:rPr>
              <w:t>外协系统、PMS</w:t>
            </w:r>
          </w:p>
        </w:tc>
        <w:tc>
          <w:tcPr>
            <w:tcW w:w="2218" w:type="pct"/>
            <w:shd w:val="clear" w:color="auto" w:fill="auto"/>
            <w:vAlign w:val="bottom"/>
          </w:tcPr>
          <w:p w14:paraId="6CA5018D" w14:textId="77777777" w:rsidR="000F0E71" w:rsidRPr="000F0E71" w:rsidRDefault="000F0E71" w:rsidP="000F0E71">
            <w:pPr>
              <w:spacing w:line="240" w:lineRule="auto"/>
              <w:jc w:val="center"/>
              <w:rPr>
                <w:rFonts w:ascii="仿宋_GB2312" w:eastAsia="仿宋_GB2312"/>
                <w:szCs w:val="21"/>
              </w:rPr>
            </w:pPr>
            <w:r w:rsidRPr="000F0E71">
              <w:rPr>
                <w:rFonts w:ascii="仿宋_GB2312" w:eastAsia="仿宋_GB2312" w:hint="eastAsia"/>
                <w:szCs w:val="21"/>
              </w:rPr>
              <w:t>施工过程协同信息接口</w:t>
            </w:r>
          </w:p>
        </w:tc>
      </w:tr>
      <w:tr w:rsidR="000F0E71" w:rsidRPr="00E34AAF" w14:paraId="32343B4E" w14:textId="77777777" w:rsidTr="000F0E71">
        <w:trPr>
          <w:cantSplit/>
          <w:trHeight w:val="64"/>
        </w:trPr>
        <w:tc>
          <w:tcPr>
            <w:tcW w:w="1432" w:type="pct"/>
            <w:shd w:val="clear" w:color="auto" w:fill="auto"/>
            <w:vAlign w:val="center"/>
          </w:tcPr>
          <w:p w14:paraId="6360E80A" w14:textId="77777777" w:rsidR="000F0E71" w:rsidRPr="000F0E71" w:rsidRDefault="007C7BD8" w:rsidP="000F0E71">
            <w:pPr>
              <w:spacing w:line="240" w:lineRule="auto"/>
              <w:jc w:val="center"/>
              <w:rPr>
                <w:rFonts w:ascii="仿宋_GB2312" w:eastAsia="仿宋_GB2312"/>
                <w:szCs w:val="21"/>
              </w:rPr>
            </w:pPr>
            <w:r>
              <w:rPr>
                <w:rFonts w:ascii="仿宋_GB2312" w:eastAsia="仿宋_GB2312" w:hint="eastAsia"/>
                <w:szCs w:val="21"/>
              </w:rPr>
              <w:t>工程项目管理移动APP</w:t>
            </w:r>
            <w:r w:rsidR="000F0E71" w:rsidRPr="000F0E71">
              <w:rPr>
                <w:rFonts w:ascii="仿宋_GB2312" w:eastAsia="仿宋_GB2312" w:hint="eastAsia"/>
                <w:szCs w:val="21"/>
              </w:rPr>
              <w:t>应用平台</w:t>
            </w:r>
          </w:p>
        </w:tc>
        <w:tc>
          <w:tcPr>
            <w:tcW w:w="1350" w:type="pct"/>
            <w:shd w:val="clear" w:color="auto" w:fill="auto"/>
            <w:vAlign w:val="center"/>
          </w:tcPr>
          <w:p w14:paraId="17B2AA17" w14:textId="77777777" w:rsidR="000F0E71" w:rsidRPr="000F0E71" w:rsidRDefault="000F0E71" w:rsidP="000F0E71">
            <w:pPr>
              <w:spacing w:line="240" w:lineRule="auto"/>
              <w:jc w:val="center"/>
              <w:rPr>
                <w:rFonts w:ascii="仿宋_GB2312" w:eastAsia="仿宋_GB2312"/>
                <w:szCs w:val="21"/>
              </w:rPr>
            </w:pPr>
            <w:r w:rsidRPr="000F0E71">
              <w:rPr>
                <w:rFonts w:ascii="仿宋_GB2312" w:eastAsia="仿宋_GB2312" w:hint="eastAsia"/>
                <w:szCs w:val="21"/>
              </w:rPr>
              <w:t>外协系统、PMS</w:t>
            </w:r>
          </w:p>
        </w:tc>
        <w:tc>
          <w:tcPr>
            <w:tcW w:w="2218" w:type="pct"/>
            <w:shd w:val="clear" w:color="auto" w:fill="auto"/>
            <w:vAlign w:val="bottom"/>
          </w:tcPr>
          <w:p w14:paraId="3C3401C2" w14:textId="77777777" w:rsidR="000F0E71" w:rsidRPr="000F0E71" w:rsidRDefault="000F0E71" w:rsidP="000F0E71">
            <w:pPr>
              <w:spacing w:line="240" w:lineRule="auto"/>
              <w:jc w:val="center"/>
              <w:rPr>
                <w:rFonts w:ascii="仿宋_GB2312" w:eastAsia="仿宋_GB2312"/>
                <w:szCs w:val="21"/>
              </w:rPr>
            </w:pPr>
            <w:r w:rsidRPr="000F0E71">
              <w:rPr>
                <w:rFonts w:ascii="仿宋_GB2312" w:eastAsia="仿宋_GB2312" w:hint="eastAsia"/>
                <w:szCs w:val="21"/>
              </w:rPr>
              <w:t>获取设备到货信息接口</w:t>
            </w:r>
          </w:p>
        </w:tc>
      </w:tr>
      <w:tr w:rsidR="000F0E71" w:rsidRPr="00E34AAF" w14:paraId="39A66ED3" w14:textId="77777777" w:rsidTr="000F0E71">
        <w:trPr>
          <w:cantSplit/>
          <w:trHeight w:val="64"/>
        </w:trPr>
        <w:tc>
          <w:tcPr>
            <w:tcW w:w="1432" w:type="pct"/>
            <w:shd w:val="clear" w:color="auto" w:fill="auto"/>
            <w:vAlign w:val="center"/>
          </w:tcPr>
          <w:p w14:paraId="18D3F249" w14:textId="77777777" w:rsidR="000F0E71" w:rsidRPr="000F0E71" w:rsidRDefault="007C7BD8" w:rsidP="000F0E71">
            <w:pPr>
              <w:spacing w:line="240" w:lineRule="auto"/>
              <w:jc w:val="center"/>
              <w:rPr>
                <w:rFonts w:ascii="仿宋_GB2312" w:eastAsia="仿宋_GB2312"/>
                <w:szCs w:val="21"/>
              </w:rPr>
            </w:pPr>
            <w:r>
              <w:rPr>
                <w:rFonts w:ascii="仿宋_GB2312" w:eastAsia="仿宋_GB2312" w:hint="eastAsia"/>
                <w:szCs w:val="21"/>
              </w:rPr>
              <w:t>工程项目管理移动APP</w:t>
            </w:r>
            <w:r w:rsidR="000F0E71" w:rsidRPr="000F0E71">
              <w:rPr>
                <w:rFonts w:ascii="仿宋_GB2312" w:eastAsia="仿宋_GB2312" w:hint="eastAsia"/>
                <w:szCs w:val="21"/>
              </w:rPr>
              <w:t>应用平台</w:t>
            </w:r>
          </w:p>
        </w:tc>
        <w:tc>
          <w:tcPr>
            <w:tcW w:w="1350" w:type="pct"/>
            <w:shd w:val="clear" w:color="auto" w:fill="auto"/>
            <w:vAlign w:val="center"/>
          </w:tcPr>
          <w:p w14:paraId="160290EC" w14:textId="77777777" w:rsidR="000F0E71" w:rsidRPr="000F0E71" w:rsidRDefault="000F0E71" w:rsidP="000F0E71">
            <w:pPr>
              <w:spacing w:line="240" w:lineRule="auto"/>
              <w:jc w:val="center"/>
              <w:rPr>
                <w:rFonts w:ascii="仿宋_GB2312" w:eastAsia="仿宋_GB2312"/>
                <w:szCs w:val="21"/>
              </w:rPr>
            </w:pPr>
            <w:r w:rsidRPr="000F0E71">
              <w:rPr>
                <w:rFonts w:ascii="仿宋_GB2312" w:eastAsia="仿宋_GB2312" w:hint="eastAsia"/>
                <w:szCs w:val="21"/>
              </w:rPr>
              <w:t>外协系统、PMS</w:t>
            </w:r>
          </w:p>
        </w:tc>
        <w:tc>
          <w:tcPr>
            <w:tcW w:w="2218" w:type="pct"/>
            <w:shd w:val="clear" w:color="auto" w:fill="auto"/>
            <w:vAlign w:val="bottom"/>
          </w:tcPr>
          <w:p w14:paraId="7B7E5C43" w14:textId="77777777" w:rsidR="000F0E71" w:rsidRPr="000F0E71" w:rsidRDefault="000F0E71" w:rsidP="000F0E71">
            <w:pPr>
              <w:spacing w:line="240" w:lineRule="auto"/>
              <w:jc w:val="center"/>
              <w:rPr>
                <w:rFonts w:ascii="仿宋_GB2312" w:eastAsia="仿宋_GB2312"/>
                <w:szCs w:val="21"/>
              </w:rPr>
            </w:pPr>
            <w:r w:rsidRPr="000F0E71">
              <w:rPr>
                <w:rFonts w:ascii="仿宋_GB2312" w:eastAsia="仿宋_GB2312" w:hint="eastAsia"/>
                <w:szCs w:val="21"/>
              </w:rPr>
              <w:t>获取设备安装情况信息接口</w:t>
            </w:r>
          </w:p>
        </w:tc>
      </w:tr>
      <w:tr w:rsidR="000F0E71" w:rsidRPr="00E34AAF" w14:paraId="1F165C2D" w14:textId="77777777" w:rsidTr="000F0E71">
        <w:trPr>
          <w:cantSplit/>
          <w:trHeight w:val="64"/>
        </w:trPr>
        <w:tc>
          <w:tcPr>
            <w:tcW w:w="1432" w:type="pct"/>
            <w:shd w:val="clear" w:color="auto" w:fill="auto"/>
            <w:vAlign w:val="center"/>
          </w:tcPr>
          <w:p w14:paraId="40F6717D" w14:textId="77777777" w:rsidR="000F0E71" w:rsidRPr="000F0E71" w:rsidRDefault="007C7BD8" w:rsidP="000F0E71">
            <w:pPr>
              <w:spacing w:line="240" w:lineRule="auto"/>
              <w:jc w:val="center"/>
              <w:rPr>
                <w:rFonts w:ascii="仿宋_GB2312" w:eastAsia="仿宋_GB2312"/>
                <w:szCs w:val="21"/>
              </w:rPr>
            </w:pPr>
            <w:r>
              <w:rPr>
                <w:rFonts w:ascii="仿宋_GB2312" w:eastAsia="仿宋_GB2312" w:hint="eastAsia"/>
                <w:szCs w:val="21"/>
              </w:rPr>
              <w:t>工程项目管理移动APP</w:t>
            </w:r>
            <w:r w:rsidR="000F0E71" w:rsidRPr="000F0E71">
              <w:rPr>
                <w:rFonts w:ascii="仿宋_GB2312" w:eastAsia="仿宋_GB2312" w:hint="eastAsia"/>
                <w:szCs w:val="21"/>
              </w:rPr>
              <w:t>应用平台</w:t>
            </w:r>
          </w:p>
        </w:tc>
        <w:tc>
          <w:tcPr>
            <w:tcW w:w="1350" w:type="pct"/>
            <w:shd w:val="clear" w:color="auto" w:fill="auto"/>
            <w:vAlign w:val="center"/>
          </w:tcPr>
          <w:p w14:paraId="496CA446" w14:textId="77777777" w:rsidR="000F0E71" w:rsidRPr="000F0E71" w:rsidRDefault="000F0E71" w:rsidP="000F0E71">
            <w:pPr>
              <w:spacing w:line="240" w:lineRule="auto"/>
              <w:jc w:val="center"/>
              <w:rPr>
                <w:rFonts w:ascii="仿宋_GB2312" w:eastAsia="仿宋_GB2312"/>
                <w:szCs w:val="21"/>
              </w:rPr>
            </w:pPr>
            <w:r w:rsidRPr="000F0E71">
              <w:rPr>
                <w:rFonts w:ascii="仿宋_GB2312" w:eastAsia="仿宋_GB2312" w:hint="eastAsia"/>
                <w:szCs w:val="21"/>
              </w:rPr>
              <w:t>外协系统、PMS</w:t>
            </w:r>
          </w:p>
        </w:tc>
        <w:tc>
          <w:tcPr>
            <w:tcW w:w="2218" w:type="pct"/>
            <w:shd w:val="clear" w:color="auto" w:fill="auto"/>
            <w:vAlign w:val="bottom"/>
          </w:tcPr>
          <w:p w14:paraId="67E6DF6E" w14:textId="77777777" w:rsidR="000F0E71" w:rsidRPr="000F0E71" w:rsidRDefault="000F0E71" w:rsidP="000F0E71">
            <w:pPr>
              <w:spacing w:line="240" w:lineRule="auto"/>
              <w:jc w:val="center"/>
              <w:rPr>
                <w:rFonts w:ascii="仿宋_GB2312" w:eastAsia="仿宋_GB2312"/>
                <w:szCs w:val="21"/>
              </w:rPr>
            </w:pPr>
            <w:r w:rsidRPr="000F0E71">
              <w:rPr>
                <w:rFonts w:ascii="仿宋_GB2312" w:eastAsia="仿宋_GB2312" w:hint="eastAsia"/>
                <w:szCs w:val="21"/>
              </w:rPr>
              <w:t>获取系统调测进度信息接口</w:t>
            </w:r>
          </w:p>
        </w:tc>
      </w:tr>
    </w:tbl>
    <w:p w14:paraId="37DADC53" w14:textId="77777777" w:rsidR="000F0E71" w:rsidRPr="000F0E71" w:rsidRDefault="000F0E71" w:rsidP="00265828">
      <w:pPr>
        <w:spacing w:line="240" w:lineRule="auto"/>
        <w:ind w:firstLine="420"/>
        <w:rPr>
          <w:rFonts w:ascii="仿宋_GB2312" w:eastAsia="仿宋_GB2312"/>
          <w:szCs w:val="21"/>
        </w:rPr>
      </w:pPr>
    </w:p>
    <w:p w14:paraId="62433BE9" w14:textId="77777777" w:rsidR="007A7650" w:rsidRPr="0022507E" w:rsidRDefault="007A7650" w:rsidP="00265828">
      <w:pPr>
        <w:spacing w:line="240" w:lineRule="auto"/>
        <w:ind w:firstLine="420"/>
        <w:rPr>
          <w:rFonts w:ascii="仿宋_GB2312" w:eastAsia="仿宋_GB2312"/>
          <w:b/>
          <w:szCs w:val="21"/>
        </w:rPr>
      </w:pPr>
      <w:r w:rsidRPr="0022507E">
        <w:rPr>
          <w:rFonts w:ascii="仿宋_GB2312" w:eastAsia="仿宋_GB2312"/>
          <w:b/>
          <w:szCs w:val="21"/>
        </w:rPr>
        <w:t>针对</w:t>
      </w:r>
      <w:r>
        <w:rPr>
          <w:rFonts w:ascii="仿宋_GB2312" w:eastAsia="仿宋_GB2312" w:hint="eastAsia"/>
          <w:b/>
          <w:szCs w:val="21"/>
        </w:rPr>
        <w:t>3.2节、3.3节</w:t>
      </w:r>
      <w:r w:rsidRPr="0022507E">
        <w:rPr>
          <w:rFonts w:ascii="仿宋_GB2312" w:eastAsia="仿宋_GB2312"/>
          <w:b/>
          <w:szCs w:val="21"/>
        </w:rPr>
        <w:t>业务</w:t>
      </w:r>
      <w:r w:rsidR="00F07BBD">
        <w:rPr>
          <w:rFonts w:ascii="仿宋_GB2312" w:eastAsia="仿宋_GB2312"/>
          <w:b/>
          <w:szCs w:val="21"/>
        </w:rPr>
        <w:t>功能和接口需求，卖方应逐条应答是否满足，并详细阐述如何满足实现，并提供验证满足的方法。</w:t>
      </w:r>
    </w:p>
    <w:p w14:paraId="485E38BA" w14:textId="77777777" w:rsidR="00994450" w:rsidRDefault="007A7650" w:rsidP="007A7650">
      <w:pPr>
        <w:spacing w:line="240" w:lineRule="auto"/>
        <w:ind w:firstLineChars="200" w:firstLine="420"/>
        <w:rPr>
          <w:rFonts w:ascii="仿宋_GB2312" w:eastAsia="仿宋_GB2312"/>
          <w:b/>
          <w:szCs w:val="21"/>
        </w:rPr>
      </w:pPr>
      <w:r w:rsidRPr="0022507E">
        <w:rPr>
          <w:rFonts w:ascii="仿宋_GB2312" w:eastAsia="仿宋_GB2312"/>
          <w:b/>
          <w:szCs w:val="21"/>
        </w:rPr>
        <w:t>请卖方对以上提出的接口开发的工作量进行详细阐述，并作为系统集成工作内容，协调各个系统接口间的配合工作，制定相关接口开发方案，满足各部门的接口开发需求。</w:t>
      </w:r>
    </w:p>
    <w:p w14:paraId="61B324AA" w14:textId="77777777" w:rsidR="007A7650" w:rsidRDefault="007A7650" w:rsidP="007A7650">
      <w:pPr>
        <w:spacing w:line="240" w:lineRule="auto"/>
        <w:ind w:firstLineChars="200" w:firstLine="420"/>
        <w:rPr>
          <w:rFonts w:ascii="仿宋_GB2312" w:eastAsia="仿宋_GB2312"/>
          <w:b/>
          <w:szCs w:val="21"/>
        </w:rPr>
      </w:pPr>
      <w:r>
        <w:rPr>
          <w:rFonts w:ascii="仿宋_GB2312" w:eastAsia="仿宋_GB2312" w:hint="eastAsia"/>
          <w:b/>
          <w:szCs w:val="21"/>
        </w:rPr>
        <w:t>在上述功能架构范围内，买方有权对3.2、3.3节部分功能点实现细节进行调整，卖方应在上线时间要求内无条件满足。</w:t>
      </w:r>
    </w:p>
    <w:bookmarkEnd w:id="47"/>
    <w:bookmarkEnd w:id="48"/>
    <w:bookmarkEnd w:id="49"/>
    <w:p w14:paraId="30927995" w14:textId="77777777" w:rsidR="002F1550" w:rsidRDefault="002F1550" w:rsidP="00E46484">
      <w:pPr>
        <w:rPr>
          <w:rFonts w:ascii="仿宋_GB2312" w:eastAsia="仿宋_GB2312" w:hAnsi="宋体"/>
          <w:color w:val="FF0000"/>
          <w:szCs w:val="21"/>
        </w:rPr>
      </w:pPr>
    </w:p>
    <w:p w14:paraId="7E4F0B36" w14:textId="77777777" w:rsidR="006F4B87" w:rsidRPr="0022507E" w:rsidRDefault="006F4B87" w:rsidP="006F4B87">
      <w:pPr>
        <w:pStyle w:val="20"/>
        <w:numPr>
          <w:ilvl w:val="0"/>
          <w:numId w:val="0"/>
        </w:numPr>
        <w:spacing w:line="240" w:lineRule="auto"/>
        <w:rPr>
          <w:rFonts w:ascii="仿宋_GB2312" w:hAnsi="宋体"/>
          <w:sz w:val="21"/>
          <w:szCs w:val="21"/>
        </w:rPr>
      </w:pPr>
      <w:bookmarkStart w:id="91" w:name="_Toc168307763"/>
      <w:bookmarkStart w:id="92" w:name="_Toc201331987"/>
      <w:bookmarkStart w:id="93" w:name="_Toc376532420"/>
      <w:bookmarkStart w:id="94" w:name="_Toc441575023"/>
      <w:r w:rsidRPr="0022507E">
        <w:rPr>
          <w:rFonts w:ascii="仿宋_GB2312" w:hAnsi="宋体" w:hint="eastAsia"/>
          <w:sz w:val="21"/>
          <w:szCs w:val="21"/>
        </w:rPr>
        <w:t>3.</w:t>
      </w:r>
      <w:bookmarkEnd w:id="91"/>
      <w:bookmarkEnd w:id="92"/>
      <w:r w:rsidR="009830A2">
        <w:rPr>
          <w:rFonts w:ascii="仿宋_GB2312" w:hAnsi="宋体" w:hint="eastAsia"/>
          <w:sz w:val="21"/>
          <w:szCs w:val="21"/>
        </w:rPr>
        <w:t>4</w:t>
      </w:r>
      <w:r w:rsidRPr="0022507E">
        <w:rPr>
          <w:rFonts w:ascii="仿宋_GB2312" w:hAnsi="宋体" w:hint="eastAsia"/>
          <w:sz w:val="21"/>
          <w:szCs w:val="21"/>
        </w:rPr>
        <w:t>性能要求</w:t>
      </w:r>
      <w:r w:rsidRPr="00897190">
        <w:rPr>
          <w:rFonts w:ascii="仿宋_GB2312" w:hAnsi="宋体" w:hint="eastAsia"/>
          <w:kern w:val="2"/>
          <w:sz w:val="28"/>
          <w:szCs w:val="28"/>
        </w:rPr>
        <w:t>★</w:t>
      </w:r>
      <w:bookmarkEnd w:id="93"/>
      <w:bookmarkEnd w:id="94"/>
    </w:p>
    <w:p w14:paraId="396E1EC3" w14:textId="77777777" w:rsidR="006F4B87" w:rsidRPr="0022507E" w:rsidRDefault="006F4B87" w:rsidP="006F4B87">
      <w:pPr>
        <w:spacing w:line="240" w:lineRule="auto"/>
        <w:ind w:firstLine="420"/>
        <w:rPr>
          <w:rFonts w:ascii="仿宋_GB2312" w:eastAsia="仿宋_GB2312" w:hAnsi="宋体"/>
          <w:szCs w:val="21"/>
        </w:rPr>
      </w:pPr>
      <w:r w:rsidRPr="0022507E">
        <w:rPr>
          <w:rFonts w:ascii="仿宋_GB2312" w:eastAsia="仿宋_GB2312" w:hAnsi="宋体" w:hint="eastAsia"/>
          <w:szCs w:val="21"/>
        </w:rPr>
        <w:t>本期工程</w:t>
      </w:r>
      <w:r>
        <w:rPr>
          <w:rFonts w:ascii="仿宋_GB2312" w:eastAsia="仿宋_GB2312" w:hAnsi="宋体" w:hint="eastAsia"/>
          <w:szCs w:val="21"/>
        </w:rPr>
        <w:t>系统性能</w:t>
      </w:r>
      <w:r w:rsidRPr="0022507E">
        <w:rPr>
          <w:rFonts w:ascii="仿宋_GB2312" w:eastAsia="仿宋_GB2312" w:hAnsi="宋体" w:hint="eastAsia"/>
          <w:szCs w:val="21"/>
        </w:rPr>
        <w:t>要求如下表所示。</w:t>
      </w:r>
    </w:p>
    <w:p w14:paraId="509EFA54" w14:textId="77777777" w:rsidR="006F4B87" w:rsidRPr="0022507E" w:rsidRDefault="006F4B87" w:rsidP="006F4B87">
      <w:pPr>
        <w:spacing w:line="240" w:lineRule="auto"/>
        <w:jc w:val="center"/>
        <w:rPr>
          <w:rFonts w:eastAsia="黑体"/>
          <w:szCs w:val="21"/>
        </w:rPr>
      </w:pPr>
      <w:r w:rsidRPr="002655F4">
        <w:rPr>
          <w:rFonts w:eastAsia="黑体" w:hint="eastAsia"/>
          <w:szCs w:val="21"/>
        </w:rPr>
        <w:t>3.</w:t>
      </w:r>
      <w:r w:rsidR="009830A2">
        <w:rPr>
          <w:rFonts w:eastAsia="黑体" w:hint="eastAsia"/>
          <w:szCs w:val="21"/>
        </w:rPr>
        <w:t>4</w:t>
      </w:r>
      <w:r>
        <w:rPr>
          <w:rFonts w:eastAsia="黑体" w:hint="eastAsia"/>
          <w:szCs w:val="21"/>
        </w:rPr>
        <w:t>-1</w:t>
      </w:r>
      <w:r w:rsidRPr="002655F4">
        <w:rPr>
          <w:rFonts w:eastAsia="黑体" w:hint="eastAsia"/>
          <w:szCs w:val="21"/>
        </w:rPr>
        <w:t>系统</w:t>
      </w:r>
      <w:r>
        <w:rPr>
          <w:rFonts w:eastAsia="黑体" w:hint="eastAsia"/>
          <w:szCs w:val="21"/>
        </w:rPr>
        <w:t>性能要求</w:t>
      </w:r>
      <w:r w:rsidRPr="002655F4">
        <w:rPr>
          <w:rFonts w:eastAsia="黑体" w:hint="eastAsia"/>
          <w:szCs w:val="21"/>
        </w:rPr>
        <w:t>表</w:t>
      </w:r>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58"/>
        <w:gridCol w:w="2480"/>
        <w:gridCol w:w="6803"/>
      </w:tblGrid>
      <w:tr w:rsidR="006F4B87" w:rsidRPr="002655F4" w14:paraId="36C0B8BE" w14:textId="77777777" w:rsidTr="00574714">
        <w:trPr>
          <w:cantSplit/>
          <w:trHeight w:val="285"/>
          <w:tblHeader/>
        </w:trPr>
        <w:tc>
          <w:tcPr>
            <w:tcW w:w="235" w:type="pct"/>
            <w:shd w:val="clear" w:color="auto" w:fill="auto"/>
            <w:vAlign w:val="center"/>
            <w:hideMark/>
          </w:tcPr>
          <w:p w14:paraId="7DF63A09" w14:textId="77777777" w:rsidR="006F4B87" w:rsidRPr="002655F4" w:rsidRDefault="006F4B87" w:rsidP="00574714">
            <w:pPr>
              <w:snapToGrid w:val="0"/>
              <w:spacing w:before="60" w:after="60" w:line="240" w:lineRule="auto"/>
              <w:ind w:left="11"/>
              <w:jc w:val="center"/>
              <w:textAlignment w:val="auto"/>
              <w:rPr>
                <w:rFonts w:ascii="仿宋_GB2312" w:eastAsia="仿宋_GB2312"/>
                <w:noProof/>
                <w:szCs w:val="21"/>
              </w:rPr>
            </w:pPr>
            <w:r w:rsidRPr="002655F4">
              <w:rPr>
                <w:rFonts w:ascii="仿宋_GB2312" w:eastAsia="仿宋_GB2312" w:hint="eastAsia"/>
                <w:noProof/>
                <w:szCs w:val="21"/>
              </w:rPr>
              <w:t>序号</w:t>
            </w:r>
          </w:p>
        </w:tc>
        <w:tc>
          <w:tcPr>
            <w:tcW w:w="1273" w:type="pct"/>
            <w:shd w:val="clear" w:color="000000" w:fill="FFFFFF"/>
            <w:vAlign w:val="center"/>
            <w:hideMark/>
          </w:tcPr>
          <w:p w14:paraId="6A1D5D15" w14:textId="77777777" w:rsidR="006F4B87" w:rsidRPr="00384365" w:rsidRDefault="006F4B87" w:rsidP="00574714">
            <w:pPr>
              <w:snapToGrid w:val="0"/>
              <w:spacing w:before="60" w:after="60" w:line="240" w:lineRule="auto"/>
              <w:ind w:left="11"/>
              <w:jc w:val="center"/>
              <w:textAlignment w:val="auto"/>
              <w:rPr>
                <w:rFonts w:ascii="仿宋_GB2312" w:eastAsia="仿宋_GB2312"/>
                <w:noProof/>
                <w:szCs w:val="21"/>
              </w:rPr>
            </w:pPr>
            <w:r w:rsidRPr="00384365">
              <w:rPr>
                <w:rFonts w:ascii="仿宋_GB2312" w:eastAsia="仿宋_GB2312" w:hint="eastAsia"/>
                <w:noProof/>
                <w:szCs w:val="21"/>
              </w:rPr>
              <w:t>性能指标</w:t>
            </w:r>
          </w:p>
        </w:tc>
        <w:tc>
          <w:tcPr>
            <w:tcW w:w="3492" w:type="pct"/>
            <w:shd w:val="clear" w:color="000000" w:fill="FFFFFF"/>
            <w:vAlign w:val="center"/>
            <w:hideMark/>
          </w:tcPr>
          <w:p w14:paraId="0388EB8A" w14:textId="77777777" w:rsidR="006F4B87" w:rsidRPr="00384365" w:rsidRDefault="006F4B87" w:rsidP="00574714">
            <w:pPr>
              <w:snapToGrid w:val="0"/>
              <w:spacing w:before="60" w:after="60" w:line="240" w:lineRule="auto"/>
              <w:ind w:left="11"/>
              <w:jc w:val="center"/>
              <w:textAlignment w:val="auto"/>
              <w:rPr>
                <w:rFonts w:ascii="仿宋_GB2312" w:eastAsia="仿宋_GB2312"/>
                <w:noProof/>
                <w:szCs w:val="21"/>
              </w:rPr>
            </w:pPr>
            <w:r w:rsidRPr="00384365">
              <w:rPr>
                <w:rFonts w:ascii="仿宋_GB2312" w:eastAsia="仿宋_GB2312" w:hint="eastAsia"/>
                <w:noProof/>
                <w:szCs w:val="21"/>
              </w:rPr>
              <w:t>具体要求</w:t>
            </w:r>
          </w:p>
        </w:tc>
      </w:tr>
      <w:tr w:rsidR="006F4B87" w:rsidRPr="002655F4" w14:paraId="2AB7FC50" w14:textId="77777777" w:rsidTr="00574714">
        <w:trPr>
          <w:cantSplit/>
          <w:trHeight w:val="285"/>
        </w:trPr>
        <w:tc>
          <w:tcPr>
            <w:tcW w:w="235" w:type="pct"/>
            <w:shd w:val="clear" w:color="auto" w:fill="auto"/>
            <w:vAlign w:val="center"/>
            <w:hideMark/>
          </w:tcPr>
          <w:p w14:paraId="1A7C1FED" w14:textId="77777777" w:rsidR="006F4B87" w:rsidRPr="002655F4" w:rsidRDefault="006F4B87" w:rsidP="00574714">
            <w:pPr>
              <w:snapToGrid w:val="0"/>
              <w:spacing w:before="60" w:after="60" w:line="240" w:lineRule="auto"/>
              <w:ind w:left="11"/>
              <w:jc w:val="center"/>
              <w:textAlignment w:val="auto"/>
              <w:rPr>
                <w:rFonts w:ascii="仿宋_GB2312" w:eastAsia="仿宋_GB2312"/>
                <w:noProof/>
                <w:szCs w:val="21"/>
              </w:rPr>
            </w:pPr>
            <w:r>
              <w:rPr>
                <w:rFonts w:ascii="仿宋_GB2312" w:eastAsia="仿宋_GB2312" w:hint="eastAsia"/>
                <w:noProof/>
                <w:szCs w:val="21"/>
              </w:rPr>
              <w:lastRenderedPageBreak/>
              <w:t>1</w:t>
            </w:r>
          </w:p>
        </w:tc>
        <w:tc>
          <w:tcPr>
            <w:tcW w:w="1273" w:type="pct"/>
            <w:shd w:val="clear" w:color="auto" w:fill="auto"/>
            <w:vAlign w:val="center"/>
            <w:hideMark/>
          </w:tcPr>
          <w:p w14:paraId="26E184D7" w14:textId="77777777" w:rsidR="006F4B87" w:rsidRPr="00384365" w:rsidRDefault="006F4B87" w:rsidP="00574714">
            <w:pPr>
              <w:snapToGrid w:val="0"/>
              <w:spacing w:before="60" w:after="60" w:line="240" w:lineRule="auto"/>
              <w:ind w:left="11"/>
              <w:jc w:val="center"/>
              <w:textAlignment w:val="auto"/>
              <w:rPr>
                <w:rFonts w:ascii="仿宋_GB2312" w:eastAsia="仿宋_GB2312"/>
                <w:noProof/>
                <w:szCs w:val="21"/>
              </w:rPr>
            </w:pPr>
            <w:r w:rsidRPr="00384365">
              <w:rPr>
                <w:rFonts w:ascii="仿宋_GB2312" w:eastAsia="仿宋_GB2312" w:hint="eastAsia"/>
                <w:noProof/>
                <w:szCs w:val="21"/>
              </w:rPr>
              <w:t>在线用户数量</w:t>
            </w:r>
          </w:p>
        </w:tc>
        <w:tc>
          <w:tcPr>
            <w:tcW w:w="3492" w:type="pct"/>
            <w:shd w:val="clear" w:color="auto" w:fill="auto"/>
            <w:vAlign w:val="center"/>
            <w:hideMark/>
          </w:tcPr>
          <w:p w14:paraId="34B1F95C" w14:textId="77777777" w:rsidR="006F4B87" w:rsidRPr="00BD4C97" w:rsidRDefault="006F4B87" w:rsidP="006F4B87">
            <w:pPr>
              <w:pStyle w:val="affa"/>
              <w:ind w:leftChars="5" w:left="10"/>
              <w:rPr>
                <w:rFonts w:ascii="仿宋_GB2312" w:eastAsia="仿宋_GB2312"/>
                <w:noProof/>
                <w:color w:val="FF0000"/>
                <w:szCs w:val="21"/>
              </w:rPr>
            </w:pPr>
            <w:r w:rsidRPr="00BD4C97">
              <w:rPr>
                <w:rFonts w:ascii="仿宋_GB2312" w:eastAsia="仿宋_GB2312" w:hint="eastAsia"/>
                <w:noProof/>
                <w:color w:val="FF0000"/>
                <w:szCs w:val="21"/>
              </w:rPr>
              <w:t>系统满足100</w:t>
            </w:r>
            <w:r w:rsidR="00265828" w:rsidRPr="00BD4C97">
              <w:rPr>
                <w:rFonts w:ascii="仿宋_GB2312" w:eastAsia="仿宋_GB2312" w:hint="eastAsia"/>
                <w:noProof/>
                <w:color w:val="FF0000"/>
                <w:szCs w:val="21"/>
              </w:rPr>
              <w:t>万</w:t>
            </w:r>
            <w:r w:rsidRPr="00BD4C97">
              <w:rPr>
                <w:rFonts w:ascii="仿宋_GB2312" w:eastAsia="仿宋_GB2312" w:hint="eastAsia"/>
                <w:noProof/>
                <w:color w:val="FF0000"/>
                <w:szCs w:val="21"/>
              </w:rPr>
              <w:t>个注册用户及20</w:t>
            </w:r>
            <w:r w:rsidR="00265828" w:rsidRPr="00BD4C97">
              <w:rPr>
                <w:rFonts w:ascii="仿宋_GB2312" w:eastAsia="仿宋_GB2312" w:hint="eastAsia"/>
                <w:noProof/>
                <w:color w:val="FF0000"/>
                <w:szCs w:val="21"/>
              </w:rPr>
              <w:t>0</w:t>
            </w:r>
            <w:r w:rsidRPr="00BD4C97">
              <w:rPr>
                <w:rFonts w:ascii="仿宋_GB2312" w:eastAsia="仿宋_GB2312" w:hint="eastAsia"/>
                <w:noProof/>
                <w:color w:val="FF0000"/>
                <w:szCs w:val="21"/>
              </w:rPr>
              <w:t>个并发用户</w:t>
            </w:r>
            <w:r w:rsidR="00562217" w:rsidRPr="00BD4C97">
              <w:rPr>
                <w:rFonts w:ascii="仿宋_GB2312" w:eastAsia="仿宋_GB2312" w:hint="eastAsia"/>
                <w:noProof/>
                <w:color w:val="FF0000"/>
                <w:szCs w:val="21"/>
              </w:rPr>
              <w:t>以上</w:t>
            </w:r>
            <w:r w:rsidRPr="00BD4C97">
              <w:rPr>
                <w:rFonts w:ascii="仿宋_GB2312" w:eastAsia="仿宋_GB2312" w:hint="eastAsia"/>
                <w:noProof/>
                <w:color w:val="FF0000"/>
                <w:szCs w:val="21"/>
              </w:rPr>
              <w:t>数量</w:t>
            </w:r>
          </w:p>
        </w:tc>
      </w:tr>
      <w:tr w:rsidR="006F4B87" w:rsidRPr="002655F4" w14:paraId="5BE945C3" w14:textId="77777777" w:rsidTr="00574714">
        <w:trPr>
          <w:cantSplit/>
          <w:trHeight w:val="285"/>
        </w:trPr>
        <w:tc>
          <w:tcPr>
            <w:tcW w:w="235" w:type="pct"/>
            <w:shd w:val="clear" w:color="auto" w:fill="auto"/>
            <w:vAlign w:val="center"/>
            <w:hideMark/>
          </w:tcPr>
          <w:p w14:paraId="6F57643F" w14:textId="77777777" w:rsidR="006F4B87" w:rsidRPr="002655F4" w:rsidRDefault="006F4B87" w:rsidP="00574714">
            <w:pPr>
              <w:snapToGrid w:val="0"/>
              <w:spacing w:before="60" w:after="60" w:line="240" w:lineRule="auto"/>
              <w:ind w:left="11"/>
              <w:jc w:val="center"/>
              <w:textAlignment w:val="auto"/>
              <w:rPr>
                <w:rFonts w:ascii="仿宋_GB2312" w:eastAsia="仿宋_GB2312"/>
                <w:noProof/>
                <w:szCs w:val="21"/>
              </w:rPr>
            </w:pPr>
            <w:r>
              <w:rPr>
                <w:rFonts w:ascii="仿宋_GB2312" w:eastAsia="仿宋_GB2312" w:hint="eastAsia"/>
                <w:noProof/>
                <w:szCs w:val="21"/>
              </w:rPr>
              <w:t>2</w:t>
            </w:r>
          </w:p>
        </w:tc>
        <w:tc>
          <w:tcPr>
            <w:tcW w:w="1273" w:type="pct"/>
            <w:shd w:val="clear" w:color="auto" w:fill="auto"/>
            <w:vAlign w:val="center"/>
            <w:hideMark/>
          </w:tcPr>
          <w:p w14:paraId="06ADC744" w14:textId="77777777" w:rsidR="006F4B87" w:rsidRPr="006F4B87" w:rsidRDefault="006F4B87" w:rsidP="006F4B87">
            <w:pPr>
              <w:snapToGrid w:val="0"/>
              <w:spacing w:before="60" w:after="60" w:line="240" w:lineRule="auto"/>
              <w:ind w:left="11"/>
              <w:jc w:val="center"/>
              <w:textAlignment w:val="auto"/>
              <w:rPr>
                <w:rFonts w:ascii="仿宋_GB2312" w:eastAsia="仿宋_GB2312"/>
                <w:noProof/>
                <w:szCs w:val="21"/>
              </w:rPr>
            </w:pPr>
            <w:r w:rsidRPr="006F4B87">
              <w:rPr>
                <w:rFonts w:ascii="仿宋_GB2312" w:eastAsia="仿宋_GB2312" w:hint="eastAsia"/>
                <w:noProof/>
                <w:szCs w:val="21"/>
              </w:rPr>
              <w:t>点击时延</w:t>
            </w:r>
          </w:p>
        </w:tc>
        <w:tc>
          <w:tcPr>
            <w:tcW w:w="3492" w:type="pct"/>
            <w:shd w:val="clear" w:color="auto" w:fill="auto"/>
            <w:vAlign w:val="center"/>
            <w:hideMark/>
          </w:tcPr>
          <w:p w14:paraId="53C23147" w14:textId="14907620" w:rsidR="006F4B87" w:rsidRPr="00BD4C97" w:rsidRDefault="00253367" w:rsidP="006F4B87">
            <w:pPr>
              <w:snapToGrid w:val="0"/>
              <w:spacing w:before="60" w:after="60" w:line="240" w:lineRule="auto"/>
              <w:ind w:left="11"/>
              <w:jc w:val="center"/>
              <w:textAlignment w:val="auto"/>
              <w:rPr>
                <w:rFonts w:ascii="仿宋_GB2312" w:eastAsia="仿宋_GB2312"/>
                <w:noProof/>
                <w:color w:val="FF0000"/>
                <w:szCs w:val="21"/>
              </w:rPr>
            </w:pPr>
            <w:r>
              <w:rPr>
                <w:rFonts w:ascii="仿宋_GB2312" w:eastAsia="仿宋_GB2312"/>
                <w:noProof/>
                <w:color w:val="FF0000"/>
                <w:szCs w:val="21"/>
              </w:rPr>
              <w:t>&lt;</w:t>
            </w:r>
            <w:r w:rsidR="00BD4C97" w:rsidRPr="00BD4C97">
              <w:rPr>
                <w:rFonts w:ascii="仿宋_GB2312" w:eastAsia="仿宋_GB2312" w:hint="eastAsia"/>
                <w:noProof/>
                <w:color w:val="FF0000"/>
                <w:szCs w:val="21"/>
              </w:rPr>
              <w:t>1</w:t>
            </w:r>
            <w:r w:rsidR="006F4B87" w:rsidRPr="00BD4C97">
              <w:rPr>
                <w:rFonts w:ascii="仿宋_GB2312" w:eastAsia="仿宋_GB2312"/>
                <w:noProof/>
                <w:color w:val="FF0000"/>
                <w:szCs w:val="21"/>
              </w:rPr>
              <w:t>秒</w:t>
            </w:r>
          </w:p>
        </w:tc>
      </w:tr>
      <w:tr w:rsidR="006F4B87" w:rsidRPr="002655F4" w14:paraId="2D3ABBF9" w14:textId="77777777" w:rsidTr="00574714">
        <w:trPr>
          <w:cantSplit/>
          <w:trHeight w:val="285"/>
        </w:trPr>
        <w:tc>
          <w:tcPr>
            <w:tcW w:w="235" w:type="pct"/>
            <w:shd w:val="clear" w:color="auto" w:fill="auto"/>
            <w:vAlign w:val="center"/>
            <w:hideMark/>
          </w:tcPr>
          <w:p w14:paraId="1F2622EF" w14:textId="77777777" w:rsidR="006F4B87" w:rsidRPr="002655F4" w:rsidRDefault="006F4B87" w:rsidP="00574714">
            <w:pPr>
              <w:snapToGrid w:val="0"/>
              <w:spacing w:before="60" w:after="60" w:line="240" w:lineRule="auto"/>
              <w:ind w:left="11"/>
              <w:jc w:val="center"/>
              <w:textAlignment w:val="auto"/>
              <w:rPr>
                <w:rFonts w:ascii="仿宋_GB2312" w:eastAsia="仿宋_GB2312"/>
                <w:noProof/>
                <w:szCs w:val="21"/>
              </w:rPr>
            </w:pPr>
            <w:r>
              <w:rPr>
                <w:rFonts w:ascii="仿宋_GB2312" w:eastAsia="仿宋_GB2312" w:hint="eastAsia"/>
                <w:noProof/>
                <w:szCs w:val="21"/>
              </w:rPr>
              <w:t>3</w:t>
            </w:r>
          </w:p>
        </w:tc>
        <w:tc>
          <w:tcPr>
            <w:tcW w:w="1273" w:type="pct"/>
            <w:shd w:val="clear" w:color="auto" w:fill="auto"/>
            <w:vAlign w:val="center"/>
            <w:hideMark/>
          </w:tcPr>
          <w:p w14:paraId="1516DD2E" w14:textId="77777777" w:rsidR="006F4B87" w:rsidRPr="006F4B87" w:rsidRDefault="006F4B87" w:rsidP="006F4B87">
            <w:pPr>
              <w:snapToGrid w:val="0"/>
              <w:spacing w:before="60" w:after="60" w:line="240" w:lineRule="auto"/>
              <w:ind w:left="11"/>
              <w:jc w:val="center"/>
              <w:textAlignment w:val="auto"/>
              <w:rPr>
                <w:rFonts w:ascii="仿宋_GB2312" w:eastAsia="仿宋_GB2312"/>
                <w:noProof/>
                <w:szCs w:val="21"/>
              </w:rPr>
            </w:pPr>
            <w:r w:rsidRPr="006F4B87">
              <w:rPr>
                <w:rFonts w:ascii="仿宋_GB2312" w:eastAsia="仿宋_GB2312" w:hint="eastAsia"/>
                <w:noProof/>
                <w:szCs w:val="21"/>
              </w:rPr>
              <w:t>页面呈现时延</w:t>
            </w:r>
          </w:p>
        </w:tc>
        <w:tc>
          <w:tcPr>
            <w:tcW w:w="3492" w:type="pct"/>
            <w:shd w:val="clear" w:color="auto" w:fill="auto"/>
            <w:vAlign w:val="center"/>
            <w:hideMark/>
          </w:tcPr>
          <w:p w14:paraId="292FE396" w14:textId="77777777" w:rsidR="006F4B87" w:rsidRPr="00BD4C97" w:rsidRDefault="006F4B87" w:rsidP="00BD4C97">
            <w:pPr>
              <w:snapToGrid w:val="0"/>
              <w:spacing w:before="60" w:after="60" w:line="240" w:lineRule="auto"/>
              <w:ind w:left="11"/>
              <w:jc w:val="center"/>
              <w:textAlignment w:val="auto"/>
              <w:rPr>
                <w:rFonts w:ascii="仿宋_GB2312" w:eastAsia="仿宋_GB2312"/>
                <w:noProof/>
                <w:color w:val="FF0000"/>
                <w:szCs w:val="21"/>
              </w:rPr>
            </w:pPr>
            <w:r w:rsidRPr="00BD4C97">
              <w:rPr>
                <w:rFonts w:ascii="仿宋_GB2312" w:eastAsia="仿宋_GB2312" w:hint="eastAsia"/>
                <w:noProof/>
                <w:color w:val="FF0000"/>
                <w:szCs w:val="21"/>
              </w:rPr>
              <w:t>界面整体打开时延小于</w:t>
            </w:r>
            <w:r w:rsidR="00BD4C97" w:rsidRPr="00BD4C97">
              <w:rPr>
                <w:rFonts w:ascii="仿宋_GB2312" w:eastAsia="仿宋_GB2312"/>
                <w:noProof/>
                <w:color w:val="FF0000"/>
                <w:szCs w:val="21"/>
              </w:rPr>
              <w:t>1</w:t>
            </w:r>
            <w:r w:rsidRPr="00BD4C97">
              <w:rPr>
                <w:rFonts w:ascii="仿宋_GB2312" w:eastAsia="仿宋_GB2312" w:hint="eastAsia"/>
                <w:noProof/>
                <w:color w:val="FF0000"/>
                <w:szCs w:val="21"/>
              </w:rPr>
              <w:t>秒</w:t>
            </w:r>
          </w:p>
        </w:tc>
      </w:tr>
      <w:tr w:rsidR="006F4B87" w:rsidRPr="002655F4" w14:paraId="73770B72" w14:textId="77777777" w:rsidTr="00EE1197">
        <w:trPr>
          <w:cantSplit/>
          <w:trHeight w:val="358"/>
        </w:trPr>
        <w:tc>
          <w:tcPr>
            <w:tcW w:w="235" w:type="pct"/>
            <w:shd w:val="clear" w:color="auto" w:fill="auto"/>
            <w:vAlign w:val="center"/>
            <w:hideMark/>
          </w:tcPr>
          <w:p w14:paraId="414A0810" w14:textId="77777777" w:rsidR="006F4B87" w:rsidRPr="002655F4" w:rsidRDefault="006F4B87" w:rsidP="00574714">
            <w:pPr>
              <w:snapToGrid w:val="0"/>
              <w:spacing w:before="60" w:after="60" w:line="240" w:lineRule="auto"/>
              <w:ind w:left="11"/>
              <w:jc w:val="center"/>
              <w:textAlignment w:val="auto"/>
              <w:rPr>
                <w:rFonts w:ascii="仿宋_GB2312" w:eastAsia="仿宋_GB2312"/>
                <w:noProof/>
                <w:szCs w:val="21"/>
              </w:rPr>
            </w:pPr>
            <w:r>
              <w:rPr>
                <w:rFonts w:ascii="仿宋_GB2312" w:eastAsia="仿宋_GB2312" w:hint="eastAsia"/>
                <w:noProof/>
                <w:szCs w:val="21"/>
              </w:rPr>
              <w:t>4</w:t>
            </w:r>
          </w:p>
        </w:tc>
        <w:tc>
          <w:tcPr>
            <w:tcW w:w="1273" w:type="pct"/>
            <w:shd w:val="clear" w:color="auto" w:fill="auto"/>
            <w:vAlign w:val="center"/>
            <w:hideMark/>
          </w:tcPr>
          <w:p w14:paraId="50242807" w14:textId="77777777" w:rsidR="006F4B87" w:rsidRPr="006F4B87" w:rsidRDefault="006F4B87" w:rsidP="006F4B87">
            <w:pPr>
              <w:snapToGrid w:val="0"/>
              <w:spacing w:before="60" w:after="60" w:line="240" w:lineRule="auto"/>
              <w:ind w:left="11"/>
              <w:jc w:val="center"/>
              <w:textAlignment w:val="auto"/>
              <w:rPr>
                <w:rFonts w:ascii="仿宋_GB2312" w:eastAsia="仿宋_GB2312"/>
                <w:noProof/>
                <w:szCs w:val="21"/>
              </w:rPr>
            </w:pPr>
            <w:r w:rsidRPr="006F4B87">
              <w:rPr>
                <w:rFonts w:ascii="仿宋_GB2312" w:eastAsia="仿宋_GB2312" w:hint="eastAsia"/>
                <w:noProof/>
                <w:szCs w:val="21"/>
              </w:rPr>
              <w:t>接口</w:t>
            </w:r>
            <w:r w:rsidRPr="006F4B87">
              <w:rPr>
                <w:rFonts w:ascii="仿宋_GB2312" w:eastAsia="仿宋_GB2312"/>
                <w:noProof/>
                <w:szCs w:val="21"/>
              </w:rPr>
              <w:t>响应时延</w:t>
            </w:r>
          </w:p>
        </w:tc>
        <w:tc>
          <w:tcPr>
            <w:tcW w:w="3492" w:type="pct"/>
            <w:shd w:val="clear" w:color="auto" w:fill="auto"/>
            <w:vAlign w:val="center"/>
            <w:hideMark/>
          </w:tcPr>
          <w:p w14:paraId="162062B2" w14:textId="205F2EE3" w:rsidR="006F4B87" w:rsidRPr="00BD4C97" w:rsidRDefault="00253367" w:rsidP="00BD4C97">
            <w:pPr>
              <w:snapToGrid w:val="0"/>
              <w:spacing w:before="60" w:after="60" w:line="240" w:lineRule="auto"/>
              <w:ind w:left="11"/>
              <w:jc w:val="center"/>
              <w:textAlignment w:val="auto"/>
              <w:rPr>
                <w:rFonts w:ascii="仿宋_GB2312" w:eastAsia="仿宋_GB2312"/>
                <w:noProof/>
                <w:color w:val="FF0000"/>
                <w:szCs w:val="21"/>
              </w:rPr>
            </w:pPr>
            <w:r>
              <w:rPr>
                <w:rFonts w:ascii="仿宋_GB2312" w:eastAsia="仿宋_GB2312"/>
                <w:noProof/>
                <w:color w:val="FF0000"/>
                <w:szCs w:val="21"/>
              </w:rPr>
              <w:t>&lt;</w:t>
            </w:r>
            <w:r w:rsidR="00BD4C97" w:rsidRPr="00BD4C97">
              <w:rPr>
                <w:rFonts w:ascii="仿宋_GB2312" w:eastAsia="仿宋_GB2312"/>
                <w:noProof/>
                <w:color w:val="FF0000"/>
                <w:szCs w:val="21"/>
              </w:rPr>
              <w:t>1</w:t>
            </w:r>
            <w:r w:rsidR="006F4B87" w:rsidRPr="00BD4C97">
              <w:rPr>
                <w:rFonts w:ascii="仿宋_GB2312" w:eastAsia="仿宋_GB2312"/>
                <w:noProof/>
                <w:color w:val="FF0000"/>
                <w:szCs w:val="21"/>
              </w:rPr>
              <w:t>秒</w:t>
            </w:r>
          </w:p>
        </w:tc>
      </w:tr>
      <w:tr w:rsidR="006F4B87" w:rsidRPr="002655F4" w14:paraId="6303C237" w14:textId="77777777" w:rsidTr="00574714">
        <w:trPr>
          <w:cantSplit/>
          <w:trHeight w:val="285"/>
        </w:trPr>
        <w:tc>
          <w:tcPr>
            <w:tcW w:w="235" w:type="pct"/>
            <w:shd w:val="clear" w:color="auto" w:fill="auto"/>
            <w:vAlign w:val="center"/>
            <w:hideMark/>
          </w:tcPr>
          <w:p w14:paraId="38FF0AE0" w14:textId="77777777" w:rsidR="006F4B87" w:rsidRPr="002655F4" w:rsidRDefault="006F4B87" w:rsidP="006F4B87">
            <w:pPr>
              <w:snapToGrid w:val="0"/>
              <w:spacing w:before="60" w:after="60" w:line="240" w:lineRule="auto"/>
              <w:ind w:left="11"/>
              <w:jc w:val="center"/>
              <w:textAlignment w:val="auto"/>
              <w:rPr>
                <w:rFonts w:ascii="仿宋_GB2312" w:eastAsia="仿宋_GB2312"/>
                <w:noProof/>
                <w:szCs w:val="21"/>
              </w:rPr>
            </w:pPr>
            <w:r>
              <w:rPr>
                <w:rFonts w:ascii="仿宋_GB2312" w:eastAsia="仿宋_GB2312" w:hint="eastAsia"/>
                <w:noProof/>
                <w:szCs w:val="21"/>
              </w:rPr>
              <w:t>5</w:t>
            </w:r>
          </w:p>
        </w:tc>
        <w:tc>
          <w:tcPr>
            <w:tcW w:w="1273" w:type="pct"/>
            <w:shd w:val="clear" w:color="auto" w:fill="auto"/>
            <w:vAlign w:val="center"/>
            <w:hideMark/>
          </w:tcPr>
          <w:p w14:paraId="2B5113F6" w14:textId="77777777" w:rsidR="006F4B87" w:rsidRPr="006F4B87" w:rsidRDefault="006F4B87" w:rsidP="006F4B87">
            <w:pPr>
              <w:snapToGrid w:val="0"/>
              <w:spacing w:before="60" w:after="60" w:line="240" w:lineRule="auto"/>
              <w:ind w:left="11"/>
              <w:jc w:val="center"/>
              <w:textAlignment w:val="auto"/>
              <w:rPr>
                <w:rFonts w:ascii="仿宋_GB2312" w:eastAsia="仿宋_GB2312"/>
                <w:noProof/>
                <w:szCs w:val="21"/>
              </w:rPr>
            </w:pPr>
            <w:r w:rsidRPr="006F4B87">
              <w:rPr>
                <w:rFonts w:ascii="仿宋_GB2312" w:eastAsia="仿宋_GB2312" w:hint="eastAsia"/>
                <w:noProof/>
                <w:szCs w:val="21"/>
              </w:rPr>
              <w:t>登录</w:t>
            </w:r>
            <w:r w:rsidRPr="006F4B87">
              <w:rPr>
                <w:rFonts w:ascii="仿宋_GB2312" w:eastAsia="仿宋_GB2312"/>
                <w:noProof/>
                <w:szCs w:val="21"/>
              </w:rPr>
              <w:t>时</w:t>
            </w:r>
            <w:r w:rsidRPr="006F4B87">
              <w:rPr>
                <w:rFonts w:ascii="仿宋_GB2312" w:eastAsia="仿宋_GB2312" w:hint="eastAsia"/>
                <w:noProof/>
                <w:szCs w:val="21"/>
              </w:rPr>
              <w:t>延</w:t>
            </w:r>
          </w:p>
        </w:tc>
        <w:tc>
          <w:tcPr>
            <w:tcW w:w="3492" w:type="pct"/>
            <w:shd w:val="clear" w:color="auto" w:fill="auto"/>
            <w:vAlign w:val="center"/>
            <w:hideMark/>
          </w:tcPr>
          <w:p w14:paraId="60777D03" w14:textId="6F997EF7" w:rsidR="006F4B87" w:rsidRPr="00BD4C97" w:rsidRDefault="00253367" w:rsidP="00BD4C97">
            <w:pPr>
              <w:snapToGrid w:val="0"/>
              <w:spacing w:before="60" w:after="60" w:line="240" w:lineRule="auto"/>
              <w:ind w:left="11"/>
              <w:jc w:val="center"/>
              <w:textAlignment w:val="auto"/>
              <w:rPr>
                <w:rFonts w:ascii="仿宋_GB2312" w:eastAsia="仿宋_GB2312"/>
                <w:noProof/>
                <w:color w:val="FF0000"/>
                <w:szCs w:val="21"/>
              </w:rPr>
            </w:pPr>
            <w:r>
              <w:rPr>
                <w:rFonts w:ascii="仿宋_GB2312" w:eastAsia="仿宋_GB2312"/>
                <w:noProof/>
                <w:color w:val="FF0000"/>
                <w:szCs w:val="21"/>
              </w:rPr>
              <w:t>&lt;</w:t>
            </w:r>
            <w:r w:rsidR="00BD4C97" w:rsidRPr="00BD4C97">
              <w:rPr>
                <w:rFonts w:ascii="仿宋_GB2312" w:eastAsia="仿宋_GB2312"/>
                <w:noProof/>
                <w:color w:val="FF0000"/>
                <w:szCs w:val="21"/>
              </w:rPr>
              <w:t>1</w:t>
            </w:r>
            <w:r w:rsidR="006F4B87" w:rsidRPr="00BD4C97">
              <w:rPr>
                <w:rFonts w:ascii="仿宋_GB2312" w:eastAsia="仿宋_GB2312"/>
                <w:noProof/>
                <w:color w:val="FF0000"/>
                <w:szCs w:val="21"/>
              </w:rPr>
              <w:t>秒</w:t>
            </w:r>
          </w:p>
        </w:tc>
      </w:tr>
      <w:tr w:rsidR="006F4B87" w:rsidRPr="002655F4" w14:paraId="38589085" w14:textId="77777777" w:rsidTr="00574714">
        <w:trPr>
          <w:cantSplit/>
          <w:trHeight w:val="285"/>
        </w:trPr>
        <w:tc>
          <w:tcPr>
            <w:tcW w:w="235" w:type="pct"/>
            <w:shd w:val="clear" w:color="auto" w:fill="auto"/>
            <w:vAlign w:val="center"/>
            <w:hideMark/>
          </w:tcPr>
          <w:p w14:paraId="223EA7ED" w14:textId="77777777" w:rsidR="006F4B87" w:rsidRPr="002655F4" w:rsidRDefault="006F4B87" w:rsidP="00574714">
            <w:pPr>
              <w:snapToGrid w:val="0"/>
              <w:spacing w:before="60" w:after="60" w:line="240" w:lineRule="auto"/>
              <w:ind w:left="11"/>
              <w:jc w:val="center"/>
              <w:textAlignment w:val="auto"/>
              <w:rPr>
                <w:rFonts w:ascii="仿宋_GB2312" w:eastAsia="仿宋_GB2312"/>
                <w:noProof/>
                <w:szCs w:val="21"/>
              </w:rPr>
            </w:pPr>
            <w:r>
              <w:rPr>
                <w:rFonts w:ascii="仿宋_GB2312" w:eastAsia="仿宋_GB2312" w:hint="eastAsia"/>
                <w:noProof/>
                <w:szCs w:val="21"/>
              </w:rPr>
              <w:t>6</w:t>
            </w:r>
          </w:p>
        </w:tc>
        <w:tc>
          <w:tcPr>
            <w:tcW w:w="1273" w:type="pct"/>
            <w:shd w:val="clear" w:color="auto" w:fill="auto"/>
            <w:vAlign w:val="center"/>
            <w:hideMark/>
          </w:tcPr>
          <w:p w14:paraId="58BCF0CF" w14:textId="77777777" w:rsidR="006F4B87" w:rsidRPr="002655F4" w:rsidRDefault="006F4B87" w:rsidP="00574714">
            <w:pPr>
              <w:snapToGrid w:val="0"/>
              <w:spacing w:before="60" w:after="60" w:line="240" w:lineRule="auto"/>
              <w:ind w:left="11"/>
              <w:jc w:val="center"/>
              <w:textAlignment w:val="auto"/>
              <w:rPr>
                <w:rFonts w:ascii="仿宋_GB2312" w:eastAsia="仿宋_GB2312"/>
                <w:noProof/>
                <w:szCs w:val="21"/>
              </w:rPr>
            </w:pPr>
            <w:r>
              <w:rPr>
                <w:rFonts w:ascii="仿宋_GB2312" w:eastAsia="仿宋_GB2312" w:hint="eastAsia"/>
                <w:noProof/>
                <w:szCs w:val="21"/>
              </w:rPr>
              <w:t>检索时延</w:t>
            </w:r>
          </w:p>
        </w:tc>
        <w:tc>
          <w:tcPr>
            <w:tcW w:w="3492" w:type="pct"/>
            <w:shd w:val="clear" w:color="auto" w:fill="auto"/>
            <w:vAlign w:val="center"/>
            <w:hideMark/>
          </w:tcPr>
          <w:p w14:paraId="636F1A80" w14:textId="437CEC60" w:rsidR="006F4B87" w:rsidRPr="00BD4C97" w:rsidRDefault="00253367" w:rsidP="00574714">
            <w:pPr>
              <w:snapToGrid w:val="0"/>
              <w:spacing w:before="60" w:after="60" w:line="240" w:lineRule="auto"/>
              <w:ind w:left="11"/>
              <w:jc w:val="center"/>
              <w:textAlignment w:val="auto"/>
              <w:rPr>
                <w:rFonts w:ascii="仿宋_GB2312" w:eastAsia="仿宋_GB2312"/>
                <w:noProof/>
                <w:color w:val="FF0000"/>
                <w:szCs w:val="21"/>
              </w:rPr>
            </w:pPr>
            <w:r>
              <w:rPr>
                <w:rFonts w:ascii="仿宋_GB2312" w:eastAsia="仿宋_GB2312"/>
                <w:noProof/>
                <w:color w:val="FF0000"/>
                <w:szCs w:val="21"/>
              </w:rPr>
              <w:t>&lt;</w:t>
            </w:r>
            <w:r w:rsidR="00675E10">
              <w:rPr>
                <w:rFonts w:ascii="仿宋_GB2312" w:eastAsia="仿宋_GB2312" w:hint="eastAsia"/>
                <w:noProof/>
                <w:color w:val="FF0000"/>
                <w:szCs w:val="21"/>
              </w:rPr>
              <w:t>2</w:t>
            </w:r>
            <w:bookmarkStart w:id="95" w:name="_GoBack"/>
            <w:bookmarkEnd w:id="95"/>
            <w:r w:rsidR="006F4B87" w:rsidRPr="00BD4C97">
              <w:rPr>
                <w:rFonts w:ascii="仿宋_GB2312" w:eastAsia="仿宋_GB2312"/>
                <w:noProof/>
                <w:color w:val="FF0000"/>
                <w:szCs w:val="21"/>
              </w:rPr>
              <w:t>秒</w:t>
            </w:r>
          </w:p>
        </w:tc>
      </w:tr>
    </w:tbl>
    <w:p w14:paraId="38AD06FF" w14:textId="77777777" w:rsidR="006F4B87" w:rsidRDefault="006F4B87" w:rsidP="006F4B87">
      <w:pPr>
        <w:spacing w:line="240" w:lineRule="auto"/>
        <w:ind w:firstLine="600"/>
        <w:rPr>
          <w:rFonts w:ascii="仿宋_GB2312" w:eastAsia="仿宋_GB2312" w:hAnsi="宋体"/>
          <w:b/>
          <w:szCs w:val="21"/>
        </w:rPr>
      </w:pPr>
    </w:p>
    <w:p w14:paraId="60F245D1" w14:textId="77777777" w:rsidR="006F4B87" w:rsidRPr="000F0E71" w:rsidRDefault="006F4B87" w:rsidP="000F0E71">
      <w:pPr>
        <w:spacing w:line="240" w:lineRule="auto"/>
        <w:ind w:firstLine="420"/>
        <w:rPr>
          <w:rFonts w:ascii="仿宋_GB2312" w:eastAsia="仿宋_GB2312"/>
          <w:b/>
          <w:szCs w:val="21"/>
        </w:rPr>
      </w:pPr>
      <w:r w:rsidRPr="000F0E71">
        <w:rPr>
          <w:rFonts w:ascii="仿宋_GB2312" w:eastAsia="仿宋_GB2312" w:hint="eastAsia"/>
          <w:b/>
          <w:szCs w:val="21"/>
        </w:rPr>
        <w:t>要求卖方提供的系统软硬件要满足上述表3.</w:t>
      </w:r>
      <w:r w:rsidR="009830A2" w:rsidRPr="000F0E71">
        <w:rPr>
          <w:rFonts w:ascii="仿宋_GB2312" w:eastAsia="仿宋_GB2312" w:hint="eastAsia"/>
          <w:b/>
          <w:szCs w:val="21"/>
        </w:rPr>
        <w:t>4</w:t>
      </w:r>
      <w:r w:rsidRPr="000F0E71">
        <w:rPr>
          <w:rFonts w:ascii="仿宋_GB2312" w:eastAsia="仿宋_GB2312" w:hint="eastAsia"/>
          <w:b/>
          <w:szCs w:val="21"/>
        </w:rPr>
        <w:t>-1性能指标（包括但不局限于上述指标）要求，</w:t>
      </w:r>
      <w:r w:rsidRPr="00384365">
        <w:rPr>
          <w:rFonts w:ascii="仿宋_GB2312" w:eastAsia="仿宋_GB2312"/>
          <w:b/>
          <w:szCs w:val="21"/>
        </w:rPr>
        <w:t>卖方应逐条应答是否满足，并详细阐述如何满足实现</w:t>
      </w:r>
      <w:r w:rsidRPr="00384365">
        <w:rPr>
          <w:rFonts w:ascii="仿宋_GB2312" w:eastAsia="仿宋_GB2312" w:hint="eastAsia"/>
          <w:b/>
          <w:szCs w:val="21"/>
        </w:rPr>
        <w:t>,</w:t>
      </w:r>
      <w:r w:rsidRPr="00384365">
        <w:rPr>
          <w:rFonts w:ascii="仿宋_GB2312" w:eastAsia="仿宋_GB2312"/>
          <w:b/>
          <w:szCs w:val="21"/>
        </w:rPr>
        <w:t>需</w:t>
      </w:r>
      <w:r w:rsidRPr="000F0E71">
        <w:rPr>
          <w:rFonts w:ascii="仿宋_GB2312" w:eastAsia="仿宋_GB2312" w:hint="eastAsia"/>
          <w:b/>
          <w:szCs w:val="21"/>
        </w:rPr>
        <w:t>给出详细测算过程</w:t>
      </w:r>
      <w:r w:rsidRPr="00384365">
        <w:rPr>
          <w:rFonts w:ascii="仿宋_GB2312" w:eastAsia="仿宋_GB2312"/>
          <w:b/>
          <w:szCs w:val="21"/>
        </w:rPr>
        <w:t>，并提供验证满足的方法。</w:t>
      </w:r>
      <w:r w:rsidRPr="000F0E71">
        <w:rPr>
          <w:rFonts w:ascii="仿宋_GB2312" w:eastAsia="仿宋_GB2312" w:hint="eastAsia"/>
          <w:b/>
          <w:szCs w:val="21"/>
        </w:rPr>
        <w:t>上述指标将作为系统验收依据。</w:t>
      </w:r>
    </w:p>
    <w:p w14:paraId="496D5351" w14:textId="77777777" w:rsidR="00FA1BE0" w:rsidRPr="0022507E" w:rsidRDefault="00FA1BE0" w:rsidP="00EF1B9D">
      <w:pPr>
        <w:pStyle w:val="20"/>
        <w:numPr>
          <w:ilvl w:val="0"/>
          <w:numId w:val="0"/>
        </w:numPr>
        <w:spacing w:line="240" w:lineRule="auto"/>
        <w:rPr>
          <w:rFonts w:ascii="仿宋_GB2312" w:hAnsi="宋体"/>
          <w:sz w:val="21"/>
          <w:szCs w:val="21"/>
        </w:rPr>
      </w:pPr>
      <w:bookmarkStart w:id="96" w:name="_Toc441575024"/>
      <w:r w:rsidRPr="0022507E">
        <w:rPr>
          <w:rFonts w:ascii="仿宋_GB2312" w:hAnsi="宋体" w:hint="eastAsia"/>
          <w:sz w:val="21"/>
          <w:szCs w:val="21"/>
        </w:rPr>
        <w:t>3.</w:t>
      </w:r>
      <w:r w:rsidR="009830A2">
        <w:rPr>
          <w:rFonts w:ascii="仿宋_GB2312" w:hAnsi="宋体" w:hint="eastAsia"/>
          <w:sz w:val="21"/>
          <w:szCs w:val="21"/>
        </w:rPr>
        <w:t>5</w:t>
      </w:r>
      <w:r w:rsidRPr="00076A00">
        <w:rPr>
          <w:rFonts w:ascii="仿宋_GB2312" w:hAnsi="宋体" w:hint="eastAsia"/>
          <w:sz w:val="21"/>
          <w:szCs w:val="21"/>
        </w:rPr>
        <w:t>系统拓扑图</w:t>
      </w:r>
      <w:bookmarkEnd w:id="96"/>
    </w:p>
    <w:p w14:paraId="022235F4" w14:textId="77777777" w:rsidR="00201A52" w:rsidRDefault="00213AAF" w:rsidP="000F0E71">
      <w:pPr>
        <w:spacing w:line="240" w:lineRule="auto"/>
        <w:ind w:firstLine="420"/>
        <w:rPr>
          <w:rFonts w:ascii="仿宋_GB2312" w:eastAsia="仿宋_GB2312"/>
          <w:b/>
          <w:szCs w:val="21"/>
        </w:rPr>
      </w:pPr>
      <w:r w:rsidRPr="000F0E71">
        <w:rPr>
          <w:rFonts w:ascii="仿宋_GB2312" w:eastAsia="仿宋_GB2312" w:hint="eastAsia"/>
          <w:b/>
          <w:szCs w:val="21"/>
        </w:rPr>
        <w:t>请卖方基于系统建设目标、功能和性能要求，对系统设备进行详细测算，列出各类服务器TPMC需求和相应配置，提供本期工程组网拓扑图。</w:t>
      </w:r>
      <w:r w:rsidR="007C7BD8">
        <w:rPr>
          <w:rFonts w:ascii="仿宋_GB2312" w:eastAsia="仿宋_GB2312" w:hint="eastAsia"/>
          <w:b/>
          <w:szCs w:val="21"/>
        </w:rPr>
        <w:t>工程项目管理移动APP</w:t>
      </w:r>
      <w:r w:rsidR="00365B39" w:rsidRPr="000F0E71">
        <w:rPr>
          <w:rFonts w:ascii="仿宋_GB2312" w:eastAsia="仿宋_GB2312" w:hint="eastAsia"/>
          <w:b/>
          <w:szCs w:val="21"/>
        </w:rPr>
        <w:t>应用平台</w:t>
      </w:r>
      <w:r w:rsidR="009830A2" w:rsidRPr="000F0E71">
        <w:rPr>
          <w:rFonts w:ascii="仿宋_GB2312" w:eastAsia="仿宋_GB2312" w:hint="eastAsia"/>
          <w:b/>
          <w:szCs w:val="21"/>
        </w:rPr>
        <w:t>系统部署在</w:t>
      </w:r>
      <w:r w:rsidR="00A87F32">
        <w:rPr>
          <w:rFonts w:ascii="仿宋_GB2312" w:eastAsia="仿宋_GB2312" w:hAnsi="宋体" w:hint="eastAsia"/>
          <w:b/>
          <w:szCs w:val="21"/>
        </w:rPr>
        <w:t>长寿10楼信息化机房信息化系统</w:t>
      </w:r>
      <w:r w:rsidR="00A87F32" w:rsidRPr="001520C9">
        <w:rPr>
          <w:rFonts w:ascii="仿宋_GB2312" w:eastAsia="仿宋_GB2312" w:hAnsi="宋体" w:hint="eastAsia"/>
          <w:b/>
          <w:szCs w:val="21"/>
        </w:rPr>
        <w:t>虚拟化资源池</w:t>
      </w:r>
      <w:r w:rsidR="009830A2" w:rsidRPr="000F0E71">
        <w:rPr>
          <w:rFonts w:ascii="仿宋_GB2312" w:eastAsia="仿宋_GB2312" w:hint="eastAsia"/>
          <w:b/>
          <w:szCs w:val="21"/>
        </w:rPr>
        <w:t>，并可利旧</w:t>
      </w:r>
      <w:r w:rsidR="000F0E71" w:rsidRPr="000F0E71">
        <w:rPr>
          <w:rFonts w:ascii="仿宋_GB2312" w:eastAsia="仿宋_GB2312" w:hint="eastAsia"/>
          <w:b/>
          <w:szCs w:val="21"/>
        </w:rPr>
        <w:t>虚拟化资源池分配1台数据库服务器（4C/8G内存/400G硬盘），1台应用服务器（2C/4G内存/100G硬盘）。</w:t>
      </w:r>
    </w:p>
    <w:p w14:paraId="757C77DA" w14:textId="77777777" w:rsidR="000F0E71" w:rsidRPr="000F0E71" w:rsidRDefault="000F0E71" w:rsidP="000F0E71">
      <w:pPr>
        <w:ind w:firstLine="480"/>
        <w:rPr>
          <w:rFonts w:ascii="仿宋_GB2312" w:eastAsia="仿宋_GB2312"/>
          <w:b/>
          <w:szCs w:val="21"/>
        </w:rPr>
      </w:pPr>
      <w:r w:rsidRPr="000F0E71">
        <w:rPr>
          <w:rFonts w:ascii="仿宋_GB2312" w:eastAsia="仿宋_GB2312" w:hint="eastAsia"/>
          <w:b/>
          <w:szCs w:val="21"/>
        </w:rPr>
        <w:t>本期工程第三方软件</w:t>
      </w:r>
      <w:r>
        <w:rPr>
          <w:rFonts w:ascii="仿宋_GB2312" w:eastAsia="仿宋_GB2312" w:hint="eastAsia"/>
          <w:b/>
          <w:szCs w:val="21"/>
        </w:rPr>
        <w:t>利旧</w:t>
      </w:r>
      <w:r w:rsidRPr="000F0E71">
        <w:rPr>
          <w:rFonts w:ascii="仿宋_GB2312" w:eastAsia="仿宋_GB2312" w:hint="eastAsia"/>
          <w:b/>
          <w:szCs w:val="21"/>
        </w:rPr>
        <w:t>。</w:t>
      </w:r>
    </w:p>
    <w:p w14:paraId="430ED877" w14:textId="77777777" w:rsidR="000F0E71" w:rsidRPr="000F0E71" w:rsidRDefault="000F0E71" w:rsidP="000F0E71">
      <w:pPr>
        <w:spacing w:line="240" w:lineRule="auto"/>
        <w:jc w:val="center"/>
        <w:rPr>
          <w:rFonts w:eastAsia="黑体"/>
          <w:szCs w:val="21"/>
        </w:rPr>
      </w:pPr>
      <w:r w:rsidRPr="002655F4">
        <w:rPr>
          <w:rFonts w:eastAsia="黑体" w:hint="eastAsia"/>
          <w:szCs w:val="21"/>
        </w:rPr>
        <w:t>3.</w:t>
      </w:r>
      <w:r>
        <w:rPr>
          <w:rFonts w:eastAsia="黑体" w:hint="eastAsia"/>
          <w:szCs w:val="21"/>
        </w:rPr>
        <w:t>5-1</w:t>
      </w:r>
      <w:r w:rsidRPr="000F0E71">
        <w:rPr>
          <w:rFonts w:eastAsia="黑体" w:hint="eastAsia"/>
          <w:szCs w:val="21"/>
        </w:rPr>
        <w:t>第三方软件需求表</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304"/>
        <w:gridCol w:w="3335"/>
        <w:gridCol w:w="1290"/>
        <w:gridCol w:w="1907"/>
        <w:gridCol w:w="1905"/>
      </w:tblGrid>
      <w:tr w:rsidR="000F0E71" w:rsidRPr="0091009A" w14:paraId="340707C1" w14:textId="77777777" w:rsidTr="000F0E71">
        <w:trPr>
          <w:cantSplit/>
          <w:trHeight w:val="142"/>
          <w:tblHeader/>
        </w:trPr>
        <w:tc>
          <w:tcPr>
            <w:tcW w:w="669" w:type="pct"/>
            <w:shd w:val="clear" w:color="auto" w:fill="auto"/>
            <w:vAlign w:val="center"/>
          </w:tcPr>
          <w:p w14:paraId="2B9317C9" w14:textId="77777777" w:rsidR="000F0E71" w:rsidRPr="000F0E71" w:rsidRDefault="000F0E71" w:rsidP="000F0E71">
            <w:pPr>
              <w:snapToGrid w:val="0"/>
              <w:spacing w:before="60" w:after="60" w:line="240" w:lineRule="auto"/>
              <w:ind w:left="11"/>
              <w:jc w:val="center"/>
              <w:textAlignment w:val="auto"/>
              <w:rPr>
                <w:rFonts w:ascii="仿宋_GB2312" w:eastAsia="仿宋_GB2312"/>
                <w:noProof/>
                <w:szCs w:val="21"/>
              </w:rPr>
            </w:pPr>
            <w:r w:rsidRPr="000F0E71">
              <w:rPr>
                <w:rFonts w:ascii="仿宋_GB2312" w:eastAsia="仿宋_GB2312" w:hint="eastAsia"/>
                <w:noProof/>
                <w:szCs w:val="21"/>
              </w:rPr>
              <w:t>序号</w:t>
            </w:r>
          </w:p>
        </w:tc>
        <w:tc>
          <w:tcPr>
            <w:tcW w:w="1712" w:type="pct"/>
            <w:shd w:val="clear" w:color="auto" w:fill="auto"/>
            <w:vAlign w:val="center"/>
          </w:tcPr>
          <w:p w14:paraId="45044998" w14:textId="77777777" w:rsidR="000F0E71" w:rsidRPr="000F0E71" w:rsidRDefault="000F0E71" w:rsidP="000F0E71">
            <w:pPr>
              <w:snapToGrid w:val="0"/>
              <w:spacing w:before="60" w:after="60" w:line="240" w:lineRule="auto"/>
              <w:ind w:left="11"/>
              <w:jc w:val="center"/>
              <w:textAlignment w:val="auto"/>
              <w:rPr>
                <w:rFonts w:ascii="仿宋_GB2312" w:eastAsia="仿宋_GB2312"/>
                <w:noProof/>
                <w:szCs w:val="21"/>
              </w:rPr>
            </w:pPr>
            <w:r w:rsidRPr="000F0E71">
              <w:rPr>
                <w:rFonts w:ascii="仿宋_GB2312" w:eastAsia="仿宋_GB2312" w:hint="eastAsia"/>
                <w:noProof/>
                <w:szCs w:val="21"/>
              </w:rPr>
              <w:t>软件名称</w:t>
            </w:r>
          </w:p>
        </w:tc>
        <w:tc>
          <w:tcPr>
            <w:tcW w:w="662" w:type="pct"/>
            <w:shd w:val="clear" w:color="auto" w:fill="auto"/>
          </w:tcPr>
          <w:p w14:paraId="50882250" w14:textId="77777777" w:rsidR="000F0E71" w:rsidRPr="000F0E71" w:rsidRDefault="000F0E71" w:rsidP="000F0E71">
            <w:pPr>
              <w:snapToGrid w:val="0"/>
              <w:spacing w:before="60" w:after="60" w:line="240" w:lineRule="auto"/>
              <w:ind w:left="11"/>
              <w:jc w:val="center"/>
              <w:textAlignment w:val="auto"/>
              <w:rPr>
                <w:rFonts w:ascii="仿宋_GB2312" w:eastAsia="仿宋_GB2312"/>
                <w:noProof/>
                <w:szCs w:val="21"/>
              </w:rPr>
            </w:pPr>
            <w:r w:rsidRPr="000F0E71">
              <w:rPr>
                <w:rFonts w:ascii="仿宋_GB2312" w:eastAsia="仿宋_GB2312" w:hint="eastAsia"/>
                <w:noProof/>
                <w:szCs w:val="21"/>
              </w:rPr>
              <w:t>单位</w:t>
            </w:r>
          </w:p>
        </w:tc>
        <w:tc>
          <w:tcPr>
            <w:tcW w:w="979" w:type="pct"/>
            <w:shd w:val="clear" w:color="auto" w:fill="auto"/>
          </w:tcPr>
          <w:p w14:paraId="11992597" w14:textId="77777777" w:rsidR="000F0E71" w:rsidRPr="000F0E71" w:rsidRDefault="000F0E71" w:rsidP="000F0E71">
            <w:pPr>
              <w:snapToGrid w:val="0"/>
              <w:spacing w:before="60" w:after="60" w:line="240" w:lineRule="auto"/>
              <w:ind w:left="11"/>
              <w:jc w:val="center"/>
              <w:textAlignment w:val="auto"/>
              <w:rPr>
                <w:rFonts w:ascii="仿宋_GB2312" w:eastAsia="仿宋_GB2312"/>
                <w:noProof/>
                <w:szCs w:val="21"/>
              </w:rPr>
            </w:pPr>
            <w:r w:rsidRPr="000F0E71">
              <w:rPr>
                <w:rFonts w:ascii="仿宋_GB2312" w:eastAsia="仿宋_GB2312" w:hint="eastAsia"/>
                <w:noProof/>
                <w:szCs w:val="21"/>
              </w:rPr>
              <w:t>数量</w:t>
            </w:r>
          </w:p>
        </w:tc>
        <w:tc>
          <w:tcPr>
            <w:tcW w:w="979" w:type="pct"/>
          </w:tcPr>
          <w:p w14:paraId="3B43D31E" w14:textId="77777777" w:rsidR="000F0E71" w:rsidRPr="000F0E71" w:rsidRDefault="000F0E71" w:rsidP="000F0E71">
            <w:pPr>
              <w:snapToGrid w:val="0"/>
              <w:spacing w:before="60" w:after="60" w:line="240" w:lineRule="auto"/>
              <w:ind w:left="11"/>
              <w:jc w:val="center"/>
              <w:textAlignment w:val="auto"/>
              <w:rPr>
                <w:rFonts w:ascii="仿宋_GB2312" w:eastAsia="仿宋_GB2312"/>
                <w:noProof/>
                <w:szCs w:val="21"/>
              </w:rPr>
            </w:pPr>
            <w:r w:rsidRPr="000F0E71">
              <w:rPr>
                <w:rFonts w:ascii="仿宋_GB2312" w:eastAsia="仿宋_GB2312" w:hint="eastAsia"/>
                <w:noProof/>
                <w:szCs w:val="21"/>
              </w:rPr>
              <w:t>备注</w:t>
            </w:r>
          </w:p>
        </w:tc>
      </w:tr>
      <w:tr w:rsidR="000F0E71" w:rsidRPr="0091009A" w14:paraId="496F4C1F" w14:textId="77777777" w:rsidTr="000F0E71">
        <w:trPr>
          <w:cantSplit/>
          <w:trHeight w:val="64"/>
        </w:trPr>
        <w:tc>
          <w:tcPr>
            <w:tcW w:w="669" w:type="pct"/>
            <w:shd w:val="clear" w:color="auto" w:fill="auto"/>
            <w:vAlign w:val="center"/>
          </w:tcPr>
          <w:p w14:paraId="0CC1597F" w14:textId="77777777" w:rsidR="000F0E71" w:rsidRPr="000F0E71" w:rsidRDefault="000F0E71" w:rsidP="000F0E71">
            <w:pPr>
              <w:snapToGrid w:val="0"/>
              <w:spacing w:before="60" w:after="60" w:line="240" w:lineRule="auto"/>
              <w:ind w:left="11"/>
              <w:jc w:val="center"/>
              <w:textAlignment w:val="auto"/>
              <w:rPr>
                <w:rFonts w:ascii="仿宋_GB2312" w:eastAsia="仿宋_GB2312"/>
                <w:noProof/>
                <w:szCs w:val="21"/>
              </w:rPr>
            </w:pPr>
            <w:r w:rsidRPr="000F0E71">
              <w:rPr>
                <w:rFonts w:ascii="仿宋_GB2312" w:eastAsia="仿宋_GB2312" w:hint="eastAsia"/>
                <w:noProof/>
                <w:szCs w:val="21"/>
              </w:rPr>
              <w:t>1</w:t>
            </w:r>
          </w:p>
        </w:tc>
        <w:tc>
          <w:tcPr>
            <w:tcW w:w="1712" w:type="pct"/>
            <w:shd w:val="clear" w:color="auto" w:fill="auto"/>
            <w:vAlign w:val="center"/>
          </w:tcPr>
          <w:p w14:paraId="70932391" w14:textId="77777777" w:rsidR="000F0E71" w:rsidRPr="000F0E71" w:rsidRDefault="000F0E71" w:rsidP="000F0E71">
            <w:pPr>
              <w:snapToGrid w:val="0"/>
              <w:spacing w:before="60" w:after="60" w:line="240" w:lineRule="auto"/>
              <w:ind w:left="11"/>
              <w:jc w:val="center"/>
              <w:textAlignment w:val="auto"/>
              <w:rPr>
                <w:rFonts w:ascii="仿宋_GB2312" w:eastAsia="仿宋_GB2312"/>
                <w:noProof/>
                <w:szCs w:val="21"/>
              </w:rPr>
            </w:pPr>
            <w:r w:rsidRPr="000F0E71">
              <w:rPr>
                <w:rFonts w:ascii="仿宋_GB2312" w:eastAsia="仿宋_GB2312"/>
                <w:noProof/>
                <w:szCs w:val="21"/>
              </w:rPr>
              <w:t>Linux</w:t>
            </w:r>
            <w:r w:rsidRPr="000F0E71">
              <w:rPr>
                <w:rFonts w:ascii="仿宋_GB2312" w:eastAsia="仿宋_GB2312" w:hint="eastAsia"/>
                <w:noProof/>
                <w:szCs w:val="21"/>
              </w:rPr>
              <w:t>操作系统</w:t>
            </w:r>
          </w:p>
        </w:tc>
        <w:tc>
          <w:tcPr>
            <w:tcW w:w="662" w:type="pct"/>
            <w:shd w:val="clear" w:color="auto" w:fill="auto"/>
          </w:tcPr>
          <w:p w14:paraId="57C867FD" w14:textId="77777777" w:rsidR="000F0E71" w:rsidRPr="000F0E71" w:rsidRDefault="000F0E71" w:rsidP="000F0E71">
            <w:pPr>
              <w:snapToGrid w:val="0"/>
              <w:spacing w:before="60" w:after="60" w:line="240" w:lineRule="auto"/>
              <w:ind w:left="11"/>
              <w:jc w:val="center"/>
              <w:textAlignment w:val="auto"/>
              <w:rPr>
                <w:rFonts w:ascii="仿宋_GB2312" w:eastAsia="仿宋_GB2312"/>
                <w:noProof/>
                <w:szCs w:val="21"/>
              </w:rPr>
            </w:pPr>
            <w:r w:rsidRPr="000F0E71">
              <w:rPr>
                <w:rFonts w:ascii="仿宋_GB2312" w:eastAsia="仿宋_GB2312" w:hint="eastAsia"/>
                <w:noProof/>
                <w:szCs w:val="21"/>
              </w:rPr>
              <w:t>套</w:t>
            </w:r>
          </w:p>
        </w:tc>
        <w:tc>
          <w:tcPr>
            <w:tcW w:w="979" w:type="pct"/>
            <w:shd w:val="clear" w:color="auto" w:fill="auto"/>
          </w:tcPr>
          <w:p w14:paraId="3E4A278E" w14:textId="77777777" w:rsidR="000F0E71" w:rsidRPr="000F0E71" w:rsidRDefault="000F0E71" w:rsidP="000F0E71">
            <w:pPr>
              <w:snapToGrid w:val="0"/>
              <w:spacing w:before="60" w:after="60" w:line="240" w:lineRule="auto"/>
              <w:ind w:left="11"/>
              <w:jc w:val="center"/>
              <w:textAlignment w:val="auto"/>
              <w:rPr>
                <w:rFonts w:ascii="仿宋_GB2312" w:eastAsia="仿宋_GB2312"/>
                <w:noProof/>
                <w:szCs w:val="21"/>
              </w:rPr>
            </w:pPr>
            <w:r w:rsidRPr="000F0E71">
              <w:rPr>
                <w:rFonts w:ascii="仿宋_GB2312" w:eastAsia="仿宋_GB2312" w:hint="eastAsia"/>
                <w:noProof/>
                <w:szCs w:val="21"/>
              </w:rPr>
              <w:t>2</w:t>
            </w:r>
          </w:p>
        </w:tc>
        <w:tc>
          <w:tcPr>
            <w:tcW w:w="979" w:type="pct"/>
          </w:tcPr>
          <w:p w14:paraId="3DDC59D6" w14:textId="77777777" w:rsidR="000F0E71" w:rsidRPr="000F0E71" w:rsidRDefault="000F0E71" w:rsidP="000F0E71">
            <w:pPr>
              <w:snapToGrid w:val="0"/>
              <w:spacing w:before="60" w:after="60" w:line="240" w:lineRule="auto"/>
              <w:ind w:left="11"/>
              <w:jc w:val="center"/>
              <w:textAlignment w:val="auto"/>
              <w:rPr>
                <w:rFonts w:ascii="仿宋_GB2312" w:eastAsia="仿宋_GB2312"/>
                <w:noProof/>
                <w:szCs w:val="21"/>
              </w:rPr>
            </w:pPr>
            <w:r w:rsidRPr="000F0E71">
              <w:rPr>
                <w:rFonts w:ascii="仿宋_GB2312" w:eastAsia="仿宋_GB2312" w:hint="eastAsia"/>
                <w:noProof/>
                <w:szCs w:val="21"/>
              </w:rPr>
              <w:t>利旧</w:t>
            </w:r>
          </w:p>
        </w:tc>
      </w:tr>
      <w:tr w:rsidR="000F0E71" w:rsidRPr="0091009A" w14:paraId="100DFE96" w14:textId="77777777" w:rsidTr="000F0E71">
        <w:trPr>
          <w:cantSplit/>
        </w:trPr>
        <w:tc>
          <w:tcPr>
            <w:tcW w:w="669" w:type="pct"/>
            <w:shd w:val="clear" w:color="auto" w:fill="auto"/>
            <w:vAlign w:val="center"/>
          </w:tcPr>
          <w:p w14:paraId="4DC811E2" w14:textId="77777777" w:rsidR="000F0E71" w:rsidRPr="000F0E71" w:rsidRDefault="000F0E71" w:rsidP="000F0E71">
            <w:pPr>
              <w:snapToGrid w:val="0"/>
              <w:spacing w:before="60" w:after="60" w:line="240" w:lineRule="auto"/>
              <w:ind w:left="11"/>
              <w:jc w:val="center"/>
              <w:textAlignment w:val="auto"/>
              <w:rPr>
                <w:rFonts w:ascii="仿宋_GB2312" w:eastAsia="仿宋_GB2312"/>
                <w:noProof/>
                <w:szCs w:val="21"/>
              </w:rPr>
            </w:pPr>
            <w:r w:rsidRPr="000F0E71">
              <w:rPr>
                <w:rFonts w:ascii="仿宋_GB2312" w:eastAsia="仿宋_GB2312" w:hint="eastAsia"/>
                <w:noProof/>
                <w:szCs w:val="21"/>
              </w:rPr>
              <w:t>2</w:t>
            </w:r>
          </w:p>
        </w:tc>
        <w:tc>
          <w:tcPr>
            <w:tcW w:w="1712" w:type="pct"/>
            <w:shd w:val="clear" w:color="auto" w:fill="auto"/>
            <w:vAlign w:val="center"/>
          </w:tcPr>
          <w:p w14:paraId="0F62F607" w14:textId="77777777" w:rsidR="000F0E71" w:rsidRPr="000F0E71" w:rsidRDefault="000F0E71" w:rsidP="000F0E71">
            <w:pPr>
              <w:snapToGrid w:val="0"/>
              <w:spacing w:before="60" w:after="60" w:line="240" w:lineRule="auto"/>
              <w:ind w:left="11"/>
              <w:jc w:val="center"/>
              <w:textAlignment w:val="auto"/>
              <w:rPr>
                <w:rFonts w:ascii="仿宋_GB2312" w:eastAsia="仿宋_GB2312"/>
                <w:noProof/>
                <w:szCs w:val="21"/>
              </w:rPr>
            </w:pPr>
            <w:r w:rsidRPr="000F0E71">
              <w:rPr>
                <w:rFonts w:ascii="仿宋_GB2312" w:eastAsia="仿宋_GB2312" w:hint="eastAsia"/>
                <w:noProof/>
                <w:szCs w:val="21"/>
              </w:rPr>
              <w:t>Oracle数据库</w:t>
            </w:r>
          </w:p>
        </w:tc>
        <w:tc>
          <w:tcPr>
            <w:tcW w:w="662" w:type="pct"/>
            <w:shd w:val="clear" w:color="auto" w:fill="auto"/>
          </w:tcPr>
          <w:p w14:paraId="628525BC" w14:textId="77777777" w:rsidR="000F0E71" w:rsidRPr="000F0E71" w:rsidRDefault="000F0E71" w:rsidP="000F0E71">
            <w:pPr>
              <w:snapToGrid w:val="0"/>
              <w:spacing w:before="60" w:after="60" w:line="240" w:lineRule="auto"/>
              <w:ind w:left="11"/>
              <w:jc w:val="center"/>
              <w:textAlignment w:val="auto"/>
              <w:rPr>
                <w:rFonts w:ascii="仿宋_GB2312" w:eastAsia="仿宋_GB2312"/>
                <w:noProof/>
                <w:szCs w:val="21"/>
              </w:rPr>
            </w:pPr>
            <w:r w:rsidRPr="000F0E71">
              <w:rPr>
                <w:rFonts w:ascii="仿宋_GB2312" w:eastAsia="仿宋_GB2312" w:hint="eastAsia"/>
                <w:noProof/>
                <w:szCs w:val="21"/>
              </w:rPr>
              <w:t>CPU</w:t>
            </w:r>
          </w:p>
        </w:tc>
        <w:tc>
          <w:tcPr>
            <w:tcW w:w="979" w:type="pct"/>
            <w:shd w:val="clear" w:color="auto" w:fill="auto"/>
          </w:tcPr>
          <w:p w14:paraId="29058A2B" w14:textId="77777777" w:rsidR="000F0E71" w:rsidRPr="000F0E71" w:rsidRDefault="000F0E71" w:rsidP="000F0E71">
            <w:pPr>
              <w:snapToGrid w:val="0"/>
              <w:spacing w:before="60" w:after="60" w:line="240" w:lineRule="auto"/>
              <w:ind w:left="11"/>
              <w:jc w:val="center"/>
              <w:textAlignment w:val="auto"/>
              <w:rPr>
                <w:rFonts w:ascii="仿宋_GB2312" w:eastAsia="仿宋_GB2312"/>
                <w:noProof/>
                <w:szCs w:val="21"/>
              </w:rPr>
            </w:pPr>
            <w:r w:rsidRPr="000F0E71">
              <w:rPr>
                <w:rFonts w:ascii="仿宋_GB2312" w:eastAsia="仿宋_GB2312" w:hint="eastAsia"/>
                <w:noProof/>
                <w:szCs w:val="21"/>
              </w:rPr>
              <w:t>2</w:t>
            </w:r>
          </w:p>
        </w:tc>
        <w:tc>
          <w:tcPr>
            <w:tcW w:w="979" w:type="pct"/>
          </w:tcPr>
          <w:p w14:paraId="54926A89" w14:textId="77777777" w:rsidR="000F0E71" w:rsidRPr="000F0E71" w:rsidRDefault="000F0E71" w:rsidP="000F0E71">
            <w:pPr>
              <w:snapToGrid w:val="0"/>
              <w:spacing w:before="60" w:after="60" w:line="240" w:lineRule="auto"/>
              <w:ind w:left="11"/>
              <w:jc w:val="center"/>
              <w:textAlignment w:val="auto"/>
              <w:rPr>
                <w:rFonts w:ascii="仿宋_GB2312" w:eastAsia="仿宋_GB2312"/>
                <w:noProof/>
                <w:szCs w:val="21"/>
              </w:rPr>
            </w:pPr>
            <w:r w:rsidRPr="000F0E71">
              <w:rPr>
                <w:rFonts w:ascii="仿宋_GB2312" w:eastAsia="仿宋_GB2312" w:hint="eastAsia"/>
                <w:noProof/>
                <w:szCs w:val="21"/>
              </w:rPr>
              <w:t>利旧</w:t>
            </w:r>
          </w:p>
        </w:tc>
      </w:tr>
      <w:tr w:rsidR="000F0E71" w:rsidRPr="0091009A" w14:paraId="2B573A16" w14:textId="77777777" w:rsidTr="000F0E71">
        <w:trPr>
          <w:cantSplit/>
        </w:trPr>
        <w:tc>
          <w:tcPr>
            <w:tcW w:w="669" w:type="pct"/>
            <w:shd w:val="clear" w:color="auto" w:fill="auto"/>
            <w:vAlign w:val="center"/>
          </w:tcPr>
          <w:p w14:paraId="03EC7ACA" w14:textId="77777777" w:rsidR="000F0E71" w:rsidRPr="000F0E71" w:rsidRDefault="000F0E71" w:rsidP="000F0E71">
            <w:pPr>
              <w:snapToGrid w:val="0"/>
              <w:spacing w:before="60" w:after="60" w:line="240" w:lineRule="auto"/>
              <w:ind w:left="11"/>
              <w:jc w:val="center"/>
              <w:textAlignment w:val="auto"/>
              <w:rPr>
                <w:rFonts w:ascii="仿宋_GB2312" w:eastAsia="仿宋_GB2312"/>
                <w:noProof/>
                <w:szCs w:val="21"/>
              </w:rPr>
            </w:pPr>
            <w:r w:rsidRPr="000F0E71">
              <w:rPr>
                <w:rFonts w:ascii="仿宋_GB2312" w:eastAsia="仿宋_GB2312" w:hint="eastAsia"/>
                <w:noProof/>
                <w:szCs w:val="21"/>
              </w:rPr>
              <w:t>3</w:t>
            </w:r>
          </w:p>
        </w:tc>
        <w:tc>
          <w:tcPr>
            <w:tcW w:w="1712" w:type="pct"/>
            <w:shd w:val="clear" w:color="auto" w:fill="auto"/>
            <w:vAlign w:val="center"/>
          </w:tcPr>
          <w:p w14:paraId="222F5700" w14:textId="77777777" w:rsidR="000F0E71" w:rsidRPr="000F0E71" w:rsidRDefault="000F0E71" w:rsidP="000F0E71">
            <w:pPr>
              <w:snapToGrid w:val="0"/>
              <w:spacing w:before="60" w:after="60" w:line="240" w:lineRule="auto"/>
              <w:ind w:left="11"/>
              <w:jc w:val="center"/>
              <w:textAlignment w:val="auto"/>
              <w:rPr>
                <w:rFonts w:ascii="仿宋_GB2312" w:eastAsia="仿宋_GB2312"/>
                <w:noProof/>
                <w:szCs w:val="21"/>
              </w:rPr>
            </w:pPr>
            <w:r w:rsidRPr="000F0E71">
              <w:rPr>
                <w:rFonts w:ascii="仿宋_GB2312" w:eastAsia="仿宋_GB2312"/>
                <w:noProof/>
                <w:szCs w:val="21"/>
              </w:rPr>
              <w:t>WebSphere应用中间件</w:t>
            </w:r>
          </w:p>
        </w:tc>
        <w:tc>
          <w:tcPr>
            <w:tcW w:w="662" w:type="pct"/>
            <w:shd w:val="clear" w:color="auto" w:fill="auto"/>
          </w:tcPr>
          <w:p w14:paraId="0D2956A5" w14:textId="77777777" w:rsidR="000F0E71" w:rsidRPr="000F0E71" w:rsidRDefault="000F0E71" w:rsidP="000F0E71">
            <w:pPr>
              <w:snapToGrid w:val="0"/>
              <w:spacing w:before="60" w:after="60" w:line="240" w:lineRule="auto"/>
              <w:ind w:left="11"/>
              <w:jc w:val="center"/>
              <w:textAlignment w:val="auto"/>
              <w:rPr>
                <w:rFonts w:ascii="仿宋_GB2312" w:eastAsia="仿宋_GB2312"/>
                <w:noProof/>
                <w:szCs w:val="21"/>
              </w:rPr>
            </w:pPr>
            <w:r w:rsidRPr="000F0E71">
              <w:rPr>
                <w:rFonts w:ascii="仿宋_GB2312" w:eastAsia="仿宋_GB2312" w:hint="eastAsia"/>
                <w:noProof/>
                <w:szCs w:val="21"/>
              </w:rPr>
              <w:t>CPU</w:t>
            </w:r>
          </w:p>
        </w:tc>
        <w:tc>
          <w:tcPr>
            <w:tcW w:w="979" w:type="pct"/>
            <w:shd w:val="clear" w:color="auto" w:fill="auto"/>
          </w:tcPr>
          <w:p w14:paraId="05EDC1E6" w14:textId="77777777" w:rsidR="000F0E71" w:rsidRPr="000F0E71" w:rsidRDefault="000F0E71" w:rsidP="000F0E71">
            <w:pPr>
              <w:snapToGrid w:val="0"/>
              <w:spacing w:before="60" w:after="60" w:line="240" w:lineRule="auto"/>
              <w:ind w:left="11"/>
              <w:jc w:val="center"/>
              <w:textAlignment w:val="auto"/>
              <w:rPr>
                <w:rFonts w:ascii="仿宋_GB2312" w:eastAsia="仿宋_GB2312"/>
                <w:noProof/>
                <w:szCs w:val="21"/>
              </w:rPr>
            </w:pPr>
            <w:r w:rsidRPr="000F0E71">
              <w:rPr>
                <w:rFonts w:ascii="仿宋_GB2312" w:eastAsia="仿宋_GB2312" w:hint="eastAsia"/>
                <w:noProof/>
                <w:szCs w:val="21"/>
              </w:rPr>
              <w:t>2</w:t>
            </w:r>
          </w:p>
        </w:tc>
        <w:tc>
          <w:tcPr>
            <w:tcW w:w="979" w:type="pct"/>
          </w:tcPr>
          <w:p w14:paraId="0D3452C0" w14:textId="77777777" w:rsidR="000F0E71" w:rsidRPr="000F0E71" w:rsidRDefault="000F0E71" w:rsidP="000F0E71">
            <w:pPr>
              <w:snapToGrid w:val="0"/>
              <w:spacing w:before="60" w:after="60" w:line="240" w:lineRule="auto"/>
              <w:ind w:left="11"/>
              <w:jc w:val="center"/>
              <w:textAlignment w:val="auto"/>
              <w:rPr>
                <w:rFonts w:ascii="仿宋_GB2312" w:eastAsia="仿宋_GB2312"/>
                <w:noProof/>
                <w:szCs w:val="21"/>
              </w:rPr>
            </w:pPr>
            <w:r w:rsidRPr="000F0E71">
              <w:rPr>
                <w:rFonts w:ascii="仿宋_GB2312" w:eastAsia="仿宋_GB2312" w:hint="eastAsia"/>
                <w:noProof/>
                <w:szCs w:val="21"/>
              </w:rPr>
              <w:t>利旧</w:t>
            </w:r>
          </w:p>
        </w:tc>
      </w:tr>
    </w:tbl>
    <w:p w14:paraId="4C5C2985" w14:textId="77777777" w:rsidR="000F0E71" w:rsidRPr="000F0E71" w:rsidRDefault="000F0E71" w:rsidP="000F0E71">
      <w:pPr>
        <w:spacing w:line="240" w:lineRule="auto"/>
        <w:ind w:firstLine="420"/>
        <w:rPr>
          <w:rFonts w:ascii="仿宋_GB2312" w:eastAsia="仿宋_GB2312"/>
          <w:b/>
          <w:szCs w:val="21"/>
        </w:rPr>
      </w:pPr>
    </w:p>
    <w:p w14:paraId="06B1B0C1" w14:textId="77777777" w:rsidR="00D9200E" w:rsidRPr="00536B05" w:rsidRDefault="00716B78" w:rsidP="00D9200E">
      <w:pPr>
        <w:pStyle w:val="10"/>
        <w:spacing w:line="240" w:lineRule="auto"/>
        <w:rPr>
          <w:rFonts w:ascii="仿宋_GB2312" w:hAnsi="宋体"/>
          <w:sz w:val="21"/>
          <w:szCs w:val="21"/>
        </w:rPr>
      </w:pPr>
      <w:bookmarkStart w:id="97" w:name="_Toc441575025"/>
      <w:r w:rsidRPr="00536B05">
        <w:rPr>
          <w:rFonts w:ascii="仿宋_GB2312" w:hint="eastAsia"/>
          <w:sz w:val="21"/>
          <w:szCs w:val="21"/>
        </w:rPr>
        <w:t>系统架构</w:t>
      </w:r>
      <w:bookmarkEnd w:id="97"/>
    </w:p>
    <w:p w14:paraId="69D6A2FE" w14:textId="77777777" w:rsidR="00D9200E" w:rsidRPr="00384365" w:rsidRDefault="00D9200E" w:rsidP="00D9200E">
      <w:pPr>
        <w:pStyle w:val="20"/>
        <w:numPr>
          <w:ilvl w:val="0"/>
          <w:numId w:val="0"/>
        </w:numPr>
        <w:spacing w:line="240" w:lineRule="auto"/>
        <w:rPr>
          <w:rFonts w:ascii="仿宋_GB2312"/>
          <w:szCs w:val="21"/>
        </w:rPr>
      </w:pPr>
      <w:bookmarkStart w:id="98" w:name="_Toc441575026"/>
      <w:r w:rsidRPr="00384365">
        <w:rPr>
          <w:rFonts w:ascii="仿宋_GB2312" w:hAnsi="宋体" w:hint="eastAsia"/>
          <w:sz w:val="21"/>
          <w:szCs w:val="21"/>
        </w:rPr>
        <w:t>4.1</w:t>
      </w:r>
      <w:r w:rsidR="00716B78" w:rsidRPr="00384365">
        <w:rPr>
          <w:rFonts w:ascii="仿宋_GB2312" w:hint="eastAsia"/>
          <w:sz w:val="21"/>
          <w:szCs w:val="21"/>
        </w:rPr>
        <w:t>开放性要求</w:t>
      </w:r>
      <w:bookmarkEnd w:id="98"/>
    </w:p>
    <w:p w14:paraId="6A37E408" w14:textId="77777777" w:rsidR="00D9200E" w:rsidRPr="00384365" w:rsidRDefault="00D9200E" w:rsidP="00D9200E">
      <w:pPr>
        <w:spacing w:line="240" w:lineRule="auto"/>
        <w:ind w:firstLine="420"/>
        <w:rPr>
          <w:rFonts w:ascii="仿宋_GB2312" w:eastAsia="仿宋_GB2312" w:hAnsi="宋体"/>
          <w:szCs w:val="21"/>
        </w:rPr>
      </w:pPr>
      <w:r w:rsidRPr="00384365">
        <w:rPr>
          <w:rFonts w:ascii="仿宋_GB2312" w:eastAsia="仿宋_GB2312" w:hAnsi="宋体" w:hint="eastAsia"/>
          <w:szCs w:val="21"/>
        </w:rPr>
        <w:t>系统</w:t>
      </w:r>
      <w:r w:rsidR="00C342D7" w:rsidRPr="00384365">
        <w:rPr>
          <w:rFonts w:ascii="仿宋_GB2312" w:eastAsia="仿宋_GB2312" w:hAnsi="宋体" w:hint="eastAsia"/>
          <w:szCs w:val="21"/>
        </w:rPr>
        <w:t>设计应当</w:t>
      </w:r>
      <w:r w:rsidRPr="00384365">
        <w:rPr>
          <w:rFonts w:ascii="仿宋_GB2312" w:eastAsia="仿宋_GB2312" w:hAnsi="宋体" w:hint="eastAsia"/>
          <w:szCs w:val="21"/>
        </w:rPr>
        <w:t>遵循SOA的设计，以松耦合和服务化构建整体架构设计</w:t>
      </w:r>
      <w:r w:rsidR="00716B78" w:rsidRPr="00384365">
        <w:rPr>
          <w:rFonts w:ascii="仿宋_GB2312" w:eastAsia="仿宋_GB2312" w:hAnsi="宋体" w:hint="eastAsia"/>
          <w:szCs w:val="21"/>
        </w:rPr>
        <w:t>以达到开放性的目的</w:t>
      </w:r>
      <w:r w:rsidR="00604602" w:rsidRPr="00384365">
        <w:rPr>
          <w:rFonts w:ascii="仿宋_GB2312" w:eastAsia="仿宋_GB2312" w:hAnsi="宋体" w:hint="eastAsia"/>
          <w:szCs w:val="21"/>
        </w:rPr>
        <w:t>，秉承</w:t>
      </w:r>
      <w:r w:rsidRPr="00384365">
        <w:rPr>
          <w:rFonts w:ascii="仿宋_GB2312" w:eastAsia="仿宋_GB2312" w:hAnsi="宋体" w:hint="eastAsia"/>
          <w:szCs w:val="21"/>
        </w:rPr>
        <w:t>可重复的业务任务或服务</w:t>
      </w:r>
      <w:r w:rsidR="00604602" w:rsidRPr="00384365">
        <w:rPr>
          <w:rFonts w:ascii="仿宋_GB2312" w:eastAsia="仿宋_GB2312" w:hAnsi="宋体" w:hint="eastAsia"/>
          <w:szCs w:val="21"/>
        </w:rPr>
        <w:t>整合的思想</w:t>
      </w:r>
      <w:r w:rsidRPr="00384365">
        <w:rPr>
          <w:rFonts w:ascii="仿宋_GB2312" w:eastAsia="仿宋_GB2312" w:hAnsi="宋体" w:hint="eastAsia"/>
          <w:szCs w:val="21"/>
        </w:rPr>
        <w:t>。</w:t>
      </w:r>
      <w:r w:rsidR="00C3010F" w:rsidRPr="00384365">
        <w:rPr>
          <w:rFonts w:ascii="仿宋_GB2312" w:eastAsia="仿宋_GB2312" w:hAnsi="宋体" w:hint="eastAsia"/>
          <w:szCs w:val="21"/>
        </w:rPr>
        <w:t>应答者在招投标文档中应当详细提供系统交付以后开放性验收标准及验证方法。</w:t>
      </w:r>
    </w:p>
    <w:p w14:paraId="7D33E71C" w14:textId="77777777" w:rsidR="0055557B" w:rsidRDefault="00A00284" w:rsidP="00A00284">
      <w:pPr>
        <w:pStyle w:val="20"/>
        <w:numPr>
          <w:ilvl w:val="0"/>
          <w:numId w:val="0"/>
        </w:numPr>
        <w:spacing w:line="240" w:lineRule="auto"/>
        <w:rPr>
          <w:rFonts w:ascii="仿宋_GB2312" w:hAnsi="Times New Roman"/>
          <w:sz w:val="21"/>
          <w:szCs w:val="21"/>
        </w:rPr>
      </w:pPr>
      <w:bookmarkStart w:id="99" w:name="_Toc441575027"/>
      <w:r>
        <w:rPr>
          <w:rFonts w:ascii="仿宋_GB2312" w:hAnsi="Times New Roman" w:hint="eastAsia"/>
          <w:sz w:val="21"/>
          <w:szCs w:val="21"/>
        </w:rPr>
        <w:t>4.2</w:t>
      </w:r>
      <w:r w:rsidRPr="00A00284">
        <w:rPr>
          <w:rFonts w:ascii="仿宋_GB2312" w:hAnsi="Times New Roman" w:hint="eastAsia"/>
          <w:sz w:val="21"/>
          <w:szCs w:val="21"/>
        </w:rPr>
        <w:t>可扩展性要求</w:t>
      </w:r>
      <w:bookmarkEnd w:id="99"/>
    </w:p>
    <w:p w14:paraId="4B362611" w14:textId="77777777" w:rsidR="00A00284" w:rsidRPr="00A00284" w:rsidRDefault="00A00284" w:rsidP="00A00284">
      <w:pPr>
        <w:spacing w:line="240" w:lineRule="auto"/>
        <w:ind w:firstLine="420"/>
        <w:rPr>
          <w:rFonts w:ascii="仿宋_GB2312" w:eastAsia="仿宋_GB2312"/>
          <w:szCs w:val="21"/>
        </w:rPr>
      </w:pPr>
      <w:r w:rsidRPr="00A00284">
        <w:rPr>
          <w:rFonts w:ascii="仿宋_GB2312" w:eastAsia="仿宋_GB2312" w:hint="eastAsia"/>
          <w:szCs w:val="21"/>
        </w:rPr>
        <w:t>系统架构应具有良好的可扩展性，能够适应以下情况的变化：</w:t>
      </w:r>
    </w:p>
    <w:p w14:paraId="775F2E9E" w14:textId="77777777" w:rsidR="00A00284" w:rsidRPr="00A00284" w:rsidRDefault="00A00284" w:rsidP="00A00284">
      <w:pPr>
        <w:spacing w:line="240" w:lineRule="auto"/>
        <w:ind w:firstLine="420"/>
        <w:rPr>
          <w:rFonts w:ascii="仿宋_GB2312" w:eastAsia="仿宋_GB2312"/>
          <w:szCs w:val="21"/>
        </w:rPr>
      </w:pPr>
      <w:r w:rsidRPr="00A00284">
        <w:rPr>
          <w:rFonts w:ascii="仿宋_GB2312" w:eastAsia="仿宋_GB2312" w:hint="eastAsia"/>
          <w:szCs w:val="21"/>
        </w:rPr>
        <w:t>（1）用户数增加；</w:t>
      </w:r>
    </w:p>
    <w:p w14:paraId="198C5870" w14:textId="77777777" w:rsidR="00A00284" w:rsidRPr="00A00284" w:rsidRDefault="00A00284" w:rsidP="00A00284">
      <w:pPr>
        <w:spacing w:line="240" w:lineRule="auto"/>
        <w:ind w:firstLine="420"/>
        <w:rPr>
          <w:rFonts w:ascii="仿宋_GB2312" w:eastAsia="仿宋_GB2312"/>
          <w:szCs w:val="21"/>
        </w:rPr>
      </w:pPr>
      <w:r w:rsidRPr="00A00284">
        <w:rPr>
          <w:rFonts w:ascii="仿宋_GB2312" w:eastAsia="仿宋_GB2312" w:hint="eastAsia"/>
          <w:szCs w:val="21"/>
        </w:rPr>
        <w:t>（2）访问量、数据传输量增加；</w:t>
      </w:r>
    </w:p>
    <w:p w14:paraId="3829900A" w14:textId="77777777" w:rsidR="00A00284" w:rsidRPr="00A00284" w:rsidRDefault="00A00284" w:rsidP="00A00284">
      <w:pPr>
        <w:spacing w:line="240" w:lineRule="auto"/>
        <w:ind w:firstLine="420"/>
        <w:rPr>
          <w:rFonts w:ascii="仿宋_GB2312" w:eastAsia="仿宋_GB2312"/>
          <w:szCs w:val="21"/>
        </w:rPr>
      </w:pPr>
      <w:r w:rsidRPr="00A00284">
        <w:rPr>
          <w:rFonts w:ascii="仿宋_GB2312" w:eastAsia="仿宋_GB2312" w:hint="eastAsia"/>
          <w:szCs w:val="21"/>
        </w:rPr>
        <w:t>（3）由于网络带宽限制或其他原因将系统架构拓展为分布式；</w:t>
      </w:r>
    </w:p>
    <w:p w14:paraId="2D8790D2" w14:textId="77777777" w:rsidR="00A00284" w:rsidRPr="00A00284" w:rsidRDefault="00A00284" w:rsidP="00A00284">
      <w:pPr>
        <w:spacing w:line="240" w:lineRule="auto"/>
        <w:ind w:firstLine="420"/>
        <w:rPr>
          <w:rFonts w:ascii="仿宋_GB2312" w:eastAsia="仿宋_GB2312"/>
          <w:szCs w:val="21"/>
        </w:rPr>
      </w:pPr>
      <w:r w:rsidRPr="00A00284">
        <w:rPr>
          <w:rFonts w:ascii="仿宋_GB2312" w:eastAsia="仿宋_GB2312" w:hint="eastAsia"/>
          <w:szCs w:val="21"/>
        </w:rPr>
        <w:t>（4）组件化的松耦合架构，对部分组件进行功能扩展，不影响整体架构。</w:t>
      </w:r>
    </w:p>
    <w:p w14:paraId="44CBA32D" w14:textId="77777777" w:rsidR="00A00284" w:rsidRPr="00384365" w:rsidRDefault="00A00284" w:rsidP="00A00284">
      <w:pPr>
        <w:pStyle w:val="20"/>
        <w:numPr>
          <w:ilvl w:val="0"/>
          <w:numId w:val="0"/>
        </w:numPr>
        <w:spacing w:line="240" w:lineRule="auto"/>
        <w:rPr>
          <w:rFonts w:ascii="仿宋_GB2312" w:hAnsi="Times New Roman"/>
          <w:sz w:val="21"/>
          <w:szCs w:val="21"/>
        </w:rPr>
      </w:pPr>
      <w:bookmarkStart w:id="100" w:name="_Toc441575028"/>
      <w:r w:rsidRPr="00384365">
        <w:rPr>
          <w:rFonts w:ascii="仿宋_GB2312" w:hAnsi="Times New Roman"/>
          <w:sz w:val="21"/>
          <w:szCs w:val="21"/>
        </w:rPr>
        <w:t>4.</w:t>
      </w:r>
      <w:r w:rsidRPr="00384365">
        <w:rPr>
          <w:rFonts w:ascii="仿宋_GB2312" w:hAnsi="Times New Roman" w:hint="eastAsia"/>
          <w:sz w:val="21"/>
          <w:szCs w:val="21"/>
        </w:rPr>
        <w:t>3可配置性要求</w:t>
      </w:r>
      <w:bookmarkEnd w:id="100"/>
    </w:p>
    <w:p w14:paraId="533FDBD9" w14:textId="77777777" w:rsidR="00A00284" w:rsidRPr="00384365" w:rsidRDefault="007C7BD8" w:rsidP="00A00284">
      <w:pPr>
        <w:spacing w:line="240" w:lineRule="auto"/>
        <w:ind w:firstLine="420"/>
        <w:rPr>
          <w:rFonts w:ascii="仿宋_GB2312" w:eastAsia="仿宋_GB2312"/>
          <w:szCs w:val="21"/>
        </w:rPr>
      </w:pPr>
      <w:r>
        <w:rPr>
          <w:rFonts w:ascii="仿宋_GB2312" w:eastAsia="仿宋_GB2312" w:hAnsi="宋体" w:hint="eastAsia"/>
          <w:szCs w:val="21"/>
        </w:rPr>
        <w:t>工程项目管理移动APP</w:t>
      </w:r>
      <w:r w:rsidR="00365B39">
        <w:rPr>
          <w:rFonts w:ascii="仿宋_GB2312" w:eastAsia="仿宋_GB2312" w:hAnsi="宋体" w:hint="eastAsia"/>
          <w:szCs w:val="21"/>
        </w:rPr>
        <w:t>应用平台</w:t>
      </w:r>
      <w:r w:rsidR="00A00284" w:rsidRPr="00384365">
        <w:rPr>
          <w:rFonts w:ascii="仿宋_GB2312" w:eastAsia="仿宋_GB2312" w:hint="eastAsia"/>
          <w:szCs w:val="21"/>
        </w:rPr>
        <w:t>必须满足高配置性。高配置性主要包括以下</w:t>
      </w:r>
      <w:r w:rsidR="00554D7F">
        <w:rPr>
          <w:rFonts w:ascii="仿宋_GB2312" w:eastAsia="仿宋_GB2312" w:hint="eastAsia"/>
          <w:szCs w:val="21"/>
        </w:rPr>
        <w:t>三</w:t>
      </w:r>
      <w:r w:rsidR="00A00284" w:rsidRPr="00384365">
        <w:rPr>
          <w:rFonts w:ascii="仿宋_GB2312" w:eastAsia="仿宋_GB2312" w:hint="eastAsia"/>
          <w:szCs w:val="21"/>
        </w:rPr>
        <w:t>个方面。</w:t>
      </w:r>
    </w:p>
    <w:p w14:paraId="53E20041" w14:textId="77777777" w:rsidR="00A00284" w:rsidRPr="00384365" w:rsidRDefault="00A00284" w:rsidP="006A7252">
      <w:pPr>
        <w:numPr>
          <w:ilvl w:val="0"/>
          <w:numId w:val="67"/>
        </w:numPr>
        <w:spacing w:line="240" w:lineRule="auto"/>
        <w:rPr>
          <w:rFonts w:ascii="仿宋_GB2312" w:eastAsia="仿宋_GB2312"/>
          <w:szCs w:val="21"/>
        </w:rPr>
      </w:pPr>
      <w:r w:rsidRPr="00384365">
        <w:rPr>
          <w:rFonts w:ascii="仿宋_GB2312" w:eastAsia="仿宋_GB2312" w:hint="eastAsia"/>
          <w:szCs w:val="21"/>
        </w:rPr>
        <w:t>采集</w:t>
      </w:r>
      <w:r w:rsidR="00E57858" w:rsidRPr="00384365">
        <w:rPr>
          <w:rFonts w:ascii="仿宋_GB2312" w:eastAsia="仿宋_GB2312" w:hint="eastAsia"/>
          <w:szCs w:val="21"/>
        </w:rPr>
        <w:t>层</w:t>
      </w:r>
      <w:r w:rsidRPr="00384365">
        <w:rPr>
          <w:rFonts w:ascii="仿宋_GB2312" w:eastAsia="仿宋_GB2312" w:hint="eastAsia"/>
          <w:szCs w:val="21"/>
        </w:rPr>
        <w:t>配置</w:t>
      </w:r>
    </w:p>
    <w:p w14:paraId="20309116" w14:textId="77777777" w:rsidR="00A00284" w:rsidRPr="00384365" w:rsidRDefault="00E57858" w:rsidP="006A7252">
      <w:pPr>
        <w:numPr>
          <w:ilvl w:val="0"/>
          <w:numId w:val="67"/>
        </w:numPr>
        <w:spacing w:line="240" w:lineRule="auto"/>
        <w:rPr>
          <w:rFonts w:ascii="仿宋_GB2312" w:eastAsia="仿宋_GB2312"/>
          <w:szCs w:val="21"/>
        </w:rPr>
      </w:pPr>
      <w:r w:rsidRPr="00384365">
        <w:rPr>
          <w:rFonts w:ascii="仿宋_GB2312" w:eastAsia="仿宋_GB2312" w:hint="eastAsia"/>
          <w:szCs w:val="21"/>
        </w:rPr>
        <w:lastRenderedPageBreak/>
        <w:t>处理层配置</w:t>
      </w:r>
    </w:p>
    <w:p w14:paraId="023AB9CF" w14:textId="77777777" w:rsidR="00A00284" w:rsidRDefault="00E57858" w:rsidP="006A7252">
      <w:pPr>
        <w:numPr>
          <w:ilvl w:val="0"/>
          <w:numId w:val="67"/>
        </w:numPr>
        <w:spacing w:line="240" w:lineRule="auto"/>
        <w:rPr>
          <w:rFonts w:ascii="仿宋_GB2312" w:eastAsia="仿宋_GB2312"/>
          <w:szCs w:val="21"/>
        </w:rPr>
      </w:pPr>
      <w:r w:rsidRPr="00384365">
        <w:rPr>
          <w:rFonts w:ascii="仿宋_GB2312" w:eastAsia="仿宋_GB2312" w:hint="eastAsia"/>
          <w:szCs w:val="21"/>
        </w:rPr>
        <w:t>应用层</w:t>
      </w:r>
      <w:r w:rsidR="00A00284" w:rsidRPr="00384365">
        <w:rPr>
          <w:rFonts w:ascii="仿宋_GB2312" w:eastAsia="仿宋_GB2312" w:hint="eastAsia"/>
          <w:szCs w:val="21"/>
        </w:rPr>
        <w:t>配置</w:t>
      </w:r>
    </w:p>
    <w:p w14:paraId="21F6F23F" w14:textId="77777777" w:rsidR="00F87625" w:rsidRPr="00384365" w:rsidRDefault="00F87625" w:rsidP="00F87625">
      <w:pPr>
        <w:spacing w:line="240" w:lineRule="auto"/>
        <w:ind w:firstLine="420"/>
        <w:rPr>
          <w:rFonts w:ascii="仿宋_GB2312" w:eastAsia="仿宋_GB2312"/>
          <w:szCs w:val="21"/>
        </w:rPr>
      </w:pPr>
      <w:r w:rsidRPr="00384365">
        <w:rPr>
          <w:rFonts w:ascii="仿宋_GB2312" w:eastAsia="仿宋_GB2312" w:hAnsi="宋体" w:hint="eastAsia"/>
          <w:szCs w:val="21"/>
        </w:rPr>
        <w:t>应答者在招投标文档中应当提供其系统在以上</w:t>
      </w:r>
      <w:r w:rsidR="00554D7F">
        <w:rPr>
          <w:rFonts w:ascii="仿宋_GB2312" w:eastAsia="仿宋_GB2312" w:hAnsi="宋体" w:hint="eastAsia"/>
          <w:szCs w:val="21"/>
        </w:rPr>
        <w:t>三</w:t>
      </w:r>
      <w:r w:rsidRPr="00384365">
        <w:rPr>
          <w:rFonts w:ascii="仿宋_GB2312" w:eastAsia="仿宋_GB2312" w:hAnsi="宋体" w:hint="eastAsia"/>
          <w:szCs w:val="21"/>
        </w:rPr>
        <w:t>个功能层中分别支持的配置功能详细清单。</w:t>
      </w:r>
    </w:p>
    <w:p w14:paraId="19B82FA3" w14:textId="77777777" w:rsidR="00A00284" w:rsidRPr="00384365" w:rsidRDefault="00F047A6" w:rsidP="00F047A6">
      <w:pPr>
        <w:pStyle w:val="20"/>
        <w:numPr>
          <w:ilvl w:val="0"/>
          <w:numId w:val="0"/>
        </w:numPr>
        <w:spacing w:line="240" w:lineRule="auto"/>
        <w:rPr>
          <w:rFonts w:ascii="仿宋_GB2312"/>
          <w:snapToGrid w:val="0"/>
          <w:sz w:val="21"/>
        </w:rPr>
      </w:pPr>
      <w:bookmarkStart w:id="101" w:name="_Toc441575029"/>
      <w:r w:rsidRPr="00384365">
        <w:rPr>
          <w:rFonts w:ascii="仿宋_GB2312" w:hint="eastAsia"/>
          <w:snapToGrid w:val="0"/>
          <w:sz w:val="21"/>
        </w:rPr>
        <w:t>4.4高可用性要求</w:t>
      </w:r>
      <w:bookmarkEnd w:id="101"/>
    </w:p>
    <w:p w14:paraId="4A08350A" w14:textId="77777777" w:rsidR="00F047A6" w:rsidRPr="00384365" w:rsidRDefault="007C7BD8" w:rsidP="00F047A6">
      <w:pPr>
        <w:spacing w:line="240" w:lineRule="auto"/>
        <w:ind w:firstLine="420"/>
        <w:rPr>
          <w:rFonts w:ascii="仿宋_GB2312" w:eastAsia="仿宋_GB2312"/>
          <w:szCs w:val="21"/>
        </w:rPr>
      </w:pPr>
      <w:r>
        <w:rPr>
          <w:rFonts w:ascii="仿宋_GB2312" w:eastAsia="仿宋_GB2312" w:hAnsi="宋体" w:hint="eastAsia"/>
          <w:szCs w:val="21"/>
        </w:rPr>
        <w:t>工程项目管理移动APP</w:t>
      </w:r>
      <w:r w:rsidR="00365B39">
        <w:rPr>
          <w:rFonts w:ascii="仿宋_GB2312" w:eastAsia="仿宋_GB2312" w:hAnsi="宋体" w:hint="eastAsia"/>
          <w:szCs w:val="21"/>
        </w:rPr>
        <w:t>应用平台</w:t>
      </w:r>
      <w:r w:rsidR="00F047A6" w:rsidRPr="00384365">
        <w:rPr>
          <w:rFonts w:ascii="仿宋_GB2312" w:eastAsia="仿宋_GB2312" w:hint="eastAsia"/>
          <w:szCs w:val="21"/>
        </w:rPr>
        <w:t>必须满足高可用性，系统每年故障时间小于2小时（这里是指全部业务或关键模块如消息队列等不可用）。</w:t>
      </w:r>
      <w:r w:rsidR="00C03C3A" w:rsidRPr="00384365">
        <w:rPr>
          <w:rFonts w:ascii="仿宋_GB2312" w:eastAsia="仿宋_GB2312" w:hAnsi="宋体" w:hint="eastAsia"/>
          <w:szCs w:val="21"/>
        </w:rPr>
        <w:t>应答者在招投标文档中需提供</w:t>
      </w:r>
      <w:r w:rsidR="00C03C3A" w:rsidRPr="00384365">
        <w:rPr>
          <w:rFonts w:ascii="仿宋_GB2312" w:eastAsia="仿宋_GB2312" w:hint="eastAsia"/>
          <w:szCs w:val="21"/>
        </w:rPr>
        <w:t>交付时的验证方法，并详细阐述实现系统高可用性的机制。</w:t>
      </w:r>
    </w:p>
    <w:p w14:paraId="37E79CA5" w14:textId="77777777" w:rsidR="00F047A6" w:rsidRDefault="00BC33EF" w:rsidP="00F047A6">
      <w:pPr>
        <w:pStyle w:val="31"/>
        <w:numPr>
          <w:ilvl w:val="0"/>
          <w:numId w:val="0"/>
        </w:numPr>
        <w:spacing w:line="240" w:lineRule="auto"/>
        <w:rPr>
          <w:rFonts w:ascii="仿宋_GB2312" w:hAnsi="Arial"/>
          <w:b w:val="0"/>
          <w:snapToGrid w:val="0"/>
        </w:rPr>
      </w:pPr>
      <w:bookmarkStart w:id="102" w:name="_Toc441575030"/>
      <w:r w:rsidRPr="00BC33EF">
        <w:rPr>
          <w:rFonts w:ascii="仿宋_GB2312" w:hAnsi="Arial"/>
          <w:b w:val="0"/>
          <w:snapToGrid w:val="0"/>
        </w:rPr>
        <w:t>4.4.</w:t>
      </w:r>
      <w:r w:rsidR="00623D4D">
        <w:rPr>
          <w:rFonts w:ascii="仿宋_GB2312" w:hAnsi="Arial" w:hint="eastAsia"/>
          <w:b w:val="0"/>
          <w:snapToGrid w:val="0"/>
        </w:rPr>
        <w:t>1</w:t>
      </w:r>
      <w:r w:rsidR="00F047A6" w:rsidRPr="00F047A6">
        <w:rPr>
          <w:rFonts w:ascii="仿宋_GB2312" w:hAnsi="Arial" w:hint="eastAsia"/>
          <w:b w:val="0"/>
          <w:snapToGrid w:val="0"/>
        </w:rPr>
        <w:t>系统备份与恢复</w:t>
      </w:r>
      <w:bookmarkEnd w:id="102"/>
    </w:p>
    <w:p w14:paraId="4B7141E1" w14:textId="77777777" w:rsidR="00F047A6" w:rsidRPr="00F047A6" w:rsidRDefault="00F047A6" w:rsidP="00F047A6">
      <w:pPr>
        <w:spacing w:line="300" w:lineRule="auto"/>
        <w:ind w:firstLineChars="200" w:firstLine="420"/>
        <w:rPr>
          <w:rFonts w:ascii="仿宋_GB2312" w:eastAsia="仿宋_GB2312"/>
          <w:szCs w:val="21"/>
        </w:rPr>
      </w:pPr>
      <w:r w:rsidRPr="00F047A6">
        <w:rPr>
          <w:rFonts w:ascii="仿宋_GB2312" w:eastAsia="仿宋_GB2312" w:hint="eastAsia"/>
          <w:szCs w:val="21"/>
        </w:rPr>
        <w:t>系统提供备份的策略方案，包括自动任务和脚本工具，保证在系统发生故障后对系统进行及时恢复。备份目标包括：数据库数据、应用服务器的程序文件。</w:t>
      </w:r>
    </w:p>
    <w:p w14:paraId="52F929B5" w14:textId="77777777" w:rsidR="00F047A6" w:rsidRPr="00F047A6" w:rsidRDefault="00F047A6" w:rsidP="006A7252">
      <w:pPr>
        <w:numPr>
          <w:ilvl w:val="0"/>
          <w:numId w:val="67"/>
        </w:numPr>
        <w:spacing w:line="300" w:lineRule="auto"/>
        <w:ind w:left="0" w:firstLineChars="200" w:firstLine="420"/>
        <w:rPr>
          <w:rFonts w:ascii="仿宋_GB2312" w:eastAsia="仿宋_GB2312"/>
          <w:szCs w:val="21"/>
        </w:rPr>
      </w:pPr>
      <w:r w:rsidRPr="00F047A6">
        <w:rPr>
          <w:rFonts w:ascii="仿宋_GB2312" w:eastAsia="仿宋_GB2312" w:hint="eastAsia"/>
          <w:szCs w:val="21"/>
        </w:rPr>
        <w:t>系统备份提供以下功能：</w:t>
      </w:r>
    </w:p>
    <w:p w14:paraId="3BC1DDD8" w14:textId="77777777" w:rsidR="00F047A6" w:rsidRPr="00F047A6" w:rsidRDefault="00F047A6" w:rsidP="00F047A6">
      <w:pPr>
        <w:spacing w:line="300" w:lineRule="auto"/>
        <w:ind w:firstLineChars="200" w:firstLine="420"/>
        <w:rPr>
          <w:rFonts w:ascii="仿宋_GB2312" w:eastAsia="仿宋_GB2312"/>
          <w:szCs w:val="21"/>
        </w:rPr>
      </w:pPr>
      <w:r w:rsidRPr="00F047A6">
        <w:rPr>
          <w:rFonts w:ascii="仿宋_GB2312" w:eastAsia="仿宋_GB2312" w:hint="eastAsia"/>
          <w:szCs w:val="21"/>
        </w:rPr>
        <w:t>（1）将指定的备份对象按既定的备份策略自动或手工备份到指定介质上。</w:t>
      </w:r>
    </w:p>
    <w:p w14:paraId="17688030" w14:textId="77777777" w:rsidR="00F047A6" w:rsidRPr="00F047A6" w:rsidRDefault="00F047A6" w:rsidP="00F047A6">
      <w:pPr>
        <w:spacing w:line="300" w:lineRule="auto"/>
        <w:ind w:firstLineChars="200" w:firstLine="420"/>
        <w:rPr>
          <w:rFonts w:ascii="仿宋_GB2312" w:eastAsia="仿宋_GB2312"/>
          <w:szCs w:val="21"/>
        </w:rPr>
      </w:pPr>
      <w:r w:rsidRPr="00F047A6">
        <w:rPr>
          <w:rFonts w:ascii="仿宋_GB2312" w:eastAsia="仿宋_GB2312" w:hint="eastAsia"/>
          <w:szCs w:val="21"/>
        </w:rPr>
        <w:t>（2）提供定期或不定期做系统备份的功能。</w:t>
      </w:r>
    </w:p>
    <w:p w14:paraId="1F0A6750" w14:textId="77777777" w:rsidR="00F047A6" w:rsidRPr="00F047A6" w:rsidRDefault="00F047A6" w:rsidP="00F047A6">
      <w:pPr>
        <w:spacing w:line="300" w:lineRule="auto"/>
        <w:ind w:firstLineChars="200" w:firstLine="420"/>
        <w:rPr>
          <w:rFonts w:ascii="仿宋_GB2312" w:eastAsia="仿宋_GB2312"/>
          <w:szCs w:val="21"/>
        </w:rPr>
      </w:pPr>
      <w:r w:rsidRPr="00F047A6">
        <w:rPr>
          <w:rFonts w:ascii="仿宋_GB2312" w:eastAsia="仿宋_GB2312" w:hint="eastAsia"/>
          <w:szCs w:val="21"/>
        </w:rPr>
        <w:t>（3）备份设备具有较强的平滑扩充能力，包括系统设备容量的扩充及I/O能力的扩充。</w:t>
      </w:r>
    </w:p>
    <w:p w14:paraId="6D2A328A" w14:textId="77777777" w:rsidR="00F047A6" w:rsidRPr="00F047A6" w:rsidRDefault="00F047A6" w:rsidP="006A7252">
      <w:pPr>
        <w:numPr>
          <w:ilvl w:val="0"/>
          <w:numId w:val="67"/>
        </w:numPr>
        <w:spacing w:line="300" w:lineRule="auto"/>
        <w:ind w:left="0" w:firstLineChars="200" w:firstLine="420"/>
        <w:rPr>
          <w:rFonts w:ascii="仿宋_GB2312" w:eastAsia="仿宋_GB2312"/>
          <w:szCs w:val="21"/>
        </w:rPr>
      </w:pPr>
      <w:r w:rsidRPr="00F047A6">
        <w:rPr>
          <w:rFonts w:ascii="仿宋_GB2312" w:eastAsia="仿宋_GB2312" w:hint="eastAsia"/>
          <w:szCs w:val="21"/>
        </w:rPr>
        <w:t>系统恢复提供以下功能：</w:t>
      </w:r>
    </w:p>
    <w:p w14:paraId="06E1C71B" w14:textId="77777777" w:rsidR="00F047A6" w:rsidRPr="00F047A6" w:rsidRDefault="00F047A6" w:rsidP="00F047A6">
      <w:pPr>
        <w:spacing w:line="300" w:lineRule="auto"/>
        <w:ind w:firstLineChars="200" w:firstLine="420"/>
        <w:rPr>
          <w:rFonts w:ascii="仿宋_GB2312" w:eastAsia="仿宋_GB2312"/>
          <w:szCs w:val="21"/>
        </w:rPr>
      </w:pPr>
      <w:r w:rsidRPr="00F047A6">
        <w:rPr>
          <w:rFonts w:ascii="仿宋_GB2312" w:eastAsia="仿宋_GB2312" w:hint="eastAsia"/>
          <w:szCs w:val="21"/>
        </w:rPr>
        <w:t>（1）在需要的时候，备份数据应能方便快捷地恢复到在线系统，并确保其可用。</w:t>
      </w:r>
    </w:p>
    <w:p w14:paraId="1EA00ABC" w14:textId="77777777" w:rsidR="00F047A6" w:rsidRPr="00F047A6" w:rsidRDefault="00F047A6" w:rsidP="00F047A6">
      <w:pPr>
        <w:spacing w:line="300" w:lineRule="auto"/>
        <w:ind w:firstLineChars="200" w:firstLine="420"/>
        <w:rPr>
          <w:rFonts w:ascii="仿宋_GB2312" w:eastAsia="仿宋_GB2312"/>
          <w:szCs w:val="21"/>
        </w:rPr>
      </w:pPr>
      <w:r w:rsidRPr="00F047A6">
        <w:rPr>
          <w:rFonts w:ascii="仿宋_GB2312" w:eastAsia="仿宋_GB2312" w:hint="eastAsia"/>
          <w:szCs w:val="21"/>
        </w:rPr>
        <w:t>（2）对于一些重要数据提供断点恢复功能，数据可恢复到故障前状态。</w:t>
      </w:r>
    </w:p>
    <w:p w14:paraId="7CC8A369" w14:textId="77777777" w:rsidR="00E20302" w:rsidRPr="00384365" w:rsidRDefault="00E20302" w:rsidP="00E20302">
      <w:pPr>
        <w:pStyle w:val="20"/>
        <w:numPr>
          <w:ilvl w:val="0"/>
          <w:numId w:val="0"/>
        </w:numPr>
        <w:spacing w:line="240" w:lineRule="auto"/>
        <w:rPr>
          <w:rFonts w:ascii="仿宋_GB2312"/>
          <w:snapToGrid w:val="0"/>
          <w:sz w:val="21"/>
        </w:rPr>
      </w:pPr>
      <w:bookmarkStart w:id="103" w:name="_Toc441575031"/>
      <w:r w:rsidRPr="00384365">
        <w:rPr>
          <w:rFonts w:ascii="仿宋_GB2312" w:hint="eastAsia"/>
          <w:snapToGrid w:val="0"/>
          <w:sz w:val="21"/>
        </w:rPr>
        <w:t>4.5 自管理性</w:t>
      </w:r>
      <w:bookmarkEnd w:id="103"/>
    </w:p>
    <w:p w14:paraId="38320089" w14:textId="77777777" w:rsidR="007C76D0" w:rsidRPr="00384365" w:rsidRDefault="0093676D" w:rsidP="007C76D0">
      <w:pPr>
        <w:spacing w:line="300" w:lineRule="auto"/>
        <w:ind w:firstLineChars="200" w:firstLine="420"/>
        <w:rPr>
          <w:rFonts w:ascii="仿宋_GB2312" w:eastAsia="仿宋_GB2312"/>
          <w:szCs w:val="21"/>
        </w:rPr>
      </w:pPr>
      <w:r w:rsidRPr="00384365">
        <w:rPr>
          <w:rFonts w:ascii="仿宋_GB2312" w:eastAsia="仿宋_GB2312" w:hint="eastAsia"/>
          <w:szCs w:val="21"/>
        </w:rPr>
        <w:t>系统要求</w:t>
      </w:r>
      <w:r w:rsidR="007C76D0" w:rsidRPr="00384365">
        <w:rPr>
          <w:rFonts w:ascii="仿宋_GB2312" w:eastAsia="仿宋_GB2312" w:hint="eastAsia"/>
          <w:szCs w:val="21"/>
        </w:rPr>
        <w:t>能够记录用户在系统中的每个操作，记录内容包括但不限于：使用的账号、IP地址、操作时间、操</w:t>
      </w:r>
      <w:r w:rsidRPr="00384365">
        <w:rPr>
          <w:rFonts w:ascii="仿宋_GB2312" w:eastAsia="仿宋_GB2312" w:hint="eastAsia"/>
          <w:szCs w:val="21"/>
        </w:rPr>
        <w:t>作时长、操作内容和操作结果等信息。</w:t>
      </w:r>
    </w:p>
    <w:p w14:paraId="714B5851" w14:textId="77777777" w:rsidR="00E20302" w:rsidRPr="00384365" w:rsidRDefault="007C76D0" w:rsidP="007C76D0">
      <w:pPr>
        <w:spacing w:line="300" w:lineRule="auto"/>
        <w:ind w:firstLineChars="200" w:firstLine="420"/>
        <w:rPr>
          <w:rFonts w:ascii="仿宋_GB2312" w:eastAsia="仿宋_GB2312"/>
          <w:szCs w:val="21"/>
        </w:rPr>
      </w:pPr>
      <w:r w:rsidRPr="00384365">
        <w:rPr>
          <w:rFonts w:ascii="仿宋_GB2312" w:eastAsia="仿宋_GB2312" w:hint="eastAsia"/>
          <w:szCs w:val="21"/>
        </w:rPr>
        <w:t>系统具备对系统性能指标的监控能力及上述高可用性中的模块故障时长统计。</w:t>
      </w:r>
      <w:r w:rsidR="007F0F0D" w:rsidRPr="00384365">
        <w:rPr>
          <w:rFonts w:ascii="仿宋_GB2312" w:eastAsia="仿宋_GB2312" w:hAnsi="宋体" w:hint="eastAsia"/>
          <w:szCs w:val="21"/>
        </w:rPr>
        <w:t>应答者在招投标文档中需提供</w:t>
      </w:r>
      <w:r w:rsidR="007F0F0D" w:rsidRPr="00384365">
        <w:rPr>
          <w:rFonts w:ascii="仿宋_GB2312" w:eastAsia="仿宋_GB2312" w:hint="eastAsia"/>
          <w:szCs w:val="21"/>
        </w:rPr>
        <w:t>交付时的验证方法。</w:t>
      </w:r>
    </w:p>
    <w:p w14:paraId="7287FF61" w14:textId="77777777" w:rsidR="00770F52" w:rsidRPr="00384365" w:rsidRDefault="00770F52" w:rsidP="007C76D0">
      <w:pPr>
        <w:spacing w:line="300" w:lineRule="auto"/>
        <w:ind w:firstLineChars="200" w:firstLine="420"/>
        <w:rPr>
          <w:rFonts w:ascii="仿宋_GB2312" w:eastAsia="仿宋_GB2312"/>
          <w:szCs w:val="21"/>
        </w:rPr>
      </w:pPr>
      <w:r w:rsidRPr="00384365">
        <w:rPr>
          <w:rFonts w:ascii="仿宋_GB2312" w:eastAsia="仿宋_GB2312" w:hint="eastAsia"/>
          <w:szCs w:val="21"/>
        </w:rPr>
        <w:t>系统自监控应当支持通过报表、可自定义的仪表盘监控门户、可以钻取的图表界面、表格详细数据等各种形式进行展现。</w:t>
      </w:r>
    </w:p>
    <w:p w14:paraId="665D1210" w14:textId="77777777" w:rsidR="00027C61" w:rsidRPr="00384365" w:rsidRDefault="00027C61" w:rsidP="00027C61">
      <w:pPr>
        <w:spacing w:line="300" w:lineRule="auto"/>
        <w:ind w:firstLineChars="200" w:firstLine="420"/>
        <w:rPr>
          <w:rFonts w:ascii="仿宋_GB2312" w:eastAsia="仿宋_GB2312"/>
          <w:szCs w:val="21"/>
        </w:rPr>
      </w:pPr>
      <w:r w:rsidRPr="00384365">
        <w:rPr>
          <w:rFonts w:ascii="仿宋_GB2312" w:eastAsia="仿宋_GB2312" w:hint="eastAsia"/>
          <w:szCs w:val="21"/>
        </w:rPr>
        <w:t>系统状态监控程序收集的状态如果异常（例如超过设定的阈值），则产生相应告警。状态监控程序应根据配置信息，可以对未及时得到运行状态的指标产生超时告警。系统自监控的通知手段，包括但是不限于：</w:t>
      </w:r>
    </w:p>
    <w:p w14:paraId="1B8AEA53" w14:textId="77777777" w:rsidR="00027C61" w:rsidRPr="00384365" w:rsidRDefault="00027C61" w:rsidP="00027C61">
      <w:pPr>
        <w:spacing w:line="300" w:lineRule="auto"/>
        <w:ind w:firstLineChars="200" w:firstLine="420"/>
        <w:rPr>
          <w:rFonts w:ascii="仿宋_GB2312" w:eastAsia="仿宋_GB2312"/>
          <w:szCs w:val="21"/>
        </w:rPr>
      </w:pPr>
      <w:r w:rsidRPr="00384365">
        <w:rPr>
          <w:rFonts w:ascii="仿宋_GB2312" w:eastAsia="仿宋_GB2312" w:hint="eastAsia"/>
          <w:szCs w:val="21"/>
        </w:rPr>
        <w:t>告警台展现；</w:t>
      </w:r>
    </w:p>
    <w:p w14:paraId="3B4C24F4" w14:textId="77777777" w:rsidR="00027C61" w:rsidRPr="00384365" w:rsidRDefault="00027C61" w:rsidP="00027C61">
      <w:pPr>
        <w:spacing w:line="300" w:lineRule="auto"/>
        <w:ind w:firstLineChars="200" w:firstLine="420"/>
        <w:rPr>
          <w:rFonts w:ascii="仿宋_GB2312" w:eastAsia="仿宋_GB2312"/>
          <w:szCs w:val="21"/>
        </w:rPr>
      </w:pPr>
      <w:r w:rsidRPr="00384365">
        <w:rPr>
          <w:rFonts w:ascii="仿宋_GB2312" w:eastAsia="仿宋_GB2312" w:hint="eastAsia"/>
          <w:szCs w:val="21"/>
        </w:rPr>
        <w:t>手机短信通知；</w:t>
      </w:r>
    </w:p>
    <w:p w14:paraId="73328452" w14:textId="77777777" w:rsidR="00027C61" w:rsidRPr="00384365" w:rsidRDefault="00027C61" w:rsidP="00027C61">
      <w:pPr>
        <w:spacing w:line="300" w:lineRule="auto"/>
        <w:ind w:firstLineChars="200" w:firstLine="420"/>
        <w:rPr>
          <w:rFonts w:ascii="仿宋_GB2312" w:eastAsia="仿宋_GB2312"/>
          <w:szCs w:val="21"/>
        </w:rPr>
      </w:pPr>
      <w:r w:rsidRPr="00384365">
        <w:rPr>
          <w:rFonts w:ascii="仿宋_GB2312" w:eastAsia="仿宋_GB2312" w:hint="eastAsia"/>
          <w:szCs w:val="21"/>
        </w:rPr>
        <w:t>电子邮件发送；</w:t>
      </w:r>
    </w:p>
    <w:p w14:paraId="740B3C44" w14:textId="77777777" w:rsidR="00027C61" w:rsidRPr="00384365" w:rsidRDefault="00027C61" w:rsidP="00027C61">
      <w:pPr>
        <w:spacing w:line="300" w:lineRule="auto"/>
        <w:ind w:firstLineChars="200" w:firstLine="420"/>
        <w:rPr>
          <w:rFonts w:ascii="仿宋_GB2312" w:eastAsia="仿宋_GB2312"/>
          <w:szCs w:val="21"/>
        </w:rPr>
      </w:pPr>
      <w:r w:rsidRPr="00384365">
        <w:rPr>
          <w:rFonts w:ascii="仿宋_GB2312" w:eastAsia="仿宋_GB2312" w:hint="eastAsia"/>
          <w:szCs w:val="21"/>
        </w:rPr>
        <w:t>系统界面内站内通知和提醒窗口。</w:t>
      </w:r>
    </w:p>
    <w:p w14:paraId="6E13EDEB" w14:textId="77777777" w:rsidR="00E20302" w:rsidRPr="00384365" w:rsidRDefault="00E20302" w:rsidP="00E20302">
      <w:pPr>
        <w:pStyle w:val="20"/>
        <w:numPr>
          <w:ilvl w:val="0"/>
          <w:numId w:val="0"/>
        </w:numPr>
        <w:spacing w:line="240" w:lineRule="auto"/>
        <w:rPr>
          <w:rFonts w:ascii="仿宋_GB2312"/>
          <w:snapToGrid w:val="0"/>
          <w:sz w:val="21"/>
        </w:rPr>
      </w:pPr>
      <w:bookmarkStart w:id="104" w:name="_Toc441575032"/>
      <w:r w:rsidRPr="00384365">
        <w:rPr>
          <w:rFonts w:ascii="仿宋_GB2312" w:hint="eastAsia"/>
          <w:snapToGrid w:val="0"/>
          <w:sz w:val="21"/>
        </w:rPr>
        <w:t>4.6 异常处理</w:t>
      </w:r>
      <w:bookmarkEnd w:id="104"/>
    </w:p>
    <w:p w14:paraId="0D9B3BE6" w14:textId="77777777" w:rsidR="00E21BB9" w:rsidRPr="00384365" w:rsidRDefault="00E21BB9" w:rsidP="00E21BB9">
      <w:pPr>
        <w:rPr>
          <w:rFonts w:ascii="Arial" w:eastAsia="黑体" w:hAnsi="Arial"/>
          <w:snapToGrid w:val="0"/>
        </w:rPr>
      </w:pPr>
      <w:r w:rsidRPr="00384365">
        <w:rPr>
          <w:rFonts w:ascii="Arial" w:eastAsia="黑体" w:hAnsi="Arial" w:hint="eastAsia"/>
          <w:snapToGrid w:val="0"/>
        </w:rPr>
        <w:tab/>
      </w:r>
      <w:r w:rsidRPr="00384365">
        <w:rPr>
          <w:rFonts w:ascii="仿宋_GB2312" w:eastAsia="仿宋_GB2312" w:hAnsi="宋体" w:hint="eastAsia"/>
          <w:szCs w:val="21"/>
        </w:rPr>
        <w:t>应答者在招投标文档中需提供至少以下两种异常情况的</w:t>
      </w:r>
      <w:r w:rsidR="00B35FF9" w:rsidRPr="00384365">
        <w:rPr>
          <w:rFonts w:ascii="仿宋_GB2312" w:eastAsia="仿宋_GB2312" w:hint="eastAsia"/>
          <w:szCs w:val="21"/>
        </w:rPr>
        <w:t>实现机制及验证方式的详细说明</w:t>
      </w:r>
      <w:r w:rsidRPr="00384365">
        <w:rPr>
          <w:rFonts w:ascii="仿宋_GB2312" w:eastAsia="仿宋_GB2312" w:hint="eastAsia"/>
          <w:szCs w:val="21"/>
        </w:rPr>
        <w:t>，如有其余异常情况处理的说明也欢迎提供。</w:t>
      </w:r>
    </w:p>
    <w:p w14:paraId="17558CD9" w14:textId="77777777" w:rsidR="00110F8A" w:rsidRDefault="00F73ECE" w:rsidP="00110F8A">
      <w:pPr>
        <w:pStyle w:val="20"/>
        <w:numPr>
          <w:ilvl w:val="0"/>
          <w:numId w:val="0"/>
        </w:numPr>
        <w:spacing w:line="240" w:lineRule="auto"/>
        <w:rPr>
          <w:rFonts w:ascii="仿宋_GB2312"/>
          <w:snapToGrid w:val="0"/>
          <w:sz w:val="21"/>
        </w:rPr>
      </w:pPr>
      <w:bookmarkStart w:id="105" w:name="_Toc441575033"/>
      <w:r>
        <w:rPr>
          <w:rFonts w:ascii="仿宋_GB2312" w:hint="eastAsia"/>
          <w:snapToGrid w:val="0"/>
          <w:sz w:val="21"/>
        </w:rPr>
        <w:t>4.7</w:t>
      </w:r>
      <w:r w:rsidR="00110F8A">
        <w:rPr>
          <w:rFonts w:ascii="仿宋_GB2312" w:hint="eastAsia"/>
          <w:snapToGrid w:val="0"/>
          <w:sz w:val="21"/>
        </w:rPr>
        <w:t>安全</w:t>
      </w:r>
      <w:r w:rsidR="00110F8A" w:rsidRPr="00F047A6">
        <w:rPr>
          <w:rFonts w:ascii="仿宋_GB2312" w:hint="eastAsia"/>
          <w:snapToGrid w:val="0"/>
          <w:sz w:val="21"/>
        </w:rPr>
        <w:t>要求</w:t>
      </w:r>
      <w:bookmarkEnd w:id="105"/>
    </w:p>
    <w:p w14:paraId="48090D57" w14:textId="77777777" w:rsidR="00110F8A" w:rsidRPr="0022507E" w:rsidRDefault="007C7BD8" w:rsidP="00110F8A">
      <w:pPr>
        <w:spacing w:line="300" w:lineRule="auto"/>
        <w:ind w:firstLineChars="200" w:firstLine="420"/>
        <w:rPr>
          <w:rFonts w:ascii="仿宋_GB2312" w:eastAsia="仿宋_GB2312" w:hAnsi="宋体"/>
          <w:szCs w:val="21"/>
        </w:rPr>
      </w:pPr>
      <w:r>
        <w:rPr>
          <w:rFonts w:ascii="仿宋_GB2312" w:eastAsia="仿宋_GB2312" w:hAnsi="宋体" w:hint="eastAsia"/>
          <w:szCs w:val="21"/>
        </w:rPr>
        <w:t>工程项目管理移动APP</w:t>
      </w:r>
      <w:r w:rsidR="00365B39">
        <w:rPr>
          <w:rFonts w:ascii="仿宋_GB2312" w:eastAsia="仿宋_GB2312" w:hAnsi="宋体" w:hint="eastAsia"/>
          <w:szCs w:val="21"/>
        </w:rPr>
        <w:t>应用平台</w:t>
      </w:r>
      <w:r w:rsidR="00110F8A" w:rsidRPr="0022507E">
        <w:rPr>
          <w:rFonts w:ascii="仿宋_GB2312" w:eastAsia="仿宋_GB2312" w:hAnsi="宋体" w:hint="eastAsia"/>
          <w:szCs w:val="21"/>
        </w:rPr>
        <w:t>的物理安全要求、系统架构安全、系统基础安全、敏感用户信息安</w:t>
      </w:r>
      <w:r w:rsidR="00110F8A" w:rsidRPr="0022507E">
        <w:rPr>
          <w:rFonts w:ascii="仿宋_GB2312" w:eastAsia="仿宋_GB2312" w:hAnsi="宋体" w:hint="eastAsia"/>
          <w:szCs w:val="21"/>
        </w:rPr>
        <w:lastRenderedPageBreak/>
        <w:t>全、日志安全、应用账号安全、网站安全、系统防病毒、集中安全管控、业务安全等要求参见《中国移动上海公司安全技术规范要求条款v</w:t>
      </w:r>
      <w:r w:rsidR="00534CAE">
        <w:rPr>
          <w:rFonts w:ascii="仿宋_GB2312" w:eastAsia="仿宋_GB2312" w:hAnsi="宋体" w:hint="eastAsia"/>
          <w:szCs w:val="21"/>
        </w:rPr>
        <w:t>4</w:t>
      </w:r>
      <w:r w:rsidR="00110F8A" w:rsidRPr="0022507E">
        <w:rPr>
          <w:rFonts w:ascii="仿宋_GB2312" w:eastAsia="仿宋_GB2312" w:hAnsi="宋体" w:hint="eastAsia"/>
          <w:szCs w:val="21"/>
        </w:rPr>
        <w:t>.0》。</w:t>
      </w:r>
    </w:p>
    <w:p w14:paraId="1E519867" w14:textId="77777777" w:rsidR="000E39B1" w:rsidRPr="000E39B1" w:rsidRDefault="000E39B1" w:rsidP="000E39B1">
      <w:pPr>
        <w:pStyle w:val="20"/>
        <w:numPr>
          <w:ilvl w:val="0"/>
          <w:numId w:val="0"/>
        </w:numPr>
        <w:spacing w:line="240" w:lineRule="auto"/>
        <w:rPr>
          <w:rFonts w:ascii="仿宋_GB2312"/>
          <w:snapToGrid w:val="0"/>
          <w:sz w:val="21"/>
        </w:rPr>
      </w:pPr>
      <w:bookmarkStart w:id="106" w:name="_Toc65156968"/>
      <w:bookmarkStart w:id="107" w:name="_Toc157529490"/>
      <w:bookmarkStart w:id="108" w:name="_Toc194070737"/>
      <w:bookmarkStart w:id="109" w:name="_Toc201331998"/>
      <w:bookmarkStart w:id="110" w:name="_Toc404174635"/>
      <w:bookmarkStart w:id="111" w:name="_Toc436065386"/>
      <w:bookmarkStart w:id="112" w:name="_Toc441575034"/>
      <w:r>
        <w:rPr>
          <w:rFonts w:ascii="仿宋_GB2312" w:hint="eastAsia"/>
          <w:snapToGrid w:val="0"/>
          <w:sz w:val="21"/>
        </w:rPr>
        <w:t>4.8</w:t>
      </w:r>
      <w:r w:rsidRPr="000E39B1">
        <w:rPr>
          <w:rFonts w:ascii="仿宋_GB2312"/>
          <w:snapToGrid w:val="0"/>
          <w:sz w:val="21"/>
        </w:rPr>
        <w:t>应用软件系统的一般要求</w:t>
      </w:r>
      <w:bookmarkEnd w:id="106"/>
      <w:bookmarkEnd w:id="107"/>
      <w:bookmarkEnd w:id="108"/>
      <w:bookmarkEnd w:id="109"/>
      <w:bookmarkEnd w:id="110"/>
      <w:bookmarkEnd w:id="111"/>
      <w:bookmarkEnd w:id="112"/>
    </w:p>
    <w:p w14:paraId="3B505A12" w14:textId="77777777" w:rsidR="000E39B1" w:rsidRPr="000E39B1" w:rsidRDefault="000E39B1" w:rsidP="00605EA7">
      <w:pPr>
        <w:pStyle w:val="affff"/>
        <w:numPr>
          <w:ilvl w:val="0"/>
          <w:numId w:val="73"/>
        </w:numPr>
        <w:tabs>
          <w:tab w:val="num" w:pos="426"/>
        </w:tabs>
        <w:spacing w:line="300" w:lineRule="auto"/>
        <w:ind w:left="0" w:firstLineChars="200" w:firstLine="420"/>
        <w:rPr>
          <w:rFonts w:ascii="仿宋_GB2312" w:eastAsia="仿宋_GB2312" w:hAnsi="宋体"/>
          <w:szCs w:val="21"/>
        </w:rPr>
      </w:pPr>
      <w:r w:rsidRPr="000E39B1">
        <w:rPr>
          <w:rFonts w:ascii="仿宋_GB2312" w:eastAsia="仿宋_GB2312" w:hAnsi="宋体" w:hint="eastAsia"/>
          <w:szCs w:val="21"/>
        </w:rPr>
        <w:t>应用软件架构应具备电信级稳定性，同时支持快速的平滑扩容能力。</w:t>
      </w:r>
      <w:r w:rsidRPr="000E39B1">
        <w:rPr>
          <w:rFonts w:ascii="仿宋_GB2312" w:eastAsia="仿宋_GB2312" w:hAnsi="宋体"/>
          <w:szCs w:val="21"/>
        </w:rPr>
        <w:t>整个应用软件系统应能够连续7</w:t>
      </w:r>
      <w:r w:rsidRPr="000E39B1">
        <w:rPr>
          <w:rFonts w:ascii="仿宋_GB2312" w:eastAsia="仿宋_GB2312" w:hAnsi="宋体"/>
          <w:szCs w:val="21"/>
        </w:rPr>
        <w:t>×</w:t>
      </w:r>
      <w:r w:rsidRPr="000E39B1">
        <w:rPr>
          <w:rFonts w:ascii="仿宋_GB2312" w:eastAsia="仿宋_GB2312" w:hAnsi="宋体"/>
          <w:szCs w:val="21"/>
        </w:rPr>
        <w:t>24小时不间断工作，应用软件中的任一模块更新、加载时，在不更新与上下模块接口的前提下，不影响业务运转和服务。</w:t>
      </w:r>
    </w:p>
    <w:p w14:paraId="149C364A" w14:textId="77777777" w:rsidR="000E39B1" w:rsidRPr="000E39B1" w:rsidRDefault="000E39B1" w:rsidP="00605EA7">
      <w:pPr>
        <w:pStyle w:val="affff"/>
        <w:numPr>
          <w:ilvl w:val="0"/>
          <w:numId w:val="73"/>
        </w:numPr>
        <w:tabs>
          <w:tab w:val="num" w:pos="426"/>
        </w:tabs>
        <w:spacing w:line="300" w:lineRule="auto"/>
        <w:ind w:left="0" w:firstLineChars="200" w:firstLine="420"/>
        <w:rPr>
          <w:rFonts w:ascii="仿宋_GB2312" w:eastAsia="仿宋_GB2312" w:hAnsi="宋体"/>
          <w:szCs w:val="21"/>
        </w:rPr>
      </w:pPr>
      <w:r w:rsidRPr="000E39B1">
        <w:rPr>
          <w:rFonts w:ascii="仿宋_GB2312" w:eastAsia="仿宋_GB2312" w:hAnsi="宋体" w:hint="eastAsia"/>
          <w:szCs w:val="21"/>
        </w:rPr>
        <w:t>卖方提供的软件应具有自身故障监视和诊断能力，即软件能及时发现故障并发出告警，不影响任何已建立的业务连接。</w:t>
      </w:r>
    </w:p>
    <w:p w14:paraId="47DB6EE1" w14:textId="77777777" w:rsidR="000E39B1" w:rsidRPr="000E39B1" w:rsidRDefault="000E39B1" w:rsidP="00605EA7">
      <w:pPr>
        <w:pStyle w:val="affff"/>
        <w:numPr>
          <w:ilvl w:val="0"/>
          <w:numId w:val="73"/>
        </w:numPr>
        <w:tabs>
          <w:tab w:val="num" w:pos="426"/>
        </w:tabs>
        <w:spacing w:line="300" w:lineRule="auto"/>
        <w:ind w:left="0" w:firstLineChars="200" w:firstLine="420"/>
        <w:rPr>
          <w:rFonts w:ascii="仿宋_GB2312" w:eastAsia="仿宋_GB2312" w:hAnsi="宋体"/>
          <w:szCs w:val="21"/>
        </w:rPr>
      </w:pPr>
      <w:r w:rsidRPr="000E39B1">
        <w:rPr>
          <w:rFonts w:ascii="仿宋_GB2312" w:eastAsia="仿宋_GB2312" w:hAnsi="宋体"/>
          <w:szCs w:val="21"/>
        </w:rPr>
        <w:t>应用软件应采用友好的图形化窗口用户操作界面，支持鼠标操作，可操作性强。而且操作界面应简洁、直观，有利于简化操作，并提高操作效率。</w:t>
      </w:r>
    </w:p>
    <w:p w14:paraId="483977D8" w14:textId="77777777" w:rsidR="000E39B1" w:rsidRPr="000E39B1" w:rsidRDefault="000E39B1" w:rsidP="00605EA7">
      <w:pPr>
        <w:pStyle w:val="affff"/>
        <w:numPr>
          <w:ilvl w:val="0"/>
          <w:numId w:val="73"/>
        </w:numPr>
        <w:tabs>
          <w:tab w:val="num" w:pos="426"/>
        </w:tabs>
        <w:spacing w:line="300" w:lineRule="auto"/>
        <w:ind w:left="0" w:firstLineChars="200" w:firstLine="420"/>
        <w:rPr>
          <w:rFonts w:ascii="仿宋_GB2312" w:eastAsia="仿宋_GB2312" w:hAnsi="宋体"/>
          <w:szCs w:val="21"/>
        </w:rPr>
      </w:pPr>
      <w:r w:rsidRPr="000E39B1">
        <w:rPr>
          <w:rFonts w:ascii="仿宋_GB2312" w:eastAsia="仿宋_GB2312" w:hAnsi="宋体" w:hint="eastAsia"/>
          <w:szCs w:val="21"/>
        </w:rPr>
        <w:t>所有</w:t>
      </w:r>
      <w:r w:rsidRPr="000E39B1">
        <w:rPr>
          <w:rFonts w:ascii="仿宋_GB2312" w:eastAsia="仿宋_GB2312" w:hAnsi="宋体"/>
          <w:szCs w:val="21"/>
        </w:rPr>
        <w:t>图形化窗口用户操作界面</w:t>
      </w:r>
      <w:r w:rsidRPr="000E39B1">
        <w:rPr>
          <w:rFonts w:ascii="仿宋_GB2312" w:eastAsia="仿宋_GB2312" w:hAnsi="宋体" w:hint="eastAsia"/>
          <w:szCs w:val="21"/>
        </w:rPr>
        <w:t>的打开和按钮响应速度低于2秒，卖方对于不符合性能要求指标的软件提供免费更新直至达标</w:t>
      </w:r>
    </w:p>
    <w:p w14:paraId="5FB76598" w14:textId="77777777" w:rsidR="000E39B1" w:rsidRPr="000E39B1" w:rsidRDefault="000E39B1" w:rsidP="00605EA7">
      <w:pPr>
        <w:pStyle w:val="affff"/>
        <w:numPr>
          <w:ilvl w:val="0"/>
          <w:numId w:val="73"/>
        </w:numPr>
        <w:tabs>
          <w:tab w:val="num" w:pos="426"/>
        </w:tabs>
        <w:spacing w:line="300" w:lineRule="auto"/>
        <w:ind w:left="0" w:firstLineChars="200" w:firstLine="420"/>
        <w:rPr>
          <w:rFonts w:ascii="仿宋_GB2312" w:eastAsia="仿宋_GB2312" w:hAnsi="宋体"/>
          <w:szCs w:val="21"/>
        </w:rPr>
      </w:pPr>
      <w:r w:rsidRPr="000E39B1">
        <w:rPr>
          <w:rFonts w:ascii="仿宋_GB2312" w:eastAsia="仿宋_GB2312" w:hAnsi="宋体" w:hint="eastAsia"/>
          <w:szCs w:val="21"/>
        </w:rPr>
        <w:t>主要功能模块和操作界面的响应速度必须记录在系统中, 并提供对外性能采集接口，供第三方监控平台采集各类性能和业务指标。</w:t>
      </w:r>
    </w:p>
    <w:p w14:paraId="19C1670A" w14:textId="77777777" w:rsidR="000E39B1" w:rsidRPr="000E39B1" w:rsidRDefault="000E39B1" w:rsidP="00605EA7">
      <w:pPr>
        <w:pStyle w:val="affff"/>
        <w:numPr>
          <w:ilvl w:val="0"/>
          <w:numId w:val="73"/>
        </w:numPr>
        <w:tabs>
          <w:tab w:val="num" w:pos="426"/>
        </w:tabs>
        <w:spacing w:line="300" w:lineRule="auto"/>
        <w:ind w:left="0" w:firstLineChars="200" w:firstLine="420"/>
        <w:rPr>
          <w:rFonts w:ascii="仿宋_GB2312" w:eastAsia="仿宋_GB2312" w:hAnsi="宋体"/>
          <w:szCs w:val="21"/>
        </w:rPr>
      </w:pPr>
      <w:r w:rsidRPr="000E39B1">
        <w:rPr>
          <w:rFonts w:ascii="仿宋_GB2312" w:eastAsia="仿宋_GB2312" w:hAnsi="宋体" w:hint="eastAsia"/>
          <w:szCs w:val="21"/>
        </w:rPr>
        <w:t>卖方提供的软件在不同时期软件版本应能向下兼容，软件版本易于升级，且在升级的过程中不影响系统的性能与运行。</w:t>
      </w:r>
    </w:p>
    <w:p w14:paraId="2B9AB6E9" w14:textId="77777777" w:rsidR="000E39B1" w:rsidRPr="000E39B1" w:rsidRDefault="000E39B1" w:rsidP="00605EA7">
      <w:pPr>
        <w:pStyle w:val="affff"/>
        <w:numPr>
          <w:ilvl w:val="0"/>
          <w:numId w:val="73"/>
        </w:numPr>
        <w:tabs>
          <w:tab w:val="num" w:pos="426"/>
        </w:tabs>
        <w:spacing w:line="300" w:lineRule="auto"/>
        <w:ind w:left="0" w:firstLineChars="200" w:firstLine="420"/>
        <w:rPr>
          <w:rFonts w:ascii="仿宋_GB2312" w:eastAsia="仿宋_GB2312" w:hAnsi="宋体"/>
          <w:szCs w:val="21"/>
        </w:rPr>
      </w:pPr>
      <w:r w:rsidRPr="000E39B1">
        <w:rPr>
          <w:rFonts w:ascii="仿宋_GB2312" w:eastAsia="仿宋_GB2312" w:hAnsi="宋体" w:hint="eastAsia"/>
          <w:szCs w:val="21"/>
        </w:rPr>
        <w:t>卖方应承诺在供货时提供最新版本的软件，但该软件必须是经过测试正式推出的，其可靠性、稳定性经过严格验证的。</w:t>
      </w:r>
    </w:p>
    <w:p w14:paraId="6967DF09" w14:textId="77777777" w:rsidR="000E39B1" w:rsidRPr="000E39B1" w:rsidRDefault="000E39B1" w:rsidP="00605EA7">
      <w:pPr>
        <w:pStyle w:val="affff"/>
        <w:numPr>
          <w:ilvl w:val="0"/>
          <w:numId w:val="73"/>
        </w:numPr>
        <w:tabs>
          <w:tab w:val="num" w:pos="426"/>
        </w:tabs>
        <w:spacing w:line="300" w:lineRule="auto"/>
        <w:ind w:left="0" w:firstLineChars="200" w:firstLine="420"/>
        <w:rPr>
          <w:rFonts w:ascii="仿宋_GB2312" w:eastAsia="仿宋_GB2312" w:hAnsi="宋体"/>
          <w:szCs w:val="21"/>
        </w:rPr>
      </w:pPr>
      <w:r w:rsidRPr="000E39B1">
        <w:rPr>
          <w:rFonts w:ascii="仿宋_GB2312" w:eastAsia="仿宋_GB2312" w:hAnsi="宋体" w:hint="eastAsia"/>
          <w:szCs w:val="21"/>
        </w:rPr>
        <w:t>在保修期内，软件版本升级时，卖方应承诺免费更新软件版本，并提供相应的新版本软件功能说明书及修改说明书。</w:t>
      </w:r>
    </w:p>
    <w:p w14:paraId="50E446AB" w14:textId="77777777" w:rsidR="000E39B1" w:rsidRPr="000E39B1" w:rsidRDefault="000E39B1" w:rsidP="00605EA7">
      <w:pPr>
        <w:pStyle w:val="affff"/>
        <w:numPr>
          <w:ilvl w:val="0"/>
          <w:numId w:val="73"/>
        </w:numPr>
        <w:tabs>
          <w:tab w:val="num" w:pos="426"/>
        </w:tabs>
        <w:spacing w:line="300" w:lineRule="auto"/>
        <w:ind w:left="0" w:firstLineChars="200" w:firstLine="420"/>
        <w:rPr>
          <w:rFonts w:ascii="仿宋_GB2312" w:eastAsia="仿宋_GB2312" w:hAnsi="宋体"/>
          <w:szCs w:val="21"/>
        </w:rPr>
      </w:pPr>
      <w:r w:rsidRPr="000E39B1">
        <w:rPr>
          <w:rFonts w:ascii="仿宋_GB2312" w:eastAsia="仿宋_GB2312" w:hAnsi="宋体" w:hint="eastAsia"/>
          <w:szCs w:val="21"/>
        </w:rPr>
        <w:t>卖方应说明目前所使用软件的实际运行时间以及升级完善的计划进度表。</w:t>
      </w:r>
    </w:p>
    <w:p w14:paraId="6077E543" w14:textId="77777777" w:rsidR="000E39B1" w:rsidRPr="000E39B1" w:rsidRDefault="000E39B1" w:rsidP="00605EA7">
      <w:pPr>
        <w:pStyle w:val="affff"/>
        <w:numPr>
          <w:ilvl w:val="0"/>
          <w:numId w:val="73"/>
        </w:numPr>
        <w:tabs>
          <w:tab w:val="num" w:pos="426"/>
        </w:tabs>
        <w:spacing w:line="300" w:lineRule="auto"/>
        <w:ind w:left="0" w:firstLineChars="200" w:firstLine="420"/>
        <w:rPr>
          <w:rFonts w:ascii="仿宋_GB2312" w:eastAsia="仿宋_GB2312" w:hAnsi="宋体"/>
          <w:szCs w:val="21"/>
        </w:rPr>
      </w:pPr>
      <w:r w:rsidRPr="000E39B1">
        <w:rPr>
          <w:rFonts w:ascii="仿宋_GB2312" w:eastAsia="仿宋_GB2312" w:hAnsi="宋体" w:hint="eastAsia"/>
          <w:szCs w:val="21"/>
        </w:rPr>
        <w:t>卖方提供的软件要求具有较强的容错功能，包括对数据一致性的检查、对输入内容的检查以及对用户资料的稽查等功能。</w:t>
      </w:r>
    </w:p>
    <w:p w14:paraId="72A31EB1" w14:textId="77777777" w:rsidR="000E39B1" w:rsidRPr="000E39B1" w:rsidRDefault="000E39B1" w:rsidP="00605EA7">
      <w:pPr>
        <w:pStyle w:val="affff"/>
        <w:numPr>
          <w:ilvl w:val="0"/>
          <w:numId w:val="73"/>
        </w:numPr>
        <w:tabs>
          <w:tab w:val="num" w:pos="426"/>
        </w:tabs>
        <w:spacing w:line="300" w:lineRule="auto"/>
        <w:ind w:left="0" w:firstLineChars="200" w:firstLine="420"/>
        <w:rPr>
          <w:rFonts w:ascii="仿宋_GB2312" w:eastAsia="仿宋_GB2312" w:hAnsi="宋体"/>
          <w:szCs w:val="21"/>
        </w:rPr>
      </w:pPr>
      <w:r w:rsidRPr="000E39B1">
        <w:rPr>
          <w:rFonts w:ascii="仿宋_GB2312" w:eastAsia="仿宋_GB2312" w:hAnsi="宋体" w:hint="eastAsia"/>
          <w:szCs w:val="21"/>
        </w:rPr>
        <w:t>卖</w:t>
      </w:r>
      <w:r w:rsidRPr="000E39B1">
        <w:rPr>
          <w:rFonts w:ascii="仿宋_GB2312" w:eastAsia="仿宋_GB2312" w:hAnsi="宋体"/>
          <w:szCs w:val="21"/>
        </w:rPr>
        <w:t>方在建议书中应将提供软件清单和说明</w:t>
      </w:r>
      <w:r w:rsidRPr="000E39B1">
        <w:rPr>
          <w:rFonts w:ascii="仿宋_GB2312" w:eastAsia="仿宋_GB2312" w:hAnsi="宋体" w:hint="eastAsia"/>
          <w:szCs w:val="21"/>
        </w:rPr>
        <w:t>。包括如</w:t>
      </w:r>
      <w:r w:rsidRPr="000E39B1">
        <w:rPr>
          <w:rFonts w:ascii="仿宋_GB2312" w:eastAsia="仿宋_GB2312" w:hAnsi="宋体"/>
          <w:szCs w:val="21"/>
        </w:rPr>
        <w:t>软件和硬件的对应安装关系，软件模块和功能的对应关系</w:t>
      </w:r>
      <w:r w:rsidRPr="000E39B1">
        <w:rPr>
          <w:rFonts w:ascii="仿宋_GB2312" w:eastAsia="仿宋_GB2312" w:hAnsi="宋体" w:hint="eastAsia"/>
          <w:szCs w:val="21"/>
        </w:rPr>
        <w:t>。</w:t>
      </w:r>
    </w:p>
    <w:p w14:paraId="76DD66F5" w14:textId="77777777" w:rsidR="000E39B1" w:rsidRPr="000E39B1" w:rsidRDefault="000E39B1" w:rsidP="00605EA7">
      <w:pPr>
        <w:pStyle w:val="affff"/>
        <w:numPr>
          <w:ilvl w:val="0"/>
          <w:numId w:val="73"/>
        </w:numPr>
        <w:tabs>
          <w:tab w:val="num" w:pos="426"/>
        </w:tabs>
        <w:spacing w:line="300" w:lineRule="auto"/>
        <w:ind w:left="0" w:firstLineChars="200" w:firstLine="420"/>
        <w:rPr>
          <w:rFonts w:ascii="仿宋_GB2312" w:eastAsia="仿宋_GB2312" w:hAnsi="宋体"/>
          <w:szCs w:val="21"/>
        </w:rPr>
      </w:pPr>
      <w:r w:rsidRPr="000E39B1">
        <w:rPr>
          <w:rFonts w:ascii="仿宋_GB2312" w:eastAsia="仿宋_GB2312" w:hAnsi="宋体"/>
          <w:szCs w:val="21"/>
        </w:rPr>
        <w:t>应用软件支持分布式数据管理，支持多数据源间的访问连接，能方便地与相关的其它应用系统集成在一起。</w:t>
      </w:r>
    </w:p>
    <w:p w14:paraId="26C3AC2F" w14:textId="77777777" w:rsidR="000E39B1" w:rsidRPr="000E39B1" w:rsidRDefault="000E39B1" w:rsidP="00605EA7">
      <w:pPr>
        <w:pStyle w:val="affff"/>
        <w:numPr>
          <w:ilvl w:val="0"/>
          <w:numId w:val="73"/>
        </w:numPr>
        <w:tabs>
          <w:tab w:val="num" w:pos="426"/>
        </w:tabs>
        <w:spacing w:line="300" w:lineRule="auto"/>
        <w:ind w:left="0" w:firstLineChars="200" w:firstLine="420"/>
        <w:rPr>
          <w:rFonts w:ascii="仿宋_GB2312" w:eastAsia="仿宋_GB2312" w:hAnsi="宋体"/>
          <w:szCs w:val="21"/>
        </w:rPr>
      </w:pPr>
      <w:r w:rsidRPr="000E39B1">
        <w:rPr>
          <w:rFonts w:ascii="仿宋_GB2312" w:eastAsia="仿宋_GB2312" w:hAnsi="宋体"/>
          <w:szCs w:val="21"/>
        </w:rPr>
        <w:t>应用程序还应采用参数驱动的设计思想。在应用程序中，凡是不能确定的因素，应尽量做到参数化，以达到通过对参数的设置就可适应不同的情况，不同应用时期的要求。</w:t>
      </w:r>
    </w:p>
    <w:p w14:paraId="3BB13F32" w14:textId="77777777" w:rsidR="000E39B1" w:rsidRPr="000E39B1" w:rsidRDefault="000E39B1" w:rsidP="00605EA7">
      <w:pPr>
        <w:pStyle w:val="affff"/>
        <w:numPr>
          <w:ilvl w:val="0"/>
          <w:numId w:val="73"/>
        </w:numPr>
        <w:tabs>
          <w:tab w:val="num" w:pos="426"/>
        </w:tabs>
        <w:spacing w:line="300" w:lineRule="auto"/>
        <w:ind w:left="0" w:firstLineChars="200" w:firstLine="420"/>
        <w:rPr>
          <w:rFonts w:ascii="仿宋_GB2312" w:eastAsia="仿宋_GB2312" w:hAnsi="宋体"/>
          <w:szCs w:val="21"/>
        </w:rPr>
      </w:pPr>
      <w:r w:rsidRPr="000E39B1">
        <w:rPr>
          <w:rFonts w:ascii="仿宋_GB2312" w:eastAsia="仿宋_GB2312" w:hAnsi="宋体"/>
          <w:szCs w:val="21"/>
        </w:rPr>
        <w:t>支持汉字字符集，可处理、显示、打印任意尺寸的汉字，操作界面提示和输出结果应使用汉字或英文，并能由用户选择。</w:t>
      </w:r>
    </w:p>
    <w:p w14:paraId="19D23CE1" w14:textId="77777777" w:rsidR="000E39B1" w:rsidRPr="000E39B1" w:rsidRDefault="000E39B1" w:rsidP="00605EA7">
      <w:pPr>
        <w:pStyle w:val="affff"/>
        <w:numPr>
          <w:ilvl w:val="0"/>
          <w:numId w:val="73"/>
        </w:numPr>
        <w:tabs>
          <w:tab w:val="num" w:pos="426"/>
        </w:tabs>
        <w:spacing w:line="300" w:lineRule="auto"/>
        <w:ind w:left="0" w:firstLineChars="200" w:firstLine="420"/>
        <w:rPr>
          <w:rFonts w:ascii="仿宋_GB2312" w:eastAsia="仿宋_GB2312" w:hAnsi="宋体"/>
          <w:szCs w:val="21"/>
        </w:rPr>
      </w:pPr>
      <w:r w:rsidRPr="000E39B1">
        <w:rPr>
          <w:rFonts w:ascii="仿宋_GB2312" w:eastAsia="仿宋_GB2312" w:hAnsi="宋体"/>
          <w:szCs w:val="21"/>
        </w:rPr>
        <w:t>应用软件应能够对安全事件进行详细的记录，并根据需要随时进行查阅，并支持与4A系统的集成。系统能够及时发现系统的安全隐患，并据此提供必要的解决方案。</w:t>
      </w:r>
    </w:p>
    <w:p w14:paraId="317643CE" w14:textId="77777777" w:rsidR="000E39B1" w:rsidRPr="000E39B1" w:rsidRDefault="000E39B1" w:rsidP="000E39B1">
      <w:pPr>
        <w:pStyle w:val="20"/>
        <w:numPr>
          <w:ilvl w:val="0"/>
          <w:numId w:val="0"/>
        </w:numPr>
        <w:spacing w:line="240" w:lineRule="auto"/>
        <w:rPr>
          <w:rFonts w:ascii="仿宋_GB2312"/>
          <w:snapToGrid w:val="0"/>
          <w:sz w:val="21"/>
        </w:rPr>
      </w:pPr>
      <w:bookmarkStart w:id="113" w:name="_Toc65156969"/>
      <w:bookmarkStart w:id="114" w:name="_Toc157529491"/>
      <w:bookmarkStart w:id="115" w:name="_Toc194070738"/>
      <w:bookmarkStart w:id="116" w:name="_Toc201331999"/>
      <w:bookmarkStart w:id="117" w:name="_Toc404174636"/>
      <w:bookmarkStart w:id="118" w:name="_Toc405140360"/>
      <w:bookmarkStart w:id="119" w:name="_Toc436065387"/>
      <w:bookmarkStart w:id="120" w:name="_Toc441575035"/>
      <w:r>
        <w:rPr>
          <w:rFonts w:ascii="仿宋_GB2312" w:hint="eastAsia"/>
          <w:snapToGrid w:val="0"/>
          <w:sz w:val="21"/>
        </w:rPr>
        <w:lastRenderedPageBreak/>
        <w:t>4.9</w:t>
      </w:r>
      <w:r w:rsidRPr="000E39B1">
        <w:rPr>
          <w:rFonts w:ascii="仿宋_GB2312"/>
          <w:snapToGrid w:val="0"/>
          <w:sz w:val="21"/>
        </w:rPr>
        <w:t>应用软件系统开发</w:t>
      </w:r>
      <w:bookmarkEnd w:id="113"/>
      <w:bookmarkEnd w:id="114"/>
      <w:bookmarkEnd w:id="115"/>
      <w:bookmarkEnd w:id="116"/>
      <w:bookmarkEnd w:id="117"/>
      <w:bookmarkEnd w:id="118"/>
      <w:bookmarkEnd w:id="119"/>
      <w:bookmarkEnd w:id="120"/>
    </w:p>
    <w:p w14:paraId="2113F4EE" w14:textId="77777777" w:rsidR="000E39B1" w:rsidRPr="000E39B1" w:rsidRDefault="000E39B1" w:rsidP="00605EA7">
      <w:pPr>
        <w:pStyle w:val="affff"/>
        <w:numPr>
          <w:ilvl w:val="0"/>
          <w:numId w:val="74"/>
        </w:numPr>
        <w:spacing w:line="300" w:lineRule="auto"/>
        <w:rPr>
          <w:rFonts w:ascii="仿宋_GB2312" w:eastAsia="仿宋_GB2312" w:hAnsi="宋体"/>
          <w:szCs w:val="21"/>
        </w:rPr>
      </w:pPr>
      <w:r w:rsidRPr="000E39B1">
        <w:rPr>
          <w:rFonts w:ascii="仿宋_GB2312" w:eastAsia="仿宋_GB2312" w:hAnsi="宋体"/>
          <w:szCs w:val="21"/>
        </w:rPr>
        <w:t>卖方应说明其软件开发能力，并说明应用系统开发的工程化实施方案。开发机构应符合ISO 9001、9002质量认证体系认证、CMM</w:t>
      </w:r>
      <w:r w:rsidRPr="000E39B1">
        <w:rPr>
          <w:rFonts w:ascii="仿宋_GB2312" w:eastAsia="仿宋_GB2312" w:hAnsi="宋体" w:hint="eastAsia"/>
          <w:szCs w:val="21"/>
        </w:rPr>
        <w:t>3及以上</w:t>
      </w:r>
      <w:r w:rsidRPr="000E39B1">
        <w:rPr>
          <w:rFonts w:ascii="仿宋_GB2312" w:eastAsia="仿宋_GB2312" w:hAnsi="宋体"/>
          <w:szCs w:val="21"/>
        </w:rPr>
        <w:t>认证。</w:t>
      </w:r>
    </w:p>
    <w:p w14:paraId="15A7FFB1" w14:textId="77777777" w:rsidR="000E39B1" w:rsidRPr="000E39B1" w:rsidRDefault="000E39B1" w:rsidP="00605EA7">
      <w:pPr>
        <w:pStyle w:val="affff"/>
        <w:numPr>
          <w:ilvl w:val="0"/>
          <w:numId w:val="74"/>
        </w:numPr>
        <w:tabs>
          <w:tab w:val="num" w:pos="426"/>
        </w:tabs>
        <w:spacing w:line="300" w:lineRule="auto"/>
        <w:ind w:left="0" w:firstLineChars="200" w:firstLine="420"/>
        <w:rPr>
          <w:rFonts w:ascii="仿宋_GB2312" w:eastAsia="仿宋_GB2312" w:hAnsi="宋体"/>
          <w:szCs w:val="21"/>
        </w:rPr>
      </w:pPr>
      <w:r w:rsidRPr="000E39B1">
        <w:rPr>
          <w:rFonts w:ascii="仿宋_GB2312" w:eastAsia="仿宋_GB2312" w:hAnsi="宋体"/>
          <w:szCs w:val="21"/>
        </w:rPr>
        <w:t>卖方应说明针对本系统采用的开发环境和开发语言。</w:t>
      </w:r>
    </w:p>
    <w:p w14:paraId="6908E9BD" w14:textId="77777777" w:rsidR="000E39B1" w:rsidRPr="000E39B1" w:rsidRDefault="000E39B1" w:rsidP="00605EA7">
      <w:pPr>
        <w:pStyle w:val="affff"/>
        <w:numPr>
          <w:ilvl w:val="0"/>
          <w:numId w:val="74"/>
        </w:numPr>
        <w:tabs>
          <w:tab w:val="num" w:pos="426"/>
        </w:tabs>
        <w:spacing w:line="300" w:lineRule="auto"/>
        <w:ind w:left="0" w:firstLineChars="200" w:firstLine="420"/>
        <w:rPr>
          <w:rFonts w:ascii="仿宋_GB2312" w:eastAsia="仿宋_GB2312" w:hAnsi="宋体"/>
          <w:szCs w:val="21"/>
        </w:rPr>
      </w:pPr>
      <w:r w:rsidRPr="000E39B1">
        <w:rPr>
          <w:rFonts w:ascii="仿宋_GB2312" w:eastAsia="仿宋_GB2312" w:hAnsi="宋体"/>
          <w:szCs w:val="21"/>
        </w:rPr>
        <w:t>应用软件的设计开发要求严格遵循软件工程方法论的指导。</w:t>
      </w:r>
    </w:p>
    <w:p w14:paraId="15FBD998" w14:textId="77777777" w:rsidR="000E39B1" w:rsidRPr="000E39B1" w:rsidRDefault="000E39B1" w:rsidP="00605EA7">
      <w:pPr>
        <w:pStyle w:val="affff"/>
        <w:numPr>
          <w:ilvl w:val="0"/>
          <w:numId w:val="74"/>
        </w:numPr>
        <w:tabs>
          <w:tab w:val="num" w:pos="426"/>
        </w:tabs>
        <w:spacing w:line="300" w:lineRule="auto"/>
        <w:ind w:left="0" w:firstLineChars="200" w:firstLine="420"/>
        <w:rPr>
          <w:rFonts w:ascii="仿宋_GB2312" w:eastAsia="仿宋_GB2312" w:hAnsi="宋体"/>
          <w:szCs w:val="21"/>
        </w:rPr>
      </w:pPr>
      <w:r w:rsidRPr="000E39B1">
        <w:rPr>
          <w:rFonts w:ascii="仿宋_GB2312" w:eastAsia="仿宋_GB2312" w:hAnsi="宋体"/>
          <w:szCs w:val="21"/>
        </w:rPr>
        <w:t>应用软件设计要求采用面向对象的分析、设计方法。</w:t>
      </w:r>
    </w:p>
    <w:p w14:paraId="79D75F34" w14:textId="77777777" w:rsidR="000E39B1" w:rsidRPr="000E39B1" w:rsidRDefault="000E39B1" w:rsidP="00605EA7">
      <w:pPr>
        <w:pStyle w:val="affff"/>
        <w:numPr>
          <w:ilvl w:val="0"/>
          <w:numId w:val="74"/>
        </w:numPr>
        <w:tabs>
          <w:tab w:val="num" w:pos="426"/>
        </w:tabs>
        <w:spacing w:line="300" w:lineRule="auto"/>
        <w:ind w:left="0" w:firstLineChars="200" w:firstLine="420"/>
        <w:rPr>
          <w:rFonts w:ascii="仿宋_GB2312" w:eastAsia="仿宋_GB2312" w:hAnsi="宋体"/>
          <w:szCs w:val="21"/>
        </w:rPr>
      </w:pPr>
      <w:r w:rsidRPr="000E39B1">
        <w:rPr>
          <w:rFonts w:ascii="仿宋_GB2312" w:eastAsia="仿宋_GB2312" w:hAnsi="宋体"/>
          <w:szCs w:val="21"/>
        </w:rPr>
        <w:t>应用软件实现的组织、流程、表格、展示、分析模型等应可编辑。</w:t>
      </w:r>
    </w:p>
    <w:p w14:paraId="566C3690" w14:textId="77777777" w:rsidR="000E39B1" w:rsidRPr="000E39B1" w:rsidRDefault="000E39B1" w:rsidP="000E39B1">
      <w:pPr>
        <w:pStyle w:val="20"/>
        <w:numPr>
          <w:ilvl w:val="0"/>
          <w:numId w:val="0"/>
        </w:numPr>
        <w:spacing w:line="240" w:lineRule="auto"/>
        <w:rPr>
          <w:rFonts w:ascii="仿宋_GB2312"/>
          <w:snapToGrid w:val="0"/>
          <w:sz w:val="21"/>
        </w:rPr>
      </w:pPr>
      <w:bookmarkStart w:id="121" w:name="_Toc405049014"/>
      <w:bookmarkStart w:id="122" w:name="_Toc436065388"/>
      <w:bookmarkStart w:id="123" w:name="_Toc441575036"/>
      <w:r>
        <w:rPr>
          <w:rFonts w:ascii="仿宋_GB2312" w:hint="eastAsia"/>
          <w:snapToGrid w:val="0"/>
          <w:sz w:val="21"/>
        </w:rPr>
        <w:t>4.10</w:t>
      </w:r>
      <w:r w:rsidRPr="000E39B1">
        <w:rPr>
          <w:rFonts w:ascii="仿宋_GB2312"/>
          <w:snapToGrid w:val="0"/>
          <w:sz w:val="21"/>
        </w:rPr>
        <w:t>应用软件系统可靠性要求</w:t>
      </w:r>
      <w:bookmarkEnd w:id="121"/>
      <w:bookmarkEnd w:id="122"/>
      <w:bookmarkEnd w:id="123"/>
    </w:p>
    <w:p w14:paraId="10762914" w14:textId="77777777" w:rsidR="000E39B1" w:rsidRPr="000E39B1" w:rsidRDefault="000E39B1" w:rsidP="00605EA7">
      <w:pPr>
        <w:pStyle w:val="affff"/>
        <w:numPr>
          <w:ilvl w:val="0"/>
          <w:numId w:val="75"/>
        </w:numPr>
        <w:spacing w:line="300" w:lineRule="auto"/>
        <w:rPr>
          <w:rFonts w:ascii="仿宋_GB2312" w:eastAsia="仿宋_GB2312" w:hAnsi="宋体"/>
          <w:szCs w:val="21"/>
        </w:rPr>
      </w:pPr>
      <w:r w:rsidRPr="000E39B1">
        <w:rPr>
          <w:rFonts w:ascii="仿宋_GB2312" w:eastAsia="仿宋_GB2312" w:hAnsi="宋体"/>
          <w:szCs w:val="21"/>
        </w:rPr>
        <w:t>软件系统必须保证质量，并在实施前经过完全测试，并应具备质保证明。</w:t>
      </w:r>
    </w:p>
    <w:p w14:paraId="201293EC" w14:textId="77777777" w:rsidR="000E39B1" w:rsidRPr="000E39B1" w:rsidRDefault="000E39B1" w:rsidP="00605EA7">
      <w:pPr>
        <w:pStyle w:val="affff"/>
        <w:numPr>
          <w:ilvl w:val="0"/>
          <w:numId w:val="75"/>
        </w:numPr>
        <w:tabs>
          <w:tab w:val="num" w:pos="426"/>
        </w:tabs>
        <w:spacing w:line="300" w:lineRule="auto"/>
        <w:ind w:left="0" w:firstLineChars="200" w:firstLine="420"/>
        <w:rPr>
          <w:rFonts w:ascii="仿宋_GB2312" w:eastAsia="仿宋_GB2312" w:hAnsi="宋体"/>
          <w:szCs w:val="21"/>
        </w:rPr>
      </w:pPr>
      <w:r w:rsidRPr="000E39B1">
        <w:rPr>
          <w:rFonts w:ascii="仿宋_GB2312" w:eastAsia="仿宋_GB2312" w:hAnsi="宋体"/>
          <w:szCs w:val="21"/>
        </w:rPr>
        <w:t>采用可靠性高的商用数据库操作平台，确保事务处理和数据库的完整性。</w:t>
      </w:r>
    </w:p>
    <w:p w14:paraId="03C18C4B" w14:textId="77777777" w:rsidR="000E39B1" w:rsidRPr="000E39B1" w:rsidRDefault="000E39B1" w:rsidP="00605EA7">
      <w:pPr>
        <w:pStyle w:val="affff"/>
        <w:numPr>
          <w:ilvl w:val="0"/>
          <w:numId w:val="75"/>
        </w:numPr>
        <w:tabs>
          <w:tab w:val="num" w:pos="426"/>
        </w:tabs>
        <w:spacing w:line="300" w:lineRule="auto"/>
        <w:ind w:left="0" w:firstLineChars="200" w:firstLine="420"/>
        <w:rPr>
          <w:rFonts w:ascii="仿宋_GB2312" w:eastAsia="仿宋_GB2312" w:hAnsi="宋体"/>
          <w:szCs w:val="21"/>
        </w:rPr>
      </w:pPr>
      <w:r w:rsidRPr="000E39B1">
        <w:rPr>
          <w:rFonts w:ascii="仿宋_GB2312" w:eastAsia="仿宋_GB2312" w:hAnsi="宋体"/>
          <w:szCs w:val="21"/>
        </w:rPr>
        <w:t>数据库完整性规范的使用贯穿于系统的全部应用模块中。</w:t>
      </w:r>
    </w:p>
    <w:p w14:paraId="332FDEA1" w14:textId="77777777" w:rsidR="000E39B1" w:rsidRPr="000E39B1" w:rsidRDefault="000E39B1" w:rsidP="00605EA7">
      <w:pPr>
        <w:pStyle w:val="affff"/>
        <w:numPr>
          <w:ilvl w:val="0"/>
          <w:numId w:val="75"/>
        </w:numPr>
        <w:tabs>
          <w:tab w:val="num" w:pos="426"/>
        </w:tabs>
        <w:spacing w:line="300" w:lineRule="auto"/>
        <w:ind w:left="0" w:firstLineChars="200" w:firstLine="420"/>
        <w:rPr>
          <w:rFonts w:ascii="仿宋_GB2312" w:eastAsia="仿宋_GB2312" w:hAnsi="宋体"/>
          <w:szCs w:val="21"/>
        </w:rPr>
      </w:pPr>
      <w:r w:rsidRPr="000E39B1">
        <w:rPr>
          <w:rFonts w:ascii="仿宋_GB2312" w:eastAsia="仿宋_GB2312" w:hAnsi="宋体"/>
          <w:szCs w:val="21"/>
        </w:rPr>
        <w:t>系统应具备自动报警功能，以提醒系统管理员避免出现系统崩溃等严重事件。</w:t>
      </w:r>
    </w:p>
    <w:p w14:paraId="4E7CA7F8" w14:textId="77777777" w:rsidR="000E39B1" w:rsidRPr="000E39B1" w:rsidRDefault="000E39B1" w:rsidP="00605EA7">
      <w:pPr>
        <w:pStyle w:val="affff"/>
        <w:numPr>
          <w:ilvl w:val="0"/>
          <w:numId w:val="75"/>
        </w:numPr>
        <w:tabs>
          <w:tab w:val="num" w:pos="426"/>
        </w:tabs>
        <w:spacing w:line="300" w:lineRule="auto"/>
        <w:ind w:left="0" w:firstLineChars="200" w:firstLine="420"/>
        <w:rPr>
          <w:rFonts w:ascii="仿宋_GB2312" w:eastAsia="仿宋_GB2312" w:hAnsi="宋体"/>
          <w:szCs w:val="21"/>
        </w:rPr>
      </w:pPr>
      <w:r w:rsidRPr="000E39B1">
        <w:rPr>
          <w:rFonts w:ascii="仿宋_GB2312" w:eastAsia="仿宋_GB2312" w:hAnsi="宋体"/>
          <w:szCs w:val="21"/>
        </w:rPr>
        <w:t>主服务器宕机时，可实时地切换到备用服务器上，用户的应用应该不受影响。</w:t>
      </w:r>
    </w:p>
    <w:p w14:paraId="1F44BB00" w14:textId="77777777" w:rsidR="000E39B1" w:rsidRPr="000E39B1" w:rsidRDefault="000E39B1" w:rsidP="00605EA7">
      <w:pPr>
        <w:pStyle w:val="affff"/>
        <w:numPr>
          <w:ilvl w:val="0"/>
          <w:numId w:val="75"/>
        </w:numPr>
        <w:tabs>
          <w:tab w:val="num" w:pos="426"/>
        </w:tabs>
        <w:spacing w:line="300" w:lineRule="auto"/>
        <w:ind w:left="0" w:firstLineChars="200" w:firstLine="420"/>
        <w:rPr>
          <w:rFonts w:ascii="仿宋_GB2312" w:eastAsia="仿宋_GB2312" w:hAnsi="宋体"/>
          <w:szCs w:val="21"/>
        </w:rPr>
      </w:pPr>
      <w:r w:rsidRPr="000E39B1">
        <w:rPr>
          <w:rFonts w:ascii="仿宋_GB2312" w:eastAsia="仿宋_GB2312" w:hAnsi="宋体"/>
          <w:szCs w:val="21"/>
        </w:rPr>
        <w:t>系统没有明显和可能导致严重后果的错误。</w:t>
      </w:r>
    </w:p>
    <w:p w14:paraId="2AC6A3AD" w14:textId="77777777" w:rsidR="000E39B1" w:rsidRPr="000E39B1" w:rsidRDefault="000E39B1" w:rsidP="00605EA7">
      <w:pPr>
        <w:pStyle w:val="affff"/>
        <w:numPr>
          <w:ilvl w:val="0"/>
          <w:numId w:val="75"/>
        </w:numPr>
        <w:tabs>
          <w:tab w:val="num" w:pos="426"/>
        </w:tabs>
        <w:spacing w:line="300" w:lineRule="auto"/>
        <w:ind w:left="0" w:firstLineChars="200" w:firstLine="420"/>
        <w:rPr>
          <w:rFonts w:ascii="仿宋_GB2312" w:eastAsia="仿宋_GB2312" w:hAnsi="宋体"/>
          <w:szCs w:val="21"/>
        </w:rPr>
      </w:pPr>
      <w:r w:rsidRPr="000E39B1">
        <w:rPr>
          <w:rFonts w:ascii="仿宋_GB2312" w:eastAsia="仿宋_GB2312" w:hAnsi="宋体"/>
          <w:szCs w:val="21"/>
        </w:rPr>
        <w:t>服务器端系统应可长期稳定运行，不会因长期使用或负载过高导致系统故障。</w:t>
      </w:r>
    </w:p>
    <w:p w14:paraId="2181F1ED" w14:textId="77777777" w:rsidR="00F047A6" w:rsidRPr="000E39B1" w:rsidRDefault="00F047A6" w:rsidP="00F047A6">
      <w:pPr>
        <w:pStyle w:val="af5"/>
        <w:rPr>
          <w:rFonts w:ascii="Arial" w:eastAsia="黑体" w:hAnsi="Arial"/>
          <w:snapToGrid w:val="0"/>
        </w:rPr>
      </w:pPr>
    </w:p>
    <w:p w14:paraId="112ACEEB" w14:textId="77777777" w:rsidR="00452850" w:rsidRDefault="00452850" w:rsidP="00452850">
      <w:pPr>
        <w:pStyle w:val="afff1"/>
        <w:spacing w:line="240" w:lineRule="auto"/>
        <w:ind w:firstLineChars="200" w:firstLine="420"/>
        <w:rPr>
          <w:rFonts w:ascii="仿宋_GB2312" w:eastAsia="仿宋_GB2312" w:hAnsi="宋体"/>
          <w:b/>
          <w:sz w:val="21"/>
          <w:szCs w:val="21"/>
        </w:rPr>
      </w:pPr>
      <w:r w:rsidRPr="00C2074E">
        <w:rPr>
          <w:rFonts w:ascii="仿宋_GB2312" w:eastAsia="仿宋_GB2312" w:hAnsi="宋体" w:hint="eastAsia"/>
          <w:b/>
          <w:sz w:val="21"/>
          <w:szCs w:val="21"/>
        </w:rPr>
        <w:t>请根据</w:t>
      </w:r>
      <w:r>
        <w:rPr>
          <w:rFonts w:ascii="仿宋_GB2312" w:eastAsia="仿宋_GB2312" w:hAnsi="宋体" w:hint="eastAsia"/>
          <w:b/>
          <w:sz w:val="21"/>
          <w:szCs w:val="21"/>
        </w:rPr>
        <w:t>4</w:t>
      </w:r>
      <w:r w:rsidR="00BC33EF">
        <w:rPr>
          <w:rFonts w:ascii="仿宋_GB2312" w:eastAsia="仿宋_GB2312" w:hAnsi="宋体" w:hint="eastAsia"/>
          <w:b/>
          <w:sz w:val="21"/>
          <w:szCs w:val="21"/>
        </w:rPr>
        <w:t>章</w:t>
      </w:r>
      <w:r w:rsidRPr="00C2074E">
        <w:rPr>
          <w:rFonts w:ascii="仿宋_GB2312" w:eastAsia="仿宋_GB2312" w:hAnsi="宋体" w:hint="eastAsia"/>
          <w:b/>
          <w:sz w:val="21"/>
          <w:szCs w:val="21"/>
        </w:rPr>
        <w:t>要求，</w:t>
      </w:r>
      <w:r w:rsidRPr="00452850">
        <w:rPr>
          <w:rFonts w:ascii="仿宋_GB2312" w:eastAsia="仿宋_GB2312" w:hAnsi="宋体" w:hint="eastAsia"/>
          <w:b/>
          <w:sz w:val="21"/>
          <w:szCs w:val="21"/>
        </w:rPr>
        <w:t>针对每一项要求做详细应答，包括采用技术、实施方案、所达指标</w:t>
      </w:r>
      <w:r w:rsidR="009F6CEC">
        <w:rPr>
          <w:rFonts w:ascii="仿宋_GB2312" w:eastAsia="仿宋_GB2312" w:hAnsi="宋体" w:hint="eastAsia"/>
          <w:b/>
          <w:sz w:val="21"/>
          <w:szCs w:val="21"/>
        </w:rPr>
        <w:t>、验证</w:t>
      </w:r>
      <w:r w:rsidR="00A92482">
        <w:rPr>
          <w:rFonts w:ascii="仿宋_GB2312" w:eastAsia="仿宋_GB2312" w:hAnsi="宋体" w:hint="eastAsia"/>
          <w:b/>
          <w:sz w:val="21"/>
          <w:szCs w:val="21"/>
        </w:rPr>
        <w:t>是否满足的</w:t>
      </w:r>
      <w:r w:rsidR="009F6CEC">
        <w:rPr>
          <w:rFonts w:ascii="仿宋_GB2312" w:eastAsia="仿宋_GB2312" w:hAnsi="宋体" w:hint="eastAsia"/>
          <w:b/>
          <w:sz w:val="21"/>
          <w:szCs w:val="21"/>
        </w:rPr>
        <w:t>方法</w:t>
      </w:r>
      <w:r w:rsidRPr="00452850">
        <w:rPr>
          <w:rFonts w:ascii="仿宋_GB2312" w:eastAsia="仿宋_GB2312" w:hAnsi="宋体" w:hint="eastAsia"/>
          <w:b/>
          <w:sz w:val="21"/>
          <w:szCs w:val="21"/>
        </w:rPr>
        <w:t>等。</w:t>
      </w:r>
    </w:p>
    <w:p w14:paraId="3250BB3A" w14:textId="77777777" w:rsidR="00452850" w:rsidRPr="0022507E" w:rsidRDefault="00452850" w:rsidP="00EF1B9D">
      <w:pPr>
        <w:spacing w:line="240" w:lineRule="auto"/>
        <w:ind w:firstLine="601"/>
        <w:rPr>
          <w:rFonts w:ascii="仿宋_GB2312" w:eastAsia="仿宋_GB2312" w:hAnsi="宋体"/>
          <w:szCs w:val="21"/>
        </w:rPr>
      </w:pPr>
    </w:p>
    <w:p w14:paraId="5E2B8034" w14:textId="77777777" w:rsidR="003E7C81" w:rsidRPr="0022507E" w:rsidRDefault="003E7C81" w:rsidP="00EF1B9D">
      <w:pPr>
        <w:pStyle w:val="10"/>
        <w:spacing w:line="240" w:lineRule="auto"/>
        <w:rPr>
          <w:rFonts w:ascii="仿宋_GB2312" w:hAnsi="宋体"/>
          <w:sz w:val="21"/>
          <w:szCs w:val="21"/>
        </w:rPr>
      </w:pPr>
      <w:bookmarkStart w:id="124" w:name="_Toc168307765"/>
      <w:bookmarkStart w:id="125" w:name="_Toc201332000"/>
      <w:bookmarkStart w:id="126" w:name="_Toc441575037"/>
      <w:r w:rsidRPr="0022507E">
        <w:rPr>
          <w:rFonts w:ascii="仿宋_GB2312" w:hAnsi="宋体" w:hint="eastAsia"/>
          <w:sz w:val="21"/>
          <w:szCs w:val="21"/>
        </w:rPr>
        <w:t>项目管理要求</w:t>
      </w:r>
      <w:bookmarkEnd w:id="124"/>
      <w:bookmarkEnd w:id="125"/>
      <w:bookmarkEnd w:id="126"/>
    </w:p>
    <w:p w14:paraId="45E22674" w14:textId="77777777" w:rsidR="003E7C81" w:rsidRPr="0022507E" w:rsidRDefault="003E7C81" w:rsidP="00EF1B9D">
      <w:pPr>
        <w:pStyle w:val="20"/>
        <w:numPr>
          <w:ilvl w:val="0"/>
          <w:numId w:val="0"/>
        </w:numPr>
        <w:spacing w:line="240" w:lineRule="auto"/>
        <w:rPr>
          <w:rFonts w:ascii="仿宋_GB2312" w:hAnsi="宋体"/>
          <w:sz w:val="21"/>
          <w:szCs w:val="21"/>
        </w:rPr>
      </w:pPr>
      <w:bookmarkStart w:id="127" w:name="_Toc168307766"/>
      <w:bookmarkStart w:id="128" w:name="_Toc201332001"/>
      <w:bookmarkStart w:id="129" w:name="_Toc441575038"/>
      <w:r w:rsidRPr="0022507E">
        <w:rPr>
          <w:rFonts w:ascii="仿宋_GB2312" w:hAnsi="宋体" w:hint="eastAsia"/>
          <w:sz w:val="21"/>
          <w:szCs w:val="21"/>
        </w:rPr>
        <w:t>5.1进度控制</w:t>
      </w:r>
      <w:bookmarkEnd w:id="127"/>
      <w:bookmarkEnd w:id="128"/>
      <w:bookmarkEnd w:id="129"/>
    </w:p>
    <w:p w14:paraId="0FEA08A2" w14:textId="77777777" w:rsidR="003E7C81" w:rsidRPr="0022507E" w:rsidRDefault="003E7C81" w:rsidP="00715899">
      <w:pPr>
        <w:spacing w:line="300" w:lineRule="auto"/>
        <w:ind w:firstLineChars="200" w:firstLine="420"/>
        <w:rPr>
          <w:rFonts w:ascii="仿宋_GB2312" w:eastAsia="仿宋_GB2312" w:hAnsi="宋体"/>
          <w:szCs w:val="21"/>
        </w:rPr>
      </w:pPr>
      <w:r w:rsidRPr="0022507E">
        <w:rPr>
          <w:rFonts w:ascii="仿宋_GB2312" w:eastAsia="仿宋_GB2312" w:hAnsi="宋体" w:hint="eastAsia"/>
          <w:szCs w:val="21"/>
        </w:rPr>
        <w:t>卖方应根据第3章的建设内容，分阶段制定合理的时间进度，应至少细化到周，并且应根据买方要求进行调整和细化，要求在项目规定期限内保证系统上线</w:t>
      </w:r>
      <w:r w:rsidR="00A228D6" w:rsidRPr="0022507E">
        <w:rPr>
          <w:rFonts w:ascii="仿宋_GB2312" w:eastAsia="仿宋_GB2312" w:hAnsi="宋体" w:hint="eastAsia"/>
          <w:szCs w:val="21"/>
        </w:rPr>
        <w:t>，要求</w:t>
      </w:r>
      <w:r w:rsidR="00A228D6" w:rsidRPr="00554D7F">
        <w:rPr>
          <w:rFonts w:ascii="仿宋_GB2312" w:eastAsia="仿宋_GB2312" w:hAnsi="宋体" w:hint="eastAsia"/>
          <w:szCs w:val="21"/>
          <w:highlight w:val="yellow"/>
        </w:rPr>
        <w:t>在201</w:t>
      </w:r>
      <w:r w:rsidR="002E49B6">
        <w:rPr>
          <w:rFonts w:ascii="仿宋_GB2312" w:eastAsia="仿宋_GB2312" w:hAnsi="宋体" w:hint="eastAsia"/>
          <w:szCs w:val="21"/>
          <w:highlight w:val="yellow"/>
        </w:rPr>
        <w:t>6</w:t>
      </w:r>
      <w:r w:rsidR="00A228D6" w:rsidRPr="00554D7F">
        <w:rPr>
          <w:rFonts w:ascii="仿宋_GB2312" w:eastAsia="仿宋_GB2312" w:hAnsi="宋体" w:hint="eastAsia"/>
          <w:szCs w:val="21"/>
          <w:highlight w:val="yellow"/>
        </w:rPr>
        <w:t>年</w:t>
      </w:r>
      <w:r w:rsidR="002E49B6">
        <w:rPr>
          <w:rFonts w:ascii="仿宋_GB2312" w:eastAsia="仿宋_GB2312" w:hAnsi="宋体" w:hint="eastAsia"/>
          <w:szCs w:val="21"/>
          <w:highlight w:val="yellow"/>
        </w:rPr>
        <w:t>6</w:t>
      </w:r>
      <w:r w:rsidR="00A228D6" w:rsidRPr="00554D7F">
        <w:rPr>
          <w:rFonts w:ascii="仿宋_GB2312" w:eastAsia="仿宋_GB2312" w:hAnsi="宋体" w:hint="eastAsia"/>
          <w:szCs w:val="21"/>
          <w:highlight w:val="yellow"/>
        </w:rPr>
        <w:t>月底前保证</w:t>
      </w:r>
      <w:r w:rsidR="00A228D6" w:rsidRPr="0022507E">
        <w:rPr>
          <w:rFonts w:ascii="仿宋_GB2312" w:eastAsia="仿宋_GB2312" w:hAnsi="宋体" w:hint="eastAsia"/>
          <w:szCs w:val="21"/>
        </w:rPr>
        <w:t>系统上线。</w:t>
      </w:r>
    </w:p>
    <w:p w14:paraId="2059F630" w14:textId="77777777" w:rsidR="003E7C81" w:rsidRPr="0022507E" w:rsidRDefault="003E7C81" w:rsidP="00EF1B9D">
      <w:pPr>
        <w:pStyle w:val="20"/>
        <w:numPr>
          <w:ilvl w:val="0"/>
          <w:numId w:val="0"/>
        </w:numPr>
        <w:spacing w:line="240" w:lineRule="auto"/>
        <w:rPr>
          <w:rFonts w:ascii="仿宋_GB2312" w:hAnsi="宋体"/>
          <w:sz w:val="21"/>
          <w:szCs w:val="21"/>
        </w:rPr>
      </w:pPr>
      <w:bookmarkStart w:id="130" w:name="_Toc168307767"/>
      <w:bookmarkStart w:id="131" w:name="_Toc201332002"/>
      <w:bookmarkStart w:id="132" w:name="_Toc441575039"/>
      <w:r w:rsidRPr="0022507E">
        <w:rPr>
          <w:rFonts w:ascii="仿宋_GB2312" w:hAnsi="宋体" w:hint="eastAsia"/>
          <w:sz w:val="21"/>
          <w:szCs w:val="21"/>
        </w:rPr>
        <w:t>5.2人员控制</w:t>
      </w:r>
      <w:bookmarkEnd w:id="130"/>
      <w:bookmarkEnd w:id="131"/>
      <w:bookmarkEnd w:id="132"/>
    </w:p>
    <w:p w14:paraId="36463FEB" w14:textId="77777777" w:rsidR="003E7C81" w:rsidRDefault="003E7C81" w:rsidP="00715899">
      <w:pPr>
        <w:spacing w:line="300" w:lineRule="auto"/>
        <w:ind w:firstLineChars="200" w:firstLine="420"/>
        <w:rPr>
          <w:rFonts w:ascii="仿宋_GB2312" w:eastAsia="仿宋_GB2312" w:hAnsi="宋体"/>
          <w:szCs w:val="21"/>
        </w:rPr>
      </w:pPr>
      <w:r w:rsidRPr="0022507E">
        <w:rPr>
          <w:rFonts w:ascii="仿宋_GB2312" w:eastAsia="仿宋_GB2312" w:hAnsi="宋体" w:hint="eastAsia"/>
          <w:szCs w:val="21"/>
        </w:rPr>
        <w:t>卖方应根据实施要求分别提供人员配置计划，终验前现场开发人员不应少于</w:t>
      </w:r>
      <w:r w:rsidR="00BA7D51">
        <w:rPr>
          <w:rFonts w:ascii="仿宋_GB2312" w:eastAsia="仿宋_GB2312" w:hAnsi="宋体" w:hint="eastAsia"/>
          <w:szCs w:val="21"/>
        </w:rPr>
        <w:t>1</w:t>
      </w:r>
      <w:r w:rsidRPr="0022507E">
        <w:rPr>
          <w:rFonts w:ascii="仿宋_GB2312" w:eastAsia="仿宋_GB2312" w:hAnsi="宋体" w:hint="eastAsia"/>
          <w:szCs w:val="21"/>
        </w:rPr>
        <w:t>人</w:t>
      </w:r>
      <w:r w:rsidR="00553E89" w:rsidRPr="0057303C">
        <w:rPr>
          <w:rFonts w:ascii="仿宋_GB2312" w:eastAsia="仿宋_GB2312" w:hAnsi="宋体" w:hint="eastAsia"/>
          <w:szCs w:val="21"/>
        </w:rPr>
        <w:t>(具备买方认定的资质，5年以上项目开发经验，至少</w:t>
      </w:r>
      <w:r w:rsidR="00BB6B2D">
        <w:rPr>
          <w:rFonts w:ascii="仿宋_GB2312" w:eastAsia="仿宋_GB2312" w:hAnsi="宋体" w:hint="eastAsia"/>
          <w:szCs w:val="21"/>
        </w:rPr>
        <w:t>一</w:t>
      </w:r>
      <w:r w:rsidR="00553E89" w:rsidRPr="0057303C">
        <w:rPr>
          <w:rFonts w:ascii="仿宋_GB2312" w:eastAsia="仿宋_GB2312" w:hAnsi="宋体" w:hint="eastAsia"/>
          <w:szCs w:val="21"/>
        </w:rPr>
        <w:t>个省份</w:t>
      </w:r>
      <w:r w:rsidR="00F55BFF">
        <w:rPr>
          <w:rFonts w:ascii="仿宋_GB2312" w:eastAsia="仿宋_GB2312" w:hAnsi="宋体" w:hint="eastAsia"/>
          <w:szCs w:val="21"/>
        </w:rPr>
        <w:t>及</w:t>
      </w:r>
      <w:r w:rsidR="00553E89" w:rsidRPr="0057303C">
        <w:rPr>
          <w:rFonts w:ascii="仿宋_GB2312" w:eastAsia="仿宋_GB2312" w:hAnsi="宋体" w:hint="eastAsia"/>
          <w:szCs w:val="21"/>
        </w:rPr>
        <w:t>以上</w:t>
      </w:r>
      <w:r w:rsidR="003B6EE8">
        <w:rPr>
          <w:rFonts w:ascii="仿宋_GB2312" w:eastAsia="仿宋_GB2312" w:hAnsi="宋体" w:hint="eastAsia"/>
          <w:szCs w:val="21"/>
        </w:rPr>
        <w:t>相关</w:t>
      </w:r>
      <w:r w:rsidR="00715899">
        <w:rPr>
          <w:rFonts w:ascii="仿宋_GB2312" w:eastAsia="仿宋_GB2312" w:hAnsi="宋体" w:hint="eastAsia"/>
          <w:szCs w:val="21"/>
        </w:rPr>
        <w:t>系统</w:t>
      </w:r>
      <w:r w:rsidR="00553E89" w:rsidRPr="0057303C">
        <w:rPr>
          <w:rFonts w:ascii="仿宋_GB2312" w:eastAsia="仿宋_GB2312" w:hAnsi="宋体" w:hint="eastAsia"/>
          <w:szCs w:val="21"/>
        </w:rPr>
        <w:t>建设开发经验)</w:t>
      </w:r>
      <w:r w:rsidR="00C3050F" w:rsidRPr="0022507E">
        <w:rPr>
          <w:rFonts w:ascii="仿宋_GB2312" w:eastAsia="仿宋_GB2312" w:hAnsi="宋体" w:hint="eastAsia"/>
          <w:szCs w:val="21"/>
        </w:rPr>
        <w:t>，</w:t>
      </w:r>
      <w:r w:rsidR="00B05298">
        <w:rPr>
          <w:rFonts w:ascii="仿宋_GB2312" w:eastAsia="仿宋_GB2312" w:hAnsi="宋体" w:hint="eastAsia"/>
          <w:szCs w:val="21"/>
        </w:rPr>
        <w:t>终验前</w:t>
      </w:r>
      <w:r w:rsidR="00C3050F" w:rsidRPr="0022507E">
        <w:rPr>
          <w:rFonts w:ascii="仿宋_GB2312" w:eastAsia="仿宋_GB2312" w:hAnsi="宋体" w:hint="eastAsia"/>
          <w:szCs w:val="21"/>
        </w:rPr>
        <w:t>要求1人驻现场</w:t>
      </w:r>
      <w:r w:rsidR="00553E89" w:rsidRPr="0057303C">
        <w:rPr>
          <w:rFonts w:ascii="仿宋_GB2312" w:eastAsia="仿宋_GB2312" w:hAnsi="宋体" w:hint="eastAsia"/>
          <w:szCs w:val="21"/>
        </w:rPr>
        <w:t>(具备买方认定的资质，3年以上项目开发经验，至少</w:t>
      </w:r>
      <w:r w:rsidR="00BB6B2D">
        <w:rPr>
          <w:rFonts w:ascii="仿宋_GB2312" w:eastAsia="仿宋_GB2312" w:hAnsi="宋体" w:hint="eastAsia"/>
          <w:szCs w:val="21"/>
        </w:rPr>
        <w:t>一</w:t>
      </w:r>
      <w:r w:rsidR="00553E89" w:rsidRPr="0057303C">
        <w:rPr>
          <w:rFonts w:ascii="仿宋_GB2312" w:eastAsia="仿宋_GB2312" w:hAnsi="宋体" w:hint="eastAsia"/>
          <w:szCs w:val="21"/>
        </w:rPr>
        <w:t>个省份</w:t>
      </w:r>
      <w:r w:rsidR="00F55BFF">
        <w:rPr>
          <w:rFonts w:ascii="仿宋_GB2312" w:eastAsia="仿宋_GB2312" w:hAnsi="宋体" w:hint="eastAsia"/>
          <w:szCs w:val="21"/>
        </w:rPr>
        <w:t>及</w:t>
      </w:r>
      <w:r w:rsidR="00553E89" w:rsidRPr="0057303C">
        <w:rPr>
          <w:rFonts w:ascii="仿宋_GB2312" w:eastAsia="仿宋_GB2312" w:hAnsi="宋体" w:hint="eastAsia"/>
          <w:szCs w:val="21"/>
        </w:rPr>
        <w:t>以上</w:t>
      </w:r>
      <w:r w:rsidR="003B6EE8">
        <w:rPr>
          <w:rFonts w:ascii="仿宋_GB2312" w:eastAsia="仿宋_GB2312" w:hAnsi="宋体" w:hint="eastAsia"/>
          <w:szCs w:val="21"/>
        </w:rPr>
        <w:t>相关</w:t>
      </w:r>
      <w:r w:rsidR="00715899" w:rsidRPr="00715899">
        <w:rPr>
          <w:rFonts w:ascii="仿宋_GB2312" w:eastAsia="仿宋_GB2312" w:hAnsi="宋体" w:hint="eastAsia"/>
          <w:szCs w:val="21"/>
        </w:rPr>
        <w:t>系统</w:t>
      </w:r>
      <w:r w:rsidR="00553E89" w:rsidRPr="0057303C">
        <w:rPr>
          <w:rFonts w:ascii="仿宋_GB2312" w:eastAsia="仿宋_GB2312" w:hAnsi="宋体" w:hint="eastAsia"/>
          <w:szCs w:val="21"/>
        </w:rPr>
        <w:t>建设开发经验)</w:t>
      </w:r>
      <w:r w:rsidRPr="0022507E">
        <w:rPr>
          <w:rFonts w:ascii="仿宋_GB2312" w:eastAsia="仿宋_GB2312" w:hAnsi="宋体" w:hint="eastAsia"/>
          <w:szCs w:val="21"/>
        </w:rPr>
        <w:t>。具体包括人员参与的时间和相关人员的资质，并提供资质证明，同时明确参与人员的责任分工。在项目实施期间，如果买方认为卖方人员配置不能达到完成项目所需的要求，有权要求卖方在5天内（包含节假日）按照买方要求增加或调换项目组成员。</w:t>
      </w:r>
    </w:p>
    <w:p w14:paraId="400EE1DA" w14:textId="77777777" w:rsidR="00F95DC4" w:rsidRPr="0022507E" w:rsidRDefault="00F95DC4" w:rsidP="00715899">
      <w:pPr>
        <w:spacing w:line="300" w:lineRule="auto"/>
        <w:ind w:firstLineChars="200" w:firstLine="420"/>
        <w:rPr>
          <w:rFonts w:ascii="仿宋_GB2312" w:eastAsia="仿宋_GB2312" w:hAnsi="宋体"/>
          <w:szCs w:val="21"/>
        </w:rPr>
      </w:pPr>
      <w:r>
        <w:rPr>
          <w:rFonts w:ascii="仿宋_GB2312" w:eastAsia="仿宋_GB2312" w:hAnsi="宋体" w:hint="eastAsia"/>
          <w:szCs w:val="21"/>
        </w:rPr>
        <w:t>卖方对本项目应提供固定的项目售前售中售后</w:t>
      </w:r>
      <w:r w:rsidR="006608AE">
        <w:rPr>
          <w:rFonts w:ascii="仿宋_GB2312" w:eastAsia="仿宋_GB2312" w:hAnsi="宋体" w:hint="eastAsia"/>
          <w:szCs w:val="21"/>
        </w:rPr>
        <w:t>销售和技术</w:t>
      </w:r>
      <w:r>
        <w:rPr>
          <w:rFonts w:ascii="仿宋_GB2312" w:eastAsia="仿宋_GB2312" w:hAnsi="宋体" w:hint="eastAsia"/>
          <w:szCs w:val="21"/>
        </w:rPr>
        <w:t>人员，</w:t>
      </w:r>
      <w:r w:rsidR="006608AE">
        <w:rPr>
          <w:rFonts w:ascii="仿宋_GB2312" w:eastAsia="仿宋_GB2312" w:hAnsi="宋体" w:hint="eastAsia"/>
          <w:szCs w:val="21"/>
        </w:rPr>
        <w:t>如有人员变更必须及时通知，</w:t>
      </w:r>
      <w:r>
        <w:rPr>
          <w:rFonts w:ascii="仿宋_GB2312" w:eastAsia="仿宋_GB2312" w:hAnsi="宋体" w:hint="eastAsia"/>
          <w:szCs w:val="21"/>
        </w:rPr>
        <w:t>在本省有常驻机构者为佳。</w:t>
      </w:r>
    </w:p>
    <w:p w14:paraId="15FB4CFA" w14:textId="77777777" w:rsidR="003E7C81" w:rsidRPr="0022507E" w:rsidRDefault="003E7C81" w:rsidP="00EF1B9D">
      <w:pPr>
        <w:pStyle w:val="20"/>
        <w:numPr>
          <w:ilvl w:val="0"/>
          <w:numId w:val="0"/>
        </w:numPr>
        <w:spacing w:line="240" w:lineRule="auto"/>
        <w:rPr>
          <w:rFonts w:ascii="仿宋_GB2312" w:hAnsi="宋体"/>
          <w:sz w:val="21"/>
          <w:szCs w:val="21"/>
        </w:rPr>
      </w:pPr>
      <w:bookmarkStart w:id="133" w:name="_Toc168307768"/>
      <w:bookmarkStart w:id="134" w:name="_Toc201332003"/>
      <w:bookmarkStart w:id="135" w:name="_Toc441575040"/>
      <w:r w:rsidRPr="0022507E">
        <w:rPr>
          <w:rFonts w:ascii="仿宋_GB2312" w:hAnsi="宋体" w:hint="eastAsia"/>
          <w:sz w:val="21"/>
          <w:szCs w:val="21"/>
        </w:rPr>
        <w:t>5.3质量控制</w:t>
      </w:r>
      <w:bookmarkEnd w:id="133"/>
      <w:bookmarkEnd w:id="134"/>
      <w:bookmarkEnd w:id="135"/>
    </w:p>
    <w:p w14:paraId="64C4D20F" w14:textId="77777777" w:rsidR="003E7C81" w:rsidRPr="0022507E" w:rsidRDefault="003E7C81" w:rsidP="00715899">
      <w:pPr>
        <w:spacing w:line="300" w:lineRule="auto"/>
        <w:ind w:firstLineChars="200" w:firstLine="420"/>
        <w:rPr>
          <w:rFonts w:ascii="仿宋_GB2312" w:eastAsia="仿宋_GB2312" w:hAnsi="宋体"/>
          <w:szCs w:val="21"/>
        </w:rPr>
      </w:pPr>
      <w:r w:rsidRPr="0022507E">
        <w:rPr>
          <w:rFonts w:ascii="仿宋_GB2312" w:eastAsia="仿宋_GB2312" w:hAnsi="宋体" w:hint="eastAsia"/>
          <w:szCs w:val="21"/>
        </w:rPr>
        <w:t>在项目实施全过程中，买方有对工程质量进行监督控制的职责和权利，卖方也应按照项目管理要求进行严格的质量控制，并制定详细合理的沟通计划，至少包括周报、月报和项目例会，应确保买卖双方</w:t>
      </w:r>
      <w:r w:rsidRPr="0022507E">
        <w:rPr>
          <w:rFonts w:ascii="仿宋_GB2312" w:eastAsia="仿宋_GB2312" w:hAnsi="宋体" w:hint="eastAsia"/>
          <w:szCs w:val="21"/>
        </w:rPr>
        <w:lastRenderedPageBreak/>
        <w:t>能及时了解所需的信息。</w:t>
      </w:r>
    </w:p>
    <w:p w14:paraId="6DBB6EF9" w14:textId="77777777" w:rsidR="003E7C81" w:rsidRPr="0022507E" w:rsidRDefault="003E7C81" w:rsidP="00EF1B9D">
      <w:pPr>
        <w:pStyle w:val="20"/>
        <w:numPr>
          <w:ilvl w:val="0"/>
          <w:numId w:val="0"/>
        </w:numPr>
        <w:spacing w:line="240" w:lineRule="auto"/>
        <w:rPr>
          <w:rFonts w:ascii="仿宋_GB2312" w:hAnsi="宋体"/>
          <w:sz w:val="21"/>
          <w:szCs w:val="21"/>
        </w:rPr>
      </w:pPr>
      <w:bookmarkStart w:id="136" w:name="_Toc168307769"/>
      <w:bookmarkStart w:id="137" w:name="_Toc201332004"/>
      <w:bookmarkStart w:id="138" w:name="_Toc441575041"/>
      <w:r w:rsidRPr="0022507E">
        <w:rPr>
          <w:rFonts w:ascii="仿宋_GB2312" w:hAnsi="宋体" w:hint="eastAsia"/>
          <w:sz w:val="21"/>
          <w:szCs w:val="21"/>
        </w:rPr>
        <w:t>5.4培训要求</w:t>
      </w:r>
      <w:bookmarkEnd w:id="136"/>
      <w:bookmarkEnd w:id="137"/>
      <w:bookmarkEnd w:id="138"/>
    </w:p>
    <w:p w14:paraId="4A9D4B61" w14:textId="77777777" w:rsidR="003E7C81" w:rsidRPr="0022507E" w:rsidRDefault="003E7C81" w:rsidP="00715899">
      <w:pPr>
        <w:spacing w:line="300" w:lineRule="auto"/>
        <w:ind w:firstLineChars="200" w:firstLine="420"/>
        <w:rPr>
          <w:rFonts w:ascii="仿宋_GB2312" w:eastAsia="仿宋_GB2312" w:hAnsi="宋体"/>
          <w:szCs w:val="21"/>
        </w:rPr>
      </w:pPr>
      <w:r w:rsidRPr="0022507E">
        <w:rPr>
          <w:rFonts w:ascii="仿宋_GB2312" w:eastAsia="仿宋_GB2312" w:hAnsi="宋体" w:hint="eastAsia"/>
          <w:szCs w:val="21"/>
        </w:rPr>
        <w:t>人员培训是平台实施成功的关键。为了充分发挥系统的效益，卖方应根据产品系列的划分，安排相应的技术培训。具体培训要求如下：</w:t>
      </w:r>
    </w:p>
    <w:p w14:paraId="0F61AB12" w14:textId="77777777" w:rsidR="003E7C81" w:rsidRPr="0022507E" w:rsidRDefault="003E7C81" w:rsidP="00EF1B9D">
      <w:pPr>
        <w:numPr>
          <w:ilvl w:val="0"/>
          <w:numId w:val="9"/>
        </w:numPr>
        <w:spacing w:line="240" w:lineRule="auto"/>
        <w:rPr>
          <w:rFonts w:ascii="仿宋_GB2312" w:eastAsia="仿宋_GB2312" w:hAnsi="宋体"/>
          <w:szCs w:val="21"/>
        </w:rPr>
      </w:pPr>
      <w:r w:rsidRPr="0022507E">
        <w:rPr>
          <w:rFonts w:ascii="仿宋_GB2312" w:eastAsia="仿宋_GB2312" w:hAnsi="宋体" w:hint="eastAsia"/>
          <w:szCs w:val="21"/>
        </w:rPr>
        <w:t>卖方应负责提供所开发应用功能软件的原理、性能、操作使用方法、安装调测、维护管理、排除故障及软件结构、定制和升级等各个方面培训，卖方应给出详细的培训计划和课程安排，并提供全套教材。</w:t>
      </w:r>
    </w:p>
    <w:p w14:paraId="30EC9B6B" w14:textId="77777777" w:rsidR="003E7C81" w:rsidRPr="0022507E" w:rsidRDefault="003E7C81" w:rsidP="00EF1B9D">
      <w:pPr>
        <w:numPr>
          <w:ilvl w:val="0"/>
          <w:numId w:val="9"/>
        </w:numPr>
        <w:spacing w:line="240" w:lineRule="auto"/>
        <w:rPr>
          <w:rFonts w:ascii="仿宋_GB2312" w:eastAsia="仿宋_GB2312" w:hAnsi="宋体"/>
          <w:szCs w:val="21"/>
        </w:rPr>
      </w:pPr>
      <w:r w:rsidRPr="0022507E">
        <w:rPr>
          <w:rFonts w:ascii="仿宋_GB2312" w:eastAsia="仿宋_GB2312" w:hAnsi="宋体" w:hint="eastAsia"/>
          <w:szCs w:val="21"/>
        </w:rPr>
        <w:t>卖方应详细开列各种培训费用。如对合同中确定的培训地点、时间等项目卖方提出变更，应提出书面通知，并承担变更中发生的全部费用。</w:t>
      </w:r>
    </w:p>
    <w:p w14:paraId="00133576" w14:textId="77777777" w:rsidR="003E7C81" w:rsidRPr="0022507E" w:rsidRDefault="003E7C81" w:rsidP="00EF1B9D">
      <w:pPr>
        <w:numPr>
          <w:ilvl w:val="0"/>
          <w:numId w:val="9"/>
        </w:numPr>
        <w:spacing w:line="240" w:lineRule="auto"/>
        <w:rPr>
          <w:rFonts w:ascii="仿宋_GB2312" w:eastAsia="仿宋_GB2312" w:hAnsi="宋体"/>
          <w:szCs w:val="21"/>
        </w:rPr>
      </w:pPr>
      <w:r w:rsidRPr="0022507E">
        <w:rPr>
          <w:rFonts w:ascii="仿宋_GB2312" w:eastAsia="仿宋_GB2312" w:hAnsi="宋体" w:hint="eastAsia"/>
          <w:szCs w:val="21"/>
        </w:rPr>
        <w:t>培训地点、时间由双方商定。</w:t>
      </w:r>
    </w:p>
    <w:p w14:paraId="7BF69E52" w14:textId="77777777" w:rsidR="003E7C81" w:rsidRPr="0022507E" w:rsidRDefault="003E7C81" w:rsidP="00EF1B9D">
      <w:pPr>
        <w:numPr>
          <w:ilvl w:val="0"/>
          <w:numId w:val="9"/>
        </w:numPr>
        <w:spacing w:line="240" w:lineRule="auto"/>
        <w:rPr>
          <w:rFonts w:ascii="仿宋_GB2312" w:eastAsia="仿宋_GB2312" w:hAnsi="宋体"/>
          <w:szCs w:val="21"/>
        </w:rPr>
      </w:pPr>
      <w:r w:rsidRPr="0022507E">
        <w:rPr>
          <w:rFonts w:ascii="仿宋_GB2312" w:eastAsia="仿宋_GB2312" w:hAnsi="宋体" w:hint="eastAsia"/>
          <w:szCs w:val="21"/>
        </w:rPr>
        <w:t>系统开通运行后，</w:t>
      </w:r>
      <w:r w:rsidR="00AD7846" w:rsidRPr="0022507E">
        <w:rPr>
          <w:rFonts w:ascii="仿宋_GB2312" w:eastAsia="仿宋_GB2312" w:hAnsi="宋体" w:hint="eastAsia"/>
          <w:szCs w:val="21"/>
        </w:rPr>
        <w:t>卖方应根据买方的需要不定期免费对用户进行相关的培训（原则上一年</w:t>
      </w:r>
      <w:r w:rsidRPr="0022507E">
        <w:rPr>
          <w:rFonts w:ascii="仿宋_GB2312" w:eastAsia="仿宋_GB2312" w:hAnsi="宋体" w:hint="eastAsia"/>
          <w:szCs w:val="21"/>
        </w:rPr>
        <w:t>二次）。</w:t>
      </w:r>
    </w:p>
    <w:p w14:paraId="3F24A14F" w14:textId="77777777" w:rsidR="003E7C81" w:rsidRPr="0022507E" w:rsidRDefault="003E7C81" w:rsidP="00EF1B9D">
      <w:pPr>
        <w:numPr>
          <w:ilvl w:val="0"/>
          <w:numId w:val="9"/>
        </w:numPr>
        <w:spacing w:line="240" w:lineRule="auto"/>
        <w:rPr>
          <w:rFonts w:ascii="仿宋_GB2312" w:eastAsia="仿宋_GB2312" w:hAnsi="宋体"/>
          <w:szCs w:val="21"/>
        </w:rPr>
      </w:pPr>
      <w:r w:rsidRPr="0022507E">
        <w:rPr>
          <w:rFonts w:ascii="仿宋_GB2312" w:eastAsia="仿宋_GB2312" w:hAnsi="宋体" w:hint="eastAsia"/>
          <w:szCs w:val="21"/>
        </w:rPr>
        <w:t>维护人员经过培训后，应能熟练使用系统软件，及时排除大部分的系统故障。</w:t>
      </w:r>
    </w:p>
    <w:p w14:paraId="7B4D1C00" w14:textId="77777777" w:rsidR="003E7C81" w:rsidRPr="0022507E" w:rsidRDefault="003E7C81" w:rsidP="00EF1B9D">
      <w:pPr>
        <w:numPr>
          <w:ilvl w:val="0"/>
          <w:numId w:val="9"/>
        </w:numPr>
        <w:spacing w:line="240" w:lineRule="auto"/>
        <w:rPr>
          <w:rFonts w:ascii="仿宋_GB2312" w:eastAsia="仿宋_GB2312" w:hAnsi="宋体"/>
          <w:szCs w:val="21"/>
          <w:lang w:val="en-GB"/>
        </w:rPr>
      </w:pPr>
      <w:r w:rsidRPr="0022507E">
        <w:rPr>
          <w:rFonts w:ascii="仿宋_GB2312" w:eastAsia="仿宋_GB2312" w:hAnsi="宋体" w:hint="eastAsia"/>
          <w:szCs w:val="21"/>
        </w:rPr>
        <w:t>系统管理员经过培训后，能熟练掌握系统软件的使用，熟悉系统整体结构，能够阅读软件源程序，分析系统故障，管理系统设备，掌握系统内部和外部接口，具备系统管理和系统扩建、升级的能力，承担全面的技术管理工作。</w:t>
      </w:r>
    </w:p>
    <w:p w14:paraId="58383711" w14:textId="77777777" w:rsidR="003A3170" w:rsidRPr="003A3170" w:rsidRDefault="003E7C81" w:rsidP="003A3170">
      <w:pPr>
        <w:pStyle w:val="10"/>
        <w:spacing w:line="240" w:lineRule="auto"/>
        <w:ind w:left="2700" w:hanging="2700"/>
        <w:rPr>
          <w:rFonts w:ascii="仿宋_GB2312" w:hAnsi="宋体"/>
          <w:sz w:val="21"/>
          <w:szCs w:val="21"/>
        </w:rPr>
      </w:pPr>
      <w:bookmarkStart w:id="139" w:name="_Toc200471940"/>
      <w:bookmarkStart w:id="140" w:name="_Toc211745914"/>
      <w:bookmarkStart w:id="141" w:name="_Toc441575042"/>
      <w:bookmarkStart w:id="142" w:name="_Toc536219982"/>
      <w:bookmarkStart w:id="143" w:name="_Toc536220161"/>
      <w:bookmarkStart w:id="144" w:name="_Toc536436828"/>
      <w:bookmarkStart w:id="145" w:name="_Toc633623"/>
      <w:bookmarkStart w:id="146" w:name="_Toc65156984"/>
      <w:bookmarkStart w:id="147" w:name="_Toc157529505"/>
      <w:bookmarkStart w:id="148" w:name="_Toc174515055"/>
      <w:bookmarkStart w:id="149" w:name="_Toc194070744"/>
      <w:bookmarkStart w:id="150" w:name="_Toc201332005"/>
      <w:r w:rsidRPr="0022507E">
        <w:rPr>
          <w:rFonts w:ascii="仿宋_GB2312" w:hAnsi="宋体" w:hint="eastAsia"/>
          <w:sz w:val="21"/>
          <w:szCs w:val="21"/>
        </w:rPr>
        <w:t>系统安装、调试、测试及验收</w:t>
      </w:r>
      <w:bookmarkEnd w:id="139"/>
      <w:bookmarkEnd w:id="140"/>
      <w:bookmarkEnd w:id="141"/>
    </w:p>
    <w:p w14:paraId="7FA565CF" w14:textId="77777777" w:rsidR="003A3170" w:rsidRPr="00384365" w:rsidRDefault="00554D7F" w:rsidP="00554D7F">
      <w:pPr>
        <w:pStyle w:val="20"/>
        <w:numPr>
          <w:ilvl w:val="0"/>
          <w:numId w:val="0"/>
        </w:numPr>
        <w:spacing w:line="240" w:lineRule="auto"/>
        <w:rPr>
          <w:rFonts w:ascii="仿宋_GB2312" w:hAnsi="宋体"/>
          <w:sz w:val="21"/>
          <w:szCs w:val="21"/>
        </w:rPr>
      </w:pPr>
      <w:bookmarkStart w:id="151" w:name="_Toc441575043"/>
      <w:bookmarkStart w:id="152" w:name="_Toc200471941"/>
      <w:bookmarkStart w:id="153" w:name="_Toc211745915"/>
      <w:r>
        <w:rPr>
          <w:rFonts w:ascii="仿宋_GB2312" w:hAnsi="宋体" w:hint="eastAsia"/>
          <w:sz w:val="21"/>
          <w:szCs w:val="21"/>
        </w:rPr>
        <w:t>6.1</w:t>
      </w:r>
      <w:r w:rsidR="003A3170" w:rsidRPr="00384365">
        <w:rPr>
          <w:rFonts w:ascii="仿宋_GB2312" w:hAnsi="宋体" w:hint="eastAsia"/>
          <w:sz w:val="21"/>
          <w:szCs w:val="21"/>
        </w:rPr>
        <w:t>项目实施</w:t>
      </w:r>
      <w:bookmarkEnd w:id="151"/>
    </w:p>
    <w:p w14:paraId="073F9FDA" w14:textId="77777777" w:rsidR="003A3170" w:rsidRPr="00384365" w:rsidRDefault="00B93AC8" w:rsidP="00B93AC8">
      <w:pPr>
        <w:spacing w:line="240" w:lineRule="auto"/>
        <w:ind w:firstLine="420"/>
        <w:rPr>
          <w:rFonts w:ascii="仿宋_GB2312" w:eastAsia="仿宋_GB2312" w:hAnsi="宋体"/>
          <w:szCs w:val="21"/>
        </w:rPr>
      </w:pPr>
      <w:r w:rsidRPr="00384365">
        <w:rPr>
          <w:rFonts w:ascii="仿宋_GB2312" w:eastAsia="仿宋_GB2312" w:hAnsi="宋体" w:hint="eastAsia"/>
          <w:szCs w:val="21"/>
        </w:rPr>
        <w:t>应答厂商应当提供系统项目实施团队的人员配备具体情况，提供从项目实施到应用交付的具体方案，建设阶段的方案需细化到每日的实施计划。</w:t>
      </w:r>
    </w:p>
    <w:p w14:paraId="2EE4262B" w14:textId="77777777" w:rsidR="003E7C81" w:rsidRPr="00554D7F" w:rsidRDefault="00554D7F" w:rsidP="00554D7F">
      <w:pPr>
        <w:pStyle w:val="20"/>
        <w:numPr>
          <w:ilvl w:val="0"/>
          <w:numId w:val="0"/>
        </w:numPr>
        <w:spacing w:line="240" w:lineRule="auto"/>
        <w:rPr>
          <w:rFonts w:ascii="仿宋_GB2312" w:hAnsi="宋体"/>
          <w:sz w:val="21"/>
          <w:szCs w:val="21"/>
        </w:rPr>
      </w:pPr>
      <w:bookmarkStart w:id="154" w:name="_Toc441575044"/>
      <w:r>
        <w:rPr>
          <w:rFonts w:ascii="仿宋_GB2312" w:hAnsi="宋体" w:hint="eastAsia"/>
          <w:sz w:val="21"/>
          <w:szCs w:val="21"/>
        </w:rPr>
        <w:t>6.2</w:t>
      </w:r>
      <w:r w:rsidR="003E7C81" w:rsidRPr="00554D7F">
        <w:rPr>
          <w:rFonts w:ascii="仿宋_GB2312" w:hAnsi="宋体" w:hint="eastAsia"/>
          <w:sz w:val="21"/>
          <w:szCs w:val="21"/>
        </w:rPr>
        <w:t>系统安装及调试</w:t>
      </w:r>
      <w:bookmarkEnd w:id="152"/>
      <w:bookmarkEnd w:id="153"/>
      <w:bookmarkEnd w:id="154"/>
    </w:p>
    <w:p w14:paraId="01990D67" w14:textId="77777777" w:rsidR="003E7C81" w:rsidRPr="0022507E" w:rsidRDefault="003E7C81" w:rsidP="00715899">
      <w:pPr>
        <w:spacing w:line="300" w:lineRule="auto"/>
        <w:ind w:firstLineChars="200" w:firstLine="420"/>
        <w:rPr>
          <w:rFonts w:ascii="仿宋_GB2312" w:eastAsia="仿宋_GB2312" w:hAnsi="宋体"/>
          <w:szCs w:val="21"/>
        </w:rPr>
      </w:pPr>
      <w:r w:rsidRPr="0022507E">
        <w:rPr>
          <w:rFonts w:ascii="仿宋_GB2312" w:eastAsia="仿宋_GB2312" w:hAnsi="宋体" w:hint="eastAsia"/>
          <w:szCs w:val="21"/>
        </w:rPr>
        <w:t>（1）由卖方系统集成，调测（包括硬件及软件）及开通，全部由卖方负责，买方予以协助配合；</w:t>
      </w:r>
    </w:p>
    <w:p w14:paraId="67A3CA5C" w14:textId="77777777" w:rsidR="003E7C81" w:rsidRPr="0022507E" w:rsidRDefault="003E7C81" w:rsidP="00715899">
      <w:pPr>
        <w:spacing w:line="300" w:lineRule="auto"/>
        <w:ind w:firstLineChars="200" w:firstLine="420"/>
        <w:rPr>
          <w:rFonts w:ascii="仿宋_GB2312" w:eastAsia="仿宋_GB2312" w:hAnsi="宋体"/>
          <w:szCs w:val="21"/>
        </w:rPr>
      </w:pPr>
      <w:r w:rsidRPr="0022507E">
        <w:rPr>
          <w:rFonts w:ascii="仿宋_GB2312" w:eastAsia="仿宋_GB2312" w:hAnsi="宋体" w:hint="eastAsia"/>
          <w:szCs w:val="21"/>
        </w:rPr>
        <w:t>（</w:t>
      </w:r>
      <w:r w:rsidR="00715899">
        <w:rPr>
          <w:rFonts w:ascii="仿宋_GB2312" w:eastAsia="仿宋_GB2312" w:hAnsi="宋体" w:hint="eastAsia"/>
          <w:szCs w:val="21"/>
        </w:rPr>
        <w:t>2</w:t>
      </w:r>
      <w:r w:rsidRPr="0022507E">
        <w:rPr>
          <w:rFonts w:ascii="仿宋_GB2312" w:eastAsia="仿宋_GB2312" w:hAnsi="宋体" w:hint="eastAsia"/>
          <w:szCs w:val="21"/>
        </w:rPr>
        <w:t>）系统测试将由卖方提供调测方案，经买方确认后，在卖方的督导指导下进行，买方人员将参加调测。卖方要提供测试方案并通过书面形式向买方报告测试进展（包括遇到的实际问题）以及所有的工程文档；在系统调测完成后必须经现场人员书面确认，否则不予验收。</w:t>
      </w:r>
    </w:p>
    <w:p w14:paraId="11971021" w14:textId="77777777" w:rsidR="003E7C81" w:rsidRPr="0022507E" w:rsidRDefault="003E7C81" w:rsidP="00715899">
      <w:pPr>
        <w:spacing w:line="300" w:lineRule="auto"/>
        <w:ind w:firstLineChars="200" w:firstLine="420"/>
        <w:rPr>
          <w:rFonts w:ascii="仿宋_GB2312" w:eastAsia="仿宋_GB2312" w:hAnsi="宋体"/>
          <w:szCs w:val="21"/>
        </w:rPr>
      </w:pPr>
      <w:r w:rsidRPr="0022507E">
        <w:rPr>
          <w:rFonts w:ascii="仿宋_GB2312" w:eastAsia="仿宋_GB2312" w:hAnsi="宋体" w:hint="eastAsia"/>
          <w:szCs w:val="21"/>
        </w:rPr>
        <w:t>（</w:t>
      </w:r>
      <w:r w:rsidR="00715899">
        <w:rPr>
          <w:rFonts w:ascii="仿宋_GB2312" w:eastAsia="仿宋_GB2312" w:hAnsi="宋体" w:hint="eastAsia"/>
          <w:szCs w:val="21"/>
        </w:rPr>
        <w:t>3</w:t>
      </w:r>
      <w:r w:rsidRPr="0022507E">
        <w:rPr>
          <w:rFonts w:ascii="仿宋_GB2312" w:eastAsia="仿宋_GB2312" w:hAnsi="宋体" w:hint="eastAsia"/>
          <w:szCs w:val="21"/>
        </w:rPr>
        <w:t>）在安装工作开始前，卖方必须提供安装技术资料和相关的规范。卖方应提供详细的条款、测试方法、</w:t>
      </w:r>
      <w:r w:rsidR="00C8156F" w:rsidRPr="0022507E">
        <w:rPr>
          <w:rFonts w:ascii="仿宋_GB2312" w:eastAsia="仿宋_GB2312" w:hAnsi="宋体" w:hint="eastAsia"/>
          <w:szCs w:val="21"/>
        </w:rPr>
        <w:t>测试目标和系统测试的必需工具</w:t>
      </w:r>
      <w:r w:rsidRPr="0022507E">
        <w:rPr>
          <w:rFonts w:ascii="仿宋_GB2312" w:eastAsia="仿宋_GB2312" w:hAnsi="宋体" w:hint="eastAsia"/>
          <w:szCs w:val="21"/>
        </w:rPr>
        <w:t>，并经买方确认。在细心严格的系统测试后，卖方认为系统的质量和稳定性达到要求时，卖方要向买方提供汇总的测试记录。</w:t>
      </w:r>
    </w:p>
    <w:p w14:paraId="6B5285B9" w14:textId="77777777" w:rsidR="003E7C81" w:rsidRPr="0022507E" w:rsidRDefault="00554D7F" w:rsidP="00554D7F">
      <w:pPr>
        <w:pStyle w:val="20"/>
        <w:numPr>
          <w:ilvl w:val="0"/>
          <w:numId w:val="0"/>
        </w:numPr>
        <w:spacing w:line="240" w:lineRule="auto"/>
        <w:rPr>
          <w:rFonts w:ascii="仿宋_GB2312" w:hAnsi="宋体"/>
          <w:sz w:val="21"/>
          <w:szCs w:val="21"/>
        </w:rPr>
      </w:pPr>
      <w:bookmarkStart w:id="155" w:name="_Toc200471942"/>
      <w:bookmarkStart w:id="156" w:name="_Toc211745916"/>
      <w:bookmarkStart w:id="157" w:name="_Toc441575045"/>
      <w:r>
        <w:rPr>
          <w:rFonts w:ascii="仿宋_GB2312" w:hAnsi="宋体" w:hint="eastAsia"/>
          <w:sz w:val="21"/>
          <w:szCs w:val="21"/>
        </w:rPr>
        <w:t>6.3</w:t>
      </w:r>
      <w:r w:rsidR="003E7C81" w:rsidRPr="0022507E">
        <w:rPr>
          <w:rFonts w:ascii="仿宋_GB2312" w:hAnsi="宋体" w:hint="eastAsia"/>
          <w:sz w:val="21"/>
          <w:szCs w:val="21"/>
        </w:rPr>
        <w:t>系统测试</w:t>
      </w:r>
      <w:bookmarkEnd w:id="155"/>
      <w:bookmarkEnd w:id="156"/>
      <w:bookmarkEnd w:id="157"/>
    </w:p>
    <w:p w14:paraId="57E0EBD6" w14:textId="77777777" w:rsidR="003E7C81" w:rsidRPr="0022507E" w:rsidRDefault="003E7C81" w:rsidP="00715899">
      <w:pPr>
        <w:spacing w:line="300" w:lineRule="auto"/>
        <w:ind w:firstLineChars="200" w:firstLine="420"/>
        <w:rPr>
          <w:rFonts w:ascii="仿宋_GB2312" w:eastAsia="仿宋_GB2312" w:hAnsi="宋体"/>
          <w:szCs w:val="21"/>
        </w:rPr>
      </w:pPr>
      <w:r w:rsidRPr="0022507E">
        <w:rPr>
          <w:rFonts w:ascii="仿宋_GB2312" w:eastAsia="仿宋_GB2312" w:hAnsi="宋体" w:hint="eastAsia"/>
          <w:szCs w:val="21"/>
        </w:rPr>
        <w:t>（1）系统测试的条款应与技术规范书一致，测试范围应以本技术规范书为基础，测试指标应以技术规范书及认可的答复为标准。基于以上要求，卖方应提供测试条件，方法和过程的草案，谈判以后，最终测试文件由双方共同拟定。测试内容应至少包括：</w:t>
      </w:r>
    </w:p>
    <w:p w14:paraId="6AC464A7" w14:textId="77777777" w:rsidR="003E7C81" w:rsidRPr="0022507E" w:rsidRDefault="003E7C81" w:rsidP="00715899">
      <w:pPr>
        <w:numPr>
          <w:ilvl w:val="0"/>
          <w:numId w:val="9"/>
        </w:numPr>
        <w:spacing w:line="240" w:lineRule="auto"/>
        <w:rPr>
          <w:rFonts w:ascii="仿宋_GB2312" w:eastAsia="仿宋_GB2312" w:hAnsi="宋体"/>
          <w:szCs w:val="21"/>
        </w:rPr>
      </w:pPr>
      <w:r w:rsidRPr="0022507E">
        <w:rPr>
          <w:rFonts w:ascii="仿宋_GB2312" w:eastAsia="仿宋_GB2312" w:hAnsi="宋体" w:hint="eastAsia"/>
          <w:szCs w:val="21"/>
        </w:rPr>
        <w:t>设备性能测试</w:t>
      </w:r>
    </w:p>
    <w:p w14:paraId="0B565ACD" w14:textId="77777777" w:rsidR="003E7C81" w:rsidRPr="0022507E" w:rsidRDefault="003E7C81" w:rsidP="00715899">
      <w:pPr>
        <w:numPr>
          <w:ilvl w:val="0"/>
          <w:numId w:val="9"/>
        </w:numPr>
        <w:spacing w:line="240" w:lineRule="auto"/>
        <w:rPr>
          <w:rFonts w:ascii="仿宋_GB2312" w:eastAsia="仿宋_GB2312" w:hAnsi="宋体"/>
          <w:szCs w:val="21"/>
        </w:rPr>
      </w:pPr>
      <w:r w:rsidRPr="0022507E">
        <w:rPr>
          <w:rFonts w:ascii="仿宋_GB2312" w:eastAsia="仿宋_GB2312" w:hAnsi="宋体" w:hint="eastAsia"/>
          <w:szCs w:val="21"/>
        </w:rPr>
        <w:t>业务功能测试</w:t>
      </w:r>
    </w:p>
    <w:p w14:paraId="0AE60ED1" w14:textId="77777777" w:rsidR="003E7C81" w:rsidRPr="0022507E" w:rsidRDefault="003E7C81" w:rsidP="00715899">
      <w:pPr>
        <w:numPr>
          <w:ilvl w:val="0"/>
          <w:numId w:val="9"/>
        </w:numPr>
        <w:spacing w:line="240" w:lineRule="auto"/>
        <w:rPr>
          <w:rFonts w:ascii="仿宋_GB2312" w:eastAsia="仿宋_GB2312" w:hAnsi="宋体"/>
          <w:szCs w:val="21"/>
        </w:rPr>
      </w:pPr>
      <w:r w:rsidRPr="0022507E">
        <w:rPr>
          <w:rFonts w:ascii="仿宋_GB2312" w:eastAsia="仿宋_GB2312" w:hAnsi="宋体" w:hint="eastAsia"/>
          <w:szCs w:val="21"/>
        </w:rPr>
        <w:t>网管功能测试</w:t>
      </w:r>
    </w:p>
    <w:p w14:paraId="36D31F13" w14:textId="77777777" w:rsidR="003E7C81" w:rsidRPr="0022507E" w:rsidRDefault="003E7C81" w:rsidP="00715899">
      <w:pPr>
        <w:numPr>
          <w:ilvl w:val="0"/>
          <w:numId w:val="9"/>
        </w:numPr>
        <w:spacing w:line="240" w:lineRule="auto"/>
        <w:rPr>
          <w:rFonts w:ascii="仿宋_GB2312" w:eastAsia="仿宋_GB2312" w:hAnsi="宋体"/>
          <w:szCs w:val="21"/>
        </w:rPr>
      </w:pPr>
      <w:r w:rsidRPr="0022507E">
        <w:rPr>
          <w:rFonts w:ascii="仿宋_GB2312" w:eastAsia="仿宋_GB2312" w:hAnsi="宋体" w:hint="eastAsia"/>
          <w:szCs w:val="21"/>
        </w:rPr>
        <w:t>安全性测试</w:t>
      </w:r>
    </w:p>
    <w:p w14:paraId="5C5BE9C0" w14:textId="77777777" w:rsidR="003E7C81" w:rsidRPr="0022507E" w:rsidRDefault="003E7C81" w:rsidP="00715899">
      <w:pPr>
        <w:numPr>
          <w:ilvl w:val="0"/>
          <w:numId w:val="9"/>
        </w:numPr>
        <w:spacing w:line="240" w:lineRule="auto"/>
        <w:rPr>
          <w:rFonts w:ascii="仿宋_GB2312" w:eastAsia="仿宋_GB2312" w:hAnsi="宋体"/>
          <w:szCs w:val="21"/>
        </w:rPr>
      </w:pPr>
      <w:r w:rsidRPr="0022507E">
        <w:rPr>
          <w:rFonts w:ascii="仿宋_GB2312" w:eastAsia="仿宋_GB2312" w:hAnsi="宋体" w:hint="eastAsia"/>
          <w:szCs w:val="21"/>
        </w:rPr>
        <w:t>大负荷测试</w:t>
      </w:r>
    </w:p>
    <w:p w14:paraId="4D236063" w14:textId="77777777" w:rsidR="003E7C81" w:rsidRPr="0022507E" w:rsidRDefault="003E7C81" w:rsidP="00715899">
      <w:pPr>
        <w:numPr>
          <w:ilvl w:val="0"/>
          <w:numId w:val="9"/>
        </w:numPr>
        <w:spacing w:line="240" w:lineRule="auto"/>
        <w:rPr>
          <w:rFonts w:ascii="仿宋_GB2312" w:eastAsia="仿宋_GB2312" w:hAnsi="宋体"/>
          <w:szCs w:val="21"/>
        </w:rPr>
      </w:pPr>
      <w:r w:rsidRPr="0022507E">
        <w:rPr>
          <w:rFonts w:ascii="仿宋_GB2312" w:eastAsia="仿宋_GB2312" w:hAnsi="宋体" w:hint="eastAsia"/>
          <w:szCs w:val="21"/>
        </w:rPr>
        <w:t>其它测试等</w:t>
      </w:r>
    </w:p>
    <w:p w14:paraId="6135968C" w14:textId="77777777" w:rsidR="003E7C81" w:rsidRPr="0022507E" w:rsidRDefault="003E7C81" w:rsidP="00715899">
      <w:pPr>
        <w:spacing w:line="300" w:lineRule="auto"/>
        <w:ind w:firstLineChars="200" w:firstLine="420"/>
        <w:rPr>
          <w:rFonts w:ascii="仿宋_GB2312" w:eastAsia="仿宋_GB2312" w:hAnsi="宋体"/>
          <w:szCs w:val="21"/>
        </w:rPr>
      </w:pPr>
      <w:r w:rsidRPr="0022507E">
        <w:rPr>
          <w:rFonts w:ascii="仿宋_GB2312" w:eastAsia="仿宋_GB2312" w:hAnsi="宋体" w:hint="eastAsia"/>
          <w:szCs w:val="21"/>
        </w:rPr>
        <w:t>（2）系统测试由卖方督导人员及买方人员配合进行；</w:t>
      </w:r>
    </w:p>
    <w:p w14:paraId="5FDD57DE" w14:textId="77777777" w:rsidR="003E7C81" w:rsidRPr="0022507E" w:rsidRDefault="003E7C81" w:rsidP="00715899">
      <w:pPr>
        <w:spacing w:line="300" w:lineRule="auto"/>
        <w:ind w:firstLineChars="200" w:firstLine="420"/>
        <w:rPr>
          <w:rFonts w:ascii="仿宋_GB2312" w:eastAsia="仿宋_GB2312" w:hAnsi="宋体"/>
          <w:szCs w:val="21"/>
        </w:rPr>
      </w:pPr>
      <w:r w:rsidRPr="0022507E">
        <w:rPr>
          <w:rFonts w:ascii="仿宋_GB2312" w:eastAsia="仿宋_GB2312" w:hAnsi="宋体" w:hint="eastAsia"/>
          <w:szCs w:val="21"/>
        </w:rPr>
        <w:lastRenderedPageBreak/>
        <w:t>（3）如果系统测试没有满足测试文件的要求，要重新进行系统测试</w:t>
      </w:r>
      <w:r w:rsidR="00C50989" w:rsidRPr="0022507E">
        <w:rPr>
          <w:rFonts w:ascii="仿宋_GB2312" w:eastAsia="仿宋_GB2312" w:hAnsi="宋体" w:hint="eastAsia"/>
          <w:szCs w:val="21"/>
        </w:rPr>
        <w:t>；</w:t>
      </w:r>
    </w:p>
    <w:p w14:paraId="4980C5C7" w14:textId="77777777" w:rsidR="003E7C81" w:rsidRPr="0022507E" w:rsidRDefault="003E7C81" w:rsidP="00715899">
      <w:pPr>
        <w:spacing w:line="300" w:lineRule="auto"/>
        <w:ind w:firstLineChars="200" w:firstLine="420"/>
        <w:rPr>
          <w:rFonts w:ascii="仿宋_GB2312" w:eastAsia="仿宋_GB2312" w:hAnsi="宋体"/>
          <w:b/>
          <w:szCs w:val="21"/>
        </w:rPr>
      </w:pPr>
      <w:r w:rsidRPr="0022507E">
        <w:rPr>
          <w:rFonts w:ascii="仿宋_GB2312" w:eastAsia="仿宋_GB2312" w:hAnsi="宋体" w:hint="eastAsia"/>
          <w:szCs w:val="21"/>
        </w:rPr>
        <w:t>（4）卖方需提交工程测试验收标准，《测试验收》文档需要尽量细化，需要经过</w:t>
      </w:r>
      <w:r w:rsidR="00206EBD" w:rsidRPr="0022507E">
        <w:rPr>
          <w:rFonts w:ascii="仿宋_GB2312" w:eastAsia="仿宋_GB2312" w:hAnsi="宋体" w:hint="eastAsia"/>
          <w:szCs w:val="21"/>
        </w:rPr>
        <w:t>上海公司</w:t>
      </w:r>
      <w:r w:rsidRPr="0022507E">
        <w:rPr>
          <w:rFonts w:ascii="仿宋_GB2312" w:eastAsia="仿宋_GB2312" w:hAnsi="宋体" w:hint="eastAsia"/>
          <w:szCs w:val="21"/>
        </w:rPr>
        <w:t>确认。</w:t>
      </w:r>
    </w:p>
    <w:p w14:paraId="6C302CDF" w14:textId="77777777" w:rsidR="003E7C81" w:rsidRPr="0022507E" w:rsidRDefault="00554D7F" w:rsidP="00554D7F">
      <w:pPr>
        <w:pStyle w:val="20"/>
        <w:numPr>
          <w:ilvl w:val="0"/>
          <w:numId w:val="0"/>
        </w:numPr>
        <w:spacing w:line="240" w:lineRule="auto"/>
        <w:rPr>
          <w:rFonts w:ascii="仿宋_GB2312" w:hAnsi="宋体"/>
          <w:sz w:val="21"/>
          <w:szCs w:val="21"/>
        </w:rPr>
      </w:pPr>
      <w:bookmarkStart w:id="158" w:name="_Toc200471943"/>
      <w:bookmarkStart w:id="159" w:name="_Toc211745917"/>
      <w:bookmarkStart w:id="160" w:name="_Toc441575046"/>
      <w:r>
        <w:rPr>
          <w:rFonts w:ascii="仿宋_GB2312" w:hAnsi="宋体" w:hint="eastAsia"/>
          <w:sz w:val="21"/>
          <w:szCs w:val="21"/>
        </w:rPr>
        <w:t>6.4</w:t>
      </w:r>
      <w:r w:rsidR="003E7C81" w:rsidRPr="0022507E">
        <w:rPr>
          <w:rFonts w:ascii="仿宋_GB2312" w:hAnsi="宋体" w:hint="eastAsia"/>
          <w:sz w:val="21"/>
          <w:szCs w:val="21"/>
        </w:rPr>
        <w:t>验收与试运行</w:t>
      </w:r>
      <w:bookmarkEnd w:id="158"/>
      <w:bookmarkEnd w:id="159"/>
      <w:bookmarkEnd w:id="160"/>
    </w:p>
    <w:p w14:paraId="0F364F17" w14:textId="77777777" w:rsidR="003E7C81" w:rsidRPr="0022507E" w:rsidRDefault="003E7C81" w:rsidP="00715899">
      <w:pPr>
        <w:spacing w:line="300" w:lineRule="auto"/>
        <w:ind w:firstLineChars="200" w:firstLine="420"/>
        <w:rPr>
          <w:rFonts w:ascii="仿宋_GB2312" w:eastAsia="仿宋_GB2312" w:hAnsi="宋体"/>
          <w:szCs w:val="21"/>
        </w:rPr>
      </w:pPr>
      <w:r w:rsidRPr="0022507E">
        <w:rPr>
          <w:rFonts w:ascii="仿宋_GB2312" w:eastAsia="仿宋_GB2312" w:hAnsi="宋体" w:hint="eastAsia"/>
          <w:szCs w:val="21"/>
        </w:rPr>
        <w:t>工程验收的具体方法由买卖双方另行商定。</w:t>
      </w:r>
    </w:p>
    <w:p w14:paraId="3184E45F" w14:textId="77777777" w:rsidR="003E7C81" w:rsidRPr="0022507E" w:rsidRDefault="003E7C81" w:rsidP="00715899">
      <w:pPr>
        <w:spacing w:line="300" w:lineRule="auto"/>
        <w:ind w:firstLineChars="200" w:firstLine="420"/>
        <w:rPr>
          <w:rFonts w:ascii="仿宋_GB2312" w:eastAsia="仿宋_GB2312" w:hAnsi="宋体"/>
          <w:szCs w:val="21"/>
        </w:rPr>
      </w:pPr>
      <w:r w:rsidRPr="0022507E">
        <w:rPr>
          <w:rFonts w:ascii="仿宋_GB2312" w:eastAsia="仿宋_GB2312" w:hAnsi="宋体" w:hint="eastAsia"/>
          <w:szCs w:val="21"/>
        </w:rPr>
        <w:t>卖方以书面形式向买方提供符合合同要求的各项测试结果，买方即可进行工程初验，同时卖方需配合买方的验收工作。</w:t>
      </w:r>
    </w:p>
    <w:p w14:paraId="5239E122" w14:textId="77777777" w:rsidR="003E7C81" w:rsidRPr="0022507E" w:rsidRDefault="003E7C81" w:rsidP="00715899">
      <w:pPr>
        <w:spacing w:line="300" w:lineRule="auto"/>
        <w:ind w:firstLineChars="200" w:firstLine="420"/>
        <w:rPr>
          <w:rFonts w:ascii="仿宋_GB2312" w:eastAsia="仿宋_GB2312" w:hAnsi="宋体"/>
          <w:szCs w:val="21"/>
        </w:rPr>
      </w:pPr>
      <w:r w:rsidRPr="0022507E">
        <w:rPr>
          <w:rFonts w:ascii="仿宋_GB2312" w:eastAsia="仿宋_GB2312" w:hAnsi="宋体" w:hint="eastAsia"/>
          <w:szCs w:val="21"/>
        </w:rPr>
        <w:t>设备经过初验后进入试运行期，经过6个月试运行期，所有性能指标达到技术规范书的要求时，可进行最终验收。</w:t>
      </w:r>
    </w:p>
    <w:p w14:paraId="117EC047" w14:textId="77777777" w:rsidR="003E7C81" w:rsidRPr="0022507E" w:rsidRDefault="003E7C81" w:rsidP="00715899">
      <w:pPr>
        <w:spacing w:line="300" w:lineRule="auto"/>
        <w:ind w:firstLineChars="200" w:firstLine="420"/>
        <w:rPr>
          <w:rFonts w:ascii="仿宋_GB2312" w:eastAsia="仿宋_GB2312" w:hAnsi="宋体"/>
          <w:szCs w:val="21"/>
        </w:rPr>
      </w:pPr>
      <w:r w:rsidRPr="0022507E">
        <w:rPr>
          <w:rFonts w:ascii="仿宋_GB2312" w:eastAsia="仿宋_GB2312" w:hAnsi="宋体" w:hint="eastAsia"/>
          <w:szCs w:val="21"/>
        </w:rPr>
        <w:t>在试运行期间，如系统出现重大问题，则试运行期从系统故障修复之日起重新计算，顺延6个月，若仍达不到要求，继续顺延，一直到系统连续6个月无故障时为止。在全部达到要求时，双方签署最终验收文件。</w:t>
      </w:r>
    </w:p>
    <w:p w14:paraId="46A31EFC" w14:textId="77777777" w:rsidR="003E7C81" w:rsidRPr="0022507E" w:rsidRDefault="003E7C81" w:rsidP="00EF1B9D">
      <w:pPr>
        <w:pStyle w:val="10"/>
        <w:spacing w:line="240" w:lineRule="auto"/>
        <w:rPr>
          <w:rFonts w:ascii="仿宋_GB2312" w:hAnsi="宋体"/>
          <w:sz w:val="21"/>
          <w:szCs w:val="21"/>
        </w:rPr>
      </w:pPr>
      <w:bookmarkStart w:id="161" w:name="_Toc441575047"/>
      <w:r w:rsidRPr="0022507E">
        <w:rPr>
          <w:rFonts w:ascii="仿宋_GB2312" w:hAnsi="宋体" w:hint="eastAsia"/>
          <w:sz w:val="21"/>
          <w:szCs w:val="21"/>
        </w:rPr>
        <w:t>技术文件</w:t>
      </w:r>
      <w:bookmarkEnd w:id="142"/>
      <w:bookmarkEnd w:id="143"/>
      <w:bookmarkEnd w:id="144"/>
      <w:bookmarkEnd w:id="145"/>
      <w:bookmarkEnd w:id="146"/>
      <w:bookmarkEnd w:id="147"/>
      <w:bookmarkEnd w:id="148"/>
      <w:bookmarkEnd w:id="149"/>
      <w:bookmarkEnd w:id="150"/>
      <w:bookmarkEnd w:id="161"/>
    </w:p>
    <w:p w14:paraId="7AE8966A" w14:textId="77777777" w:rsidR="003E7C81" w:rsidRPr="0022507E" w:rsidRDefault="003E7C81" w:rsidP="00715899">
      <w:pPr>
        <w:spacing w:line="300" w:lineRule="auto"/>
        <w:ind w:firstLineChars="200" w:firstLine="420"/>
        <w:rPr>
          <w:rFonts w:ascii="仿宋_GB2312" w:eastAsia="仿宋_GB2312" w:hAnsi="宋体"/>
          <w:szCs w:val="21"/>
        </w:rPr>
      </w:pPr>
      <w:r w:rsidRPr="0022507E">
        <w:rPr>
          <w:rFonts w:ascii="仿宋_GB2312" w:eastAsia="仿宋_GB2312" w:hAnsi="宋体" w:hint="eastAsia"/>
          <w:szCs w:val="21"/>
        </w:rPr>
        <w:t>卖方提供的书面技术资料应能确保系统正常运行所需的管理、运营及维护有关的全套文件。技术文件应该全面、完整、详细。卖方提供的技术文件至少应包括：</w:t>
      </w:r>
    </w:p>
    <w:p w14:paraId="47DF5DCA" w14:textId="77777777" w:rsidR="003E7C81" w:rsidRPr="0022507E" w:rsidRDefault="003E7C81" w:rsidP="00715899">
      <w:pPr>
        <w:spacing w:line="300" w:lineRule="auto"/>
        <w:ind w:firstLineChars="200" w:firstLine="420"/>
        <w:rPr>
          <w:rFonts w:ascii="仿宋_GB2312" w:eastAsia="仿宋_GB2312" w:hAnsi="宋体"/>
          <w:szCs w:val="21"/>
        </w:rPr>
      </w:pPr>
      <w:r w:rsidRPr="0022507E">
        <w:rPr>
          <w:rFonts w:ascii="仿宋_GB2312" w:eastAsia="仿宋_GB2312" w:hAnsi="宋体" w:hint="eastAsia"/>
          <w:szCs w:val="21"/>
        </w:rPr>
        <w:t xml:space="preserve">－ 系统说明文件； </w:t>
      </w:r>
    </w:p>
    <w:p w14:paraId="5F1DDCD5" w14:textId="77777777" w:rsidR="003E7C81" w:rsidRPr="0022507E" w:rsidRDefault="003E7C81" w:rsidP="00715899">
      <w:pPr>
        <w:spacing w:line="300" w:lineRule="auto"/>
        <w:ind w:firstLineChars="200" w:firstLine="420"/>
        <w:rPr>
          <w:rFonts w:ascii="仿宋_GB2312" w:eastAsia="仿宋_GB2312" w:hAnsi="宋体"/>
          <w:szCs w:val="21"/>
        </w:rPr>
      </w:pPr>
      <w:r w:rsidRPr="0022507E">
        <w:rPr>
          <w:rFonts w:ascii="仿宋_GB2312" w:eastAsia="仿宋_GB2312" w:hAnsi="宋体" w:hint="eastAsia"/>
          <w:szCs w:val="21"/>
        </w:rPr>
        <w:t xml:space="preserve">－ 技术手册(安装、测试、操作、维护、故障排除等)； </w:t>
      </w:r>
    </w:p>
    <w:p w14:paraId="17ADB80A" w14:textId="77777777" w:rsidR="003E7C81" w:rsidRPr="0022507E" w:rsidRDefault="003E7C81" w:rsidP="00715899">
      <w:pPr>
        <w:spacing w:line="300" w:lineRule="auto"/>
        <w:ind w:firstLineChars="200" w:firstLine="420"/>
        <w:rPr>
          <w:rFonts w:ascii="仿宋_GB2312" w:eastAsia="仿宋_GB2312" w:hAnsi="宋体"/>
          <w:szCs w:val="21"/>
        </w:rPr>
      </w:pPr>
      <w:r w:rsidRPr="0022507E">
        <w:rPr>
          <w:rFonts w:ascii="仿宋_GB2312" w:eastAsia="仿宋_GB2312" w:hAnsi="宋体" w:hint="eastAsia"/>
          <w:szCs w:val="21"/>
        </w:rPr>
        <w:t>－ 项目文档，应该包括：</w:t>
      </w:r>
    </w:p>
    <w:p w14:paraId="7E7A173E" w14:textId="77777777" w:rsidR="003E7C81" w:rsidRPr="0022507E" w:rsidRDefault="003E7C81" w:rsidP="00715899">
      <w:pPr>
        <w:spacing w:line="300" w:lineRule="auto"/>
        <w:ind w:firstLineChars="200" w:firstLine="420"/>
        <w:rPr>
          <w:rFonts w:ascii="仿宋_GB2312" w:eastAsia="仿宋_GB2312" w:hAnsi="宋体"/>
          <w:szCs w:val="21"/>
        </w:rPr>
      </w:pPr>
      <w:r w:rsidRPr="0022507E">
        <w:rPr>
          <w:rFonts w:ascii="仿宋_GB2312" w:eastAsia="仿宋_GB2312" w:hAnsi="宋体" w:hint="eastAsia"/>
          <w:szCs w:val="21"/>
        </w:rPr>
        <w:t>1）</w:t>
      </w:r>
      <w:r w:rsidRPr="0022507E">
        <w:rPr>
          <w:rFonts w:ascii="仿宋_GB2312" w:eastAsia="仿宋_GB2312" w:hAnsi="宋体" w:hint="eastAsia"/>
          <w:szCs w:val="21"/>
        </w:rPr>
        <w:tab/>
        <w:t>软件需求说明书</w:t>
      </w:r>
    </w:p>
    <w:p w14:paraId="2CDAADE5" w14:textId="77777777" w:rsidR="003E7C81" w:rsidRPr="0022507E" w:rsidRDefault="003E7C81" w:rsidP="00715899">
      <w:pPr>
        <w:spacing w:line="300" w:lineRule="auto"/>
        <w:ind w:firstLineChars="200" w:firstLine="420"/>
        <w:rPr>
          <w:rFonts w:ascii="仿宋_GB2312" w:eastAsia="仿宋_GB2312" w:hAnsi="宋体"/>
          <w:szCs w:val="21"/>
        </w:rPr>
      </w:pPr>
      <w:r w:rsidRPr="0022507E">
        <w:rPr>
          <w:rFonts w:ascii="仿宋_GB2312" w:eastAsia="仿宋_GB2312" w:hAnsi="宋体" w:hint="eastAsia"/>
          <w:szCs w:val="21"/>
        </w:rPr>
        <w:t>2）</w:t>
      </w:r>
      <w:r w:rsidRPr="0022507E">
        <w:rPr>
          <w:rFonts w:ascii="仿宋_GB2312" w:eastAsia="仿宋_GB2312" w:hAnsi="宋体" w:hint="eastAsia"/>
          <w:szCs w:val="21"/>
        </w:rPr>
        <w:tab/>
        <w:t>系统总体设计说明书</w:t>
      </w:r>
    </w:p>
    <w:p w14:paraId="5C4DF425" w14:textId="77777777" w:rsidR="003E7C81" w:rsidRPr="0022507E" w:rsidRDefault="003E7C81" w:rsidP="00715899">
      <w:pPr>
        <w:spacing w:line="300" w:lineRule="auto"/>
        <w:ind w:firstLineChars="200" w:firstLine="420"/>
        <w:rPr>
          <w:rFonts w:ascii="仿宋_GB2312" w:eastAsia="仿宋_GB2312" w:hAnsi="宋体"/>
          <w:szCs w:val="21"/>
        </w:rPr>
      </w:pPr>
      <w:r w:rsidRPr="0022507E">
        <w:rPr>
          <w:rFonts w:ascii="仿宋_GB2312" w:eastAsia="仿宋_GB2312" w:hAnsi="宋体" w:hint="eastAsia"/>
          <w:szCs w:val="21"/>
        </w:rPr>
        <w:t>3）</w:t>
      </w:r>
      <w:r w:rsidRPr="0022507E">
        <w:rPr>
          <w:rFonts w:ascii="仿宋_GB2312" w:eastAsia="仿宋_GB2312" w:hAnsi="宋体" w:hint="eastAsia"/>
          <w:szCs w:val="21"/>
        </w:rPr>
        <w:tab/>
        <w:t>应用软件功能清单</w:t>
      </w:r>
    </w:p>
    <w:p w14:paraId="359C13FF" w14:textId="77777777" w:rsidR="003E7C81" w:rsidRPr="0022507E" w:rsidRDefault="003E7C81" w:rsidP="00715899">
      <w:pPr>
        <w:spacing w:line="300" w:lineRule="auto"/>
        <w:ind w:firstLineChars="200" w:firstLine="420"/>
        <w:rPr>
          <w:rFonts w:ascii="仿宋_GB2312" w:eastAsia="仿宋_GB2312" w:hAnsi="宋体"/>
          <w:szCs w:val="21"/>
        </w:rPr>
      </w:pPr>
      <w:r w:rsidRPr="0022507E">
        <w:rPr>
          <w:rFonts w:ascii="仿宋_GB2312" w:eastAsia="仿宋_GB2312" w:hAnsi="宋体" w:hint="eastAsia"/>
          <w:szCs w:val="21"/>
        </w:rPr>
        <w:t>提供全套技术文件纸介质3套以及光盘1套。</w:t>
      </w:r>
    </w:p>
    <w:p w14:paraId="3FB7EE56" w14:textId="77777777" w:rsidR="003E7C81" w:rsidRPr="0022507E" w:rsidRDefault="003E7C81" w:rsidP="00715899">
      <w:pPr>
        <w:spacing w:line="300" w:lineRule="auto"/>
        <w:ind w:firstLineChars="200" w:firstLine="420"/>
        <w:rPr>
          <w:rFonts w:ascii="仿宋_GB2312" w:eastAsia="仿宋_GB2312" w:hAnsi="宋体"/>
          <w:szCs w:val="21"/>
        </w:rPr>
      </w:pPr>
      <w:r w:rsidRPr="0022507E">
        <w:rPr>
          <w:rFonts w:ascii="仿宋_GB2312" w:eastAsia="仿宋_GB2312" w:hAnsi="宋体" w:hint="eastAsia"/>
          <w:szCs w:val="21"/>
        </w:rPr>
        <w:t>设备开通后, 如发生软件升级及设备升级、扩展等有关情况, 卖方应向最终用户提出申请。</w:t>
      </w:r>
    </w:p>
    <w:p w14:paraId="0E3F24C6" w14:textId="77777777" w:rsidR="00423E41" w:rsidRPr="00D53F56" w:rsidRDefault="003E7C81" w:rsidP="00423E41">
      <w:pPr>
        <w:pStyle w:val="10"/>
        <w:spacing w:line="240" w:lineRule="auto"/>
        <w:rPr>
          <w:rFonts w:ascii="仿宋_GB2312" w:hAnsi="宋体"/>
          <w:sz w:val="21"/>
          <w:szCs w:val="21"/>
          <w:lang w:val="en-US"/>
        </w:rPr>
      </w:pPr>
      <w:bookmarkStart w:id="162" w:name="_Toc139774199"/>
      <w:bookmarkStart w:id="163" w:name="_Toc167698097"/>
      <w:bookmarkStart w:id="164" w:name="_Toc194070745"/>
      <w:bookmarkStart w:id="165" w:name="_Toc201332006"/>
      <w:bookmarkStart w:id="166" w:name="_Toc441575048"/>
      <w:r w:rsidRPr="0022507E">
        <w:rPr>
          <w:rFonts w:ascii="仿宋_GB2312" w:hAnsi="宋体" w:hint="eastAsia"/>
          <w:sz w:val="21"/>
          <w:szCs w:val="21"/>
        </w:rPr>
        <w:t>保修及保修期后服务</w:t>
      </w:r>
      <w:bookmarkEnd w:id="162"/>
      <w:bookmarkEnd w:id="163"/>
      <w:bookmarkEnd w:id="164"/>
      <w:bookmarkEnd w:id="165"/>
      <w:r w:rsidR="00BD1609" w:rsidRPr="00BD1609">
        <w:rPr>
          <w:rFonts w:ascii="仿宋_GB2312" w:hAnsi="宋体" w:hint="eastAsia"/>
          <w:sz w:val="21"/>
          <w:szCs w:val="21"/>
          <w:lang w:val="en-US"/>
        </w:rPr>
        <w:t>★</w:t>
      </w:r>
      <w:bookmarkStart w:id="167" w:name="_Toc139774200"/>
      <w:bookmarkStart w:id="168" w:name="_Toc167698098"/>
      <w:bookmarkStart w:id="169" w:name="_Toc194070746"/>
      <w:bookmarkStart w:id="170" w:name="_Toc201332007"/>
      <w:bookmarkEnd w:id="166"/>
    </w:p>
    <w:p w14:paraId="27727701" w14:textId="77777777" w:rsidR="00423E41" w:rsidRPr="00C17109" w:rsidRDefault="00423E41" w:rsidP="0004697A">
      <w:pPr>
        <w:spacing w:line="240" w:lineRule="auto"/>
        <w:ind w:firstLineChars="200" w:firstLine="420"/>
        <w:rPr>
          <w:rFonts w:ascii="仿宋_GB2312" w:eastAsia="仿宋_GB2312" w:hAnsi="宋体"/>
          <w:color w:val="FF0000"/>
          <w:szCs w:val="21"/>
        </w:rPr>
      </w:pPr>
    </w:p>
    <w:p w14:paraId="6D4C283E" w14:textId="77777777" w:rsidR="003E7C81" w:rsidRPr="0022507E" w:rsidRDefault="003E7C81" w:rsidP="00EF1B9D">
      <w:pPr>
        <w:pStyle w:val="20"/>
        <w:numPr>
          <w:ilvl w:val="0"/>
          <w:numId w:val="0"/>
        </w:numPr>
        <w:spacing w:line="240" w:lineRule="auto"/>
        <w:rPr>
          <w:rFonts w:ascii="仿宋_GB2312" w:hAnsi="宋体"/>
          <w:sz w:val="21"/>
          <w:szCs w:val="21"/>
        </w:rPr>
      </w:pPr>
      <w:bookmarkStart w:id="171" w:name="_Toc441575049"/>
      <w:r w:rsidRPr="0022507E">
        <w:rPr>
          <w:rFonts w:ascii="仿宋_GB2312" w:hAnsi="宋体" w:hint="eastAsia"/>
          <w:sz w:val="21"/>
          <w:szCs w:val="21"/>
        </w:rPr>
        <w:t>8.</w:t>
      </w:r>
      <w:r w:rsidR="00926E6B">
        <w:rPr>
          <w:rFonts w:ascii="仿宋_GB2312" w:hAnsi="宋体" w:hint="eastAsia"/>
          <w:sz w:val="21"/>
          <w:szCs w:val="21"/>
        </w:rPr>
        <w:t>1</w:t>
      </w:r>
      <w:r w:rsidRPr="0022507E">
        <w:rPr>
          <w:rFonts w:ascii="仿宋_GB2312" w:hAnsi="宋体" w:hint="eastAsia"/>
          <w:sz w:val="21"/>
          <w:szCs w:val="21"/>
        </w:rPr>
        <w:t>保修期</w:t>
      </w:r>
      <w:bookmarkEnd w:id="167"/>
      <w:bookmarkEnd w:id="168"/>
      <w:bookmarkEnd w:id="169"/>
      <w:bookmarkEnd w:id="170"/>
      <w:bookmarkEnd w:id="171"/>
    </w:p>
    <w:p w14:paraId="1DB0CC49" w14:textId="77777777" w:rsidR="003E7C81" w:rsidRPr="0022507E" w:rsidRDefault="003E7C81" w:rsidP="0022507E">
      <w:pPr>
        <w:pStyle w:val="afff1"/>
        <w:spacing w:line="240" w:lineRule="auto"/>
        <w:ind w:firstLineChars="200" w:firstLine="420"/>
        <w:rPr>
          <w:rFonts w:ascii="仿宋_GB2312" w:eastAsia="仿宋_GB2312" w:hAnsi="宋体"/>
          <w:sz w:val="21"/>
          <w:szCs w:val="21"/>
        </w:rPr>
      </w:pPr>
      <w:r w:rsidRPr="0022507E">
        <w:rPr>
          <w:rFonts w:ascii="仿宋_GB2312" w:eastAsia="仿宋_GB2312" w:hAnsi="宋体" w:hint="eastAsia"/>
          <w:sz w:val="21"/>
          <w:szCs w:val="21"/>
        </w:rPr>
        <w:t>从最终验收完成之后的三年为保修期，期间卖方要保修除消耗品以外的所有卖方提供的设备。在保修期内，如果系统发生故障，卖方要调查故障原因并修复直至满足最终验收指标和性能的要求，或者更换整个或部分有缺陷的材料及设备。以上都应是免费的。</w:t>
      </w:r>
    </w:p>
    <w:p w14:paraId="2299C671" w14:textId="77777777" w:rsidR="003E7C81" w:rsidRPr="0022507E" w:rsidRDefault="003E7C81" w:rsidP="00EF1B9D">
      <w:pPr>
        <w:pStyle w:val="20"/>
        <w:numPr>
          <w:ilvl w:val="0"/>
          <w:numId w:val="0"/>
        </w:numPr>
        <w:spacing w:line="240" w:lineRule="auto"/>
        <w:rPr>
          <w:rFonts w:ascii="仿宋_GB2312" w:hAnsi="宋体"/>
          <w:sz w:val="21"/>
          <w:szCs w:val="21"/>
        </w:rPr>
      </w:pPr>
      <w:bookmarkStart w:id="172" w:name="_Toc139774201"/>
      <w:bookmarkStart w:id="173" w:name="_Toc167698099"/>
      <w:bookmarkStart w:id="174" w:name="_Toc194070747"/>
      <w:bookmarkStart w:id="175" w:name="_Toc201332008"/>
      <w:bookmarkStart w:id="176" w:name="_Toc441575050"/>
      <w:r w:rsidRPr="0022507E">
        <w:rPr>
          <w:rFonts w:ascii="仿宋_GB2312" w:hAnsi="宋体" w:hint="eastAsia"/>
          <w:sz w:val="21"/>
          <w:szCs w:val="21"/>
        </w:rPr>
        <w:t>8.</w:t>
      </w:r>
      <w:r w:rsidR="00A87F32">
        <w:rPr>
          <w:rFonts w:ascii="仿宋_GB2312" w:hAnsi="宋体" w:hint="eastAsia"/>
          <w:sz w:val="21"/>
          <w:szCs w:val="21"/>
        </w:rPr>
        <w:t>2</w:t>
      </w:r>
      <w:r w:rsidRPr="0022507E">
        <w:rPr>
          <w:rFonts w:ascii="仿宋_GB2312" w:hAnsi="宋体" w:hint="eastAsia"/>
          <w:sz w:val="21"/>
          <w:szCs w:val="21"/>
        </w:rPr>
        <w:t>保修期内服务方式</w:t>
      </w:r>
      <w:bookmarkEnd w:id="172"/>
      <w:bookmarkEnd w:id="173"/>
      <w:bookmarkEnd w:id="174"/>
      <w:bookmarkEnd w:id="175"/>
      <w:bookmarkEnd w:id="176"/>
    </w:p>
    <w:p w14:paraId="005EA031" w14:textId="77777777" w:rsidR="003E7C81" w:rsidRDefault="003E7C81" w:rsidP="0022507E">
      <w:pPr>
        <w:pStyle w:val="afff1"/>
        <w:spacing w:line="240" w:lineRule="auto"/>
        <w:ind w:firstLineChars="200" w:firstLine="420"/>
        <w:rPr>
          <w:rFonts w:ascii="仿宋_GB2312" w:eastAsia="仿宋_GB2312" w:hAnsi="宋体"/>
          <w:sz w:val="21"/>
          <w:szCs w:val="21"/>
        </w:rPr>
      </w:pPr>
      <w:r w:rsidRPr="0022507E">
        <w:rPr>
          <w:rFonts w:ascii="仿宋_GB2312" w:eastAsia="仿宋_GB2312" w:hAnsi="宋体" w:hint="eastAsia"/>
          <w:sz w:val="21"/>
          <w:szCs w:val="21"/>
        </w:rPr>
        <w:t>（1）保修期内卖方应提供7×24小时技术</w:t>
      </w:r>
      <w:r w:rsidR="0001278F">
        <w:rPr>
          <w:rFonts w:ascii="仿宋_GB2312" w:eastAsia="仿宋_GB2312" w:hAnsi="宋体" w:hint="eastAsia"/>
          <w:sz w:val="21"/>
          <w:szCs w:val="21"/>
        </w:rPr>
        <w:t>维护</w:t>
      </w:r>
      <w:r w:rsidRPr="0022507E">
        <w:rPr>
          <w:rFonts w:ascii="仿宋_GB2312" w:eastAsia="仿宋_GB2312" w:hAnsi="宋体" w:hint="eastAsia"/>
          <w:sz w:val="21"/>
          <w:szCs w:val="21"/>
        </w:rPr>
        <w:t xml:space="preserve">服务。卖方应对其在中国的售后服务、技术支持方面的情况做出说明（包括在中国有无技术支持中心、备件库，地点设在何处等）。 </w:t>
      </w:r>
    </w:p>
    <w:p w14:paraId="493421AF" w14:textId="77777777" w:rsidR="00B65875" w:rsidRPr="00384365" w:rsidRDefault="00B65875" w:rsidP="0022507E">
      <w:pPr>
        <w:pStyle w:val="afff1"/>
        <w:spacing w:line="240" w:lineRule="auto"/>
        <w:ind w:firstLineChars="200" w:firstLine="420"/>
        <w:rPr>
          <w:rFonts w:ascii="仿宋_GB2312" w:eastAsia="仿宋_GB2312" w:hAnsi="宋体"/>
          <w:sz w:val="21"/>
          <w:szCs w:val="21"/>
        </w:rPr>
      </w:pPr>
      <w:r w:rsidRPr="0057303C">
        <w:rPr>
          <w:rFonts w:ascii="仿宋_GB2312" w:eastAsia="仿宋_GB2312" w:hAnsi="宋体" w:hint="eastAsia"/>
          <w:sz w:val="21"/>
          <w:szCs w:val="21"/>
        </w:rPr>
        <w:t>卖方应在上海本地配备专职服务于中国移动上海公司</w:t>
      </w:r>
      <w:r w:rsidR="007C7BD8">
        <w:rPr>
          <w:rFonts w:ascii="仿宋_GB2312" w:eastAsia="仿宋_GB2312" w:hAnsi="宋体" w:hint="eastAsia"/>
          <w:sz w:val="21"/>
          <w:szCs w:val="21"/>
        </w:rPr>
        <w:t>工程项目管理移动APP</w:t>
      </w:r>
      <w:r w:rsidR="00365B39">
        <w:rPr>
          <w:rFonts w:ascii="仿宋_GB2312" w:eastAsia="仿宋_GB2312" w:hAnsi="宋体" w:hint="eastAsia"/>
          <w:sz w:val="21"/>
          <w:szCs w:val="21"/>
        </w:rPr>
        <w:t>应用平台</w:t>
      </w:r>
      <w:r w:rsidR="00554D7F">
        <w:rPr>
          <w:rFonts w:ascii="仿宋_GB2312" w:eastAsia="仿宋_GB2312" w:hAnsi="宋体" w:hint="eastAsia"/>
          <w:sz w:val="21"/>
          <w:szCs w:val="21"/>
        </w:rPr>
        <w:t>系统</w:t>
      </w:r>
      <w:r w:rsidRPr="0057303C">
        <w:rPr>
          <w:rFonts w:ascii="仿宋_GB2312" w:eastAsia="仿宋_GB2312" w:hAnsi="宋体" w:hint="eastAsia"/>
          <w:sz w:val="21"/>
          <w:szCs w:val="21"/>
        </w:rPr>
        <w:t>的技术服务团队，团队人员不得少于</w:t>
      </w:r>
      <w:r w:rsidR="00B85F67" w:rsidRPr="0057303C">
        <w:rPr>
          <w:rFonts w:ascii="仿宋_GB2312" w:eastAsia="仿宋_GB2312" w:hAnsi="宋体" w:hint="eastAsia"/>
          <w:sz w:val="21"/>
          <w:szCs w:val="21"/>
        </w:rPr>
        <w:t>6</w:t>
      </w:r>
      <w:r w:rsidRPr="0057303C">
        <w:rPr>
          <w:rFonts w:ascii="仿宋_GB2312" w:eastAsia="仿宋_GB2312" w:hAnsi="宋体" w:hint="eastAsia"/>
          <w:sz w:val="21"/>
          <w:szCs w:val="21"/>
        </w:rPr>
        <w:t>人，其中负责</w:t>
      </w:r>
      <w:r w:rsidR="00B85F67" w:rsidRPr="0057303C">
        <w:rPr>
          <w:rFonts w:ascii="仿宋_GB2312" w:eastAsia="仿宋_GB2312" w:hAnsi="宋体" w:hint="eastAsia"/>
          <w:sz w:val="21"/>
          <w:szCs w:val="21"/>
        </w:rPr>
        <w:t>系统维护及</w:t>
      </w:r>
      <w:r w:rsidRPr="0057303C">
        <w:rPr>
          <w:rFonts w:ascii="仿宋_GB2312" w:eastAsia="仿宋_GB2312" w:hAnsi="宋体" w:hint="eastAsia"/>
          <w:sz w:val="21"/>
          <w:szCs w:val="21"/>
        </w:rPr>
        <w:t>故障修复的人员不得少于</w:t>
      </w:r>
      <w:r w:rsidR="00F95DC4">
        <w:rPr>
          <w:rFonts w:ascii="仿宋_GB2312" w:eastAsia="仿宋_GB2312" w:hAnsi="宋体" w:hint="eastAsia"/>
          <w:sz w:val="21"/>
          <w:szCs w:val="21"/>
        </w:rPr>
        <w:t>1</w:t>
      </w:r>
      <w:r w:rsidRPr="0057303C">
        <w:rPr>
          <w:rFonts w:ascii="仿宋_GB2312" w:eastAsia="仿宋_GB2312" w:hAnsi="宋体" w:hint="eastAsia"/>
          <w:sz w:val="21"/>
          <w:szCs w:val="21"/>
        </w:rPr>
        <w:t>人，负责二次开发</w:t>
      </w:r>
      <w:r w:rsidR="00B85F67" w:rsidRPr="0057303C">
        <w:rPr>
          <w:rFonts w:ascii="仿宋_GB2312" w:eastAsia="仿宋_GB2312" w:hAnsi="宋体" w:hint="eastAsia"/>
          <w:sz w:val="21"/>
          <w:szCs w:val="21"/>
        </w:rPr>
        <w:t>（含需求分析、开发和测试）</w:t>
      </w:r>
      <w:r w:rsidRPr="0057303C">
        <w:rPr>
          <w:rFonts w:ascii="仿宋_GB2312" w:eastAsia="仿宋_GB2312" w:hAnsi="宋体" w:hint="eastAsia"/>
          <w:sz w:val="21"/>
          <w:szCs w:val="21"/>
        </w:rPr>
        <w:t>的人员不得少于</w:t>
      </w:r>
      <w:r w:rsidR="00F95DC4">
        <w:rPr>
          <w:rFonts w:ascii="仿宋_GB2312" w:eastAsia="仿宋_GB2312" w:hAnsi="宋体" w:hint="eastAsia"/>
          <w:sz w:val="21"/>
          <w:szCs w:val="21"/>
        </w:rPr>
        <w:t>2</w:t>
      </w:r>
      <w:r w:rsidRPr="0057303C">
        <w:rPr>
          <w:rFonts w:ascii="仿宋_GB2312" w:eastAsia="仿宋_GB2312" w:hAnsi="宋体" w:hint="eastAsia"/>
          <w:sz w:val="21"/>
          <w:szCs w:val="21"/>
        </w:rPr>
        <w:t>人，均需具备3年以上项目开发经验，</w:t>
      </w:r>
      <w:r w:rsidR="00BD1609" w:rsidRPr="0057303C">
        <w:rPr>
          <w:rFonts w:ascii="仿宋_GB2312" w:eastAsia="仿宋_GB2312" w:hAnsi="宋体" w:hint="eastAsia"/>
          <w:sz w:val="21"/>
          <w:szCs w:val="21"/>
        </w:rPr>
        <w:t>至少</w:t>
      </w:r>
      <w:r w:rsidR="00792C6A">
        <w:rPr>
          <w:rFonts w:ascii="仿宋_GB2312" w:eastAsia="仿宋_GB2312" w:hAnsi="宋体" w:hint="eastAsia"/>
          <w:sz w:val="21"/>
          <w:szCs w:val="21"/>
        </w:rPr>
        <w:t>一</w:t>
      </w:r>
      <w:r w:rsidR="00BD1609" w:rsidRPr="0057303C">
        <w:rPr>
          <w:rFonts w:ascii="仿宋_GB2312" w:eastAsia="仿宋_GB2312" w:hAnsi="宋体" w:hint="eastAsia"/>
          <w:sz w:val="21"/>
          <w:szCs w:val="21"/>
        </w:rPr>
        <w:t>个省份</w:t>
      </w:r>
      <w:r w:rsidR="00BB6B2D">
        <w:rPr>
          <w:rFonts w:ascii="仿宋_GB2312" w:eastAsia="仿宋_GB2312" w:hAnsi="宋体" w:hint="eastAsia"/>
          <w:sz w:val="21"/>
          <w:szCs w:val="21"/>
        </w:rPr>
        <w:t>及</w:t>
      </w:r>
      <w:r w:rsidR="00BD1609" w:rsidRPr="0057303C">
        <w:rPr>
          <w:rFonts w:ascii="仿宋_GB2312" w:eastAsia="仿宋_GB2312" w:hAnsi="宋体" w:hint="eastAsia"/>
          <w:sz w:val="21"/>
          <w:szCs w:val="21"/>
        </w:rPr>
        <w:t>以上</w:t>
      </w:r>
      <w:r w:rsidR="007C7BD8">
        <w:rPr>
          <w:rFonts w:ascii="仿宋_GB2312" w:eastAsia="仿宋_GB2312" w:hAnsi="宋体" w:hint="eastAsia"/>
          <w:sz w:val="21"/>
          <w:szCs w:val="21"/>
        </w:rPr>
        <w:t>工程项目管理移动APP</w:t>
      </w:r>
      <w:r w:rsidR="00365B39">
        <w:rPr>
          <w:rFonts w:ascii="仿宋_GB2312" w:eastAsia="仿宋_GB2312" w:hAnsi="宋体" w:hint="eastAsia"/>
          <w:sz w:val="21"/>
          <w:szCs w:val="21"/>
        </w:rPr>
        <w:t>应用平台</w:t>
      </w:r>
      <w:r w:rsidR="00554D7F">
        <w:rPr>
          <w:rFonts w:ascii="仿宋_GB2312" w:eastAsia="仿宋_GB2312" w:hAnsi="宋体" w:hint="eastAsia"/>
          <w:sz w:val="21"/>
          <w:szCs w:val="21"/>
        </w:rPr>
        <w:t>系统</w:t>
      </w:r>
      <w:r w:rsidR="0059775B">
        <w:rPr>
          <w:rFonts w:ascii="仿宋_GB2312" w:eastAsia="仿宋_GB2312" w:hAnsi="宋体" w:hint="eastAsia"/>
          <w:sz w:val="21"/>
          <w:szCs w:val="21"/>
        </w:rPr>
        <w:t>相关</w:t>
      </w:r>
      <w:r w:rsidR="00BD1609" w:rsidRPr="0057303C">
        <w:rPr>
          <w:rFonts w:ascii="仿宋_GB2312" w:eastAsia="仿宋_GB2312" w:hAnsi="宋体" w:hint="eastAsia"/>
          <w:sz w:val="21"/>
          <w:szCs w:val="21"/>
        </w:rPr>
        <w:t>开发经验资质</w:t>
      </w:r>
      <w:r w:rsidRPr="0057303C">
        <w:rPr>
          <w:rFonts w:ascii="仿宋_GB2312" w:eastAsia="仿宋_GB2312" w:hAnsi="宋体" w:hint="eastAsia"/>
          <w:sz w:val="21"/>
          <w:szCs w:val="21"/>
        </w:rPr>
        <w:t>。</w:t>
      </w:r>
    </w:p>
    <w:p w14:paraId="6FFD2504" w14:textId="77777777" w:rsidR="003E7C81" w:rsidRPr="0057303C" w:rsidRDefault="003E7C81" w:rsidP="0022507E">
      <w:pPr>
        <w:pStyle w:val="afff1"/>
        <w:spacing w:line="240" w:lineRule="auto"/>
        <w:ind w:firstLineChars="200" w:firstLine="420"/>
        <w:rPr>
          <w:rFonts w:ascii="仿宋_GB2312" w:eastAsia="仿宋_GB2312" w:hAnsi="宋体"/>
          <w:sz w:val="21"/>
          <w:szCs w:val="21"/>
        </w:rPr>
      </w:pPr>
      <w:r w:rsidRPr="00384365">
        <w:rPr>
          <w:rFonts w:ascii="仿宋_GB2312" w:eastAsia="仿宋_GB2312" w:hAnsi="宋体" w:hint="eastAsia"/>
          <w:sz w:val="21"/>
          <w:szCs w:val="21"/>
        </w:rPr>
        <w:t>（2）保修期内在系统发生故障的情况下，</w:t>
      </w:r>
      <w:r w:rsidR="00B65875" w:rsidRPr="00384365">
        <w:rPr>
          <w:rFonts w:ascii="仿宋_GB2312" w:eastAsia="仿宋_GB2312" w:hAnsi="宋体" w:hint="eastAsia"/>
          <w:sz w:val="21"/>
          <w:szCs w:val="21"/>
        </w:rPr>
        <w:t>卖方应在1小时内响应，在有需要的情况下，1小时内赶赴现场，一般故障</w:t>
      </w:r>
      <w:r w:rsidR="00F95DC4">
        <w:rPr>
          <w:rFonts w:ascii="仿宋_GB2312" w:eastAsia="仿宋_GB2312" w:hAnsi="宋体" w:hint="eastAsia"/>
          <w:sz w:val="21"/>
          <w:szCs w:val="21"/>
        </w:rPr>
        <w:t>2</w:t>
      </w:r>
      <w:r w:rsidR="00B65875" w:rsidRPr="00384365">
        <w:rPr>
          <w:rFonts w:ascii="仿宋_GB2312" w:eastAsia="仿宋_GB2312" w:hAnsi="宋体" w:hint="eastAsia"/>
          <w:sz w:val="21"/>
          <w:szCs w:val="21"/>
        </w:rPr>
        <w:t>小时内解决，重大及严重故障</w:t>
      </w:r>
      <w:r w:rsidR="00F95DC4">
        <w:rPr>
          <w:rFonts w:ascii="仿宋_GB2312" w:eastAsia="仿宋_GB2312" w:hAnsi="宋体" w:hint="eastAsia"/>
          <w:sz w:val="21"/>
          <w:szCs w:val="21"/>
        </w:rPr>
        <w:t>1</w:t>
      </w:r>
      <w:r w:rsidR="00B65875" w:rsidRPr="00384365">
        <w:rPr>
          <w:rFonts w:ascii="仿宋_GB2312" w:eastAsia="仿宋_GB2312" w:hAnsi="宋体" w:hint="eastAsia"/>
          <w:sz w:val="21"/>
          <w:szCs w:val="21"/>
        </w:rPr>
        <w:t>小时内恢复系统，</w:t>
      </w:r>
      <w:r w:rsidR="00491200" w:rsidRPr="00384365">
        <w:rPr>
          <w:rFonts w:ascii="仿宋_GB2312" w:eastAsia="仿宋_GB2312" w:hAnsi="宋体" w:hint="eastAsia"/>
          <w:sz w:val="21"/>
          <w:szCs w:val="21"/>
        </w:rPr>
        <w:t>一般系统问题</w:t>
      </w:r>
      <w:r w:rsidR="00F95DC4">
        <w:rPr>
          <w:rFonts w:ascii="仿宋_GB2312" w:eastAsia="仿宋_GB2312" w:hAnsi="宋体" w:hint="eastAsia"/>
          <w:sz w:val="21"/>
          <w:szCs w:val="21"/>
        </w:rPr>
        <w:t>4</w:t>
      </w:r>
      <w:r w:rsidR="00491200" w:rsidRPr="00384365">
        <w:rPr>
          <w:rFonts w:ascii="仿宋_GB2312" w:eastAsia="仿宋_GB2312" w:hAnsi="宋体" w:hint="eastAsia"/>
          <w:sz w:val="21"/>
          <w:szCs w:val="21"/>
        </w:rPr>
        <w:t>小时内解决，</w:t>
      </w:r>
      <w:r w:rsidR="00B65875" w:rsidRPr="00384365">
        <w:rPr>
          <w:rFonts w:ascii="仿宋_GB2312" w:eastAsia="仿宋_GB2312" w:hAnsi="宋体" w:hint="eastAsia"/>
          <w:sz w:val="21"/>
          <w:szCs w:val="21"/>
        </w:rPr>
        <w:t>故</w:t>
      </w:r>
      <w:r w:rsidR="00B65875" w:rsidRPr="0057303C">
        <w:rPr>
          <w:rFonts w:ascii="仿宋_GB2312" w:eastAsia="仿宋_GB2312" w:hAnsi="宋体" w:hint="eastAsia"/>
          <w:sz w:val="21"/>
          <w:szCs w:val="21"/>
        </w:rPr>
        <w:lastRenderedPageBreak/>
        <w:t>障级别参照集团定义</w:t>
      </w:r>
      <w:r w:rsidRPr="0057303C">
        <w:rPr>
          <w:rFonts w:ascii="仿宋_GB2312" w:eastAsia="仿宋_GB2312" w:hAnsi="宋体" w:hint="eastAsia"/>
          <w:sz w:val="21"/>
          <w:szCs w:val="21"/>
        </w:rPr>
        <w:t>。</w:t>
      </w:r>
    </w:p>
    <w:p w14:paraId="5D820F00" w14:textId="77777777" w:rsidR="00C2074E" w:rsidRPr="00384365" w:rsidRDefault="00B85F67" w:rsidP="00074865">
      <w:pPr>
        <w:pStyle w:val="afff1"/>
        <w:spacing w:line="240" w:lineRule="auto"/>
        <w:ind w:firstLineChars="200" w:firstLine="420"/>
        <w:rPr>
          <w:rFonts w:ascii="仿宋_GB2312" w:eastAsia="仿宋_GB2312" w:hAnsi="宋体"/>
          <w:sz w:val="21"/>
          <w:szCs w:val="21"/>
        </w:rPr>
      </w:pPr>
      <w:r w:rsidRPr="00384365">
        <w:rPr>
          <w:rFonts w:ascii="仿宋_GB2312" w:eastAsia="仿宋_GB2312" w:hAnsi="宋体" w:hint="eastAsia"/>
          <w:sz w:val="21"/>
          <w:szCs w:val="21"/>
        </w:rPr>
        <w:t>（3）保修期内卖方应具备系统二次开发能力，本地技术服务团队可以实施90%以上的系统二次开发需求，根据需求复杂程度，在最大并发3个需求的情况下，需求响应和分析一般在3-10个工作日，需求开发</w:t>
      </w:r>
      <w:r w:rsidR="00830926" w:rsidRPr="00384365">
        <w:rPr>
          <w:rFonts w:ascii="仿宋_GB2312" w:eastAsia="仿宋_GB2312" w:hAnsi="宋体" w:hint="eastAsia"/>
          <w:sz w:val="21"/>
          <w:szCs w:val="21"/>
        </w:rPr>
        <w:t>上线</w:t>
      </w:r>
      <w:r w:rsidRPr="00384365">
        <w:rPr>
          <w:rFonts w:ascii="仿宋_GB2312" w:eastAsia="仿宋_GB2312" w:hAnsi="宋体" w:hint="eastAsia"/>
          <w:sz w:val="21"/>
          <w:szCs w:val="21"/>
        </w:rPr>
        <w:t>一般在</w:t>
      </w:r>
      <w:r w:rsidR="00491200" w:rsidRPr="00384365">
        <w:rPr>
          <w:rFonts w:ascii="仿宋_GB2312" w:eastAsia="仿宋_GB2312" w:hAnsi="宋体" w:hint="eastAsia"/>
          <w:sz w:val="21"/>
          <w:szCs w:val="21"/>
        </w:rPr>
        <w:t>30</w:t>
      </w:r>
      <w:r w:rsidRPr="00384365">
        <w:rPr>
          <w:rFonts w:ascii="仿宋_GB2312" w:eastAsia="仿宋_GB2312" w:hAnsi="宋体" w:hint="eastAsia"/>
          <w:sz w:val="21"/>
          <w:szCs w:val="21"/>
        </w:rPr>
        <w:t>个工作日以</w:t>
      </w:r>
      <w:r w:rsidR="00843C16" w:rsidRPr="00384365">
        <w:rPr>
          <w:rFonts w:ascii="仿宋_GB2312" w:eastAsia="仿宋_GB2312" w:hAnsi="宋体" w:hint="eastAsia"/>
          <w:sz w:val="21"/>
          <w:szCs w:val="21"/>
        </w:rPr>
        <w:t>内</w:t>
      </w:r>
      <w:r w:rsidRPr="00384365">
        <w:rPr>
          <w:rFonts w:ascii="仿宋_GB2312" w:eastAsia="仿宋_GB2312" w:hAnsi="宋体" w:hint="eastAsia"/>
          <w:sz w:val="21"/>
          <w:szCs w:val="21"/>
        </w:rPr>
        <w:t>。</w:t>
      </w:r>
    </w:p>
    <w:p w14:paraId="61865947" w14:textId="77777777" w:rsidR="003E7C81" w:rsidRPr="0022507E" w:rsidRDefault="003E7C81" w:rsidP="00EF1B9D">
      <w:pPr>
        <w:pStyle w:val="20"/>
        <w:numPr>
          <w:ilvl w:val="0"/>
          <w:numId w:val="0"/>
        </w:numPr>
        <w:spacing w:line="240" w:lineRule="auto"/>
        <w:rPr>
          <w:rFonts w:ascii="仿宋_GB2312" w:hAnsi="宋体"/>
          <w:sz w:val="21"/>
          <w:szCs w:val="21"/>
        </w:rPr>
      </w:pPr>
      <w:bookmarkStart w:id="177" w:name="_Toc139774202"/>
      <w:bookmarkStart w:id="178" w:name="_Toc167698100"/>
      <w:bookmarkStart w:id="179" w:name="_Toc194070748"/>
      <w:bookmarkStart w:id="180" w:name="_Toc201332009"/>
      <w:bookmarkStart w:id="181" w:name="_Toc441575051"/>
      <w:r w:rsidRPr="0022507E">
        <w:rPr>
          <w:rFonts w:ascii="仿宋_GB2312" w:hAnsi="宋体" w:hint="eastAsia"/>
          <w:sz w:val="21"/>
          <w:szCs w:val="21"/>
        </w:rPr>
        <w:t>8.</w:t>
      </w:r>
      <w:r w:rsidR="00A87F32">
        <w:rPr>
          <w:rFonts w:ascii="仿宋_GB2312" w:hAnsi="宋体" w:hint="eastAsia"/>
          <w:sz w:val="21"/>
          <w:szCs w:val="21"/>
        </w:rPr>
        <w:t>3</w:t>
      </w:r>
      <w:r w:rsidRPr="0022507E">
        <w:rPr>
          <w:rFonts w:ascii="仿宋_GB2312" w:hAnsi="宋体" w:hint="eastAsia"/>
          <w:sz w:val="21"/>
          <w:szCs w:val="21"/>
        </w:rPr>
        <w:t>保修期后的服务内容</w:t>
      </w:r>
      <w:bookmarkEnd w:id="177"/>
      <w:bookmarkEnd w:id="178"/>
      <w:bookmarkEnd w:id="179"/>
      <w:bookmarkEnd w:id="180"/>
      <w:bookmarkEnd w:id="181"/>
    </w:p>
    <w:p w14:paraId="7A1BD04E" w14:textId="77777777" w:rsidR="003E7C81" w:rsidRPr="00715899" w:rsidRDefault="00BD51F4" w:rsidP="00715899">
      <w:pPr>
        <w:pStyle w:val="afff1"/>
        <w:spacing w:line="240" w:lineRule="auto"/>
        <w:ind w:firstLineChars="200" w:firstLine="420"/>
        <w:rPr>
          <w:rFonts w:ascii="仿宋_GB2312" w:eastAsia="仿宋_GB2312" w:hAnsi="宋体"/>
          <w:sz w:val="21"/>
          <w:szCs w:val="21"/>
        </w:rPr>
      </w:pPr>
      <w:r w:rsidRPr="00715899">
        <w:rPr>
          <w:rFonts w:ascii="仿宋_GB2312" w:eastAsia="仿宋_GB2312" w:hAnsi="宋体" w:hint="eastAsia"/>
          <w:sz w:val="21"/>
          <w:szCs w:val="21"/>
        </w:rPr>
        <w:t>卖方</w:t>
      </w:r>
      <w:r w:rsidR="00B85F67" w:rsidRPr="00715899">
        <w:rPr>
          <w:rFonts w:ascii="仿宋_GB2312" w:eastAsia="仿宋_GB2312" w:hAnsi="宋体" w:hint="eastAsia"/>
          <w:sz w:val="21"/>
          <w:szCs w:val="21"/>
        </w:rPr>
        <w:t>至少</w:t>
      </w:r>
      <w:r w:rsidRPr="00715899">
        <w:rPr>
          <w:rFonts w:ascii="仿宋_GB2312" w:eastAsia="仿宋_GB2312" w:hAnsi="宋体" w:hint="eastAsia"/>
          <w:sz w:val="21"/>
          <w:szCs w:val="21"/>
        </w:rPr>
        <w:t>应具备</w:t>
      </w:r>
      <w:r w:rsidR="00B85F67" w:rsidRPr="00715899">
        <w:rPr>
          <w:rFonts w:ascii="仿宋_GB2312" w:eastAsia="仿宋_GB2312" w:hAnsi="宋体" w:hint="eastAsia"/>
          <w:sz w:val="21"/>
          <w:szCs w:val="21"/>
        </w:rPr>
        <w:t>保修期内的服务能力，提供相同级别的服务团队，按照保修期内的维护和开发要求实施各项工作</w:t>
      </w:r>
      <w:r w:rsidRPr="00715899">
        <w:rPr>
          <w:rFonts w:ascii="仿宋_GB2312" w:eastAsia="仿宋_GB2312" w:hAnsi="宋体" w:hint="eastAsia"/>
          <w:sz w:val="21"/>
          <w:szCs w:val="21"/>
        </w:rPr>
        <w:t>。卖方需提供两年内业务平台迁移部署技术支持，确认方案并实施相关部署工作。</w:t>
      </w:r>
      <w:r w:rsidR="003E7C81" w:rsidRPr="00715899">
        <w:rPr>
          <w:rFonts w:ascii="仿宋_GB2312" w:eastAsia="仿宋_GB2312" w:hAnsi="宋体" w:hint="eastAsia"/>
          <w:sz w:val="21"/>
          <w:szCs w:val="21"/>
        </w:rPr>
        <w:t>卖方应说明与保修期内服务等级相同的保修期后维保年费率，按成交价百分比计算。其中列明备品、备件和消耗材料及人员服务内容和相应费率，维护费用应含在设备合同中。</w:t>
      </w:r>
    </w:p>
    <w:p w14:paraId="18134689" w14:textId="77777777" w:rsidR="00B65875" w:rsidRPr="00B65875" w:rsidRDefault="00B65875" w:rsidP="00B85F67">
      <w:pPr>
        <w:pStyle w:val="afff1"/>
        <w:spacing w:line="240" w:lineRule="auto"/>
        <w:ind w:firstLine="0"/>
        <w:rPr>
          <w:rFonts w:ascii="仿宋_GB2312" w:eastAsia="仿宋_GB2312" w:hAnsi="宋体"/>
          <w:color w:val="FF0000"/>
          <w:sz w:val="21"/>
          <w:szCs w:val="21"/>
        </w:rPr>
      </w:pPr>
    </w:p>
    <w:p w14:paraId="3685B589" w14:textId="77777777" w:rsidR="003E7C81" w:rsidRPr="0022507E" w:rsidRDefault="003E7C81" w:rsidP="00EF1B9D">
      <w:pPr>
        <w:pStyle w:val="10"/>
        <w:spacing w:line="240" w:lineRule="auto"/>
        <w:rPr>
          <w:rFonts w:ascii="仿宋_GB2312" w:hAnsi="宋体"/>
          <w:sz w:val="21"/>
          <w:szCs w:val="21"/>
        </w:rPr>
      </w:pPr>
      <w:bookmarkStart w:id="182" w:name="_Toc194070749"/>
      <w:bookmarkStart w:id="183" w:name="_Toc201332010"/>
      <w:bookmarkStart w:id="184" w:name="_Toc441575052"/>
      <w:r w:rsidRPr="0022507E">
        <w:rPr>
          <w:rFonts w:ascii="仿宋_GB2312" w:hAnsi="宋体" w:hint="eastAsia"/>
          <w:sz w:val="21"/>
          <w:szCs w:val="21"/>
        </w:rPr>
        <w:t>其它</w:t>
      </w:r>
      <w:bookmarkEnd w:id="182"/>
      <w:bookmarkEnd w:id="183"/>
      <w:bookmarkEnd w:id="184"/>
    </w:p>
    <w:p w14:paraId="42921259" w14:textId="77777777" w:rsidR="003E7C81" w:rsidRPr="00472FBD" w:rsidRDefault="003E7C81" w:rsidP="00D3297E">
      <w:pPr>
        <w:rPr>
          <w:rFonts w:ascii="仿宋_GB2312" w:eastAsia="仿宋_GB2312" w:hAnsi="宋体"/>
          <w:szCs w:val="21"/>
        </w:rPr>
      </w:pPr>
      <w:r w:rsidRPr="0022507E">
        <w:rPr>
          <w:rFonts w:ascii="仿宋_GB2312" w:eastAsia="仿宋_GB2312" w:hAnsi="宋体" w:hint="eastAsia"/>
          <w:szCs w:val="21"/>
        </w:rPr>
        <w:t>（1）卖方需介绍自己公司（和涉及的第三方）的背景情况和资信状况</w:t>
      </w:r>
      <w:r w:rsidR="00D3297E">
        <w:rPr>
          <w:rFonts w:ascii="仿宋_GB2312" w:eastAsia="仿宋_GB2312" w:hAnsi="宋体" w:hint="eastAsia"/>
          <w:szCs w:val="21"/>
        </w:rPr>
        <w:t>。</w:t>
      </w:r>
    </w:p>
    <w:p w14:paraId="78D6C867" w14:textId="77777777" w:rsidR="003E7C81" w:rsidRPr="0022507E" w:rsidRDefault="003E7C81" w:rsidP="00472FBD">
      <w:pPr>
        <w:pStyle w:val="afff1"/>
        <w:spacing w:line="240" w:lineRule="auto"/>
        <w:ind w:firstLine="0"/>
        <w:rPr>
          <w:rFonts w:ascii="仿宋_GB2312" w:eastAsia="仿宋_GB2312" w:hAnsi="宋体"/>
          <w:sz w:val="21"/>
          <w:szCs w:val="21"/>
        </w:rPr>
      </w:pPr>
      <w:r w:rsidRPr="0022507E">
        <w:rPr>
          <w:rFonts w:ascii="仿宋_GB2312" w:eastAsia="仿宋_GB2312" w:hAnsi="宋体" w:hint="eastAsia"/>
          <w:sz w:val="21"/>
          <w:szCs w:val="21"/>
        </w:rPr>
        <w:t>（2）卖方需介绍自己公司（和涉及的第三方）</w:t>
      </w:r>
      <w:r w:rsidR="003B6EE8">
        <w:rPr>
          <w:rFonts w:ascii="仿宋_GB2312" w:eastAsia="仿宋_GB2312" w:hAnsi="宋体" w:hint="eastAsia"/>
          <w:sz w:val="21"/>
          <w:szCs w:val="21"/>
        </w:rPr>
        <w:t>相关系统项目的成功案例</w:t>
      </w:r>
      <w:r w:rsidR="00B94E16">
        <w:rPr>
          <w:rFonts w:ascii="仿宋_GB2312" w:eastAsia="仿宋_GB2312" w:hAnsi="宋体" w:hint="eastAsia"/>
          <w:sz w:val="21"/>
          <w:szCs w:val="21"/>
        </w:rPr>
        <w:t>并提供相应的证明文件。</w:t>
      </w:r>
    </w:p>
    <w:p w14:paraId="62D32315" w14:textId="77777777" w:rsidR="003E7C81" w:rsidRPr="0022507E" w:rsidRDefault="003E7C81" w:rsidP="00472FBD">
      <w:pPr>
        <w:pStyle w:val="afff1"/>
        <w:spacing w:line="240" w:lineRule="auto"/>
        <w:ind w:firstLine="0"/>
        <w:rPr>
          <w:rFonts w:ascii="仿宋_GB2312" w:eastAsia="仿宋_GB2312" w:hAnsi="宋体"/>
          <w:sz w:val="21"/>
          <w:szCs w:val="21"/>
        </w:rPr>
      </w:pPr>
      <w:r w:rsidRPr="0022507E">
        <w:rPr>
          <w:rFonts w:ascii="仿宋_GB2312" w:eastAsia="仿宋_GB2312" w:hAnsi="宋体" w:hint="eastAsia"/>
          <w:sz w:val="21"/>
          <w:szCs w:val="21"/>
        </w:rPr>
        <w:t>（3）卖方需承诺买方在后续工程中所购置的设备（含技术服务）的各种优惠条件和折扣优于本期工程或与本期工程相同</w:t>
      </w:r>
      <w:r w:rsidR="008F190D" w:rsidRPr="0022507E">
        <w:rPr>
          <w:rFonts w:ascii="仿宋_GB2312" w:eastAsia="仿宋_GB2312" w:hAnsi="宋体" w:hint="eastAsia"/>
          <w:sz w:val="21"/>
          <w:szCs w:val="21"/>
        </w:rPr>
        <w:t>；</w:t>
      </w:r>
    </w:p>
    <w:p w14:paraId="58F5CCA5" w14:textId="77777777" w:rsidR="003E7C81" w:rsidRPr="0022507E" w:rsidRDefault="003E7C81" w:rsidP="00472FBD">
      <w:pPr>
        <w:spacing w:line="240" w:lineRule="auto"/>
        <w:rPr>
          <w:rFonts w:ascii="仿宋_GB2312" w:eastAsia="仿宋_GB2312" w:hAnsi="宋体"/>
          <w:szCs w:val="21"/>
        </w:rPr>
      </w:pPr>
      <w:r w:rsidRPr="0022507E">
        <w:rPr>
          <w:rFonts w:ascii="仿宋_GB2312" w:eastAsia="仿宋_GB2312" w:hAnsi="宋体" w:hint="eastAsia"/>
          <w:szCs w:val="21"/>
        </w:rPr>
        <w:t>（4）由卖方原因造成的工期延误，由卖方赔偿买方的损失</w:t>
      </w:r>
      <w:r w:rsidR="008F190D" w:rsidRPr="0022507E">
        <w:rPr>
          <w:rFonts w:ascii="仿宋_GB2312" w:eastAsia="仿宋_GB2312" w:hAnsi="宋体" w:hint="eastAsia"/>
          <w:szCs w:val="21"/>
        </w:rPr>
        <w:t>；</w:t>
      </w:r>
    </w:p>
    <w:p w14:paraId="68B8C4FC" w14:textId="77777777" w:rsidR="003E7C81" w:rsidRPr="0022507E" w:rsidRDefault="003E7C81" w:rsidP="00472FBD">
      <w:pPr>
        <w:spacing w:line="240" w:lineRule="auto"/>
        <w:rPr>
          <w:rFonts w:ascii="仿宋_GB2312" w:eastAsia="仿宋_GB2312" w:hAnsi="宋体"/>
          <w:szCs w:val="21"/>
        </w:rPr>
      </w:pPr>
      <w:r w:rsidRPr="0022507E">
        <w:rPr>
          <w:rFonts w:ascii="仿宋_GB2312" w:eastAsia="仿宋_GB2312" w:hAnsi="宋体" w:hint="eastAsia"/>
          <w:szCs w:val="21"/>
        </w:rPr>
        <w:t>（5）本技术规范书应视为保证系统运行所需的基本要求，如有遗漏，卖方应予以补充，否则一旦中标将认为卖方认同遗漏部分并免费提供；</w:t>
      </w:r>
    </w:p>
    <w:p w14:paraId="1369D8BB" w14:textId="77777777" w:rsidR="003E7C81" w:rsidRPr="0022507E" w:rsidRDefault="003E7C81" w:rsidP="00472FBD">
      <w:pPr>
        <w:spacing w:line="240" w:lineRule="auto"/>
        <w:rPr>
          <w:rFonts w:ascii="仿宋_GB2312" w:eastAsia="仿宋_GB2312" w:hAnsi="宋体"/>
          <w:szCs w:val="21"/>
        </w:rPr>
      </w:pPr>
      <w:r w:rsidRPr="0022507E">
        <w:rPr>
          <w:rFonts w:ascii="仿宋_GB2312" w:eastAsia="仿宋_GB2312" w:hAnsi="宋体" w:hint="eastAsia"/>
          <w:szCs w:val="21"/>
        </w:rPr>
        <w:t>（6）卖方应确保其技术建议的可行性以及所提供软件的完整性，若出现由于卖方提供的软件不满足要求或其所提供的技术支持和服务不全面而导致系统功能无法实现或不能完全实现，由卖方无偿补足，并负全部责任。</w:t>
      </w:r>
    </w:p>
    <w:sectPr w:rsidR="003E7C81" w:rsidRPr="0022507E" w:rsidSect="006B5522">
      <w:headerReference w:type="default" r:id="rId16"/>
      <w:pgSz w:w="11907" w:h="16840"/>
      <w:pgMar w:top="1985" w:right="1247" w:bottom="1588" w:left="851" w:header="1588" w:footer="1021" w:gutter="284"/>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E8A516" w14:textId="77777777" w:rsidR="006E6CFA" w:rsidRDefault="006E6CFA">
      <w:r>
        <w:separator/>
      </w:r>
    </w:p>
  </w:endnote>
  <w:endnote w:type="continuationSeparator" w:id="0">
    <w:p w14:paraId="765642CF" w14:textId="77777777" w:rsidR="006E6CFA" w:rsidRDefault="006E6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仿宋_GB2312">
    <w:altName w:val="黑体"/>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黑体">
    <w:charset w:val="86"/>
    <w:family w:val="auto"/>
    <w:pitch w:val="variable"/>
    <w:sig w:usb0="800002BF" w:usb1="38CF7CFA" w:usb2="00000016" w:usb3="00000000" w:csb0="00040001"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287" w:usb1="00000000" w:usb2="00000000" w:usb3="00000000" w:csb0="0000009F" w:csb1="00000000"/>
  </w:font>
  <w:font w:name="仿宋体">
    <w:altName w:val="宋体"/>
    <w:charset w:val="86"/>
    <w:family w:val="roman"/>
    <w:pitch w:val="variable"/>
    <w:sig w:usb0="00000001" w:usb1="080E0000" w:usb2="00000010" w:usb3="00000000" w:csb0="00040000" w:csb1="00000000"/>
  </w:font>
  <w:font w:name="长城仿宋">
    <w:altName w:val="黑体"/>
    <w:panose1 w:val="00000000000000000000"/>
    <w:charset w:val="86"/>
    <w:family w:val="modern"/>
    <w:notTrueType/>
    <w:pitch w:val="fixed"/>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幼圆">
    <w:charset w:val="86"/>
    <w:family w:val="modern"/>
    <w:pitch w:val="fixed"/>
    <w:sig w:usb0="00000001" w:usb1="080E0000" w:usb2="00000010" w:usb3="00000000" w:csb0="00040000" w:csb1="00000000"/>
  </w:font>
  <w:font w:name="新宋体">
    <w:charset w:val="86"/>
    <w:family w:val="modern"/>
    <w:pitch w:val="fixed"/>
    <w:sig w:usb0="00000003" w:usb1="288F0000" w:usb2="00000016" w:usb3="00000000" w:csb0="00040001" w:csb1="00000000"/>
  </w:font>
  <w:font w:name="微软雅黑">
    <w:charset w:val="86"/>
    <w:family w:val="auto"/>
    <w:pitch w:val="variable"/>
    <w:sig w:usb0="80000287" w:usb1="28CF3C52" w:usb2="00000016" w:usb3="00000000" w:csb0="0004001F" w:csb1="00000000"/>
  </w:font>
  <w:font w:name="隶书">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ˎ̥">
    <w:altName w:val="Times New Roman"/>
    <w:panose1 w:val="00000000000000000000"/>
    <w:charset w:val="00"/>
    <w:family w:val="roman"/>
    <w:notTrueType/>
    <w:pitch w:val="default"/>
  </w:font>
  <w:font w:name="Arial Unicode MS">
    <w:panose1 w:val="020B0604020202020204"/>
    <w:charset w:val="00"/>
    <w:family w:val="auto"/>
    <w:pitch w:val="variable"/>
    <w:sig w:usb0="F7FFAFFF" w:usb1="E9DFFFFF" w:usb2="0000003F" w:usb3="00000000" w:csb0="003F01FF" w:csb1="00000000"/>
  </w:font>
  <w:font w:name="方正小标宋简体">
    <w:altName w:val="Arial Unicode MS"/>
    <w:charset w:val="86"/>
    <w:family w:val="script"/>
    <w:pitch w:val="fixed"/>
    <w:sig w:usb0="00000000" w:usb1="080E0000" w:usb2="00000010" w:usb3="00000000" w:csb0="00040000" w:csb1="00000000"/>
  </w:font>
  <w:font w:name="华文楷体">
    <w:charset w:val="86"/>
    <w:family w:val="auto"/>
    <w:pitch w:val="variable"/>
    <w:sig w:usb0="80000287" w:usb1="280F3C52" w:usb2="00000016" w:usb3="00000000" w:csb0="0004001F" w:csb1="00000000"/>
  </w:font>
  <w:font w:name="Tms Rmn">
    <w:panose1 w:val="00000000000000000000"/>
    <w:charset w:val="4D"/>
    <w:family w:val="roman"/>
    <w:notTrueType/>
    <w:pitch w:val="variable"/>
    <w:sig w:usb0="00000003" w:usb1="00000000" w:usb2="00000000" w:usb3="00000000" w:csb0="00000001" w:csb1="00000000"/>
  </w:font>
  <w:font w:name="PMingLiU">
    <w:panose1 w:val="02020500000000000000"/>
    <w:charset w:val="88"/>
    <w:family w:val="auto"/>
    <w:pitch w:val="variable"/>
    <w:sig w:usb0="A00002FF" w:usb1="28CFFCFA" w:usb2="00000016" w:usb3="00000000" w:csb0="00100001" w:csb1="00000000"/>
  </w:font>
  <w:font w:name="Book Antiqua">
    <w:panose1 w:val="02040602050305030304"/>
    <w:charset w:val="00"/>
    <w:family w:val="auto"/>
    <w:pitch w:val="variable"/>
    <w:sig w:usb0="00000287" w:usb1="00000000" w:usb2="00000000" w:usb3="00000000" w:csb0="0000009F" w:csb1="00000000"/>
  </w:font>
  <w:font w:name="Mangal">
    <w:panose1 w:val="00000000000000000000"/>
    <w:charset w:val="01"/>
    <w:family w:val="roman"/>
    <w:notTrueType/>
    <w:pitch w:val="variable"/>
    <w:sig w:usb0="00002000" w:usb1="00000000" w:usb2="00000000" w:usb3="00000000" w:csb0="00000000" w:csb1="00000000"/>
  </w:font>
  <w:font w:name="FrutigerNext LT Regular">
    <w:charset w:val="00"/>
    <w:family w:val="swiss"/>
    <w:pitch w:val="variable"/>
    <w:sig w:usb0="A00000AF" w:usb1="4000204A" w:usb2="00000000" w:usb3="00000000" w:csb0="00000111" w:csb1="00000000"/>
  </w:font>
  <w:font w:name="Arial Narrow">
    <w:panose1 w:val="020B06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 w:name="Palatino Linotype">
    <w:panose1 w:val="02040502050505030304"/>
    <w:charset w:val="00"/>
    <w:family w:val="auto"/>
    <w:pitch w:val="variable"/>
    <w:sig w:usb0="E0000287" w:usb1="40000013" w:usb2="00000000" w:usb3="00000000" w:csb0="0000019F" w:csb1="00000000"/>
  </w:font>
  <w:font w:name="Futura Bk">
    <w:altName w:val="Century Gothic"/>
    <w:charset w:val="00"/>
    <w:family w:val="swiss"/>
    <w:pitch w:val="variable"/>
    <w:sig w:usb0="00000287" w:usb1="00000000" w:usb2="00000000" w:usb3="00000000" w:csb0="0000009F" w:csb1="00000000"/>
  </w:font>
  <w:font w:name="华文细黑">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EAE81" w14:textId="77777777" w:rsidR="002B1E60" w:rsidRDefault="00163E23">
    <w:pPr>
      <w:pStyle w:val="affb"/>
      <w:framePr w:h="0" w:wrap="around" w:vAnchor="text" w:hAnchor="margin" w:xAlign="right" w:y="1"/>
      <w:rPr>
        <w:rStyle w:val="afb"/>
      </w:rPr>
    </w:pPr>
    <w:r>
      <w:fldChar w:fldCharType="begin"/>
    </w:r>
    <w:r w:rsidR="002B1E60">
      <w:rPr>
        <w:rStyle w:val="afb"/>
      </w:rPr>
      <w:instrText xml:space="preserve">PAGE  </w:instrText>
    </w:r>
    <w:r>
      <w:fldChar w:fldCharType="end"/>
    </w:r>
  </w:p>
  <w:p w14:paraId="6159399E" w14:textId="77777777" w:rsidR="002B1E60" w:rsidRDefault="002B1E60">
    <w:pPr>
      <w:pStyle w:val="affb"/>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88517" w14:textId="77777777" w:rsidR="002B1E60" w:rsidRDefault="00163E23">
    <w:pPr>
      <w:pStyle w:val="affb"/>
      <w:framePr w:h="0" w:wrap="around" w:vAnchor="text" w:hAnchor="margin" w:xAlign="right" w:y="1"/>
      <w:rPr>
        <w:rStyle w:val="afb"/>
      </w:rPr>
    </w:pPr>
    <w:r>
      <w:fldChar w:fldCharType="begin"/>
    </w:r>
    <w:r w:rsidR="002B1E60">
      <w:rPr>
        <w:rStyle w:val="afb"/>
      </w:rPr>
      <w:instrText xml:space="preserve">PAGE  </w:instrText>
    </w:r>
    <w:r>
      <w:fldChar w:fldCharType="end"/>
    </w:r>
  </w:p>
  <w:p w14:paraId="02267543" w14:textId="77777777" w:rsidR="002B1E60" w:rsidRDefault="002B1E60">
    <w:pPr>
      <w:pStyle w:val="affb"/>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76B69" w14:textId="77777777" w:rsidR="002B1E60" w:rsidRDefault="00163E23">
    <w:pPr>
      <w:pStyle w:val="affb"/>
      <w:ind w:right="360"/>
      <w:jc w:val="center"/>
    </w:pPr>
    <w:r>
      <w:fldChar w:fldCharType="begin"/>
    </w:r>
    <w:r w:rsidR="002B1E60">
      <w:rPr>
        <w:rStyle w:val="afb"/>
      </w:rPr>
      <w:instrText xml:space="preserve"> PAGE </w:instrText>
    </w:r>
    <w:r>
      <w:fldChar w:fldCharType="separate"/>
    </w:r>
    <w:r w:rsidR="00675E10">
      <w:rPr>
        <w:rStyle w:val="afb"/>
        <w:noProof/>
      </w:rPr>
      <w:t>11</w:t>
    </w:r>
    <w: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B1E0D" w14:textId="77777777" w:rsidR="002B1E60" w:rsidRDefault="002B1E60">
    <w:pPr>
      <w:pStyle w:val="aff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3A98E" w14:textId="77777777" w:rsidR="006E6CFA" w:rsidRDefault="006E6CFA">
      <w:r>
        <w:separator/>
      </w:r>
    </w:p>
  </w:footnote>
  <w:footnote w:type="continuationSeparator" w:id="0">
    <w:p w14:paraId="5C779D79" w14:textId="77777777" w:rsidR="006E6CFA" w:rsidRDefault="006E6C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54B5A" w14:textId="77777777" w:rsidR="002B1E60" w:rsidRPr="00BA30EE" w:rsidRDefault="002B1E60" w:rsidP="00BA30EE">
    <w:pPr>
      <w:spacing w:line="360" w:lineRule="auto"/>
      <w:rPr>
        <w:lang w:val="en-GB"/>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1AB12" w14:textId="77777777" w:rsidR="002B1E60" w:rsidRDefault="002B1E60">
    <w:pPr>
      <w:pStyle w:val="aff"/>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0347A" w14:textId="77777777" w:rsidR="002B1E60" w:rsidRDefault="002B1E60">
    <w:pPr>
      <w:pStyle w:val="aff"/>
      <w:tabs>
        <w:tab w:val="clear" w:pos="4153"/>
        <w:tab w:val="left" w:pos="6120"/>
      </w:tabs>
      <w:jc w:val="both"/>
    </w:pPr>
    <w:r>
      <w:object w:dxaOrig="1576" w:dyaOrig="435" w14:anchorId="605BC7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4pt;height:21.85pt;mso-position-horizontal-relative:page;mso-position-vertical-relative:page" o:ole="" fillcolor="window">
          <v:imagedata r:id="rId1" o:title=""/>
        </v:shape>
        <o:OLEObject Type="Embed" ProgID="Word.Picture.8" ShapeID="_x0000_i1025" DrawAspect="Content" ObjectID="_1515409049" r:id="rId2">
          <o:FieldCodes>\* MERGEFORMAT</o:FieldCodes>
        </o:OLEObject>
      </w:object>
    </w:r>
    <w:r>
      <w:rPr>
        <w:rFonts w:hint="eastAsia"/>
      </w:rPr>
      <w:t xml:space="preserve">       </w:t>
    </w:r>
    <w:r w:rsidR="007C7BD8">
      <w:rPr>
        <w:rFonts w:hint="eastAsia"/>
      </w:rPr>
      <w:t xml:space="preserve">            </w:t>
    </w:r>
    <w:r w:rsidR="007C7BD8" w:rsidRPr="007C7BD8">
      <w:rPr>
        <w:rFonts w:hint="eastAsia"/>
      </w:rPr>
      <w:t>2016</w:t>
    </w:r>
    <w:r w:rsidR="007C7BD8" w:rsidRPr="007C7BD8">
      <w:rPr>
        <w:rFonts w:hint="eastAsia"/>
      </w:rPr>
      <w:t>年工程项目管理系统集团规范配合改造工程移动</w:t>
    </w:r>
    <w:r w:rsidR="007C7BD8" w:rsidRPr="007C7BD8">
      <w:rPr>
        <w:rFonts w:hint="eastAsia"/>
      </w:rPr>
      <w:t>APP</w:t>
    </w:r>
    <w:r w:rsidR="007C7BD8" w:rsidRPr="007C7BD8">
      <w:rPr>
        <w:rFonts w:hint="eastAsia"/>
      </w:rPr>
      <w:t>应用软件技术规范书</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BD325" w14:textId="77777777" w:rsidR="002B1E60" w:rsidRDefault="002B1E60">
    <w:pPr>
      <w:pStyle w:val="aff"/>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F9B0E" w14:textId="77777777" w:rsidR="002B1E60" w:rsidRPr="00CA4C15" w:rsidRDefault="002B1E60">
    <w:pPr>
      <w:pStyle w:val="aff"/>
      <w:tabs>
        <w:tab w:val="clear" w:pos="4153"/>
        <w:tab w:val="left" w:pos="6120"/>
      </w:tabs>
      <w:jc w:val="both"/>
      <w:rPr>
        <w:sz w:val="21"/>
      </w:rPr>
    </w:pPr>
    <w:r>
      <w:object w:dxaOrig="1576" w:dyaOrig="435" w14:anchorId="3C0D4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4pt;height:21.85pt;mso-position-horizontal-relative:page;mso-position-vertical-relative:page" o:ole="" fillcolor="window">
          <v:imagedata r:id="rId1" o:title=""/>
        </v:shape>
        <o:OLEObject Type="Embed" ProgID="Word.Picture.8" ShapeID="_x0000_i1026" DrawAspect="Content" ObjectID="_1515409050" r:id="rId2">
          <o:FieldCodes>\* MERGEFORMAT</o:FieldCodes>
        </o:OLEObject>
      </w:object>
    </w:r>
    <w:bookmarkStart w:id="185" w:name="OLE_LINK1"/>
    <w:r>
      <w:rPr>
        <w:rFonts w:hint="eastAsia"/>
      </w:rPr>
      <w:t xml:space="preserve">   </w:t>
    </w:r>
    <w:r w:rsidRPr="00CA4C15">
      <w:rPr>
        <w:rFonts w:hint="eastAsia"/>
        <w:sz w:val="21"/>
      </w:rPr>
      <w:t xml:space="preserve"> </w:t>
    </w:r>
    <w:bookmarkEnd w:id="185"/>
    <w:r>
      <w:rPr>
        <w:rFonts w:hint="eastAsia"/>
        <w:sz w:val="21"/>
      </w:rPr>
      <w:t xml:space="preserve">  </w:t>
    </w:r>
    <w:r w:rsidR="007C7BD8" w:rsidRPr="007C7BD8">
      <w:rPr>
        <w:rFonts w:hint="eastAsia"/>
        <w:sz w:val="21"/>
      </w:rPr>
      <w:t>2016</w:t>
    </w:r>
    <w:r w:rsidR="007C7BD8" w:rsidRPr="007C7BD8">
      <w:rPr>
        <w:rFonts w:hint="eastAsia"/>
        <w:sz w:val="21"/>
      </w:rPr>
      <w:t>年工程项目管理系统集团规范配合改造工程移动</w:t>
    </w:r>
    <w:r w:rsidR="007C7BD8" w:rsidRPr="007C7BD8">
      <w:rPr>
        <w:rFonts w:hint="eastAsia"/>
        <w:sz w:val="21"/>
      </w:rPr>
      <w:t>APP</w:t>
    </w:r>
    <w:r w:rsidR="007C7BD8" w:rsidRPr="007C7BD8">
      <w:rPr>
        <w:rFonts w:hint="eastAsia"/>
        <w:sz w:val="21"/>
      </w:rPr>
      <w:t>应用软件技术规范书</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4">
    <w:nsid w:val="FFFFFF82"/>
    <w:multiLevelType w:val="singleLevel"/>
    <w:tmpl w:val="914A30D0"/>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5">
    <w:nsid w:val="FFFFFF83"/>
    <w:multiLevelType w:val="singleLevel"/>
    <w:tmpl w:val="9E7C9264"/>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6">
    <w:nsid w:val="FFFFFFFB"/>
    <w:multiLevelType w:val="multilevel"/>
    <w:tmpl w:val="FFFFFFFF"/>
    <w:lvl w:ilvl="0">
      <w:start w:val="1"/>
      <w:numFmt w:val="decimal"/>
      <w:pStyle w:val="4hu"/>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pStyle w:val="Char11"/>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00000001"/>
    <w:multiLevelType w:val="multilevel"/>
    <w:tmpl w:val="73B45D6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720"/>
        </w:tabs>
        <w:ind w:left="567" w:hanging="567"/>
      </w:pPr>
      <w:rPr>
        <w:rFonts w:hint="eastAsia"/>
      </w:rPr>
    </w:lvl>
    <w:lvl w:ilvl="2">
      <w:start w:val="1"/>
      <w:numFmt w:val="decimal"/>
      <w:lvlText w:val="%1.%2.%3."/>
      <w:lvlJc w:val="left"/>
      <w:pPr>
        <w:tabs>
          <w:tab w:val="num" w:pos="1620"/>
        </w:tabs>
        <w:ind w:left="1249" w:hanging="709"/>
      </w:pPr>
      <w:rPr>
        <w:rFonts w:hint="eastAsia"/>
      </w:rPr>
    </w:lvl>
    <w:lvl w:ilvl="3">
      <w:start w:val="1"/>
      <w:numFmt w:val="decimal"/>
      <w:lvlText w:val="%1.%2.%3.%4."/>
      <w:lvlJc w:val="left"/>
      <w:pPr>
        <w:tabs>
          <w:tab w:val="num" w:pos="1440"/>
        </w:tabs>
        <w:ind w:left="851" w:hanging="851"/>
      </w:pPr>
      <w:rPr>
        <w:rFonts w:hint="eastAsia"/>
      </w:rPr>
    </w:lvl>
    <w:lvl w:ilvl="4">
      <w:start w:val="1"/>
      <w:numFmt w:val="decimal"/>
      <w:lvlText w:val="%1.%2.%3.%4.%5."/>
      <w:lvlJc w:val="left"/>
      <w:pPr>
        <w:tabs>
          <w:tab w:val="num" w:pos="1800"/>
        </w:tabs>
        <w:ind w:left="992" w:hanging="992"/>
      </w:pPr>
      <w:rPr>
        <w:rFonts w:hint="eastAsia"/>
      </w:rPr>
    </w:lvl>
    <w:lvl w:ilvl="5">
      <w:start w:val="1"/>
      <w:numFmt w:val="decimal"/>
      <w:lvlText w:val="%1.%2.%3.%4.%5.%6."/>
      <w:lvlJc w:val="left"/>
      <w:pPr>
        <w:tabs>
          <w:tab w:val="num" w:pos="1440"/>
        </w:tabs>
        <w:ind w:left="1134" w:hanging="1134"/>
      </w:pPr>
      <w:rPr>
        <w:rFonts w:hint="eastAsia"/>
      </w:rPr>
    </w:lvl>
    <w:lvl w:ilvl="6">
      <w:start w:val="1"/>
      <w:numFmt w:val="decimal"/>
      <w:lvlText w:val="%1.%2.%3.%4.%5.%6.%7."/>
      <w:lvlJc w:val="left"/>
      <w:pPr>
        <w:tabs>
          <w:tab w:val="num" w:pos="1800"/>
        </w:tabs>
        <w:ind w:left="1276" w:hanging="1276"/>
      </w:pPr>
      <w:rPr>
        <w:rFonts w:hint="eastAsia"/>
      </w:rPr>
    </w:lvl>
    <w:lvl w:ilvl="7">
      <w:start w:val="1"/>
      <w:numFmt w:val="decimal"/>
      <w:pStyle w:val="ParaCharCharCharCharCharCharCharCharCharCharCharCharCharChar"/>
      <w:lvlText w:val="%1.%2.%3.%4.%5.%6.%7.%8."/>
      <w:lvlJc w:val="left"/>
      <w:pPr>
        <w:tabs>
          <w:tab w:val="num" w:pos="2160"/>
        </w:tabs>
        <w:ind w:left="1418" w:hanging="1418"/>
      </w:pPr>
      <w:rPr>
        <w:rFonts w:hint="eastAsia"/>
      </w:rPr>
    </w:lvl>
    <w:lvl w:ilvl="8">
      <w:start w:val="1"/>
      <w:numFmt w:val="decimal"/>
      <w:lvlText w:val="%1.%2.%3.%4.%5.%6.%7.%8.%9."/>
      <w:lvlJc w:val="left"/>
      <w:pPr>
        <w:tabs>
          <w:tab w:val="num" w:pos="2160"/>
        </w:tabs>
        <w:ind w:left="1559" w:hanging="1559"/>
      </w:pPr>
      <w:rPr>
        <w:rFonts w:hint="eastAsia"/>
      </w:rPr>
    </w:lvl>
  </w:abstractNum>
  <w:abstractNum w:abstractNumId="8">
    <w:nsid w:val="00000002"/>
    <w:multiLevelType w:val="singleLevel"/>
    <w:tmpl w:val="00000002"/>
    <w:lvl w:ilvl="0">
      <w:start w:val="1"/>
      <w:numFmt w:val="decimal"/>
      <w:lvlText w:val="%1)"/>
      <w:lvlJc w:val="left"/>
      <w:pPr>
        <w:tabs>
          <w:tab w:val="num" w:pos="1247"/>
        </w:tabs>
        <w:ind w:left="1247" w:hanging="396"/>
      </w:pPr>
      <w:rPr>
        <w:rFonts w:hint="eastAsia"/>
      </w:rPr>
    </w:lvl>
  </w:abstractNum>
  <w:abstractNum w:abstractNumId="9">
    <w:nsid w:val="00000003"/>
    <w:multiLevelType w:val="multilevel"/>
    <w:tmpl w:val="00000003"/>
    <w:lvl w:ilvl="0">
      <w:start w:val="1"/>
      <w:numFmt w:val="japaneseCounting"/>
      <w:lvlText w:val="%1、"/>
      <w:lvlJc w:val="left"/>
      <w:pPr>
        <w:tabs>
          <w:tab w:val="num" w:pos="2160"/>
        </w:tabs>
        <w:ind w:left="2160" w:hanging="720"/>
      </w:pPr>
      <w:rPr>
        <w:rFonts w:hint="default"/>
      </w:rPr>
    </w:lvl>
    <w:lvl w:ilvl="1">
      <w:start w:val="1"/>
      <w:numFmt w:val="decimal"/>
      <w:lvlText w:val="(%2)"/>
      <w:lvlJc w:val="left"/>
      <w:pPr>
        <w:tabs>
          <w:tab w:val="num" w:pos="2280"/>
        </w:tabs>
        <w:ind w:left="2280" w:hanging="1260"/>
      </w:pPr>
      <w:rPr>
        <w:rFonts w:hint="default"/>
      </w:rPr>
    </w:lvl>
    <w:lvl w:ilvl="2">
      <w:start w:val="1"/>
      <w:numFmt w:val="lowerRoman"/>
      <w:lvlText w:val="%3."/>
      <w:lvlJc w:val="right"/>
      <w:pPr>
        <w:tabs>
          <w:tab w:val="num" w:pos="1860"/>
        </w:tabs>
        <w:ind w:left="1860" w:hanging="420"/>
      </w:pPr>
    </w:lvl>
    <w:lvl w:ilvl="3">
      <w:start w:val="1"/>
      <w:numFmt w:val="japaneseCounting"/>
      <w:lvlText w:val="%4、"/>
      <w:lvlJc w:val="left"/>
      <w:pPr>
        <w:tabs>
          <w:tab w:val="num" w:pos="2580"/>
        </w:tabs>
        <w:ind w:left="2580" w:hanging="720"/>
      </w:pPr>
      <w:rPr>
        <w:rFonts w:hint="default"/>
      </w:rPr>
    </w:lvl>
    <w:lvl w:ilvl="4">
      <w:start w:val="1"/>
      <w:numFmt w:val="lowerLetter"/>
      <w:lvlText w:val="%5)"/>
      <w:lvlJc w:val="left"/>
      <w:pPr>
        <w:tabs>
          <w:tab w:val="num" w:pos="2700"/>
        </w:tabs>
        <w:ind w:left="2700" w:hanging="420"/>
      </w:pPr>
    </w:lvl>
    <w:lvl w:ilvl="5">
      <w:start w:val="1"/>
      <w:numFmt w:val="lowerRoman"/>
      <w:lvlText w:val="%6."/>
      <w:lvlJc w:val="right"/>
      <w:pPr>
        <w:tabs>
          <w:tab w:val="num" w:pos="3120"/>
        </w:tabs>
        <w:ind w:left="3120" w:hanging="420"/>
      </w:pPr>
    </w:lvl>
    <w:lvl w:ilvl="6">
      <w:start w:val="1"/>
      <w:numFmt w:val="decimal"/>
      <w:lvlText w:val="%7."/>
      <w:lvlJc w:val="left"/>
      <w:pPr>
        <w:tabs>
          <w:tab w:val="num" w:pos="3540"/>
        </w:tabs>
        <w:ind w:left="3540" w:hanging="420"/>
      </w:pPr>
    </w:lvl>
    <w:lvl w:ilvl="7">
      <w:start w:val="1"/>
      <w:numFmt w:val="lowerLetter"/>
      <w:lvlText w:val="%8)"/>
      <w:lvlJc w:val="left"/>
      <w:pPr>
        <w:tabs>
          <w:tab w:val="num" w:pos="3960"/>
        </w:tabs>
        <w:ind w:left="3960" w:hanging="420"/>
      </w:pPr>
    </w:lvl>
    <w:lvl w:ilvl="8">
      <w:start w:val="1"/>
      <w:numFmt w:val="lowerRoman"/>
      <w:lvlText w:val="%9."/>
      <w:lvlJc w:val="right"/>
      <w:pPr>
        <w:tabs>
          <w:tab w:val="num" w:pos="4380"/>
        </w:tabs>
        <w:ind w:left="4380" w:hanging="420"/>
      </w:pPr>
    </w:lvl>
  </w:abstractNum>
  <w:abstractNum w:abstractNumId="10">
    <w:nsid w:val="00000006"/>
    <w:multiLevelType w:val="multilevel"/>
    <w:tmpl w:val="00000006"/>
    <w:lvl w:ilvl="0">
      <w:start w:val="1"/>
      <w:numFmt w:val="decimal"/>
      <w:lvlText w:val="(%1)"/>
      <w:lvlJc w:val="left"/>
      <w:pPr>
        <w:tabs>
          <w:tab w:val="num" w:pos="960"/>
        </w:tabs>
        <w:ind w:left="960" w:hanging="420"/>
      </w:pPr>
      <w:rPr>
        <w:rFonts w:hint="eastAsia"/>
      </w:rPr>
    </w:lvl>
    <w:lvl w:ilvl="1">
      <w:start w:val="1"/>
      <w:numFmt w:val="bullet"/>
      <w:lvlText w:val=""/>
      <w:lvlJc w:val="left"/>
      <w:pPr>
        <w:tabs>
          <w:tab w:val="num" w:pos="1380"/>
        </w:tabs>
        <w:ind w:left="1380" w:hanging="420"/>
      </w:pPr>
      <w:rPr>
        <w:rFonts w:ascii="Wingdings" w:hAnsi="Wingdings" w:hint="default"/>
      </w:r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11">
    <w:nsid w:val="00000008"/>
    <w:multiLevelType w:val="multilevel"/>
    <w:tmpl w:val="00000008"/>
    <w:lvl w:ilvl="0">
      <w:start w:val="1"/>
      <w:numFmt w:val="lowerLetter"/>
      <w:lvlText w:val="%1)"/>
      <w:lvlJc w:val="left"/>
      <w:pPr>
        <w:tabs>
          <w:tab w:val="num" w:pos="1020"/>
        </w:tabs>
        <w:ind w:left="1020" w:hanging="420"/>
      </w:pPr>
      <w:rPr>
        <w:rFonts w:hint="default"/>
      </w:rPr>
    </w:lvl>
    <w:lvl w:ilvl="1">
      <w:start w:val="1"/>
      <w:numFmt w:val="decimal"/>
      <w:lvlText w:val="(%2)"/>
      <w:lvlJc w:val="left"/>
      <w:pPr>
        <w:tabs>
          <w:tab w:val="num" w:pos="2280"/>
        </w:tabs>
        <w:ind w:left="2280" w:hanging="1260"/>
      </w:pPr>
      <w:rPr>
        <w:rFonts w:hint="default"/>
      </w:rPr>
    </w:lvl>
    <w:lvl w:ilvl="2">
      <w:start w:val="1"/>
      <w:numFmt w:val="bullet"/>
      <w:lvlText w:val=""/>
      <w:lvlJc w:val="left"/>
      <w:pPr>
        <w:tabs>
          <w:tab w:val="num" w:pos="1860"/>
        </w:tabs>
        <w:ind w:left="1860" w:hanging="420"/>
      </w:pPr>
      <w:rPr>
        <w:rFonts w:ascii="Wingdings" w:hAnsi="Wingdings" w:hint="default"/>
      </w:rPr>
    </w:lvl>
    <w:lvl w:ilvl="3">
      <w:start w:val="1"/>
      <w:numFmt w:val="japaneseCounting"/>
      <w:lvlText w:val="%4、"/>
      <w:lvlJc w:val="left"/>
      <w:pPr>
        <w:tabs>
          <w:tab w:val="num" w:pos="2580"/>
        </w:tabs>
        <w:ind w:left="2580" w:hanging="720"/>
      </w:pPr>
      <w:rPr>
        <w:rFonts w:hint="default"/>
      </w:rPr>
    </w:lvl>
    <w:lvl w:ilvl="4">
      <w:start w:val="1"/>
      <w:numFmt w:val="bullet"/>
      <w:lvlText w:val=""/>
      <w:lvlJc w:val="left"/>
      <w:pPr>
        <w:tabs>
          <w:tab w:val="num" w:pos="2700"/>
        </w:tabs>
        <w:ind w:left="2700" w:hanging="420"/>
      </w:pPr>
      <w:rPr>
        <w:rFonts w:ascii="Wingdings" w:hAnsi="Wingdings" w:hint="default"/>
      </w:rPr>
    </w:lvl>
    <w:lvl w:ilvl="5">
      <w:start w:val="1"/>
      <w:numFmt w:val="bullet"/>
      <w:lvlText w:val=""/>
      <w:lvlJc w:val="left"/>
      <w:pPr>
        <w:tabs>
          <w:tab w:val="num" w:pos="3120"/>
        </w:tabs>
        <w:ind w:left="3120" w:hanging="420"/>
      </w:pPr>
      <w:rPr>
        <w:rFonts w:ascii="Wingdings" w:hAnsi="Wingdings" w:hint="default"/>
      </w:rPr>
    </w:lvl>
    <w:lvl w:ilvl="6">
      <w:start w:val="1"/>
      <w:numFmt w:val="bullet"/>
      <w:lvlText w:val=""/>
      <w:lvlJc w:val="left"/>
      <w:pPr>
        <w:tabs>
          <w:tab w:val="num" w:pos="3540"/>
        </w:tabs>
        <w:ind w:left="3540" w:hanging="420"/>
      </w:pPr>
      <w:rPr>
        <w:rFonts w:ascii="Wingdings" w:hAnsi="Wingdings" w:hint="default"/>
      </w:rPr>
    </w:lvl>
    <w:lvl w:ilvl="7">
      <w:start w:val="1"/>
      <w:numFmt w:val="bullet"/>
      <w:lvlText w:val=""/>
      <w:lvlJc w:val="left"/>
      <w:pPr>
        <w:tabs>
          <w:tab w:val="num" w:pos="3960"/>
        </w:tabs>
        <w:ind w:left="3960" w:hanging="420"/>
      </w:pPr>
      <w:rPr>
        <w:rFonts w:ascii="Wingdings" w:hAnsi="Wingdings" w:hint="default"/>
      </w:rPr>
    </w:lvl>
    <w:lvl w:ilvl="8">
      <w:start w:val="1"/>
      <w:numFmt w:val="bullet"/>
      <w:lvlText w:val=""/>
      <w:lvlJc w:val="left"/>
      <w:pPr>
        <w:tabs>
          <w:tab w:val="num" w:pos="4380"/>
        </w:tabs>
        <w:ind w:left="4380" w:hanging="420"/>
      </w:pPr>
      <w:rPr>
        <w:rFonts w:ascii="Wingdings" w:hAnsi="Wingdings" w:hint="default"/>
      </w:rPr>
    </w:lvl>
  </w:abstractNum>
  <w:abstractNum w:abstractNumId="12">
    <w:nsid w:val="00000009"/>
    <w:multiLevelType w:val="multilevel"/>
    <w:tmpl w:val="96B89174"/>
    <w:lvl w:ilvl="0">
      <w:start w:val="1"/>
      <w:numFmt w:val="decimal"/>
      <w:suff w:val="space"/>
      <w:lvlText w:val="%1"/>
      <w:lvlJc w:val="left"/>
      <w:pPr>
        <w:ind w:left="0" w:firstLine="0"/>
      </w:pPr>
      <w:rPr>
        <w:rFonts w:hint="eastAsia"/>
      </w:rPr>
    </w:lvl>
    <w:lvl w:ilvl="1">
      <w:start w:val="1"/>
      <w:numFmt w:val="decimal"/>
      <w:suff w:val="space"/>
      <w:lvlText w:val="%1.%2"/>
      <w:lvlJc w:val="left"/>
      <w:pPr>
        <w:ind w:left="3348" w:hanging="2268"/>
      </w:pPr>
      <w:rPr>
        <w:rFonts w:hint="eastAsia"/>
      </w:rPr>
    </w:lvl>
    <w:lvl w:ilvl="2">
      <w:start w:val="1"/>
      <w:numFmt w:val="decimal"/>
      <w:suff w:val="space"/>
      <w:lvlText w:val="%1.%2.%3"/>
      <w:lvlJc w:val="left"/>
      <w:pPr>
        <w:ind w:left="2694" w:hanging="2694"/>
      </w:pPr>
      <w:rPr>
        <w:rFonts w:ascii="仿宋_GB2312" w:eastAsia="仿宋_GB2312" w:hAnsi="Arial" w:hint="eastAsia"/>
        <w:b/>
        <w:bCs w:val="0"/>
        <w:i w:val="0"/>
        <w:iCs w:val="0"/>
        <w:caps w:val="0"/>
        <w:smallCaps w:val="0"/>
        <w:strike w:val="0"/>
        <w:dstrike w:val="0"/>
        <w:color w:val="000000"/>
        <w:spacing w:val="0"/>
        <w:w w:val="100"/>
        <w:kern w:val="0"/>
        <w:position w:val="0"/>
        <w:sz w:val="21"/>
        <w:szCs w:val="21"/>
        <w:u w:val="none"/>
        <w:effect w:val="none"/>
        <w:bdr w:val="none" w:sz="0" w:space="0" w:color="auto"/>
        <w:shd w:val="clear" w:color="auto" w:fill="auto"/>
        <w:em w:val="none"/>
      </w:rPr>
    </w:lvl>
    <w:lvl w:ilvl="3">
      <w:start w:val="1"/>
      <w:numFmt w:val="decimal"/>
      <w:suff w:val="space"/>
      <w:lvlText w:val="%2.%3.%4"/>
      <w:lvlJc w:val="left"/>
      <w:pPr>
        <w:ind w:left="3260" w:hanging="3260"/>
      </w:pPr>
      <w:rPr>
        <w:rFonts w:ascii="宋体" w:eastAsia="宋体" w:hAnsi="宋体" w:hint="eastAsia"/>
        <w:b w:val="0"/>
        <w:bCs w:val="0"/>
        <w:i w:val="0"/>
        <w:iCs w:val="0"/>
        <w:caps w:val="0"/>
        <w:smallCaps w:val="0"/>
        <w:strike w:val="0"/>
        <w:dstrike w:val="0"/>
        <w:color w:val="auto"/>
        <w:spacing w:val="0"/>
        <w:w w:val="100"/>
        <w:kern w:val="0"/>
        <w:position w:val="0"/>
        <w:sz w:val="30"/>
        <w:u w:val="none"/>
        <w:effect w:val="none"/>
        <w:bdr w:val="none" w:sz="0" w:space="0" w:color="auto"/>
        <w:shd w:val="clear" w:color="auto" w:fill="auto"/>
        <w:em w:val="none"/>
      </w:rPr>
    </w:lvl>
    <w:lvl w:ilvl="4">
      <w:start w:val="1"/>
      <w:numFmt w:val="decimal"/>
      <w:pStyle w:val="5dashdsddh5CharDONOTUSEh5Heading5l5H5PIM5da1"/>
      <w:lvlText w:val="%2.%3%4.%5"/>
      <w:lvlJc w:val="left"/>
      <w:pPr>
        <w:tabs>
          <w:tab w:val="num" w:pos="4057"/>
        </w:tabs>
        <w:ind w:left="3827" w:hanging="850"/>
      </w:pPr>
      <w:rPr>
        <w:rFonts w:hint="eastAsia"/>
      </w:rPr>
    </w:lvl>
    <w:lvl w:ilvl="5">
      <w:start w:val="1"/>
      <w:numFmt w:val="decimal"/>
      <w:lvlText w:val="1.%2.%3.%4.%5.%6"/>
      <w:lvlJc w:val="left"/>
      <w:pPr>
        <w:tabs>
          <w:tab w:val="num" w:pos="4842"/>
        </w:tabs>
        <w:ind w:left="4536" w:hanging="1134"/>
      </w:pPr>
      <w:rPr>
        <w:rFonts w:hint="eastAsia"/>
      </w:rPr>
    </w:lvl>
    <w:lvl w:ilvl="6">
      <w:start w:val="1"/>
      <w:numFmt w:val="decimal"/>
      <w:lvlText w:val="1.%2.%3.%4.%5.%6.%7"/>
      <w:lvlJc w:val="left"/>
      <w:pPr>
        <w:tabs>
          <w:tab w:val="num" w:pos="5627"/>
        </w:tabs>
        <w:ind w:left="5103" w:hanging="1276"/>
      </w:pPr>
      <w:rPr>
        <w:rFonts w:hint="eastAsia"/>
      </w:rPr>
    </w:lvl>
    <w:lvl w:ilvl="7">
      <w:start w:val="1"/>
      <w:numFmt w:val="decimal"/>
      <w:lvlText w:val="%1.%2.%3.%4.%5.%6.%7.%8"/>
      <w:lvlJc w:val="left"/>
      <w:pPr>
        <w:tabs>
          <w:tab w:val="num" w:pos="6052"/>
        </w:tabs>
        <w:ind w:left="5670" w:hanging="1418"/>
      </w:pPr>
      <w:rPr>
        <w:rFonts w:hint="eastAsia"/>
      </w:rPr>
    </w:lvl>
    <w:lvl w:ilvl="8">
      <w:start w:val="1"/>
      <w:numFmt w:val="decimal"/>
      <w:lvlText w:val="%1.%2.%3.%4.%5.%6.%7.%8.%9"/>
      <w:lvlJc w:val="left"/>
      <w:pPr>
        <w:tabs>
          <w:tab w:val="num" w:pos="6838"/>
        </w:tabs>
        <w:ind w:left="6378" w:hanging="1700"/>
      </w:pPr>
      <w:rPr>
        <w:rFonts w:hint="eastAsia"/>
      </w:rPr>
    </w:lvl>
  </w:abstractNum>
  <w:abstractNum w:abstractNumId="13">
    <w:nsid w:val="0000000B"/>
    <w:multiLevelType w:val="multilevel"/>
    <w:tmpl w:val="0000000B"/>
    <w:lvl w:ilvl="0">
      <w:start w:val="1"/>
      <w:numFmt w:val="bullet"/>
      <w:pStyle w:val="a"/>
      <w:lvlText w:val=""/>
      <w:lvlJc w:val="left"/>
      <w:pPr>
        <w:tabs>
          <w:tab w:val="num" w:pos="1260"/>
        </w:tabs>
        <w:ind w:left="1260" w:hanging="42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000000D"/>
    <w:multiLevelType w:val="multilevel"/>
    <w:tmpl w:val="90F2FD24"/>
    <w:lvl w:ilvl="0">
      <w:start w:val="1"/>
      <w:numFmt w:val="bullet"/>
      <w:pStyle w:val="1"/>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5">
    <w:nsid w:val="00000013"/>
    <w:multiLevelType w:val="multilevel"/>
    <w:tmpl w:val="00000013"/>
    <w:lvl w:ilvl="0">
      <w:start w:val="1"/>
      <w:numFmt w:val="none"/>
      <w:pStyle w:val="201015"/>
      <w:lvlText w:val="%1—"/>
      <w:lvlJc w:val="left"/>
      <w:pPr>
        <w:tabs>
          <w:tab w:val="num" w:pos="851"/>
        </w:tabs>
        <w:ind w:left="851" w:hanging="284"/>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002C3857"/>
    <w:multiLevelType w:val="hybridMultilevel"/>
    <w:tmpl w:val="25F0D48C"/>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03686B45"/>
    <w:multiLevelType w:val="multilevel"/>
    <w:tmpl w:val="F9A24C52"/>
    <w:lvl w:ilvl="0">
      <w:start w:val="1"/>
      <w:numFmt w:val="decimal"/>
      <w:lvlText w:val="%1"/>
      <w:lvlJc w:val="left"/>
      <w:pPr>
        <w:tabs>
          <w:tab w:val="num" w:pos="540"/>
        </w:tabs>
        <w:ind w:left="540" w:hanging="540"/>
      </w:pPr>
      <w:rPr>
        <w:rFonts w:hint="default"/>
      </w:rPr>
    </w:lvl>
    <w:lvl w:ilvl="1">
      <w:start w:val="1"/>
      <w:numFmt w:val="decimal"/>
      <w:pStyle w:val="GMCC1"/>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040A15CD"/>
    <w:multiLevelType w:val="multilevel"/>
    <w:tmpl w:val="EF3C51FC"/>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0"/>
      <w:suff w:val="nothing"/>
      <w:lvlText w:val="%1%2.%3　"/>
      <w:lvlJc w:val="left"/>
      <w:pPr>
        <w:ind w:left="0" w:firstLine="0"/>
      </w:pPr>
      <w:rPr>
        <w:rFonts w:ascii="黑体" w:eastAsia="黑体" w:hAnsi="Times New Roman" w:hint="eastAsia"/>
        <w:b w:val="0"/>
        <w:i w:val="0"/>
        <w:sz w:val="21"/>
      </w:rPr>
    </w:lvl>
    <w:lvl w:ilvl="3">
      <w:start w:val="1"/>
      <w:numFmt w:val="decimal"/>
      <w:pStyle w:val="a1"/>
      <w:suff w:val="nothing"/>
      <w:lvlText w:val="%1%2.%3.%4　"/>
      <w:lvlJc w:val="left"/>
      <w:pPr>
        <w:ind w:left="0" w:firstLine="0"/>
      </w:pPr>
      <w:rPr>
        <w:rFonts w:ascii="黑体" w:eastAsia="黑体" w:hAnsi="Times New Roman" w:hint="eastAsia"/>
        <w:b w:val="0"/>
        <w:i w:val="0"/>
        <w:sz w:val="21"/>
      </w:rPr>
    </w:lvl>
    <w:lvl w:ilvl="4">
      <w:start w:val="1"/>
      <w:numFmt w:val="decimal"/>
      <w:pStyle w:val="a2"/>
      <w:suff w:val="nothing"/>
      <w:lvlText w:val="%1%2.%3.%4.%5　"/>
      <w:lvlJc w:val="left"/>
      <w:pPr>
        <w:ind w:left="0" w:firstLine="0"/>
      </w:pPr>
      <w:rPr>
        <w:rFonts w:ascii="黑体" w:eastAsia="黑体" w:hAnsi="Times New Roman" w:hint="eastAsia"/>
        <w:b w:val="0"/>
        <w:i w:val="0"/>
        <w:sz w:val="21"/>
      </w:rPr>
    </w:lvl>
    <w:lvl w:ilvl="5">
      <w:start w:val="1"/>
      <w:numFmt w:val="decimal"/>
      <w:pStyle w:val="a3"/>
      <w:suff w:val="nothing"/>
      <w:lvlText w:val="%1%2.%3.%4.%5.%6　"/>
      <w:lvlJc w:val="left"/>
      <w:pPr>
        <w:ind w:left="0" w:firstLine="0"/>
      </w:pPr>
      <w:rPr>
        <w:rFonts w:ascii="黑体" w:eastAsia="黑体" w:hAnsi="Times New Roman" w:hint="eastAsia"/>
        <w:b w:val="0"/>
        <w:i w:val="0"/>
        <w:sz w:val="21"/>
      </w:rPr>
    </w:lvl>
    <w:lvl w:ilvl="6">
      <w:start w:val="1"/>
      <w:numFmt w:val="decimal"/>
      <w:pStyle w:val="a4"/>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nsid w:val="05DB4D5C"/>
    <w:multiLevelType w:val="hybridMultilevel"/>
    <w:tmpl w:val="16ECE4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069A61F8"/>
    <w:multiLevelType w:val="hybridMultilevel"/>
    <w:tmpl w:val="CF0EF262"/>
    <w:lvl w:ilvl="0" w:tplc="F0C2ED96">
      <w:start w:val="1"/>
      <w:numFmt w:val="bullet"/>
      <w:pStyle w:val="15"/>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21">
    <w:nsid w:val="09257D03"/>
    <w:multiLevelType w:val="hybridMultilevel"/>
    <w:tmpl w:val="C1A6B22C"/>
    <w:lvl w:ilvl="0" w:tplc="5624F560">
      <w:start w:val="1"/>
      <w:numFmt w:val="bullet"/>
      <w:pStyle w:val="a5"/>
      <w:lvlText w:val=""/>
      <w:lvlJc w:val="left"/>
      <w:pPr>
        <w:tabs>
          <w:tab w:val="num" w:pos="929"/>
        </w:tabs>
        <w:ind w:left="929" w:hanging="420"/>
      </w:pPr>
      <w:rPr>
        <w:rFonts w:ascii="Wingdings" w:hAnsi="Wingdings" w:hint="default"/>
      </w:rPr>
    </w:lvl>
    <w:lvl w:ilvl="1" w:tplc="04090019">
      <w:start w:val="1"/>
      <w:numFmt w:val="lowerLetter"/>
      <w:lvlText w:val="%2)"/>
      <w:lvlJc w:val="left"/>
      <w:pPr>
        <w:tabs>
          <w:tab w:val="num" w:pos="1349"/>
        </w:tabs>
        <w:ind w:left="1349" w:hanging="420"/>
      </w:pPr>
    </w:lvl>
    <w:lvl w:ilvl="2" w:tplc="0409001B">
      <w:start w:val="1"/>
      <w:numFmt w:val="lowerRoman"/>
      <w:lvlText w:val="%3."/>
      <w:lvlJc w:val="right"/>
      <w:pPr>
        <w:tabs>
          <w:tab w:val="num" w:pos="1769"/>
        </w:tabs>
        <w:ind w:left="1769" w:hanging="420"/>
      </w:pPr>
    </w:lvl>
    <w:lvl w:ilvl="3" w:tplc="0409000B">
      <w:start w:val="1"/>
      <w:numFmt w:val="bullet"/>
      <w:lvlText w:val=""/>
      <w:lvlJc w:val="left"/>
      <w:pPr>
        <w:tabs>
          <w:tab w:val="num" w:pos="2189"/>
        </w:tabs>
        <w:ind w:left="2189" w:hanging="420"/>
      </w:pPr>
      <w:rPr>
        <w:rFonts w:ascii="Wingdings" w:hAnsi="Wingdings" w:hint="default"/>
      </w:rPr>
    </w:lvl>
    <w:lvl w:ilvl="4" w:tplc="04090019" w:tentative="1">
      <w:start w:val="1"/>
      <w:numFmt w:val="lowerLetter"/>
      <w:lvlText w:val="%5)"/>
      <w:lvlJc w:val="left"/>
      <w:pPr>
        <w:tabs>
          <w:tab w:val="num" w:pos="2609"/>
        </w:tabs>
        <w:ind w:left="2609" w:hanging="420"/>
      </w:pPr>
    </w:lvl>
    <w:lvl w:ilvl="5" w:tplc="0409001B" w:tentative="1">
      <w:start w:val="1"/>
      <w:numFmt w:val="lowerRoman"/>
      <w:lvlText w:val="%6."/>
      <w:lvlJc w:val="right"/>
      <w:pPr>
        <w:tabs>
          <w:tab w:val="num" w:pos="3029"/>
        </w:tabs>
        <w:ind w:left="3029" w:hanging="420"/>
      </w:pPr>
    </w:lvl>
    <w:lvl w:ilvl="6" w:tplc="0409000F" w:tentative="1">
      <w:start w:val="1"/>
      <w:numFmt w:val="decimal"/>
      <w:lvlText w:val="%7."/>
      <w:lvlJc w:val="left"/>
      <w:pPr>
        <w:tabs>
          <w:tab w:val="num" w:pos="3449"/>
        </w:tabs>
        <w:ind w:left="3449" w:hanging="420"/>
      </w:pPr>
    </w:lvl>
    <w:lvl w:ilvl="7" w:tplc="04090019" w:tentative="1">
      <w:start w:val="1"/>
      <w:numFmt w:val="lowerLetter"/>
      <w:lvlText w:val="%8)"/>
      <w:lvlJc w:val="left"/>
      <w:pPr>
        <w:tabs>
          <w:tab w:val="num" w:pos="3869"/>
        </w:tabs>
        <w:ind w:left="3869" w:hanging="420"/>
      </w:pPr>
    </w:lvl>
    <w:lvl w:ilvl="8" w:tplc="0409001B" w:tentative="1">
      <w:start w:val="1"/>
      <w:numFmt w:val="lowerRoman"/>
      <w:lvlText w:val="%9."/>
      <w:lvlJc w:val="right"/>
      <w:pPr>
        <w:tabs>
          <w:tab w:val="num" w:pos="4289"/>
        </w:tabs>
        <w:ind w:left="4289" w:hanging="420"/>
      </w:pPr>
    </w:lvl>
  </w:abstractNum>
  <w:abstractNum w:abstractNumId="22">
    <w:nsid w:val="0E8701E2"/>
    <w:multiLevelType w:val="hybridMultilevel"/>
    <w:tmpl w:val="A6582318"/>
    <w:lvl w:ilvl="0" w:tplc="9F6807EC">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4B0436B8" w:tentative="1">
      <w:start w:val="1"/>
      <w:numFmt w:val="bullet"/>
      <w:lvlText w:val=""/>
      <w:lvlJc w:val="left"/>
      <w:pPr>
        <w:tabs>
          <w:tab w:val="num" w:pos="840"/>
        </w:tabs>
        <w:ind w:left="840" w:hanging="420"/>
      </w:pPr>
      <w:rPr>
        <w:rFonts w:ascii="Wingdings" w:hAnsi="Wingdings" w:hint="default"/>
      </w:rPr>
    </w:lvl>
    <w:lvl w:ilvl="2" w:tplc="93800692" w:tentative="1">
      <w:start w:val="1"/>
      <w:numFmt w:val="bullet"/>
      <w:lvlText w:val=""/>
      <w:lvlJc w:val="left"/>
      <w:pPr>
        <w:tabs>
          <w:tab w:val="num" w:pos="1260"/>
        </w:tabs>
        <w:ind w:left="1260" w:hanging="420"/>
      </w:pPr>
      <w:rPr>
        <w:rFonts w:ascii="Wingdings" w:hAnsi="Wingdings" w:hint="default"/>
      </w:rPr>
    </w:lvl>
    <w:lvl w:ilvl="3" w:tplc="49BE7CBE" w:tentative="1">
      <w:start w:val="1"/>
      <w:numFmt w:val="bullet"/>
      <w:lvlText w:val=""/>
      <w:lvlJc w:val="left"/>
      <w:pPr>
        <w:tabs>
          <w:tab w:val="num" w:pos="1680"/>
        </w:tabs>
        <w:ind w:left="1680" w:hanging="420"/>
      </w:pPr>
      <w:rPr>
        <w:rFonts w:ascii="Wingdings" w:hAnsi="Wingdings" w:hint="default"/>
      </w:rPr>
    </w:lvl>
    <w:lvl w:ilvl="4" w:tplc="1A7C5E38" w:tentative="1">
      <w:start w:val="1"/>
      <w:numFmt w:val="bullet"/>
      <w:lvlText w:val=""/>
      <w:lvlJc w:val="left"/>
      <w:pPr>
        <w:tabs>
          <w:tab w:val="num" w:pos="2100"/>
        </w:tabs>
        <w:ind w:left="2100" w:hanging="420"/>
      </w:pPr>
      <w:rPr>
        <w:rFonts w:ascii="Wingdings" w:hAnsi="Wingdings" w:hint="default"/>
      </w:rPr>
    </w:lvl>
    <w:lvl w:ilvl="5" w:tplc="F0021500" w:tentative="1">
      <w:start w:val="1"/>
      <w:numFmt w:val="bullet"/>
      <w:lvlText w:val=""/>
      <w:lvlJc w:val="left"/>
      <w:pPr>
        <w:tabs>
          <w:tab w:val="num" w:pos="2520"/>
        </w:tabs>
        <w:ind w:left="2520" w:hanging="420"/>
      </w:pPr>
      <w:rPr>
        <w:rFonts w:ascii="Wingdings" w:hAnsi="Wingdings" w:hint="default"/>
      </w:rPr>
    </w:lvl>
    <w:lvl w:ilvl="6" w:tplc="00E81C34" w:tentative="1">
      <w:start w:val="1"/>
      <w:numFmt w:val="bullet"/>
      <w:lvlText w:val=""/>
      <w:lvlJc w:val="left"/>
      <w:pPr>
        <w:tabs>
          <w:tab w:val="num" w:pos="2940"/>
        </w:tabs>
        <w:ind w:left="2940" w:hanging="420"/>
      </w:pPr>
      <w:rPr>
        <w:rFonts w:ascii="Wingdings" w:hAnsi="Wingdings" w:hint="default"/>
      </w:rPr>
    </w:lvl>
    <w:lvl w:ilvl="7" w:tplc="57444AEC" w:tentative="1">
      <w:start w:val="1"/>
      <w:numFmt w:val="bullet"/>
      <w:lvlText w:val=""/>
      <w:lvlJc w:val="left"/>
      <w:pPr>
        <w:tabs>
          <w:tab w:val="num" w:pos="3360"/>
        </w:tabs>
        <w:ind w:left="3360" w:hanging="420"/>
      </w:pPr>
      <w:rPr>
        <w:rFonts w:ascii="Wingdings" w:hAnsi="Wingdings" w:hint="default"/>
      </w:rPr>
    </w:lvl>
    <w:lvl w:ilvl="8" w:tplc="BB0C7048" w:tentative="1">
      <w:start w:val="1"/>
      <w:numFmt w:val="bullet"/>
      <w:lvlText w:val=""/>
      <w:lvlJc w:val="left"/>
      <w:pPr>
        <w:tabs>
          <w:tab w:val="num" w:pos="3780"/>
        </w:tabs>
        <w:ind w:left="3780" w:hanging="420"/>
      </w:pPr>
      <w:rPr>
        <w:rFonts w:ascii="Wingdings" w:hAnsi="Wingdings" w:hint="default"/>
      </w:rPr>
    </w:lvl>
  </w:abstractNum>
  <w:abstractNum w:abstractNumId="23">
    <w:nsid w:val="0EDB2900"/>
    <w:multiLevelType w:val="hybridMultilevel"/>
    <w:tmpl w:val="1698331E"/>
    <w:lvl w:ilvl="0" w:tplc="36D0555C">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7442F12">
      <w:start w:val="1"/>
      <w:numFmt w:val="bullet"/>
      <w:lvlText w:val=""/>
      <w:lvlJc w:val="left"/>
      <w:pPr>
        <w:tabs>
          <w:tab w:val="num" w:pos="840"/>
        </w:tabs>
        <w:ind w:left="840" w:hanging="420"/>
      </w:pPr>
      <w:rPr>
        <w:rFonts w:ascii="Wingdings" w:hAnsi="Wingdings" w:cs="Wingdings" w:hint="default"/>
      </w:rPr>
    </w:lvl>
    <w:lvl w:ilvl="2" w:tplc="53C638FA">
      <w:start w:val="1"/>
      <w:numFmt w:val="bullet"/>
      <w:lvlText w:val=""/>
      <w:lvlJc w:val="left"/>
      <w:pPr>
        <w:tabs>
          <w:tab w:val="num" w:pos="1260"/>
        </w:tabs>
        <w:ind w:left="1260" w:hanging="420"/>
      </w:pPr>
      <w:rPr>
        <w:rFonts w:ascii="Wingdings" w:hAnsi="Wingdings" w:cs="Wingdings" w:hint="default"/>
      </w:rPr>
    </w:lvl>
    <w:lvl w:ilvl="3" w:tplc="27EA9036">
      <w:start w:val="1"/>
      <w:numFmt w:val="bullet"/>
      <w:lvlText w:val=""/>
      <w:lvlJc w:val="left"/>
      <w:pPr>
        <w:tabs>
          <w:tab w:val="num" w:pos="1680"/>
        </w:tabs>
        <w:ind w:left="1680" w:hanging="420"/>
      </w:pPr>
      <w:rPr>
        <w:rFonts w:ascii="Wingdings" w:hAnsi="Wingdings" w:cs="Wingdings" w:hint="default"/>
      </w:rPr>
    </w:lvl>
    <w:lvl w:ilvl="4" w:tplc="DD34CA76">
      <w:start w:val="1"/>
      <w:numFmt w:val="bullet"/>
      <w:lvlText w:val=""/>
      <w:lvlJc w:val="left"/>
      <w:pPr>
        <w:tabs>
          <w:tab w:val="num" w:pos="2100"/>
        </w:tabs>
        <w:ind w:left="2100" w:hanging="420"/>
      </w:pPr>
      <w:rPr>
        <w:rFonts w:ascii="Wingdings" w:hAnsi="Wingdings" w:cs="Wingdings" w:hint="default"/>
      </w:rPr>
    </w:lvl>
    <w:lvl w:ilvl="5" w:tplc="C64E1FBE">
      <w:start w:val="1"/>
      <w:numFmt w:val="bullet"/>
      <w:lvlText w:val=""/>
      <w:lvlJc w:val="left"/>
      <w:pPr>
        <w:tabs>
          <w:tab w:val="num" w:pos="2520"/>
        </w:tabs>
        <w:ind w:left="2520" w:hanging="420"/>
      </w:pPr>
      <w:rPr>
        <w:rFonts w:ascii="Wingdings" w:hAnsi="Wingdings" w:cs="Wingdings" w:hint="default"/>
      </w:rPr>
    </w:lvl>
    <w:lvl w:ilvl="6" w:tplc="38CA0F46">
      <w:start w:val="1"/>
      <w:numFmt w:val="bullet"/>
      <w:lvlText w:val=""/>
      <w:lvlJc w:val="left"/>
      <w:pPr>
        <w:tabs>
          <w:tab w:val="num" w:pos="2940"/>
        </w:tabs>
        <w:ind w:left="2940" w:hanging="420"/>
      </w:pPr>
      <w:rPr>
        <w:rFonts w:ascii="Wingdings" w:hAnsi="Wingdings" w:cs="Wingdings" w:hint="default"/>
      </w:rPr>
    </w:lvl>
    <w:lvl w:ilvl="7" w:tplc="4478FA92">
      <w:start w:val="1"/>
      <w:numFmt w:val="bullet"/>
      <w:lvlText w:val=""/>
      <w:lvlJc w:val="left"/>
      <w:pPr>
        <w:tabs>
          <w:tab w:val="num" w:pos="3360"/>
        </w:tabs>
        <w:ind w:left="3360" w:hanging="420"/>
      </w:pPr>
      <w:rPr>
        <w:rFonts w:ascii="Wingdings" w:hAnsi="Wingdings" w:cs="Wingdings" w:hint="default"/>
      </w:rPr>
    </w:lvl>
    <w:lvl w:ilvl="8" w:tplc="661E14DA">
      <w:start w:val="1"/>
      <w:numFmt w:val="bullet"/>
      <w:lvlText w:val=""/>
      <w:lvlJc w:val="left"/>
      <w:pPr>
        <w:tabs>
          <w:tab w:val="num" w:pos="3780"/>
        </w:tabs>
        <w:ind w:left="3780" w:hanging="420"/>
      </w:pPr>
      <w:rPr>
        <w:rFonts w:ascii="Wingdings" w:hAnsi="Wingdings" w:cs="Wingdings" w:hint="default"/>
      </w:rPr>
    </w:lvl>
  </w:abstractNum>
  <w:abstractNum w:abstractNumId="24">
    <w:nsid w:val="0F236E46"/>
    <w:multiLevelType w:val="multilevel"/>
    <w:tmpl w:val="C9E4D53E"/>
    <w:lvl w:ilvl="0">
      <w:start w:val="1"/>
      <w:numFmt w:val="decimal"/>
      <w:pStyle w:val="10"/>
      <w:lvlText w:val="%1"/>
      <w:lvlJc w:val="left"/>
      <w:pPr>
        <w:tabs>
          <w:tab w:val="num" w:pos="432"/>
        </w:tabs>
        <w:ind w:left="432" w:hanging="432"/>
      </w:pPr>
      <w:rPr>
        <w:rFonts w:hint="eastAsia"/>
      </w:rPr>
    </w:lvl>
    <w:lvl w:ilvl="1">
      <w:start w:val="1"/>
      <w:numFmt w:val="decimal"/>
      <w:pStyle w:val="20"/>
      <w:lvlText w:val="%1.%2"/>
      <w:lvlJc w:val="left"/>
      <w:pPr>
        <w:tabs>
          <w:tab w:val="num" w:pos="1002"/>
        </w:tabs>
        <w:ind w:left="1002" w:hanging="576"/>
      </w:pPr>
      <w:rPr>
        <w:rFonts w:hint="eastAsia"/>
        <w:sz w:val="24"/>
        <w:szCs w:val="24"/>
      </w:rPr>
    </w:lvl>
    <w:lvl w:ilvl="2">
      <w:start w:val="1"/>
      <w:numFmt w:val="decimal"/>
      <w:pStyle w:val="31"/>
      <w:lvlText w:val="%1.%2.%3"/>
      <w:lvlJc w:val="left"/>
      <w:pPr>
        <w:tabs>
          <w:tab w:val="num" w:pos="720"/>
        </w:tabs>
        <w:ind w:left="720" w:hanging="720"/>
      </w:pPr>
      <w:rPr>
        <w:rFonts w:ascii="Times New Roman" w:eastAsia="黑体" w:hAnsi="Times New Roman" w:hint="default"/>
        <w:sz w:val="24"/>
        <w:szCs w:val="24"/>
      </w:rPr>
    </w:lvl>
    <w:lvl w:ilvl="3">
      <w:start w:val="1"/>
      <w:numFmt w:val="decimal"/>
      <w:pStyle w:val="40"/>
      <w:lvlText w:val="%1.%2.%3.%4"/>
      <w:lvlJc w:val="left"/>
      <w:pPr>
        <w:tabs>
          <w:tab w:val="num" w:pos="864"/>
        </w:tabs>
        <w:ind w:left="864" w:hanging="864"/>
      </w:pPr>
      <w:rPr>
        <w:rFonts w:ascii="Times New Roman" w:eastAsia="黑体" w:hAnsi="Times New Roman" w:hint="default"/>
        <w:b w:val="0"/>
        <w:i w:val="0"/>
        <w:sz w:val="24"/>
        <w:szCs w:val="24"/>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nsid w:val="0FC647FF"/>
    <w:multiLevelType w:val="hybridMultilevel"/>
    <w:tmpl w:val="64BE2874"/>
    <w:lvl w:ilvl="0" w:tplc="5C5234E8">
      <w:start w:val="1"/>
      <w:numFmt w:val="japaneseCounting"/>
      <w:lvlText w:val="%1、"/>
      <w:lvlJc w:val="left"/>
      <w:pPr>
        <w:tabs>
          <w:tab w:val="num" w:pos="1320"/>
        </w:tabs>
        <w:ind w:left="1320" w:hanging="720"/>
      </w:pPr>
      <w:rPr>
        <w:rFonts w:hint="default"/>
      </w:rPr>
    </w:lvl>
    <w:lvl w:ilvl="1" w:tplc="335A63EC">
      <w:start w:val="1"/>
      <w:numFmt w:val="decimal"/>
      <w:lvlText w:val="%2)"/>
      <w:lvlJc w:val="left"/>
      <w:pPr>
        <w:tabs>
          <w:tab w:val="num" w:pos="2025"/>
        </w:tabs>
        <w:ind w:left="2025" w:hanging="1005"/>
      </w:pPr>
      <w:rPr>
        <w:rFonts w:hint="default"/>
      </w:rPr>
    </w:lvl>
    <w:lvl w:ilvl="2" w:tplc="F38E3330">
      <w:start w:val="1"/>
      <w:numFmt w:val="lowerRoman"/>
      <w:lvlText w:val="%3."/>
      <w:lvlJc w:val="right"/>
      <w:pPr>
        <w:tabs>
          <w:tab w:val="num" w:pos="1860"/>
        </w:tabs>
        <w:ind w:left="1860" w:hanging="420"/>
      </w:pPr>
    </w:lvl>
    <w:lvl w:ilvl="3" w:tplc="028E45E4">
      <w:start w:val="1"/>
      <w:numFmt w:val="decimal"/>
      <w:pStyle w:val="21"/>
      <w:lvlText w:val="%4."/>
      <w:lvlJc w:val="left"/>
      <w:pPr>
        <w:tabs>
          <w:tab w:val="num" w:pos="2280"/>
        </w:tabs>
        <w:ind w:left="2280" w:hanging="420"/>
      </w:pPr>
      <w:rPr>
        <w:rFonts w:hint="default"/>
      </w:rPr>
    </w:lvl>
    <w:lvl w:ilvl="4" w:tplc="886E5CF8" w:tentative="1">
      <w:start w:val="1"/>
      <w:numFmt w:val="lowerLetter"/>
      <w:lvlText w:val="%5)"/>
      <w:lvlJc w:val="left"/>
      <w:pPr>
        <w:tabs>
          <w:tab w:val="num" w:pos="2700"/>
        </w:tabs>
        <w:ind w:left="2700" w:hanging="420"/>
      </w:pPr>
    </w:lvl>
    <w:lvl w:ilvl="5" w:tplc="1BAE6BCC" w:tentative="1">
      <w:start w:val="1"/>
      <w:numFmt w:val="lowerRoman"/>
      <w:lvlText w:val="%6."/>
      <w:lvlJc w:val="right"/>
      <w:pPr>
        <w:tabs>
          <w:tab w:val="num" w:pos="3120"/>
        </w:tabs>
        <w:ind w:left="3120" w:hanging="420"/>
      </w:pPr>
    </w:lvl>
    <w:lvl w:ilvl="6" w:tplc="D3F849F0" w:tentative="1">
      <w:start w:val="1"/>
      <w:numFmt w:val="decimal"/>
      <w:lvlText w:val="%7."/>
      <w:lvlJc w:val="left"/>
      <w:pPr>
        <w:tabs>
          <w:tab w:val="num" w:pos="3540"/>
        </w:tabs>
        <w:ind w:left="3540" w:hanging="420"/>
      </w:pPr>
    </w:lvl>
    <w:lvl w:ilvl="7" w:tplc="EC88A9C8" w:tentative="1">
      <w:start w:val="1"/>
      <w:numFmt w:val="lowerLetter"/>
      <w:lvlText w:val="%8)"/>
      <w:lvlJc w:val="left"/>
      <w:pPr>
        <w:tabs>
          <w:tab w:val="num" w:pos="3960"/>
        </w:tabs>
        <w:ind w:left="3960" w:hanging="420"/>
      </w:pPr>
    </w:lvl>
    <w:lvl w:ilvl="8" w:tplc="E09EB41A" w:tentative="1">
      <w:start w:val="1"/>
      <w:numFmt w:val="lowerRoman"/>
      <w:lvlText w:val="%9."/>
      <w:lvlJc w:val="right"/>
      <w:pPr>
        <w:tabs>
          <w:tab w:val="num" w:pos="4380"/>
        </w:tabs>
        <w:ind w:left="4380" w:hanging="420"/>
      </w:pPr>
    </w:lvl>
  </w:abstractNum>
  <w:abstractNum w:abstractNumId="26">
    <w:nsid w:val="121856C7"/>
    <w:multiLevelType w:val="hybridMultilevel"/>
    <w:tmpl w:val="2014EE3E"/>
    <w:lvl w:ilvl="0" w:tplc="0409000B">
      <w:start w:val="1"/>
      <w:numFmt w:val="decimal"/>
      <w:pStyle w:val="82123-"/>
      <w:lvlText w:val="%1)"/>
      <w:lvlJc w:val="left"/>
      <w:pPr>
        <w:tabs>
          <w:tab w:val="num" w:pos="1259"/>
        </w:tabs>
        <w:ind w:left="1259" w:hanging="419"/>
      </w:pPr>
      <w:rPr>
        <w:rFonts w:ascii="Arial" w:eastAsia="宋体" w:hAnsi="Arial" w:hint="default"/>
        <w:color w:val="0000FF"/>
        <w:sz w:val="21"/>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7">
    <w:nsid w:val="1C842438"/>
    <w:multiLevelType w:val="hybridMultilevel"/>
    <w:tmpl w:val="722C91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1CB75396"/>
    <w:multiLevelType w:val="multilevel"/>
    <w:tmpl w:val="AD16B64A"/>
    <w:styleLink w:val="a6"/>
    <w:lvl w:ilvl="0">
      <w:start w:val="1"/>
      <w:numFmt w:val="bullet"/>
      <w:lvlText w:val=""/>
      <w:lvlJc w:val="left"/>
      <w:pPr>
        <w:tabs>
          <w:tab w:val="num" w:pos="420"/>
        </w:tabs>
        <w:ind w:left="420" w:hanging="420"/>
      </w:pPr>
      <w:rPr>
        <w:rFonts w:ascii="Wingdings" w:hAnsi="Wingdings" w:hint="default"/>
        <w:kern w:val="2"/>
        <w:sz w:val="21"/>
        <w:szCs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9">
    <w:nsid w:val="1D5755D3"/>
    <w:multiLevelType w:val="hybridMultilevel"/>
    <w:tmpl w:val="4BEE7E38"/>
    <w:lvl w:ilvl="0" w:tplc="8C4018E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rPr>
    </w:lvl>
    <w:lvl w:ilvl="1" w:tplc="9F5E7C28" w:tentative="1">
      <w:start w:val="1"/>
      <w:numFmt w:val="bullet"/>
      <w:lvlText w:val=""/>
      <w:lvlJc w:val="left"/>
      <w:pPr>
        <w:tabs>
          <w:tab w:val="num" w:pos="840"/>
        </w:tabs>
        <w:ind w:left="840" w:hanging="420"/>
      </w:pPr>
      <w:rPr>
        <w:rFonts w:ascii="Wingdings" w:hAnsi="Wingdings" w:hint="default"/>
      </w:rPr>
    </w:lvl>
    <w:lvl w:ilvl="2" w:tplc="6C706AF0" w:tentative="1">
      <w:start w:val="1"/>
      <w:numFmt w:val="bullet"/>
      <w:lvlText w:val=""/>
      <w:lvlJc w:val="left"/>
      <w:pPr>
        <w:tabs>
          <w:tab w:val="num" w:pos="1260"/>
        </w:tabs>
        <w:ind w:left="1260" w:hanging="420"/>
      </w:pPr>
      <w:rPr>
        <w:rFonts w:ascii="Wingdings" w:hAnsi="Wingdings" w:hint="default"/>
      </w:rPr>
    </w:lvl>
    <w:lvl w:ilvl="3" w:tplc="18B09F2E">
      <w:start w:val="1"/>
      <w:numFmt w:val="bullet"/>
      <w:lvlText w:val=""/>
      <w:lvlJc w:val="left"/>
      <w:pPr>
        <w:tabs>
          <w:tab w:val="num" w:pos="1680"/>
        </w:tabs>
        <w:ind w:left="1680" w:hanging="420"/>
      </w:pPr>
      <w:rPr>
        <w:rFonts w:ascii="Wingdings" w:hAnsi="Wingdings" w:hint="default"/>
      </w:rPr>
    </w:lvl>
    <w:lvl w:ilvl="4" w:tplc="0E82D70E" w:tentative="1">
      <w:start w:val="1"/>
      <w:numFmt w:val="bullet"/>
      <w:lvlText w:val=""/>
      <w:lvlJc w:val="left"/>
      <w:pPr>
        <w:tabs>
          <w:tab w:val="num" w:pos="2100"/>
        </w:tabs>
        <w:ind w:left="2100" w:hanging="420"/>
      </w:pPr>
      <w:rPr>
        <w:rFonts w:ascii="Wingdings" w:hAnsi="Wingdings" w:hint="default"/>
      </w:rPr>
    </w:lvl>
    <w:lvl w:ilvl="5" w:tplc="C0E462D0" w:tentative="1">
      <w:start w:val="1"/>
      <w:numFmt w:val="bullet"/>
      <w:lvlText w:val=""/>
      <w:lvlJc w:val="left"/>
      <w:pPr>
        <w:tabs>
          <w:tab w:val="num" w:pos="2520"/>
        </w:tabs>
        <w:ind w:left="2520" w:hanging="420"/>
      </w:pPr>
      <w:rPr>
        <w:rFonts w:ascii="Wingdings" w:hAnsi="Wingdings" w:hint="default"/>
      </w:rPr>
    </w:lvl>
    <w:lvl w:ilvl="6" w:tplc="37E26A78" w:tentative="1">
      <w:start w:val="1"/>
      <w:numFmt w:val="bullet"/>
      <w:lvlText w:val=""/>
      <w:lvlJc w:val="left"/>
      <w:pPr>
        <w:tabs>
          <w:tab w:val="num" w:pos="2940"/>
        </w:tabs>
        <w:ind w:left="2940" w:hanging="420"/>
      </w:pPr>
      <w:rPr>
        <w:rFonts w:ascii="Wingdings" w:hAnsi="Wingdings" w:hint="default"/>
      </w:rPr>
    </w:lvl>
    <w:lvl w:ilvl="7" w:tplc="D7325482" w:tentative="1">
      <w:start w:val="1"/>
      <w:numFmt w:val="bullet"/>
      <w:lvlText w:val=""/>
      <w:lvlJc w:val="left"/>
      <w:pPr>
        <w:tabs>
          <w:tab w:val="num" w:pos="3360"/>
        </w:tabs>
        <w:ind w:left="3360" w:hanging="420"/>
      </w:pPr>
      <w:rPr>
        <w:rFonts w:ascii="Wingdings" w:hAnsi="Wingdings" w:hint="default"/>
      </w:rPr>
    </w:lvl>
    <w:lvl w:ilvl="8" w:tplc="9A6A69A8" w:tentative="1">
      <w:start w:val="1"/>
      <w:numFmt w:val="bullet"/>
      <w:lvlText w:val=""/>
      <w:lvlJc w:val="left"/>
      <w:pPr>
        <w:tabs>
          <w:tab w:val="num" w:pos="3780"/>
        </w:tabs>
        <w:ind w:left="3780" w:hanging="420"/>
      </w:pPr>
      <w:rPr>
        <w:rFonts w:ascii="Wingdings" w:hAnsi="Wingdings" w:hint="default"/>
      </w:rPr>
    </w:lvl>
  </w:abstractNum>
  <w:abstractNum w:abstractNumId="30">
    <w:nsid w:val="1E7479A9"/>
    <w:multiLevelType w:val="hybridMultilevel"/>
    <w:tmpl w:val="2EA49570"/>
    <w:lvl w:ilvl="0" w:tplc="F4A8915A">
      <w:start w:val="1"/>
      <w:numFmt w:val="bullet"/>
      <w:lvlText w:val=""/>
      <w:lvlJc w:val="left"/>
      <w:pPr>
        <w:ind w:left="840" w:hanging="420"/>
      </w:pPr>
      <w:rPr>
        <w:rFonts w:ascii="Wingdings" w:hAnsi="Wingding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31">
    <w:nsid w:val="200E01F3"/>
    <w:multiLevelType w:val="multilevel"/>
    <w:tmpl w:val="00B8EFF6"/>
    <w:lvl w:ilvl="0">
      <w:start w:val="1"/>
      <w:numFmt w:val="bullet"/>
      <w:pStyle w:val="a7"/>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32">
    <w:nsid w:val="200E61D5"/>
    <w:multiLevelType w:val="hybridMultilevel"/>
    <w:tmpl w:val="F50A36D2"/>
    <w:lvl w:ilvl="0" w:tplc="384069AC">
      <w:start w:val="1"/>
      <w:numFmt w:val="decimal"/>
      <w:pStyle w:val="a8"/>
      <w:lvlText w:val="%1)"/>
      <w:lvlJc w:val="left"/>
      <w:pPr>
        <w:tabs>
          <w:tab w:val="num" w:pos="555"/>
        </w:tabs>
        <w:ind w:left="555" w:hanging="555"/>
      </w:pPr>
      <w:rPr>
        <w:rFonts w:hint="eastAsia"/>
      </w:rPr>
    </w:lvl>
    <w:lvl w:ilvl="1" w:tplc="5B449B1A" w:tentative="1">
      <w:start w:val="1"/>
      <w:numFmt w:val="lowerLetter"/>
      <w:lvlText w:val="%2)"/>
      <w:lvlJc w:val="left"/>
      <w:pPr>
        <w:tabs>
          <w:tab w:val="num" w:pos="840"/>
        </w:tabs>
        <w:ind w:left="840" w:hanging="420"/>
      </w:pPr>
    </w:lvl>
    <w:lvl w:ilvl="2" w:tplc="D40EA6A0" w:tentative="1">
      <w:start w:val="1"/>
      <w:numFmt w:val="lowerRoman"/>
      <w:lvlText w:val="%3."/>
      <w:lvlJc w:val="right"/>
      <w:pPr>
        <w:tabs>
          <w:tab w:val="num" w:pos="1260"/>
        </w:tabs>
        <w:ind w:left="1260" w:hanging="420"/>
      </w:pPr>
    </w:lvl>
    <w:lvl w:ilvl="3" w:tplc="F4AC2C14" w:tentative="1">
      <w:start w:val="1"/>
      <w:numFmt w:val="decimal"/>
      <w:lvlText w:val="%4."/>
      <w:lvlJc w:val="left"/>
      <w:pPr>
        <w:tabs>
          <w:tab w:val="num" w:pos="1680"/>
        </w:tabs>
        <w:ind w:left="1680" w:hanging="420"/>
      </w:pPr>
    </w:lvl>
    <w:lvl w:ilvl="4" w:tplc="6D943F04" w:tentative="1">
      <w:start w:val="1"/>
      <w:numFmt w:val="lowerLetter"/>
      <w:lvlText w:val="%5)"/>
      <w:lvlJc w:val="left"/>
      <w:pPr>
        <w:tabs>
          <w:tab w:val="num" w:pos="2100"/>
        </w:tabs>
        <w:ind w:left="2100" w:hanging="420"/>
      </w:pPr>
    </w:lvl>
    <w:lvl w:ilvl="5" w:tplc="E2CC2746" w:tentative="1">
      <w:start w:val="1"/>
      <w:numFmt w:val="lowerRoman"/>
      <w:lvlText w:val="%6."/>
      <w:lvlJc w:val="right"/>
      <w:pPr>
        <w:tabs>
          <w:tab w:val="num" w:pos="2520"/>
        </w:tabs>
        <w:ind w:left="2520" w:hanging="420"/>
      </w:pPr>
    </w:lvl>
    <w:lvl w:ilvl="6" w:tplc="07D03A3C" w:tentative="1">
      <w:start w:val="1"/>
      <w:numFmt w:val="decimal"/>
      <w:lvlText w:val="%7."/>
      <w:lvlJc w:val="left"/>
      <w:pPr>
        <w:tabs>
          <w:tab w:val="num" w:pos="2940"/>
        </w:tabs>
        <w:ind w:left="2940" w:hanging="420"/>
      </w:pPr>
    </w:lvl>
    <w:lvl w:ilvl="7" w:tplc="7C4254AE" w:tentative="1">
      <w:start w:val="1"/>
      <w:numFmt w:val="lowerLetter"/>
      <w:lvlText w:val="%8)"/>
      <w:lvlJc w:val="left"/>
      <w:pPr>
        <w:tabs>
          <w:tab w:val="num" w:pos="3360"/>
        </w:tabs>
        <w:ind w:left="3360" w:hanging="420"/>
      </w:pPr>
    </w:lvl>
    <w:lvl w:ilvl="8" w:tplc="0DAE4D52" w:tentative="1">
      <w:start w:val="1"/>
      <w:numFmt w:val="lowerRoman"/>
      <w:lvlText w:val="%9."/>
      <w:lvlJc w:val="right"/>
      <w:pPr>
        <w:tabs>
          <w:tab w:val="num" w:pos="3780"/>
        </w:tabs>
        <w:ind w:left="3780" w:hanging="420"/>
      </w:pPr>
    </w:lvl>
  </w:abstractNum>
  <w:abstractNum w:abstractNumId="33">
    <w:nsid w:val="20D134ED"/>
    <w:multiLevelType w:val="hybridMultilevel"/>
    <w:tmpl w:val="6E16A9E0"/>
    <w:lvl w:ilvl="0" w:tplc="FFFFFFFF">
      <w:start w:val="1"/>
      <w:numFmt w:val="decimal"/>
      <w:pStyle w:val="52"/>
      <w:lvlText w:val="（%1）"/>
      <w:lvlJc w:val="left"/>
      <w:pPr>
        <w:tabs>
          <w:tab w:val="num" w:pos="260"/>
        </w:tabs>
        <w:ind w:left="260" w:hanging="360"/>
      </w:pPr>
      <w:rPr>
        <w:rFonts w:hint="eastAsia"/>
      </w:rPr>
    </w:lvl>
    <w:lvl w:ilvl="1" w:tplc="FFFFFFFF" w:tentative="1">
      <w:start w:val="1"/>
      <w:numFmt w:val="lowerLetter"/>
      <w:lvlText w:val="%2)"/>
      <w:lvlJc w:val="left"/>
      <w:pPr>
        <w:tabs>
          <w:tab w:val="num" w:pos="740"/>
        </w:tabs>
        <w:ind w:left="740" w:hanging="420"/>
      </w:pPr>
    </w:lvl>
    <w:lvl w:ilvl="2" w:tplc="FFFFFFFF" w:tentative="1">
      <w:start w:val="1"/>
      <w:numFmt w:val="lowerRoman"/>
      <w:lvlText w:val="%3."/>
      <w:lvlJc w:val="right"/>
      <w:pPr>
        <w:tabs>
          <w:tab w:val="num" w:pos="1160"/>
        </w:tabs>
        <w:ind w:left="1160" w:hanging="420"/>
      </w:pPr>
    </w:lvl>
    <w:lvl w:ilvl="3" w:tplc="FFFFFFFF" w:tentative="1">
      <w:start w:val="1"/>
      <w:numFmt w:val="decimal"/>
      <w:lvlText w:val="%4."/>
      <w:lvlJc w:val="left"/>
      <w:pPr>
        <w:tabs>
          <w:tab w:val="num" w:pos="1580"/>
        </w:tabs>
        <w:ind w:left="1580" w:hanging="420"/>
      </w:pPr>
    </w:lvl>
    <w:lvl w:ilvl="4" w:tplc="FFFFFFFF" w:tentative="1">
      <w:start w:val="1"/>
      <w:numFmt w:val="lowerLetter"/>
      <w:lvlText w:val="%5)"/>
      <w:lvlJc w:val="left"/>
      <w:pPr>
        <w:tabs>
          <w:tab w:val="num" w:pos="2000"/>
        </w:tabs>
        <w:ind w:left="2000" w:hanging="420"/>
      </w:pPr>
    </w:lvl>
    <w:lvl w:ilvl="5" w:tplc="FFFFFFFF" w:tentative="1">
      <w:start w:val="1"/>
      <w:numFmt w:val="lowerRoman"/>
      <w:lvlText w:val="%6."/>
      <w:lvlJc w:val="right"/>
      <w:pPr>
        <w:tabs>
          <w:tab w:val="num" w:pos="2420"/>
        </w:tabs>
        <w:ind w:left="2420" w:hanging="420"/>
      </w:pPr>
    </w:lvl>
    <w:lvl w:ilvl="6" w:tplc="FFFFFFFF" w:tentative="1">
      <w:start w:val="1"/>
      <w:numFmt w:val="decimal"/>
      <w:lvlText w:val="%7."/>
      <w:lvlJc w:val="left"/>
      <w:pPr>
        <w:tabs>
          <w:tab w:val="num" w:pos="2840"/>
        </w:tabs>
        <w:ind w:left="2840" w:hanging="420"/>
      </w:pPr>
    </w:lvl>
    <w:lvl w:ilvl="7" w:tplc="FFFFFFFF" w:tentative="1">
      <w:start w:val="1"/>
      <w:numFmt w:val="lowerLetter"/>
      <w:lvlText w:val="%8)"/>
      <w:lvlJc w:val="left"/>
      <w:pPr>
        <w:tabs>
          <w:tab w:val="num" w:pos="3260"/>
        </w:tabs>
        <w:ind w:left="3260" w:hanging="420"/>
      </w:pPr>
    </w:lvl>
    <w:lvl w:ilvl="8" w:tplc="FFFFFFFF" w:tentative="1">
      <w:start w:val="1"/>
      <w:numFmt w:val="lowerRoman"/>
      <w:lvlText w:val="%9."/>
      <w:lvlJc w:val="right"/>
      <w:pPr>
        <w:tabs>
          <w:tab w:val="num" w:pos="3680"/>
        </w:tabs>
        <w:ind w:left="3680" w:hanging="420"/>
      </w:pPr>
    </w:lvl>
  </w:abstractNum>
  <w:abstractNum w:abstractNumId="34">
    <w:nsid w:val="24546200"/>
    <w:multiLevelType w:val="multilevel"/>
    <w:tmpl w:val="5A4C821E"/>
    <w:lvl w:ilvl="0">
      <w:start w:val="1"/>
      <w:numFmt w:val="decimal"/>
      <w:pStyle w:val="a9"/>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nsid w:val="24940641"/>
    <w:multiLevelType w:val="multilevel"/>
    <w:tmpl w:val="863C4F84"/>
    <w:styleLink w:val="11"/>
    <w:lvl w:ilvl="0">
      <w:start w:val="1"/>
      <w:numFmt w:val="koreanDigital2"/>
      <w:suff w:val="space"/>
      <w:lvlText w:val="第%1章."/>
      <w:lvlJc w:val="left"/>
      <w:pPr>
        <w:ind w:left="3125" w:hanging="425"/>
      </w:pPr>
      <w:rPr>
        <w:rFonts w:hint="eastAsia"/>
      </w:rPr>
    </w:lvl>
    <w:lvl w:ilvl="1">
      <w:start w:val="1"/>
      <w:numFmt w:val="decimal"/>
      <w:isLgl/>
      <w:suff w:val="space"/>
      <w:lvlText w:val="%1.%2."/>
      <w:lvlJc w:val="left"/>
      <w:pPr>
        <w:ind w:left="747" w:hanging="567"/>
      </w:pPr>
      <w:rPr>
        <w:rFonts w:ascii="Arial" w:hAnsi="Arial" w:cs="Arial" w:hint="default"/>
        <w:sz w:val="36"/>
        <w:szCs w:val="36"/>
      </w:rPr>
    </w:lvl>
    <w:lvl w:ilvl="2">
      <w:start w:val="1"/>
      <w:numFmt w:val="decimal"/>
      <w:isLgl/>
      <w:suff w:val="space"/>
      <w:lvlText w:val="%2.%1.%3."/>
      <w:lvlJc w:val="left"/>
      <w:pPr>
        <w:ind w:left="1069" w:hanging="709"/>
      </w:pPr>
      <w:rPr>
        <w:rFonts w:ascii="Times New Roman" w:hAnsi="Times New Roman" w:cs="Times New Roman" w:hint="default"/>
        <w:sz w:val="32"/>
        <w:szCs w:val="32"/>
      </w:rPr>
    </w:lvl>
    <w:lvl w:ilvl="3">
      <w:start w:val="1"/>
      <w:numFmt w:val="decimal"/>
      <w:isLgl/>
      <w:suff w:val="space"/>
      <w:lvlText w:val="%1.%2.%3.%4."/>
      <w:lvlJc w:val="left"/>
      <w:pPr>
        <w:ind w:left="851" w:hanging="851"/>
      </w:pPr>
      <w:rPr>
        <w:rFonts w:ascii="Arial" w:hAnsi="Arial" w:cs="Arial" w:hint="default"/>
        <w:b/>
        <w:sz w:val="28"/>
        <w:szCs w:val="28"/>
      </w:rPr>
    </w:lvl>
    <w:lvl w:ilvl="4">
      <w:start w:val="1"/>
      <w:numFmt w:val="decimal"/>
      <w:isLgl/>
      <w:suff w:val="space"/>
      <w:lvlText w:val="%1.%2.%3.%4.%5."/>
      <w:lvlJc w:val="left"/>
      <w:pPr>
        <w:ind w:left="992" w:hanging="992"/>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rPr>
    </w:lvl>
    <w:lvl w:ilvl="5">
      <w:start w:val="1"/>
      <w:numFmt w:val="decimal"/>
      <w:isLgl/>
      <w:lvlText w:val="%1.%2.%3.%4.%5.%6."/>
      <w:lvlJc w:val="left"/>
      <w:pPr>
        <w:tabs>
          <w:tab w:val="num" w:pos="1134"/>
        </w:tabs>
        <w:ind w:left="1134" w:hanging="1134"/>
      </w:pPr>
      <w:rPr>
        <w:rFonts w:hint="eastAsia"/>
      </w:rPr>
    </w:lvl>
    <w:lvl w:ilvl="6">
      <w:start w:val="1"/>
      <w:numFmt w:val="decimal"/>
      <w:isLgl/>
      <w:lvlText w:val="%1.%2.%3.%4.%5.%6.%7."/>
      <w:lvlJc w:val="left"/>
      <w:pPr>
        <w:tabs>
          <w:tab w:val="num" w:pos="1276"/>
        </w:tabs>
        <w:ind w:left="1276" w:hanging="1276"/>
      </w:pPr>
      <w:rPr>
        <w:rFonts w:hint="eastAsia"/>
      </w:rPr>
    </w:lvl>
    <w:lvl w:ilvl="7">
      <w:start w:val="1"/>
      <w:numFmt w:val="decimal"/>
      <w:isLgl/>
      <w:lvlText w:val="%1.%2.%3.%4.%5.%6.%7.%8."/>
      <w:lvlJc w:val="left"/>
      <w:pPr>
        <w:tabs>
          <w:tab w:val="num" w:pos="1418"/>
        </w:tabs>
        <w:ind w:left="1418" w:hanging="1418"/>
      </w:pPr>
      <w:rPr>
        <w:rFonts w:hint="eastAsia"/>
      </w:rPr>
    </w:lvl>
    <w:lvl w:ilvl="8">
      <w:start w:val="1"/>
      <w:numFmt w:val="decimal"/>
      <w:isLgl/>
      <w:lvlText w:val="%1.%2.%3.%4.%5.%6.%7.%8.%9."/>
      <w:lvlJc w:val="left"/>
      <w:pPr>
        <w:tabs>
          <w:tab w:val="num" w:pos="1739"/>
        </w:tabs>
        <w:ind w:left="1739" w:hanging="1559"/>
      </w:pPr>
      <w:rPr>
        <w:rFonts w:eastAsia="宋体" w:hint="eastAsia"/>
        <w:kern w:val="2"/>
        <w:sz w:val="21"/>
      </w:rPr>
    </w:lvl>
  </w:abstractNum>
  <w:abstractNum w:abstractNumId="36">
    <w:nsid w:val="271E644A"/>
    <w:multiLevelType w:val="hybridMultilevel"/>
    <w:tmpl w:val="16ECE4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27727B63"/>
    <w:multiLevelType w:val="hybridMultilevel"/>
    <w:tmpl w:val="868662D0"/>
    <w:lvl w:ilvl="0" w:tplc="5E8805A6">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14DC7B94" w:tentative="1">
      <w:start w:val="1"/>
      <w:numFmt w:val="bullet"/>
      <w:lvlText w:val=""/>
      <w:lvlJc w:val="left"/>
      <w:pPr>
        <w:tabs>
          <w:tab w:val="num" w:pos="840"/>
        </w:tabs>
        <w:ind w:left="840" w:hanging="420"/>
      </w:pPr>
      <w:rPr>
        <w:rFonts w:ascii="Wingdings" w:hAnsi="Wingdings" w:hint="default"/>
      </w:rPr>
    </w:lvl>
    <w:lvl w:ilvl="2" w:tplc="63F65FB6" w:tentative="1">
      <w:start w:val="1"/>
      <w:numFmt w:val="bullet"/>
      <w:lvlText w:val=""/>
      <w:lvlJc w:val="left"/>
      <w:pPr>
        <w:tabs>
          <w:tab w:val="num" w:pos="1260"/>
        </w:tabs>
        <w:ind w:left="1260" w:hanging="420"/>
      </w:pPr>
      <w:rPr>
        <w:rFonts w:ascii="Wingdings" w:hAnsi="Wingdings" w:hint="default"/>
      </w:rPr>
    </w:lvl>
    <w:lvl w:ilvl="3" w:tplc="1C540210" w:tentative="1">
      <w:start w:val="1"/>
      <w:numFmt w:val="bullet"/>
      <w:lvlText w:val=""/>
      <w:lvlJc w:val="left"/>
      <w:pPr>
        <w:tabs>
          <w:tab w:val="num" w:pos="1680"/>
        </w:tabs>
        <w:ind w:left="1680" w:hanging="420"/>
      </w:pPr>
      <w:rPr>
        <w:rFonts w:ascii="Wingdings" w:hAnsi="Wingdings" w:hint="default"/>
      </w:rPr>
    </w:lvl>
    <w:lvl w:ilvl="4" w:tplc="79B823E6" w:tentative="1">
      <w:start w:val="1"/>
      <w:numFmt w:val="bullet"/>
      <w:lvlText w:val=""/>
      <w:lvlJc w:val="left"/>
      <w:pPr>
        <w:tabs>
          <w:tab w:val="num" w:pos="2100"/>
        </w:tabs>
        <w:ind w:left="2100" w:hanging="420"/>
      </w:pPr>
      <w:rPr>
        <w:rFonts w:ascii="Wingdings" w:hAnsi="Wingdings" w:hint="default"/>
      </w:rPr>
    </w:lvl>
    <w:lvl w:ilvl="5" w:tplc="AE22BF34" w:tentative="1">
      <w:start w:val="1"/>
      <w:numFmt w:val="bullet"/>
      <w:lvlText w:val=""/>
      <w:lvlJc w:val="left"/>
      <w:pPr>
        <w:tabs>
          <w:tab w:val="num" w:pos="2520"/>
        </w:tabs>
        <w:ind w:left="2520" w:hanging="420"/>
      </w:pPr>
      <w:rPr>
        <w:rFonts w:ascii="Wingdings" w:hAnsi="Wingdings" w:hint="default"/>
      </w:rPr>
    </w:lvl>
    <w:lvl w:ilvl="6" w:tplc="A1C4548A" w:tentative="1">
      <w:start w:val="1"/>
      <w:numFmt w:val="bullet"/>
      <w:lvlText w:val=""/>
      <w:lvlJc w:val="left"/>
      <w:pPr>
        <w:tabs>
          <w:tab w:val="num" w:pos="2940"/>
        </w:tabs>
        <w:ind w:left="2940" w:hanging="420"/>
      </w:pPr>
      <w:rPr>
        <w:rFonts w:ascii="Wingdings" w:hAnsi="Wingdings" w:hint="default"/>
      </w:rPr>
    </w:lvl>
    <w:lvl w:ilvl="7" w:tplc="AF6AF084" w:tentative="1">
      <w:start w:val="1"/>
      <w:numFmt w:val="bullet"/>
      <w:lvlText w:val=""/>
      <w:lvlJc w:val="left"/>
      <w:pPr>
        <w:tabs>
          <w:tab w:val="num" w:pos="3360"/>
        </w:tabs>
        <w:ind w:left="3360" w:hanging="420"/>
      </w:pPr>
      <w:rPr>
        <w:rFonts w:ascii="Wingdings" w:hAnsi="Wingdings" w:hint="default"/>
      </w:rPr>
    </w:lvl>
    <w:lvl w:ilvl="8" w:tplc="A29CD75A" w:tentative="1">
      <w:start w:val="1"/>
      <w:numFmt w:val="bullet"/>
      <w:lvlText w:val=""/>
      <w:lvlJc w:val="left"/>
      <w:pPr>
        <w:tabs>
          <w:tab w:val="num" w:pos="3780"/>
        </w:tabs>
        <w:ind w:left="3780" w:hanging="420"/>
      </w:pPr>
      <w:rPr>
        <w:rFonts w:ascii="Wingdings" w:hAnsi="Wingdings" w:hint="default"/>
      </w:rPr>
    </w:lvl>
  </w:abstractNum>
  <w:abstractNum w:abstractNumId="38">
    <w:nsid w:val="27AA69DE"/>
    <w:multiLevelType w:val="hybridMultilevel"/>
    <w:tmpl w:val="331ADDC2"/>
    <w:lvl w:ilvl="0" w:tplc="44804AA8">
      <w:start w:val="1"/>
      <w:numFmt w:val="lowerLetter"/>
      <w:pStyle w:val="81abc-"/>
      <w:lvlText w:val="%1)"/>
      <w:lvlJc w:val="left"/>
      <w:pPr>
        <w:tabs>
          <w:tab w:val="num" w:pos="839"/>
        </w:tabs>
        <w:ind w:left="839" w:hanging="419"/>
      </w:pPr>
      <w:rPr>
        <w:rFonts w:ascii="Arial" w:eastAsia="宋体" w:hAnsi="Arial" w:hint="default"/>
        <w:color w:val="0000FF"/>
        <w:sz w:val="21"/>
      </w:rPr>
    </w:lvl>
    <w:lvl w:ilvl="1" w:tplc="684CB79C" w:tentative="1">
      <w:start w:val="1"/>
      <w:numFmt w:val="lowerLetter"/>
      <w:lvlText w:val="%2)"/>
      <w:lvlJc w:val="left"/>
      <w:pPr>
        <w:tabs>
          <w:tab w:val="num" w:pos="1240"/>
        </w:tabs>
        <w:ind w:left="1240" w:hanging="420"/>
      </w:pPr>
    </w:lvl>
    <w:lvl w:ilvl="2" w:tplc="7960FE42" w:tentative="1">
      <w:start w:val="1"/>
      <w:numFmt w:val="lowerRoman"/>
      <w:lvlText w:val="%3."/>
      <w:lvlJc w:val="right"/>
      <w:pPr>
        <w:tabs>
          <w:tab w:val="num" w:pos="1660"/>
        </w:tabs>
        <w:ind w:left="1660" w:hanging="420"/>
      </w:pPr>
    </w:lvl>
    <w:lvl w:ilvl="3" w:tplc="E93EAD9A" w:tentative="1">
      <w:start w:val="1"/>
      <w:numFmt w:val="decimal"/>
      <w:lvlText w:val="%4."/>
      <w:lvlJc w:val="left"/>
      <w:pPr>
        <w:tabs>
          <w:tab w:val="num" w:pos="2080"/>
        </w:tabs>
        <w:ind w:left="2080" w:hanging="420"/>
      </w:pPr>
    </w:lvl>
    <w:lvl w:ilvl="4" w:tplc="79AC2882" w:tentative="1">
      <w:start w:val="1"/>
      <w:numFmt w:val="lowerLetter"/>
      <w:lvlText w:val="%5)"/>
      <w:lvlJc w:val="left"/>
      <w:pPr>
        <w:tabs>
          <w:tab w:val="num" w:pos="2500"/>
        </w:tabs>
        <w:ind w:left="2500" w:hanging="420"/>
      </w:pPr>
    </w:lvl>
    <w:lvl w:ilvl="5" w:tplc="89342196" w:tentative="1">
      <w:start w:val="1"/>
      <w:numFmt w:val="lowerRoman"/>
      <w:lvlText w:val="%6."/>
      <w:lvlJc w:val="right"/>
      <w:pPr>
        <w:tabs>
          <w:tab w:val="num" w:pos="2920"/>
        </w:tabs>
        <w:ind w:left="2920" w:hanging="420"/>
      </w:pPr>
    </w:lvl>
    <w:lvl w:ilvl="6" w:tplc="BEF2F542" w:tentative="1">
      <w:start w:val="1"/>
      <w:numFmt w:val="decimal"/>
      <w:lvlText w:val="%7."/>
      <w:lvlJc w:val="left"/>
      <w:pPr>
        <w:tabs>
          <w:tab w:val="num" w:pos="3340"/>
        </w:tabs>
        <w:ind w:left="3340" w:hanging="420"/>
      </w:pPr>
    </w:lvl>
    <w:lvl w:ilvl="7" w:tplc="9134D9A0" w:tentative="1">
      <w:start w:val="1"/>
      <w:numFmt w:val="lowerLetter"/>
      <w:lvlText w:val="%8)"/>
      <w:lvlJc w:val="left"/>
      <w:pPr>
        <w:tabs>
          <w:tab w:val="num" w:pos="3760"/>
        </w:tabs>
        <w:ind w:left="3760" w:hanging="420"/>
      </w:pPr>
    </w:lvl>
    <w:lvl w:ilvl="8" w:tplc="6B702146" w:tentative="1">
      <w:start w:val="1"/>
      <w:numFmt w:val="lowerRoman"/>
      <w:lvlText w:val="%9."/>
      <w:lvlJc w:val="right"/>
      <w:pPr>
        <w:tabs>
          <w:tab w:val="num" w:pos="4180"/>
        </w:tabs>
        <w:ind w:left="4180" w:hanging="420"/>
      </w:pPr>
    </w:lvl>
  </w:abstractNum>
  <w:abstractNum w:abstractNumId="39">
    <w:nsid w:val="2D83237F"/>
    <w:multiLevelType w:val="multilevel"/>
    <w:tmpl w:val="F7D8A470"/>
    <w:styleLink w:val="22"/>
    <w:lvl w:ilvl="0">
      <w:start w:val="1"/>
      <w:numFmt w:val="koreanDigital2"/>
      <w:suff w:val="space"/>
      <w:lvlText w:val="第%1章."/>
      <w:lvlJc w:val="left"/>
      <w:pPr>
        <w:ind w:left="3125" w:hanging="425"/>
      </w:pPr>
      <w:rPr>
        <w:rFonts w:hint="eastAsia"/>
      </w:rPr>
    </w:lvl>
    <w:lvl w:ilvl="1">
      <w:start w:val="1"/>
      <w:numFmt w:val="decimal"/>
      <w:isLgl/>
      <w:suff w:val="space"/>
      <w:lvlText w:val="%1.%2."/>
      <w:lvlJc w:val="left"/>
      <w:pPr>
        <w:ind w:left="747" w:hanging="567"/>
      </w:pPr>
      <w:rPr>
        <w:rFonts w:ascii="Arial" w:hAnsi="Arial" w:cs="Arial" w:hint="default"/>
        <w:sz w:val="36"/>
        <w:szCs w:val="36"/>
      </w:rPr>
    </w:lvl>
    <w:lvl w:ilvl="2">
      <w:start w:val="1"/>
      <w:numFmt w:val="decimal"/>
      <w:isLgl/>
      <w:suff w:val="space"/>
      <w:lvlText w:val="%1.%2.%3."/>
      <w:lvlJc w:val="left"/>
      <w:pPr>
        <w:ind w:left="1069" w:hanging="709"/>
      </w:pPr>
      <w:rPr>
        <w:rFonts w:ascii="Times New Roman" w:hAnsi="Times New Roman" w:cs="Times New Roman" w:hint="default"/>
        <w:sz w:val="32"/>
        <w:szCs w:val="32"/>
      </w:rPr>
    </w:lvl>
    <w:lvl w:ilvl="3">
      <w:start w:val="1"/>
      <w:numFmt w:val="decimal"/>
      <w:isLgl/>
      <w:suff w:val="space"/>
      <w:lvlText w:val="%1.%2.%3.%4."/>
      <w:lvlJc w:val="left"/>
      <w:pPr>
        <w:ind w:left="851" w:hanging="851"/>
      </w:pPr>
      <w:rPr>
        <w:rFonts w:ascii="Arial" w:hAnsi="Arial" w:cs="Arial" w:hint="default"/>
        <w:b/>
        <w:sz w:val="28"/>
        <w:szCs w:val="28"/>
      </w:rPr>
    </w:lvl>
    <w:lvl w:ilvl="4">
      <w:start w:val="1"/>
      <w:numFmt w:val="decimal"/>
      <w:isLgl/>
      <w:suff w:val="space"/>
      <w:lvlText w:val="%1.%2.%3.%4.%5."/>
      <w:lvlJc w:val="left"/>
      <w:pPr>
        <w:ind w:left="992" w:hanging="992"/>
      </w:pPr>
      <w:rPr>
        <w:rFonts w:ascii="Times New Roman" w:hAnsi="Times New Roman" w:cs="Times New Roman" w:hint="eastAsia"/>
        <w:i w:val="0"/>
        <w:iCs w:val="0"/>
        <w:caps w:val="0"/>
        <w:smallCaps w:val="0"/>
        <w:strike w:val="0"/>
        <w:dstrike w:val="0"/>
        <w:noProof w:val="0"/>
        <w:vanish w:val="0"/>
        <w:color w:val="000000"/>
        <w:spacing w:val="0"/>
        <w:position w:val="0"/>
        <w:u w:val="none"/>
        <w:vertAlign w:val="baseline"/>
        <w:em w:val="none"/>
      </w:rPr>
    </w:lvl>
    <w:lvl w:ilvl="5">
      <w:start w:val="1"/>
      <w:numFmt w:val="decimal"/>
      <w:isLgl/>
      <w:lvlText w:val="%1.%2.%3.%4.%5.%6."/>
      <w:lvlJc w:val="left"/>
      <w:pPr>
        <w:tabs>
          <w:tab w:val="num" w:pos="1134"/>
        </w:tabs>
        <w:ind w:left="1134" w:hanging="1134"/>
      </w:pPr>
      <w:rPr>
        <w:rFonts w:hint="eastAsia"/>
      </w:rPr>
    </w:lvl>
    <w:lvl w:ilvl="6">
      <w:start w:val="1"/>
      <w:numFmt w:val="decimal"/>
      <w:isLgl/>
      <w:lvlText w:val="%1.%2.%3.%4.%5.%6.%7."/>
      <w:lvlJc w:val="left"/>
      <w:pPr>
        <w:tabs>
          <w:tab w:val="num" w:pos="1276"/>
        </w:tabs>
        <w:ind w:left="1276" w:hanging="1276"/>
      </w:pPr>
      <w:rPr>
        <w:rFonts w:hint="eastAsia"/>
      </w:rPr>
    </w:lvl>
    <w:lvl w:ilvl="7">
      <w:start w:val="1"/>
      <w:numFmt w:val="decimal"/>
      <w:isLgl/>
      <w:lvlText w:val="%1.%2.%3.%4.%5.%6.%7.%8."/>
      <w:lvlJc w:val="left"/>
      <w:pPr>
        <w:tabs>
          <w:tab w:val="num" w:pos="1418"/>
        </w:tabs>
        <w:ind w:left="1418" w:hanging="1418"/>
      </w:pPr>
      <w:rPr>
        <w:rFonts w:hint="eastAsia"/>
      </w:rPr>
    </w:lvl>
    <w:lvl w:ilvl="8">
      <w:start w:val="1"/>
      <w:numFmt w:val="decimal"/>
      <w:isLgl/>
      <w:lvlText w:val="%1.%2.%3.%4.%5.%6.%7.%8.%9."/>
      <w:lvlJc w:val="left"/>
      <w:pPr>
        <w:tabs>
          <w:tab w:val="num" w:pos="1559"/>
        </w:tabs>
        <w:ind w:left="1559" w:hanging="1559"/>
      </w:pPr>
      <w:rPr>
        <w:rFonts w:hint="eastAsia"/>
      </w:rPr>
    </w:lvl>
  </w:abstractNum>
  <w:abstractNum w:abstractNumId="40">
    <w:nsid w:val="2DFC4CB5"/>
    <w:multiLevelType w:val="multilevel"/>
    <w:tmpl w:val="8F46E1AE"/>
    <w:lvl w:ilvl="0">
      <w:start w:val="1"/>
      <w:numFmt w:val="decimal"/>
      <w:pStyle w:val="CharCharCharCharCharCharCharCharCharCharCharChar"/>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1">
    <w:nsid w:val="2F17497E"/>
    <w:multiLevelType w:val="multilevel"/>
    <w:tmpl w:val="A036E0BC"/>
    <w:lvl w:ilvl="0">
      <w:start w:val="1"/>
      <w:numFmt w:val="decimal"/>
      <w:pStyle w:val="title1alt1"/>
      <w:lvlText w:val="%1"/>
      <w:lvlJc w:val="left"/>
      <w:pPr>
        <w:tabs>
          <w:tab w:val="num" w:pos="567"/>
        </w:tabs>
        <w:ind w:left="567" w:hanging="567"/>
      </w:pPr>
      <w:rPr>
        <w:rFonts w:hint="eastAsia"/>
      </w:rPr>
    </w:lvl>
    <w:lvl w:ilvl="1">
      <w:start w:val="1"/>
      <w:numFmt w:val="decimal"/>
      <w:pStyle w:val="title2alt2"/>
      <w:lvlText w:val="%1.%2"/>
      <w:lvlJc w:val="left"/>
      <w:pPr>
        <w:tabs>
          <w:tab w:val="num" w:pos="567"/>
        </w:tabs>
        <w:ind w:left="567" w:hanging="567"/>
      </w:pPr>
      <w:rPr>
        <w:rFonts w:hint="eastAsia"/>
      </w:rPr>
    </w:lvl>
    <w:lvl w:ilvl="2">
      <w:start w:val="1"/>
      <w:numFmt w:val="decimal"/>
      <w:lvlText w:val="%1.%2.%3"/>
      <w:lvlJc w:val="left"/>
      <w:pPr>
        <w:tabs>
          <w:tab w:val="num" w:pos="851"/>
        </w:tabs>
        <w:ind w:left="851" w:hanging="567"/>
      </w:pPr>
      <w:rPr>
        <w:rFonts w:hint="eastAsia"/>
      </w:rPr>
    </w:lvl>
    <w:lvl w:ilvl="3">
      <w:start w:val="1"/>
      <w:numFmt w:val="decimal"/>
      <w:pStyle w:val="title4alt4"/>
      <w:lvlText w:val="%1.%2.%3.%4"/>
      <w:lvlJc w:val="left"/>
      <w:pPr>
        <w:tabs>
          <w:tab w:val="num" w:pos="567"/>
        </w:tabs>
        <w:ind w:left="567" w:hanging="567"/>
      </w:pPr>
      <w:rPr>
        <w:rFonts w:hint="eastAsia"/>
        <w:sz w:val="24"/>
        <w:szCs w:val="24"/>
      </w:rPr>
    </w:lvl>
    <w:lvl w:ilvl="4">
      <w:start w:val="1"/>
      <w:numFmt w:val="decimal"/>
      <w:pStyle w:val="title1insecalt5"/>
      <w:lvlText w:val="%5）"/>
      <w:lvlJc w:val="left"/>
      <w:pPr>
        <w:tabs>
          <w:tab w:val="num" w:pos="767"/>
        </w:tabs>
        <w:ind w:left="767" w:hanging="567"/>
      </w:pPr>
      <w:rPr>
        <w:rFonts w:ascii="Times New Roman" w:eastAsia="仿宋_GB2312" w:hAnsi="Times New Roman" w:hint="default"/>
        <w:b w:val="0"/>
        <w:i w:val="0"/>
        <w:sz w:val="24"/>
        <w:szCs w:val="24"/>
      </w:rPr>
    </w:lvl>
    <w:lvl w:ilvl="5">
      <w:start w:val="1"/>
      <w:numFmt w:val="decimal"/>
      <w:pStyle w:val="title2insecalt6"/>
      <w:lvlText w:val="（%6）"/>
      <w:lvlJc w:val="left"/>
      <w:pPr>
        <w:tabs>
          <w:tab w:val="num" w:pos="284"/>
        </w:tabs>
        <w:ind w:left="0" w:firstLine="200"/>
      </w:pPr>
      <w:rPr>
        <w:rFonts w:ascii="Times New Roman" w:eastAsia="仿宋_GB2312" w:hAnsi="Times New Roman" w:hint="default"/>
        <w:b w:val="0"/>
        <w:i w:val="0"/>
        <w:sz w:val="24"/>
        <w:szCs w:val="24"/>
      </w:rPr>
    </w:lvl>
    <w:lvl w:ilvl="6">
      <w:start w:val="1"/>
      <w:numFmt w:val="lowerRoman"/>
      <w:pStyle w:val="title3insecalt7"/>
      <w:lvlText w:val="%7."/>
      <w:lvlJc w:val="left"/>
      <w:pPr>
        <w:tabs>
          <w:tab w:val="num" w:pos="907"/>
        </w:tabs>
        <w:ind w:left="907" w:hanging="507"/>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7">
      <w:start w:val="1"/>
      <w:numFmt w:val="decimal"/>
      <w:lvlText w:val="%1.%2.%3.%4.%5.%6.%7.%8."/>
      <w:lvlJc w:val="left"/>
      <w:pPr>
        <w:tabs>
          <w:tab w:val="num" w:pos="1618"/>
        </w:tabs>
        <w:ind w:left="1618" w:hanging="1418"/>
      </w:pPr>
      <w:rPr>
        <w:rFonts w:hint="eastAsia"/>
      </w:rPr>
    </w:lvl>
    <w:lvl w:ilvl="8">
      <w:start w:val="1"/>
      <w:numFmt w:val="decimal"/>
      <w:lvlText w:val="%1.%2.%3.%4.%5.%6.%7.%8.%9."/>
      <w:lvlJc w:val="left"/>
      <w:pPr>
        <w:tabs>
          <w:tab w:val="num" w:pos="1759"/>
        </w:tabs>
        <w:ind w:left="1759" w:hanging="1559"/>
      </w:pPr>
      <w:rPr>
        <w:rFonts w:hint="eastAsia"/>
      </w:rPr>
    </w:lvl>
  </w:abstractNum>
  <w:abstractNum w:abstractNumId="42">
    <w:nsid w:val="3043312B"/>
    <w:multiLevelType w:val="multilevel"/>
    <w:tmpl w:val="9B8E417C"/>
    <w:numStyleLink w:val="111111"/>
  </w:abstractNum>
  <w:abstractNum w:abstractNumId="43">
    <w:nsid w:val="336560B0"/>
    <w:multiLevelType w:val="multilevel"/>
    <w:tmpl w:val="C13A6E72"/>
    <w:lvl w:ilvl="0">
      <w:start w:val="1"/>
      <w:numFmt w:val="decimal"/>
      <w:pStyle w:val="0"/>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4">
    <w:nsid w:val="38512B6E"/>
    <w:multiLevelType w:val="hybridMultilevel"/>
    <w:tmpl w:val="B6961D82"/>
    <w:lvl w:ilvl="0" w:tplc="0172EB8E">
      <w:start w:val="1"/>
      <w:numFmt w:val="lowerLetter"/>
      <w:pStyle w:val="81abc"/>
      <w:lvlText w:val="%1)"/>
      <w:lvlJc w:val="left"/>
      <w:pPr>
        <w:tabs>
          <w:tab w:val="num" w:pos="839"/>
        </w:tabs>
        <w:ind w:left="839" w:hanging="419"/>
      </w:pPr>
      <w:rPr>
        <w:rFonts w:ascii="Arial" w:eastAsia="宋体" w:hAnsi="Arial" w:hint="default"/>
        <w:color w:val="auto"/>
        <w:sz w:val="21"/>
      </w:rPr>
    </w:lvl>
    <w:lvl w:ilvl="1" w:tplc="6F64E8EA" w:tentative="1">
      <w:start w:val="1"/>
      <w:numFmt w:val="lowerLetter"/>
      <w:lvlText w:val="%2)"/>
      <w:lvlJc w:val="left"/>
      <w:pPr>
        <w:tabs>
          <w:tab w:val="num" w:pos="1440"/>
        </w:tabs>
        <w:ind w:left="1440" w:hanging="420"/>
      </w:pPr>
    </w:lvl>
    <w:lvl w:ilvl="2" w:tplc="E0082674" w:tentative="1">
      <w:start w:val="1"/>
      <w:numFmt w:val="lowerRoman"/>
      <w:lvlText w:val="%3."/>
      <w:lvlJc w:val="right"/>
      <w:pPr>
        <w:tabs>
          <w:tab w:val="num" w:pos="1860"/>
        </w:tabs>
        <w:ind w:left="1860" w:hanging="420"/>
      </w:pPr>
    </w:lvl>
    <w:lvl w:ilvl="3" w:tplc="8E9C7F3E" w:tentative="1">
      <w:start w:val="1"/>
      <w:numFmt w:val="decimal"/>
      <w:lvlText w:val="%4."/>
      <w:lvlJc w:val="left"/>
      <w:pPr>
        <w:tabs>
          <w:tab w:val="num" w:pos="2280"/>
        </w:tabs>
        <w:ind w:left="2280" w:hanging="420"/>
      </w:pPr>
    </w:lvl>
    <w:lvl w:ilvl="4" w:tplc="F364DFFC" w:tentative="1">
      <w:start w:val="1"/>
      <w:numFmt w:val="lowerLetter"/>
      <w:lvlText w:val="%5)"/>
      <w:lvlJc w:val="left"/>
      <w:pPr>
        <w:tabs>
          <w:tab w:val="num" w:pos="2700"/>
        </w:tabs>
        <w:ind w:left="2700" w:hanging="420"/>
      </w:pPr>
    </w:lvl>
    <w:lvl w:ilvl="5" w:tplc="5462865E" w:tentative="1">
      <w:start w:val="1"/>
      <w:numFmt w:val="lowerRoman"/>
      <w:lvlText w:val="%6."/>
      <w:lvlJc w:val="right"/>
      <w:pPr>
        <w:tabs>
          <w:tab w:val="num" w:pos="3120"/>
        </w:tabs>
        <w:ind w:left="3120" w:hanging="420"/>
      </w:pPr>
    </w:lvl>
    <w:lvl w:ilvl="6" w:tplc="4A1A2EA0" w:tentative="1">
      <w:start w:val="1"/>
      <w:numFmt w:val="decimal"/>
      <w:lvlText w:val="%7."/>
      <w:lvlJc w:val="left"/>
      <w:pPr>
        <w:tabs>
          <w:tab w:val="num" w:pos="3540"/>
        </w:tabs>
        <w:ind w:left="3540" w:hanging="420"/>
      </w:pPr>
    </w:lvl>
    <w:lvl w:ilvl="7" w:tplc="F84C3840" w:tentative="1">
      <w:start w:val="1"/>
      <w:numFmt w:val="lowerLetter"/>
      <w:lvlText w:val="%8)"/>
      <w:lvlJc w:val="left"/>
      <w:pPr>
        <w:tabs>
          <w:tab w:val="num" w:pos="3960"/>
        </w:tabs>
        <w:ind w:left="3960" w:hanging="420"/>
      </w:pPr>
    </w:lvl>
    <w:lvl w:ilvl="8" w:tplc="37506EE4" w:tentative="1">
      <w:start w:val="1"/>
      <w:numFmt w:val="lowerRoman"/>
      <w:lvlText w:val="%9."/>
      <w:lvlJc w:val="right"/>
      <w:pPr>
        <w:tabs>
          <w:tab w:val="num" w:pos="4380"/>
        </w:tabs>
        <w:ind w:left="4380" w:hanging="420"/>
      </w:pPr>
    </w:lvl>
  </w:abstractNum>
  <w:abstractNum w:abstractNumId="45">
    <w:nsid w:val="385A1372"/>
    <w:multiLevelType w:val="hybridMultilevel"/>
    <w:tmpl w:val="FD5A2750"/>
    <w:lvl w:ilvl="0" w:tplc="CA0A9678">
      <w:start w:val="1"/>
      <w:numFmt w:val="bullet"/>
      <w:pStyle w:val="aa"/>
      <w:lvlText w:val=""/>
      <w:lvlJc w:val="left"/>
      <w:pPr>
        <w:tabs>
          <w:tab w:val="num" w:pos="900"/>
        </w:tabs>
        <w:ind w:left="900" w:hanging="420"/>
      </w:pPr>
      <w:rPr>
        <w:rFonts w:ascii="Wingdings" w:hAnsi="Wingdings" w:hint="default"/>
        <w:sz w:val="21"/>
        <w:szCs w:val="21"/>
      </w:rPr>
    </w:lvl>
    <w:lvl w:ilvl="1" w:tplc="219CD362">
      <w:start w:val="1"/>
      <w:numFmt w:val="bullet"/>
      <w:lvlText w:val=""/>
      <w:lvlJc w:val="left"/>
      <w:pPr>
        <w:tabs>
          <w:tab w:val="num" w:pos="1320"/>
        </w:tabs>
        <w:ind w:left="1320" w:hanging="420"/>
      </w:pPr>
      <w:rPr>
        <w:rFonts w:ascii="Wingdings" w:hAnsi="Wingdings" w:hint="default"/>
      </w:rPr>
    </w:lvl>
    <w:lvl w:ilvl="2" w:tplc="FB7C7BF0" w:tentative="1">
      <w:start w:val="1"/>
      <w:numFmt w:val="bullet"/>
      <w:lvlText w:val=""/>
      <w:lvlJc w:val="left"/>
      <w:pPr>
        <w:tabs>
          <w:tab w:val="num" w:pos="1740"/>
        </w:tabs>
        <w:ind w:left="1740" w:hanging="420"/>
      </w:pPr>
      <w:rPr>
        <w:rFonts w:ascii="Wingdings" w:hAnsi="Wingdings" w:hint="default"/>
      </w:rPr>
    </w:lvl>
    <w:lvl w:ilvl="3" w:tplc="1BEEDD48" w:tentative="1">
      <w:start w:val="1"/>
      <w:numFmt w:val="bullet"/>
      <w:lvlText w:val=""/>
      <w:lvlJc w:val="left"/>
      <w:pPr>
        <w:tabs>
          <w:tab w:val="num" w:pos="2160"/>
        </w:tabs>
        <w:ind w:left="2160" w:hanging="420"/>
      </w:pPr>
      <w:rPr>
        <w:rFonts w:ascii="Wingdings" w:hAnsi="Wingdings" w:hint="default"/>
      </w:rPr>
    </w:lvl>
    <w:lvl w:ilvl="4" w:tplc="9FAC20F6" w:tentative="1">
      <w:start w:val="1"/>
      <w:numFmt w:val="bullet"/>
      <w:lvlText w:val=""/>
      <w:lvlJc w:val="left"/>
      <w:pPr>
        <w:tabs>
          <w:tab w:val="num" w:pos="2580"/>
        </w:tabs>
        <w:ind w:left="2580" w:hanging="420"/>
      </w:pPr>
      <w:rPr>
        <w:rFonts w:ascii="Wingdings" w:hAnsi="Wingdings" w:hint="default"/>
      </w:rPr>
    </w:lvl>
    <w:lvl w:ilvl="5" w:tplc="D518B9F6" w:tentative="1">
      <w:start w:val="1"/>
      <w:numFmt w:val="bullet"/>
      <w:lvlText w:val=""/>
      <w:lvlJc w:val="left"/>
      <w:pPr>
        <w:tabs>
          <w:tab w:val="num" w:pos="3000"/>
        </w:tabs>
        <w:ind w:left="3000" w:hanging="420"/>
      </w:pPr>
      <w:rPr>
        <w:rFonts w:ascii="Wingdings" w:hAnsi="Wingdings" w:hint="default"/>
      </w:rPr>
    </w:lvl>
    <w:lvl w:ilvl="6" w:tplc="A440ADFC" w:tentative="1">
      <w:start w:val="1"/>
      <w:numFmt w:val="bullet"/>
      <w:lvlText w:val=""/>
      <w:lvlJc w:val="left"/>
      <w:pPr>
        <w:tabs>
          <w:tab w:val="num" w:pos="3420"/>
        </w:tabs>
        <w:ind w:left="3420" w:hanging="420"/>
      </w:pPr>
      <w:rPr>
        <w:rFonts w:ascii="Wingdings" w:hAnsi="Wingdings" w:hint="default"/>
      </w:rPr>
    </w:lvl>
    <w:lvl w:ilvl="7" w:tplc="20F83E8E" w:tentative="1">
      <w:start w:val="1"/>
      <w:numFmt w:val="bullet"/>
      <w:lvlText w:val=""/>
      <w:lvlJc w:val="left"/>
      <w:pPr>
        <w:tabs>
          <w:tab w:val="num" w:pos="3840"/>
        </w:tabs>
        <w:ind w:left="3840" w:hanging="420"/>
      </w:pPr>
      <w:rPr>
        <w:rFonts w:ascii="Wingdings" w:hAnsi="Wingdings" w:hint="default"/>
      </w:rPr>
    </w:lvl>
    <w:lvl w:ilvl="8" w:tplc="4F04D114" w:tentative="1">
      <w:start w:val="1"/>
      <w:numFmt w:val="bullet"/>
      <w:lvlText w:val=""/>
      <w:lvlJc w:val="left"/>
      <w:pPr>
        <w:tabs>
          <w:tab w:val="num" w:pos="4260"/>
        </w:tabs>
        <w:ind w:left="4260" w:hanging="420"/>
      </w:pPr>
      <w:rPr>
        <w:rFonts w:ascii="Wingdings" w:hAnsi="Wingdings" w:hint="default"/>
      </w:rPr>
    </w:lvl>
  </w:abstractNum>
  <w:abstractNum w:abstractNumId="46">
    <w:nsid w:val="392637B7"/>
    <w:multiLevelType w:val="hybridMultilevel"/>
    <w:tmpl w:val="0C60F9BC"/>
    <w:lvl w:ilvl="0" w:tplc="04090001">
      <w:start w:val="1"/>
      <w:numFmt w:val="decimal"/>
      <w:pStyle w:val="MMTopic4"/>
      <w:lvlText w:val="%1)"/>
      <w:lvlJc w:val="left"/>
      <w:pPr>
        <w:tabs>
          <w:tab w:val="num" w:pos="1020"/>
        </w:tabs>
        <w:ind w:left="1020" w:hanging="420"/>
      </w:pPr>
    </w:lvl>
    <w:lvl w:ilvl="1" w:tplc="04090003" w:tentative="1">
      <w:start w:val="1"/>
      <w:numFmt w:val="lowerLetter"/>
      <w:lvlText w:val="%2)"/>
      <w:lvlJc w:val="left"/>
      <w:pPr>
        <w:tabs>
          <w:tab w:val="num" w:pos="1440"/>
        </w:tabs>
        <w:ind w:left="1440" w:hanging="420"/>
      </w:pPr>
    </w:lvl>
    <w:lvl w:ilvl="2" w:tplc="04090005" w:tentative="1">
      <w:start w:val="1"/>
      <w:numFmt w:val="lowerRoman"/>
      <w:lvlText w:val="%3."/>
      <w:lvlJc w:val="right"/>
      <w:pPr>
        <w:tabs>
          <w:tab w:val="num" w:pos="1860"/>
        </w:tabs>
        <w:ind w:left="1860" w:hanging="420"/>
      </w:pPr>
    </w:lvl>
    <w:lvl w:ilvl="3" w:tplc="04090001" w:tentative="1">
      <w:start w:val="1"/>
      <w:numFmt w:val="decimal"/>
      <w:lvlText w:val="%4."/>
      <w:lvlJc w:val="left"/>
      <w:pPr>
        <w:tabs>
          <w:tab w:val="num" w:pos="2280"/>
        </w:tabs>
        <w:ind w:left="2280" w:hanging="420"/>
      </w:pPr>
    </w:lvl>
    <w:lvl w:ilvl="4" w:tplc="04090003" w:tentative="1">
      <w:start w:val="1"/>
      <w:numFmt w:val="lowerLetter"/>
      <w:lvlText w:val="%5)"/>
      <w:lvlJc w:val="left"/>
      <w:pPr>
        <w:tabs>
          <w:tab w:val="num" w:pos="2700"/>
        </w:tabs>
        <w:ind w:left="2700" w:hanging="420"/>
      </w:pPr>
    </w:lvl>
    <w:lvl w:ilvl="5" w:tplc="04090005" w:tentative="1">
      <w:start w:val="1"/>
      <w:numFmt w:val="lowerRoman"/>
      <w:lvlText w:val="%6."/>
      <w:lvlJc w:val="right"/>
      <w:pPr>
        <w:tabs>
          <w:tab w:val="num" w:pos="3120"/>
        </w:tabs>
        <w:ind w:left="3120" w:hanging="420"/>
      </w:pPr>
    </w:lvl>
    <w:lvl w:ilvl="6" w:tplc="04090001" w:tentative="1">
      <w:start w:val="1"/>
      <w:numFmt w:val="decimal"/>
      <w:lvlText w:val="%7."/>
      <w:lvlJc w:val="left"/>
      <w:pPr>
        <w:tabs>
          <w:tab w:val="num" w:pos="3540"/>
        </w:tabs>
        <w:ind w:left="3540" w:hanging="420"/>
      </w:pPr>
    </w:lvl>
    <w:lvl w:ilvl="7" w:tplc="04090003" w:tentative="1">
      <w:start w:val="1"/>
      <w:numFmt w:val="lowerLetter"/>
      <w:lvlText w:val="%8)"/>
      <w:lvlJc w:val="left"/>
      <w:pPr>
        <w:tabs>
          <w:tab w:val="num" w:pos="3960"/>
        </w:tabs>
        <w:ind w:left="3960" w:hanging="420"/>
      </w:pPr>
    </w:lvl>
    <w:lvl w:ilvl="8" w:tplc="04090005" w:tentative="1">
      <w:start w:val="1"/>
      <w:numFmt w:val="lowerRoman"/>
      <w:lvlText w:val="%9."/>
      <w:lvlJc w:val="right"/>
      <w:pPr>
        <w:tabs>
          <w:tab w:val="num" w:pos="4380"/>
        </w:tabs>
        <w:ind w:left="4380" w:hanging="420"/>
      </w:pPr>
    </w:lvl>
  </w:abstractNum>
  <w:abstractNum w:abstractNumId="47">
    <w:nsid w:val="393E4014"/>
    <w:multiLevelType w:val="hybridMultilevel"/>
    <w:tmpl w:val="722C91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3CCD39BA"/>
    <w:multiLevelType w:val="multilevel"/>
    <w:tmpl w:val="BF0E28B2"/>
    <w:styleLink w:val="ab"/>
    <w:lvl w:ilvl="0">
      <w:start w:val="1"/>
      <w:numFmt w:val="decimal"/>
      <w:lvlText w:val="%1"/>
      <w:lvlJc w:val="left"/>
      <w:pPr>
        <w:tabs>
          <w:tab w:val="num" w:pos="425"/>
        </w:tabs>
        <w:ind w:left="425" w:hanging="425"/>
      </w:pPr>
      <w:rPr>
        <w:rFonts w:hint="eastAsia"/>
      </w:rPr>
    </w:lvl>
    <w:lvl w:ilvl="1">
      <w:start w:val="1"/>
      <w:numFmt w:val="decimal"/>
      <w:lvlText w:val="%2）"/>
      <w:lvlJc w:val="left"/>
      <w:pPr>
        <w:tabs>
          <w:tab w:val="num" w:pos="992"/>
        </w:tabs>
        <w:ind w:left="992" w:hanging="567"/>
      </w:pPr>
      <w:rPr>
        <w:rFonts w:hint="eastAsia"/>
      </w:rPr>
    </w:lvl>
    <w:lvl w:ilvl="2">
      <w:start w:val="1"/>
      <w:numFmt w:val="decimalEnclosedCircle"/>
      <w:lvlText w:val="%3"/>
      <w:lvlJc w:val="left"/>
      <w:pPr>
        <w:tabs>
          <w:tab w:val="num" w:pos="1418"/>
        </w:tabs>
        <w:ind w:left="1418" w:hanging="567"/>
      </w:pPr>
      <w:rPr>
        <w:rFonts w:hint="eastAsia"/>
      </w:rPr>
    </w:lvl>
    <w:lvl w:ilvl="3">
      <w:start w:val="1"/>
      <w:numFmt w:val="decimalEnclosedCircle"/>
      <w:lvlText w:val="%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9">
    <w:nsid w:val="40E25B9C"/>
    <w:multiLevelType w:val="hybridMultilevel"/>
    <w:tmpl w:val="BE9E6DD6"/>
    <w:lvl w:ilvl="0" w:tplc="69A2C984">
      <w:start w:val="1"/>
      <w:numFmt w:val="bullet"/>
      <w:pStyle w:val="-self"/>
      <w:lvlText w:val=""/>
      <w:lvlJc w:val="left"/>
      <w:pPr>
        <w:ind w:left="846" w:hanging="420"/>
      </w:pPr>
      <w:rPr>
        <w:rFonts w:ascii="Wingdings" w:hAnsi="Wingdings" w:hint="default"/>
      </w:rPr>
    </w:lvl>
    <w:lvl w:ilvl="1" w:tplc="8A961F36" w:tentative="1">
      <w:start w:val="1"/>
      <w:numFmt w:val="bullet"/>
      <w:lvlText w:val=""/>
      <w:lvlJc w:val="left"/>
      <w:pPr>
        <w:ind w:left="1260" w:hanging="420"/>
      </w:pPr>
      <w:rPr>
        <w:rFonts w:ascii="Wingdings" w:hAnsi="Wingdings" w:hint="default"/>
      </w:rPr>
    </w:lvl>
    <w:lvl w:ilvl="2" w:tplc="A9768ACE" w:tentative="1">
      <w:start w:val="1"/>
      <w:numFmt w:val="bullet"/>
      <w:lvlText w:val=""/>
      <w:lvlJc w:val="left"/>
      <w:pPr>
        <w:ind w:left="1680" w:hanging="420"/>
      </w:pPr>
      <w:rPr>
        <w:rFonts w:ascii="Wingdings" w:hAnsi="Wingdings" w:hint="default"/>
      </w:rPr>
    </w:lvl>
    <w:lvl w:ilvl="3" w:tplc="6AE2D25A" w:tentative="1">
      <w:start w:val="1"/>
      <w:numFmt w:val="bullet"/>
      <w:lvlText w:val=""/>
      <w:lvlJc w:val="left"/>
      <w:pPr>
        <w:ind w:left="2100" w:hanging="420"/>
      </w:pPr>
      <w:rPr>
        <w:rFonts w:ascii="Wingdings" w:hAnsi="Wingdings" w:hint="default"/>
      </w:rPr>
    </w:lvl>
    <w:lvl w:ilvl="4" w:tplc="78D606F0" w:tentative="1">
      <w:start w:val="1"/>
      <w:numFmt w:val="bullet"/>
      <w:lvlText w:val=""/>
      <w:lvlJc w:val="left"/>
      <w:pPr>
        <w:ind w:left="2520" w:hanging="420"/>
      </w:pPr>
      <w:rPr>
        <w:rFonts w:ascii="Wingdings" w:hAnsi="Wingdings" w:hint="default"/>
      </w:rPr>
    </w:lvl>
    <w:lvl w:ilvl="5" w:tplc="76948E12" w:tentative="1">
      <w:start w:val="1"/>
      <w:numFmt w:val="bullet"/>
      <w:lvlText w:val=""/>
      <w:lvlJc w:val="left"/>
      <w:pPr>
        <w:ind w:left="2940" w:hanging="420"/>
      </w:pPr>
      <w:rPr>
        <w:rFonts w:ascii="Wingdings" w:hAnsi="Wingdings" w:hint="default"/>
      </w:rPr>
    </w:lvl>
    <w:lvl w:ilvl="6" w:tplc="CB1ECCEA" w:tentative="1">
      <w:start w:val="1"/>
      <w:numFmt w:val="bullet"/>
      <w:lvlText w:val=""/>
      <w:lvlJc w:val="left"/>
      <w:pPr>
        <w:ind w:left="3360" w:hanging="420"/>
      </w:pPr>
      <w:rPr>
        <w:rFonts w:ascii="Wingdings" w:hAnsi="Wingdings" w:hint="default"/>
      </w:rPr>
    </w:lvl>
    <w:lvl w:ilvl="7" w:tplc="DD6C2F7E" w:tentative="1">
      <w:start w:val="1"/>
      <w:numFmt w:val="bullet"/>
      <w:lvlText w:val=""/>
      <w:lvlJc w:val="left"/>
      <w:pPr>
        <w:ind w:left="3780" w:hanging="420"/>
      </w:pPr>
      <w:rPr>
        <w:rFonts w:ascii="Wingdings" w:hAnsi="Wingdings" w:hint="default"/>
      </w:rPr>
    </w:lvl>
    <w:lvl w:ilvl="8" w:tplc="797CFEB4" w:tentative="1">
      <w:start w:val="1"/>
      <w:numFmt w:val="bullet"/>
      <w:lvlText w:val=""/>
      <w:lvlJc w:val="left"/>
      <w:pPr>
        <w:ind w:left="4200" w:hanging="420"/>
      </w:pPr>
      <w:rPr>
        <w:rFonts w:ascii="Wingdings" w:hAnsi="Wingdings" w:hint="default"/>
      </w:rPr>
    </w:lvl>
  </w:abstractNum>
  <w:abstractNum w:abstractNumId="50">
    <w:nsid w:val="41AF1859"/>
    <w:multiLevelType w:val="hybridMultilevel"/>
    <w:tmpl w:val="9CDAF874"/>
    <w:lvl w:ilvl="0" w:tplc="04090001">
      <w:start w:val="1"/>
      <w:numFmt w:val="decimal"/>
      <w:pStyle w:val="ac"/>
      <w:lvlText w:val="表%1  "/>
      <w:lvlJc w:val="center"/>
      <w:pPr>
        <w:tabs>
          <w:tab w:val="num" w:pos="680"/>
        </w:tabs>
        <w:ind w:left="680" w:hanging="113"/>
      </w:pPr>
      <w:rPr>
        <w:rFonts w:hint="eastAsia"/>
      </w:rPr>
    </w:lvl>
    <w:lvl w:ilvl="1" w:tplc="0409000B"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51">
    <w:nsid w:val="42A046D5"/>
    <w:multiLevelType w:val="multilevel"/>
    <w:tmpl w:val="04090023"/>
    <w:styleLink w:val="ad"/>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2">
    <w:nsid w:val="42FE570A"/>
    <w:multiLevelType w:val="multilevel"/>
    <w:tmpl w:val="68B8BA76"/>
    <w:lvl w:ilvl="0">
      <w:start w:val="1"/>
      <w:numFmt w:val="decimal"/>
      <w:suff w:val="nothing"/>
      <w:lvlText w:val="%1  "/>
      <w:lvlJc w:val="left"/>
      <w:pPr>
        <w:ind w:left="3060" w:firstLine="0"/>
      </w:pPr>
      <w:rPr>
        <w:rFonts w:ascii="Arial" w:eastAsia="黑体" w:hAnsi="Arial" w:hint="default"/>
        <w:b w:val="0"/>
        <w:i w:val="0"/>
        <w:sz w:val="36"/>
        <w:szCs w:val="36"/>
      </w:rPr>
    </w:lvl>
    <w:lvl w:ilvl="1">
      <w:start w:val="1"/>
      <w:numFmt w:val="decimal"/>
      <w:suff w:val="nothing"/>
      <w:lvlText w:val="%1.%2  "/>
      <w:lvlJc w:val="left"/>
      <w:pPr>
        <w:ind w:left="3060" w:firstLine="0"/>
      </w:pPr>
      <w:rPr>
        <w:rFonts w:ascii="Arial" w:hAnsi="Arial" w:hint="default"/>
        <w:b w:val="0"/>
        <w:i w:val="0"/>
        <w:sz w:val="30"/>
        <w:szCs w:val="30"/>
      </w:rPr>
    </w:lvl>
    <w:lvl w:ilvl="2">
      <w:start w:val="1"/>
      <w:numFmt w:val="decimal"/>
      <w:suff w:val="nothing"/>
      <w:lvlText w:val="%1.%2.%3  "/>
      <w:lvlJc w:val="left"/>
      <w:pPr>
        <w:ind w:left="3060" w:firstLine="0"/>
      </w:pPr>
      <w:rPr>
        <w:rFonts w:ascii="Arial" w:hAnsi="Arial" w:hint="default"/>
        <w:b w:val="0"/>
        <w:i w:val="0"/>
        <w:sz w:val="24"/>
        <w:szCs w:val="24"/>
      </w:rPr>
    </w:lvl>
    <w:lvl w:ilvl="3">
      <w:start w:val="1"/>
      <w:numFmt w:val="decimal"/>
      <w:suff w:val="nothing"/>
      <w:lvlText w:val="%1.%2.%3.%4  "/>
      <w:lvlJc w:val="left"/>
      <w:pPr>
        <w:ind w:left="3060" w:firstLine="0"/>
      </w:pPr>
      <w:rPr>
        <w:rFonts w:ascii="Arial" w:hAnsi="Arial" w:hint="default"/>
        <w:b w:val="0"/>
        <w:i w:val="0"/>
        <w:sz w:val="21"/>
        <w:szCs w:val="21"/>
      </w:rPr>
    </w:lvl>
    <w:lvl w:ilvl="4">
      <w:start w:val="1"/>
      <w:numFmt w:val="decimal"/>
      <w:lvlText w:val="%5."/>
      <w:lvlJc w:val="left"/>
      <w:pPr>
        <w:tabs>
          <w:tab w:val="num" w:pos="4194"/>
        </w:tabs>
        <w:ind w:left="4194" w:hanging="312"/>
      </w:pPr>
      <w:rPr>
        <w:rFonts w:ascii="Arial" w:hAnsi="Arial" w:hint="default"/>
        <w:b w:val="0"/>
        <w:i w:val="0"/>
        <w:sz w:val="21"/>
        <w:szCs w:val="21"/>
      </w:rPr>
    </w:lvl>
    <w:lvl w:ilvl="5">
      <w:start w:val="1"/>
      <w:numFmt w:val="decimal"/>
      <w:lvlText w:val="%6)"/>
      <w:lvlJc w:val="left"/>
      <w:pPr>
        <w:tabs>
          <w:tab w:val="num" w:pos="4194"/>
        </w:tabs>
        <w:ind w:left="4194" w:hanging="312"/>
      </w:pPr>
      <w:rPr>
        <w:rFonts w:ascii="Arial" w:hAnsi="Arial" w:hint="default"/>
        <w:b w:val="0"/>
        <w:i w:val="0"/>
        <w:sz w:val="21"/>
        <w:szCs w:val="21"/>
      </w:rPr>
    </w:lvl>
    <w:lvl w:ilvl="6">
      <w:start w:val="1"/>
      <w:numFmt w:val="lowerLetter"/>
      <w:lvlText w:val="%7."/>
      <w:lvlJc w:val="left"/>
      <w:pPr>
        <w:tabs>
          <w:tab w:val="num" w:pos="4194"/>
        </w:tabs>
        <w:ind w:left="4194" w:hanging="312"/>
      </w:pPr>
      <w:rPr>
        <w:rFonts w:ascii="Arial" w:hAnsi="Arial" w:hint="default"/>
        <w:b w:val="0"/>
        <w:i w:val="0"/>
        <w:sz w:val="21"/>
        <w:szCs w:val="21"/>
      </w:rPr>
    </w:lvl>
    <w:lvl w:ilvl="7">
      <w:start w:val="1"/>
      <w:numFmt w:val="decimal"/>
      <w:lvlRestart w:val="0"/>
      <w:pStyle w:val="ae"/>
      <w:suff w:val="space"/>
      <w:lvlText w:val="图%8"/>
      <w:lvlJc w:val="center"/>
      <w:pPr>
        <w:ind w:left="3060" w:firstLine="0"/>
      </w:pPr>
      <w:rPr>
        <w:rFonts w:ascii="Arial" w:eastAsia="黑体" w:hAnsi="Arial" w:hint="default"/>
        <w:b w:val="0"/>
        <w:i w:val="0"/>
        <w:sz w:val="18"/>
        <w:szCs w:val="18"/>
      </w:rPr>
    </w:lvl>
    <w:lvl w:ilvl="8">
      <w:start w:val="1"/>
      <w:numFmt w:val="decimal"/>
      <w:lvlRestart w:val="0"/>
      <w:pStyle w:val="af"/>
      <w:suff w:val="space"/>
      <w:lvlText w:val="表%9"/>
      <w:lvlJc w:val="center"/>
      <w:pPr>
        <w:ind w:left="3060" w:firstLine="0"/>
      </w:pPr>
      <w:rPr>
        <w:rFonts w:ascii="Arial" w:eastAsia="黑体" w:hAnsi="Arial" w:hint="default"/>
        <w:b w:val="0"/>
        <w:i w:val="0"/>
        <w:sz w:val="18"/>
        <w:szCs w:val="18"/>
      </w:rPr>
    </w:lvl>
  </w:abstractNum>
  <w:abstractNum w:abstractNumId="53">
    <w:nsid w:val="463C3DB5"/>
    <w:multiLevelType w:val="hybridMultilevel"/>
    <w:tmpl w:val="59BA9CB6"/>
    <w:lvl w:ilvl="0" w:tplc="FFFFFFFF">
      <w:start w:val="1"/>
      <w:numFmt w:val="decimal"/>
      <w:pStyle w:val="ItemStepinTable"/>
      <w:lvlText w:val="%1."/>
      <w:lvlJc w:val="left"/>
      <w:pPr>
        <w:tabs>
          <w:tab w:val="num" w:pos="284"/>
        </w:tabs>
        <w:ind w:left="284" w:hanging="284"/>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4">
    <w:nsid w:val="4A9C087E"/>
    <w:multiLevelType w:val="multilevel"/>
    <w:tmpl w:val="CB645E00"/>
    <w:lvl w:ilvl="0">
      <w:start w:val="1"/>
      <w:numFmt w:val="decimal"/>
      <w:pStyle w:val="82123"/>
      <w:lvlText w:val="%1)"/>
      <w:lvlJc w:val="left"/>
      <w:pPr>
        <w:tabs>
          <w:tab w:val="num" w:pos="797"/>
        </w:tabs>
        <w:ind w:left="797" w:hanging="397"/>
      </w:pPr>
      <w:rPr>
        <w:rFonts w:hint="eastAsia"/>
      </w:rPr>
    </w:lvl>
    <w:lvl w:ilvl="1">
      <w:start w:val="1"/>
      <w:numFmt w:val="decimal"/>
      <w:pStyle w:val="82123"/>
      <w:lvlText w:val="%2)"/>
      <w:lvlJc w:val="left"/>
      <w:pPr>
        <w:tabs>
          <w:tab w:val="num" w:pos="1245"/>
        </w:tabs>
        <w:ind w:left="1245" w:hanging="405"/>
      </w:pPr>
      <w:rPr>
        <w:rFonts w:ascii="Arial" w:eastAsia="宋体" w:hAnsi="Arial"/>
        <w:kern w:val="2"/>
        <w:sz w:val="21"/>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5">
    <w:nsid w:val="4BC223CA"/>
    <w:multiLevelType w:val="hybridMultilevel"/>
    <w:tmpl w:val="B956B148"/>
    <w:lvl w:ilvl="0" w:tplc="8ED877E0">
      <w:start w:val="1"/>
      <w:numFmt w:val="decimal"/>
      <w:pStyle w:val="2H2Underrubrik1prop2h2Title2l2L22Heading2"/>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50435C95"/>
    <w:multiLevelType w:val="singleLevel"/>
    <w:tmpl w:val="C6E4D610"/>
    <w:lvl w:ilvl="0">
      <w:start w:val="1"/>
      <w:numFmt w:val="decimal"/>
      <w:pStyle w:val="12"/>
      <w:lvlText w:val="图%1. "/>
      <w:lvlJc w:val="left"/>
      <w:pPr>
        <w:tabs>
          <w:tab w:val="num" w:pos="777"/>
        </w:tabs>
        <w:ind w:left="777" w:hanging="420"/>
      </w:pPr>
      <w:rPr>
        <w:rFonts w:hint="eastAsia"/>
        <w:lang w:val="en-US"/>
      </w:rPr>
    </w:lvl>
  </w:abstractNum>
  <w:abstractNum w:abstractNumId="57">
    <w:nsid w:val="505A62C7"/>
    <w:multiLevelType w:val="hybridMultilevel"/>
    <w:tmpl w:val="8FFE833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5495164A"/>
    <w:multiLevelType w:val="hybridMultilevel"/>
    <w:tmpl w:val="7EB45E74"/>
    <w:lvl w:ilvl="0" w:tplc="1C2ADF80">
      <w:start w:val="1"/>
      <w:numFmt w:val="bullet"/>
      <w:pStyle w:val="70"/>
      <w:lvlText w:val=""/>
      <w:lvlJc w:val="left"/>
      <w:pPr>
        <w:tabs>
          <w:tab w:val="num" w:pos="820"/>
        </w:tabs>
        <w:ind w:left="820" w:hanging="420"/>
      </w:pPr>
      <w:rPr>
        <w:rFonts w:ascii="Wingdings" w:hAnsi="Wingdings" w:hint="default"/>
      </w:rPr>
    </w:lvl>
    <w:lvl w:ilvl="1" w:tplc="CA140758">
      <w:start w:val="1"/>
      <w:numFmt w:val="decimal"/>
      <w:lvlText w:val="%2."/>
      <w:lvlJc w:val="left"/>
      <w:pPr>
        <w:tabs>
          <w:tab w:val="num" w:pos="845"/>
        </w:tabs>
        <w:ind w:left="845" w:hanging="425"/>
      </w:pPr>
      <w:rPr>
        <w:rFonts w:hint="default"/>
      </w:rPr>
    </w:lvl>
    <w:lvl w:ilvl="2" w:tplc="F4C85FCA" w:tentative="1">
      <w:start w:val="1"/>
      <w:numFmt w:val="lowerRoman"/>
      <w:lvlText w:val="%3."/>
      <w:lvlJc w:val="right"/>
      <w:pPr>
        <w:tabs>
          <w:tab w:val="num" w:pos="1260"/>
        </w:tabs>
        <w:ind w:left="1260" w:hanging="420"/>
      </w:pPr>
    </w:lvl>
    <w:lvl w:ilvl="3" w:tplc="5BE250D2" w:tentative="1">
      <w:start w:val="1"/>
      <w:numFmt w:val="decimal"/>
      <w:lvlText w:val="%4."/>
      <w:lvlJc w:val="left"/>
      <w:pPr>
        <w:tabs>
          <w:tab w:val="num" w:pos="1680"/>
        </w:tabs>
        <w:ind w:left="1680" w:hanging="420"/>
      </w:pPr>
    </w:lvl>
    <w:lvl w:ilvl="4" w:tplc="E98C43B0" w:tentative="1">
      <w:start w:val="1"/>
      <w:numFmt w:val="lowerLetter"/>
      <w:lvlText w:val="%5)"/>
      <w:lvlJc w:val="left"/>
      <w:pPr>
        <w:tabs>
          <w:tab w:val="num" w:pos="2100"/>
        </w:tabs>
        <w:ind w:left="2100" w:hanging="420"/>
      </w:pPr>
    </w:lvl>
    <w:lvl w:ilvl="5" w:tplc="264C8244" w:tentative="1">
      <w:start w:val="1"/>
      <w:numFmt w:val="lowerRoman"/>
      <w:lvlText w:val="%6."/>
      <w:lvlJc w:val="right"/>
      <w:pPr>
        <w:tabs>
          <w:tab w:val="num" w:pos="2520"/>
        </w:tabs>
        <w:ind w:left="2520" w:hanging="420"/>
      </w:pPr>
    </w:lvl>
    <w:lvl w:ilvl="6" w:tplc="D62E1C40" w:tentative="1">
      <w:start w:val="1"/>
      <w:numFmt w:val="decimal"/>
      <w:lvlText w:val="%7."/>
      <w:lvlJc w:val="left"/>
      <w:pPr>
        <w:tabs>
          <w:tab w:val="num" w:pos="2940"/>
        </w:tabs>
        <w:ind w:left="2940" w:hanging="420"/>
      </w:pPr>
    </w:lvl>
    <w:lvl w:ilvl="7" w:tplc="13E202D4" w:tentative="1">
      <w:start w:val="1"/>
      <w:numFmt w:val="lowerLetter"/>
      <w:lvlText w:val="%8)"/>
      <w:lvlJc w:val="left"/>
      <w:pPr>
        <w:tabs>
          <w:tab w:val="num" w:pos="3360"/>
        </w:tabs>
        <w:ind w:left="3360" w:hanging="420"/>
      </w:pPr>
    </w:lvl>
    <w:lvl w:ilvl="8" w:tplc="FEDA749A" w:tentative="1">
      <w:start w:val="1"/>
      <w:numFmt w:val="lowerRoman"/>
      <w:lvlText w:val="%9."/>
      <w:lvlJc w:val="right"/>
      <w:pPr>
        <w:tabs>
          <w:tab w:val="num" w:pos="3780"/>
        </w:tabs>
        <w:ind w:left="3780" w:hanging="420"/>
      </w:pPr>
    </w:lvl>
  </w:abstractNum>
  <w:abstractNum w:abstractNumId="59">
    <w:nsid w:val="5AB17434"/>
    <w:multiLevelType w:val="multilevel"/>
    <w:tmpl w:val="A27011A2"/>
    <w:lvl w:ilvl="0">
      <w:start w:val="1"/>
      <w:numFmt w:val="decimal"/>
      <w:pStyle w:val="af0"/>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Restart w:val="0"/>
      <w:lvlText w:val="4.2.2.%3"/>
      <w:lvlJc w:val="left"/>
      <w:pPr>
        <w:tabs>
          <w:tab w:val="num" w:pos="851"/>
        </w:tabs>
        <w:ind w:left="851" w:hanging="851"/>
      </w:pPr>
      <w:rPr>
        <w:rFonts w:ascii="Times New Roman" w:hAnsi="Times New Roman" w:cs="Times New Roman" w:hint="eastAsia"/>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0">
    <w:nsid w:val="5D9576D4"/>
    <w:multiLevelType w:val="hybridMultilevel"/>
    <w:tmpl w:val="D792BBB0"/>
    <w:lvl w:ilvl="0" w:tplc="ECFAEE40">
      <w:start w:val="1"/>
      <w:numFmt w:val="bullet"/>
      <w:lvlText w:val=""/>
      <w:lvlJc w:val="left"/>
      <w:pPr>
        <w:tabs>
          <w:tab w:val="num" w:pos="840"/>
        </w:tabs>
        <w:ind w:left="840" w:hanging="420"/>
      </w:pPr>
      <w:rPr>
        <w:rFonts w:ascii="Wingdings" w:hAnsi="Wingdings" w:hint="default"/>
      </w:rPr>
    </w:lvl>
    <w:lvl w:ilvl="1" w:tplc="BA8C2096" w:tentative="1">
      <w:start w:val="1"/>
      <w:numFmt w:val="bullet"/>
      <w:lvlText w:val=""/>
      <w:lvlJc w:val="left"/>
      <w:pPr>
        <w:tabs>
          <w:tab w:val="num" w:pos="1260"/>
        </w:tabs>
        <w:ind w:left="1260" w:hanging="420"/>
      </w:pPr>
      <w:rPr>
        <w:rFonts w:ascii="Wingdings" w:hAnsi="Wingdings" w:hint="default"/>
      </w:rPr>
    </w:lvl>
    <w:lvl w:ilvl="2" w:tplc="63808A5E">
      <w:start w:val="1"/>
      <w:numFmt w:val="bullet"/>
      <w:lvlText w:val=""/>
      <w:lvlJc w:val="left"/>
      <w:pPr>
        <w:tabs>
          <w:tab w:val="num" w:pos="1680"/>
        </w:tabs>
        <w:ind w:left="1680" w:hanging="420"/>
      </w:pPr>
      <w:rPr>
        <w:rFonts w:ascii="Wingdings" w:hAnsi="Wingdings" w:hint="default"/>
      </w:rPr>
    </w:lvl>
    <w:lvl w:ilvl="3" w:tplc="BD0AD44A" w:tentative="1">
      <w:start w:val="1"/>
      <w:numFmt w:val="bullet"/>
      <w:lvlText w:val=""/>
      <w:lvlJc w:val="left"/>
      <w:pPr>
        <w:tabs>
          <w:tab w:val="num" w:pos="2100"/>
        </w:tabs>
        <w:ind w:left="2100" w:hanging="420"/>
      </w:pPr>
      <w:rPr>
        <w:rFonts w:ascii="Wingdings" w:hAnsi="Wingdings" w:hint="default"/>
      </w:rPr>
    </w:lvl>
    <w:lvl w:ilvl="4" w:tplc="BEBA82AA" w:tentative="1">
      <w:start w:val="1"/>
      <w:numFmt w:val="bullet"/>
      <w:lvlText w:val=""/>
      <w:lvlJc w:val="left"/>
      <w:pPr>
        <w:tabs>
          <w:tab w:val="num" w:pos="2520"/>
        </w:tabs>
        <w:ind w:left="2520" w:hanging="420"/>
      </w:pPr>
      <w:rPr>
        <w:rFonts w:ascii="Wingdings" w:hAnsi="Wingdings" w:hint="default"/>
      </w:rPr>
    </w:lvl>
    <w:lvl w:ilvl="5" w:tplc="3F60C078" w:tentative="1">
      <w:start w:val="1"/>
      <w:numFmt w:val="bullet"/>
      <w:lvlText w:val=""/>
      <w:lvlJc w:val="left"/>
      <w:pPr>
        <w:tabs>
          <w:tab w:val="num" w:pos="2940"/>
        </w:tabs>
        <w:ind w:left="2940" w:hanging="420"/>
      </w:pPr>
      <w:rPr>
        <w:rFonts w:ascii="Wingdings" w:hAnsi="Wingdings" w:hint="default"/>
      </w:rPr>
    </w:lvl>
    <w:lvl w:ilvl="6" w:tplc="3AC05450" w:tentative="1">
      <w:start w:val="1"/>
      <w:numFmt w:val="bullet"/>
      <w:lvlText w:val=""/>
      <w:lvlJc w:val="left"/>
      <w:pPr>
        <w:tabs>
          <w:tab w:val="num" w:pos="3360"/>
        </w:tabs>
        <w:ind w:left="3360" w:hanging="420"/>
      </w:pPr>
      <w:rPr>
        <w:rFonts w:ascii="Wingdings" w:hAnsi="Wingdings" w:hint="default"/>
      </w:rPr>
    </w:lvl>
    <w:lvl w:ilvl="7" w:tplc="E6C48648" w:tentative="1">
      <w:start w:val="1"/>
      <w:numFmt w:val="bullet"/>
      <w:lvlText w:val=""/>
      <w:lvlJc w:val="left"/>
      <w:pPr>
        <w:tabs>
          <w:tab w:val="num" w:pos="3780"/>
        </w:tabs>
        <w:ind w:left="3780" w:hanging="420"/>
      </w:pPr>
      <w:rPr>
        <w:rFonts w:ascii="Wingdings" w:hAnsi="Wingdings" w:hint="default"/>
      </w:rPr>
    </w:lvl>
    <w:lvl w:ilvl="8" w:tplc="FCA4C614" w:tentative="1">
      <w:start w:val="1"/>
      <w:numFmt w:val="bullet"/>
      <w:lvlText w:val=""/>
      <w:lvlJc w:val="left"/>
      <w:pPr>
        <w:tabs>
          <w:tab w:val="num" w:pos="4200"/>
        </w:tabs>
        <w:ind w:left="4200" w:hanging="420"/>
      </w:pPr>
      <w:rPr>
        <w:rFonts w:ascii="Wingdings" w:hAnsi="Wingdings" w:hint="default"/>
      </w:rPr>
    </w:lvl>
  </w:abstractNum>
  <w:abstractNum w:abstractNumId="61">
    <w:nsid w:val="6064318B"/>
    <w:multiLevelType w:val="hybridMultilevel"/>
    <w:tmpl w:val="87EA8F5A"/>
    <w:lvl w:ilvl="0" w:tplc="BE9E4088">
      <w:start w:val="1"/>
      <w:numFmt w:val="decimal"/>
      <w:pStyle w:val="af1"/>
      <w:lvlText w:val="图%1  "/>
      <w:lvlJc w:val="center"/>
      <w:pPr>
        <w:tabs>
          <w:tab w:val="num" w:pos="680"/>
        </w:tabs>
        <w:ind w:left="680" w:hanging="113"/>
      </w:pPr>
      <w:rPr>
        <w:rFonts w:hint="eastAsia"/>
      </w:rPr>
    </w:lvl>
    <w:lvl w:ilvl="1" w:tplc="FFCE0DBE" w:tentative="1">
      <w:start w:val="1"/>
      <w:numFmt w:val="lowerLetter"/>
      <w:lvlText w:val="%2)"/>
      <w:lvlJc w:val="left"/>
      <w:pPr>
        <w:tabs>
          <w:tab w:val="num" w:pos="840"/>
        </w:tabs>
        <w:ind w:left="840" w:hanging="420"/>
      </w:pPr>
    </w:lvl>
    <w:lvl w:ilvl="2" w:tplc="97FABC18" w:tentative="1">
      <w:start w:val="1"/>
      <w:numFmt w:val="lowerRoman"/>
      <w:lvlText w:val="%3."/>
      <w:lvlJc w:val="right"/>
      <w:pPr>
        <w:tabs>
          <w:tab w:val="num" w:pos="1260"/>
        </w:tabs>
        <w:ind w:left="1260" w:hanging="420"/>
      </w:pPr>
    </w:lvl>
    <w:lvl w:ilvl="3" w:tplc="6512C942">
      <w:start w:val="1"/>
      <w:numFmt w:val="decimal"/>
      <w:lvlText w:val="%4."/>
      <w:lvlJc w:val="left"/>
      <w:pPr>
        <w:tabs>
          <w:tab w:val="num" w:pos="1680"/>
        </w:tabs>
        <w:ind w:left="1680" w:hanging="420"/>
      </w:pPr>
    </w:lvl>
    <w:lvl w:ilvl="4" w:tplc="A01E3FE8" w:tentative="1">
      <w:start w:val="1"/>
      <w:numFmt w:val="lowerLetter"/>
      <w:lvlText w:val="%5)"/>
      <w:lvlJc w:val="left"/>
      <w:pPr>
        <w:tabs>
          <w:tab w:val="num" w:pos="2100"/>
        </w:tabs>
        <w:ind w:left="2100" w:hanging="420"/>
      </w:pPr>
    </w:lvl>
    <w:lvl w:ilvl="5" w:tplc="1292B5F6" w:tentative="1">
      <w:start w:val="1"/>
      <w:numFmt w:val="lowerRoman"/>
      <w:lvlText w:val="%6."/>
      <w:lvlJc w:val="right"/>
      <w:pPr>
        <w:tabs>
          <w:tab w:val="num" w:pos="2520"/>
        </w:tabs>
        <w:ind w:left="2520" w:hanging="420"/>
      </w:pPr>
    </w:lvl>
    <w:lvl w:ilvl="6" w:tplc="266C8900" w:tentative="1">
      <w:start w:val="1"/>
      <w:numFmt w:val="decimal"/>
      <w:lvlText w:val="%7."/>
      <w:lvlJc w:val="left"/>
      <w:pPr>
        <w:tabs>
          <w:tab w:val="num" w:pos="2940"/>
        </w:tabs>
        <w:ind w:left="2940" w:hanging="420"/>
      </w:pPr>
    </w:lvl>
    <w:lvl w:ilvl="7" w:tplc="5A9A397C" w:tentative="1">
      <w:start w:val="1"/>
      <w:numFmt w:val="lowerLetter"/>
      <w:lvlText w:val="%8)"/>
      <w:lvlJc w:val="left"/>
      <w:pPr>
        <w:tabs>
          <w:tab w:val="num" w:pos="3360"/>
        </w:tabs>
        <w:ind w:left="3360" w:hanging="420"/>
      </w:pPr>
    </w:lvl>
    <w:lvl w:ilvl="8" w:tplc="B316CB6E" w:tentative="1">
      <w:start w:val="1"/>
      <w:numFmt w:val="lowerRoman"/>
      <w:lvlText w:val="%9."/>
      <w:lvlJc w:val="right"/>
      <w:pPr>
        <w:tabs>
          <w:tab w:val="num" w:pos="3780"/>
        </w:tabs>
        <w:ind w:left="3780" w:hanging="420"/>
      </w:pPr>
    </w:lvl>
  </w:abstractNum>
  <w:abstractNum w:abstractNumId="62">
    <w:nsid w:val="621D3DF3"/>
    <w:multiLevelType w:val="hybridMultilevel"/>
    <w:tmpl w:val="7BC00FF0"/>
    <w:lvl w:ilvl="0" w:tplc="A18885E8">
      <w:start w:val="1"/>
      <w:numFmt w:val="bullet"/>
      <w:pStyle w:val="13"/>
      <w:lvlText w:val=""/>
      <w:lvlJc w:val="left"/>
      <w:pPr>
        <w:tabs>
          <w:tab w:val="num" w:pos="720"/>
        </w:tabs>
        <w:ind w:left="720" w:hanging="420"/>
      </w:pPr>
      <w:rPr>
        <w:rFonts w:ascii="Wingdings" w:hAnsi="Wingdings" w:hint="default"/>
      </w:rPr>
    </w:lvl>
    <w:lvl w:ilvl="1" w:tplc="8720555E" w:tentative="1">
      <w:start w:val="1"/>
      <w:numFmt w:val="lowerLetter"/>
      <w:lvlText w:val="%2)"/>
      <w:lvlJc w:val="left"/>
      <w:pPr>
        <w:tabs>
          <w:tab w:val="num" w:pos="840"/>
        </w:tabs>
        <w:ind w:left="840" w:hanging="420"/>
      </w:pPr>
    </w:lvl>
    <w:lvl w:ilvl="2" w:tplc="4D483988" w:tentative="1">
      <w:start w:val="1"/>
      <w:numFmt w:val="lowerRoman"/>
      <w:lvlText w:val="%3."/>
      <w:lvlJc w:val="right"/>
      <w:pPr>
        <w:tabs>
          <w:tab w:val="num" w:pos="1260"/>
        </w:tabs>
        <w:ind w:left="1260" w:hanging="420"/>
      </w:pPr>
    </w:lvl>
    <w:lvl w:ilvl="3" w:tplc="6FE2B806">
      <w:start w:val="1"/>
      <w:numFmt w:val="decimal"/>
      <w:lvlText w:val="%4."/>
      <w:lvlJc w:val="left"/>
      <w:pPr>
        <w:tabs>
          <w:tab w:val="num" w:pos="1680"/>
        </w:tabs>
        <w:ind w:left="1680" w:hanging="420"/>
      </w:pPr>
    </w:lvl>
    <w:lvl w:ilvl="4" w:tplc="49A83670" w:tentative="1">
      <w:start w:val="1"/>
      <w:numFmt w:val="lowerLetter"/>
      <w:lvlText w:val="%5)"/>
      <w:lvlJc w:val="left"/>
      <w:pPr>
        <w:tabs>
          <w:tab w:val="num" w:pos="2100"/>
        </w:tabs>
        <w:ind w:left="2100" w:hanging="420"/>
      </w:pPr>
    </w:lvl>
    <w:lvl w:ilvl="5" w:tplc="C6F08F66" w:tentative="1">
      <w:start w:val="1"/>
      <w:numFmt w:val="lowerRoman"/>
      <w:lvlText w:val="%6."/>
      <w:lvlJc w:val="right"/>
      <w:pPr>
        <w:tabs>
          <w:tab w:val="num" w:pos="2520"/>
        </w:tabs>
        <w:ind w:left="2520" w:hanging="420"/>
      </w:pPr>
    </w:lvl>
    <w:lvl w:ilvl="6" w:tplc="DC1A8CCE" w:tentative="1">
      <w:start w:val="1"/>
      <w:numFmt w:val="decimal"/>
      <w:lvlText w:val="%7."/>
      <w:lvlJc w:val="left"/>
      <w:pPr>
        <w:tabs>
          <w:tab w:val="num" w:pos="2940"/>
        </w:tabs>
        <w:ind w:left="2940" w:hanging="420"/>
      </w:pPr>
    </w:lvl>
    <w:lvl w:ilvl="7" w:tplc="522E3B00" w:tentative="1">
      <w:start w:val="1"/>
      <w:numFmt w:val="lowerLetter"/>
      <w:lvlText w:val="%8)"/>
      <w:lvlJc w:val="left"/>
      <w:pPr>
        <w:tabs>
          <w:tab w:val="num" w:pos="3360"/>
        </w:tabs>
        <w:ind w:left="3360" w:hanging="420"/>
      </w:pPr>
    </w:lvl>
    <w:lvl w:ilvl="8" w:tplc="DB96A5C2" w:tentative="1">
      <w:start w:val="1"/>
      <w:numFmt w:val="lowerRoman"/>
      <w:lvlText w:val="%9."/>
      <w:lvlJc w:val="right"/>
      <w:pPr>
        <w:tabs>
          <w:tab w:val="num" w:pos="3780"/>
        </w:tabs>
        <w:ind w:left="3780" w:hanging="420"/>
      </w:pPr>
    </w:lvl>
  </w:abstractNum>
  <w:abstractNum w:abstractNumId="63">
    <w:nsid w:val="667437AC"/>
    <w:multiLevelType w:val="hybridMultilevel"/>
    <w:tmpl w:val="6E74E2D6"/>
    <w:lvl w:ilvl="0" w:tplc="F0F459DA">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02AB3C" w:tentative="1">
      <w:start w:val="1"/>
      <w:numFmt w:val="bullet"/>
      <w:lvlText w:val=""/>
      <w:lvlJc w:val="left"/>
      <w:pPr>
        <w:tabs>
          <w:tab w:val="num" w:pos="840"/>
        </w:tabs>
        <w:ind w:left="840" w:hanging="420"/>
      </w:pPr>
      <w:rPr>
        <w:rFonts w:ascii="Wingdings" w:hAnsi="Wingdings" w:hint="default"/>
      </w:rPr>
    </w:lvl>
    <w:lvl w:ilvl="2" w:tplc="93C686FE" w:tentative="1">
      <w:start w:val="1"/>
      <w:numFmt w:val="bullet"/>
      <w:lvlText w:val=""/>
      <w:lvlJc w:val="left"/>
      <w:pPr>
        <w:tabs>
          <w:tab w:val="num" w:pos="1260"/>
        </w:tabs>
        <w:ind w:left="1260" w:hanging="420"/>
      </w:pPr>
      <w:rPr>
        <w:rFonts w:ascii="Wingdings" w:hAnsi="Wingdings" w:hint="default"/>
      </w:rPr>
    </w:lvl>
    <w:lvl w:ilvl="3" w:tplc="320C3E3A"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F" w:tentative="1">
      <w:start w:val="1"/>
      <w:numFmt w:val="bullet"/>
      <w:lvlText w:val=""/>
      <w:lvlJc w:val="left"/>
      <w:pPr>
        <w:tabs>
          <w:tab w:val="num" w:pos="2520"/>
        </w:tabs>
        <w:ind w:left="2520" w:hanging="420"/>
      </w:pPr>
      <w:rPr>
        <w:rFonts w:ascii="Wingdings" w:hAnsi="Wingdings" w:hint="default"/>
      </w:rPr>
    </w:lvl>
    <w:lvl w:ilvl="6" w:tplc="9C7E340C" w:tentative="1">
      <w:start w:val="1"/>
      <w:numFmt w:val="bullet"/>
      <w:lvlText w:val=""/>
      <w:lvlJc w:val="left"/>
      <w:pPr>
        <w:tabs>
          <w:tab w:val="num" w:pos="2940"/>
        </w:tabs>
        <w:ind w:left="2940" w:hanging="420"/>
      </w:pPr>
      <w:rPr>
        <w:rFonts w:ascii="Wingdings" w:hAnsi="Wingdings" w:hint="default"/>
      </w:rPr>
    </w:lvl>
    <w:lvl w:ilvl="7" w:tplc="18F00C8A" w:tentative="1">
      <w:start w:val="1"/>
      <w:numFmt w:val="bullet"/>
      <w:lvlText w:val=""/>
      <w:lvlJc w:val="left"/>
      <w:pPr>
        <w:tabs>
          <w:tab w:val="num" w:pos="3360"/>
        </w:tabs>
        <w:ind w:left="3360" w:hanging="420"/>
      </w:pPr>
      <w:rPr>
        <w:rFonts w:ascii="Wingdings" w:hAnsi="Wingdings" w:hint="default"/>
      </w:rPr>
    </w:lvl>
    <w:lvl w:ilvl="8" w:tplc="45ECDB40" w:tentative="1">
      <w:start w:val="1"/>
      <w:numFmt w:val="bullet"/>
      <w:lvlText w:val=""/>
      <w:lvlJc w:val="left"/>
      <w:pPr>
        <w:tabs>
          <w:tab w:val="num" w:pos="3780"/>
        </w:tabs>
        <w:ind w:left="3780" w:hanging="420"/>
      </w:pPr>
      <w:rPr>
        <w:rFonts w:ascii="Wingdings" w:hAnsi="Wingdings" w:hint="default"/>
      </w:rPr>
    </w:lvl>
  </w:abstractNum>
  <w:abstractNum w:abstractNumId="64">
    <w:nsid w:val="66B16D0F"/>
    <w:multiLevelType w:val="hybridMultilevel"/>
    <w:tmpl w:val="916C8A16"/>
    <w:lvl w:ilvl="0" w:tplc="04090001">
      <w:start w:val="1"/>
      <w:numFmt w:val="lowerLetter"/>
      <w:pStyle w:val="76"/>
      <w:lvlText w:val="%1)"/>
      <w:lvlJc w:val="left"/>
      <w:pPr>
        <w:tabs>
          <w:tab w:val="num" w:pos="403"/>
        </w:tabs>
        <w:ind w:left="403" w:hanging="403"/>
      </w:pPr>
      <w:rPr>
        <w:rFonts w:ascii="Arial" w:eastAsia="宋体" w:hAnsi="Arial" w:hint="default"/>
        <w:color w:val="auto"/>
        <w:sz w:val="18"/>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65">
    <w:nsid w:val="68403BA6"/>
    <w:multiLevelType w:val="multilevel"/>
    <w:tmpl w:val="CAE41EA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pStyle w:val="HTM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6">
    <w:nsid w:val="6AD0011B"/>
    <w:multiLevelType w:val="hybridMultilevel"/>
    <w:tmpl w:val="46C2EB60"/>
    <w:lvl w:ilvl="0" w:tplc="04090003">
      <w:start w:val="1"/>
      <w:numFmt w:val="lowerLetter"/>
      <w:pStyle w:val="76-"/>
      <w:lvlText w:val="%1)"/>
      <w:lvlJc w:val="left"/>
      <w:pPr>
        <w:tabs>
          <w:tab w:val="num" w:pos="403"/>
        </w:tabs>
        <w:ind w:left="403" w:hanging="403"/>
      </w:pPr>
      <w:rPr>
        <w:rFonts w:ascii="Arial" w:eastAsia="宋体" w:hAnsi="Arial" w:hint="default"/>
        <w:color w:val="0000FF"/>
        <w:sz w:val="18"/>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67">
    <w:nsid w:val="6B6C4EC5"/>
    <w:multiLevelType w:val="multilevel"/>
    <w:tmpl w:val="0B1A657E"/>
    <w:lvl w:ilvl="0">
      <w:start w:val="1"/>
      <w:numFmt w:val="decimal"/>
      <w:pStyle w:val="14"/>
      <w:lvlText w:val="（%1）"/>
      <w:lvlJc w:val="left"/>
      <w:pPr>
        <w:tabs>
          <w:tab w:val="num" w:pos="2774"/>
        </w:tabs>
        <w:ind w:left="2774" w:hanging="794"/>
      </w:pPr>
      <w:rPr>
        <w:rFonts w:ascii="宋体" w:eastAsia="宋体" w:hAnsi="宋体" w:hint="eastAsia"/>
        <w:b w:val="0"/>
        <w:color w:val="auto"/>
        <w:sz w:val="24"/>
        <w:szCs w:val="24"/>
      </w:rPr>
    </w:lvl>
    <w:lvl w:ilvl="1">
      <w:start w:val="1"/>
      <w:numFmt w:val="upperLetter"/>
      <w:lvlText w:val="%2."/>
      <w:lvlJc w:val="left"/>
      <w:pPr>
        <w:tabs>
          <w:tab w:val="num" w:pos="2580"/>
        </w:tabs>
        <w:ind w:left="2580" w:hanging="420"/>
      </w:pPr>
      <w:rPr>
        <w:rFonts w:hint="eastAsia"/>
        <w:b w:val="0"/>
        <w:color w:val="auto"/>
        <w:sz w:val="24"/>
        <w:szCs w:val="24"/>
      </w:rPr>
    </w:lvl>
    <w:lvl w:ilvl="2">
      <w:start w:val="1"/>
      <w:numFmt w:val="lowerRoman"/>
      <w:lvlText w:val="%3."/>
      <w:lvlJc w:val="right"/>
      <w:pPr>
        <w:tabs>
          <w:tab w:val="num" w:pos="2820"/>
        </w:tabs>
        <w:ind w:left="2820" w:hanging="420"/>
      </w:pPr>
      <w:rPr>
        <w:rFonts w:hint="eastAsia"/>
      </w:rPr>
    </w:lvl>
    <w:lvl w:ilvl="3">
      <w:start w:val="1"/>
      <w:numFmt w:val="decimal"/>
      <w:lvlText w:val="%4."/>
      <w:lvlJc w:val="left"/>
      <w:pPr>
        <w:tabs>
          <w:tab w:val="num" w:pos="3240"/>
        </w:tabs>
        <w:ind w:left="3240" w:hanging="420"/>
      </w:pPr>
      <w:rPr>
        <w:rFonts w:hint="eastAsia"/>
      </w:rPr>
    </w:lvl>
    <w:lvl w:ilvl="4">
      <w:start w:val="1"/>
      <w:numFmt w:val="lowerLetter"/>
      <w:pStyle w:val="32"/>
      <w:lvlText w:val="%5)"/>
      <w:lvlJc w:val="left"/>
      <w:pPr>
        <w:tabs>
          <w:tab w:val="num" w:pos="3660"/>
        </w:tabs>
        <w:ind w:left="3660" w:hanging="420"/>
      </w:pPr>
      <w:rPr>
        <w:rFonts w:hint="eastAsia"/>
      </w:rPr>
    </w:lvl>
    <w:lvl w:ilvl="5">
      <w:start w:val="1"/>
      <w:numFmt w:val="decimal"/>
      <w:lvlText w:val="（%6）"/>
      <w:lvlJc w:val="left"/>
      <w:pPr>
        <w:tabs>
          <w:tab w:val="num" w:pos="2774"/>
        </w:tabs>
        <w:ind w:left="2774" w:hanging="794"/>
      </w:pPr>
      <w:rPr>
        <w:rFonts w:hint="eastAsia"/>
      </w:rPr>
    </w:lvl>
    <w:lvl w:ilvl="6">
      <w:start w:val="1"/>
      <w:numFmt w:val="upperLetter"/>
      <w:lvlText w:val="%7."/>
      <w:lvlJc w:val="left"/>
      <w:pPr>
        <w:tabs>
          <w:tab w:val="num" w:pos="3057"/>
        </w:tabs>
        <w:ind w:left="3057" w:hanging="283"/>
      </w:pPr>
      <w:rPr>
        <w:rFonts w:hint="eastAsia"/>
      </w:rPr>
    </w:lvl>
    <w:lvl w:ilvl="7">
      <w:start w:val="1"/>
      <w:numFmt w:val="lowerLetter"/>
      <w:lvlText w:val="%8）"/>
      <w:lvlJc w:val="left"/>
      <w:pPr>
        <w:tabs>
          <w:tab w:val="num" w:pos="2399"/>
        </w:tabs>
        <w:ind w:left="2399" w:hanging="419"/>
      </w:pPr>
      <w:rPr>
        <w:rFonts w:hint="eastAsia"/>
      </w:rPr>
    </w:lvl>
    <w:lvl w:ilvl="8">
      <w:start w:val="1"/>
      <w:numFmt w:val="lowerRoman"/>
      <w:lvlText w:val="%9."/>
      <w:lvlJc w:val="right"/>
      <w:pPr>
        <w:tabs>
          <w:tab w:val="num" w:pos="5340"/>
        </w:tabs>
        <w:ind w:left="5340" w:hanging="420"/>
      </w:pPr>
      <w:rPr>
        <w:rFonts w:hint="eastAsia"/>
      </w:rPr>
    </w:lvl>
  </w:abstractNum>
  <w:abstractNum w:abstractNumId="68">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69">
    <w:nsid w:val="6F597B8B"/>
    <w:multiLevelType w:val="multilevel"/>
    <w:tmpl w:val="AAB8EA96"/>
    <w:lvl w:ilvl="0">
      <w:start w:val="1"/>
      <w:numFmt w:val="decimal"/>
      <w:suff w:val="nothing"/>
      <w:lvlText w:val="%1    "/>
      <w:lvlJc w:val="left"/>
      <w:pPr>
        <w:ind w:left="2842" w:hanging="432"/>
      </w:pPr>
      <w:rPr>
        <w:rFonts w:ascii="Times New Roman" w:eastAsia="宋体" w:hAnsi="Times New Roman" w:hint="default"/>
        <w:b/>
        <w:i w:val="0"/>
      </w:rPr>
    </w:lvl>
    <w:lvl w:ilvl="1">
      <w:start w:val="1"/>
      <w:numFmt w:val="decimal"/>
      <w:suff w:val="nothing"/>
      <w:lvlText w:val="%1.%2    "/>
      <w:lvlJc w:val="left"/>
      <w:pPr>
        <w:ind w:left="576" w:hanging="576"/>
      </w:pPr>
      <w:rPr>
        <w:rFonts w:ascii="Times New Roman" w:eastAsia="宋体" w:hAnsi="Times New Roman" w:hint="default"/>
        <w:b/>
        <w:i w:val="0"/>
      </w:rPr>
    </w:lvl>
    <w:lvl w:ilvl="2">
      <w:start w:val="1"/>
      <w:numFmt w:val="decimal"/>
      <w:suff w:val="nothing"/>
      <w:lvlText w:val="%1.%2.%3    "/>
      <w:lvlJc w:val="left"/>
      <w:pPr>
        <w:ind w:left="2340" w:hanging="720"/>
      </w:pPr>
      <w:rPr>
        <w:rFonts w:ascii="Times New Roman" w:eastAsia="宋体" w:hAnsi="Times New Roman" w:hint="default"/>
      </w:rPr>
    </w:lvl>
    <w:lvl w:ilvl="3">
      <w:start w:val="1"/>
      <w:numFmt w:val="decimal"/>
      <w:suff w:val="nothing"/>
      <w:lvlText w:val="%1.%2.%3.%4    "/>
      <w:lvlJc w:val="left"/>
      <w:pPr>
        <w:ind w:left="864" w:hanging="864"/>
      </w:pPr>
      <w:rPr>
        <w:rFonts w:ascii="Times New Roman" w:eastAsia="宋体" w:hAnsi="Times New Roman" w:hint="default"/>
        <w:b w:val="0"/>
        <w:i w:val="0"/>
        <w:sz w:val="24"/>
        <w:szCs w:val="24"/>
      </w:rPr>
    </w:lvl>
    <w:lvl w:ilvl="4">
      <w:start w:val="1"/>
      <w:numFmt w:val="decimal"/>
      <w:suff w:val="nothing"/>
      <w:lvlText w:val="%1.%2.%3.%4.%5  "/>
      <w:lvlJc w:val="left"/>
      <w:pPr>
        <w:ind w:left="1008" w:hanging="1008"/>
      </w:pPr>
      <w:rPr>
        <w:rFonts w:hint="eastAsia"/>
      </w:rPr>
    </w:lvl>
    <w:lvl w:ilvl="5">
      <w:start w:val="1"/>
      <w:numFmt w:val="decimal"/>
      <w:lvlRestart w:val="2"/>
      <w:pStyle w:val="af2"/>
      <w:suff w:val="nothing"/>
      <w:lvlText w:val="图%1.%2-%6    "/>
      <w:lvlJc w:val="left"/>
      <w:pPr>
        <w:ind w:left="1152" w:hanging="1152"/>
      </w:pPr>
      <w:rPr>
        <w:rFonts w:ascii="Times New Roman" w:eastAsia="宋体" w:hAnsi="Times New Roman" w:hint="default"/>
      </w:rPr>
    </w:lvl>
    <w:lvl w:ilvl="6">
      <w:start w:val="1"/>
      <w:numFmt w:val="decimal"/>
      <w:lvlRestart w:val="2"/>
      <w:pStyle w:val="af3"/>
      <w:suff w:val="nothing"/>
      <w:lvlText w:val="表%1.%2-%7    "/>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0">
    <w:nsid w:val="714D5EE9"/>
    <w:multiLevelType w:val="multilevel"/>
    <w:tmpl w:val="9B8E417C"/>
    <w:styleLink w:val="111111"/>
    <w:lvl w:ilvl="0">
      <w:start w:val="1"/>
      <w:numFmt w:val="decimal"/>
      <w:pStyle w:val="16"/>
      <w:lvlText w:val="%1."/>
      <w:lvlJc w:val="left"/>
      <w:pPr>
        <w:tabs>
          <w:tab w:val="num" w:pos="425"/>
        </w:tabs>
        <w:ind w:left="425" w:hanging="425"/>
      </w:pPr>
    </w:lvl>
    <w:lvl w:ilvl="1">
      <w:start w:val="1"/>
      <w:numFmt w:val="decimal"/>
      <w:pStyle w:val="23"/>
      <w:lvlText w:val="%1.%2."/>
      <w:lvlJc w:val="left"/>
      <w:pPr>
        <w:tabs>
          <w:tab w:val="num" w:pos="567"/>
        </w:tabs>
        <w:ind w:left="567" w:hanging="567"/>
      </w:pPr>
    </w:lvl>
    <w:lvl w:ilvl="2">
      <w:start w:val="1"/>
      <w:numFmt w:val="decimal"/>
      <w:pStyle w:val="33"/>
      <w:lvlText w:val="%1.%2.%3."/>
      <w:lvlJc w:val="left"/>
      <w:pPr>
        <w:tabs>
          <w:tab w:val="num" w:pos="709"/>
        </w:tabs>
        <w:ind w:left="709" w:hanging="709"/>
      </w:pPr>
    </w:lvl>
    <w:lvl w:ilvl="3">
      <w:start w:val="1"/>
      <w:numFmt w:val="decimal"/>
      <w:pStyle w:val="41"/>
      <w:lvlText w:val="%1.%2.%3.%4."/>
      <w:lvlJc w:val="left"/>
      <w:pPr>
        <w:tabs>
          <w:tab w:val="num" w:pos="851"/>
        </w:tabs>
        <w:ind w:left="851" w:hanging="851"/>
      </w:pPr>
    </w:lvl>
    <w:lvl w:ilvl="4">
      <w:start w:val="1"/>
      <w:numFmt w:val="decimal"/>
      <w:pStyle w:val="53"/>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1">
    <w:nsid w:val="72114ED4"/>
    <w:multiLevelType w:val="multilevel"/>
    <w:tmpl w:val="AC2EE8BA"/>
    <w:lvl w:ilvl="0">
      <w:start w:val="1"/>
      <w:numFmt w:val="decimal"/>
      <w:pStyle w:val="QB1"/>
      <w:lvlText w:val="%1."/>
      <w:lvlJc w:val="left"/>
      <w:pPr>
        <w:tabs>
          <w:tab w:val="num" w:pos="425"/>
        </w:tabs>
        <w:ind w:left="425" w:hanging="425"/>
      </w:pPr>
      <w:rPr>
        <w:rFonts w:hint="eastAsia"/>
        <w:sz w:val="21"/>
        <w:szCs w:val="21"/>
      </w:rPr>
    </w:lvl>
    <w:lvl w:ilvl="1">
      <w:start w:val="1"/>
      <w:numFmt w:val="decimal"/>
      <w:pStyle w:val="QB2"/>
      <w:lvlText w:val="%1.%2."/>
      <w:lvlJc w:val="left"/>
      <w:pPr>
        <w:tabs>
          <w:tab w:val="num" w:pos="567"/>
        </w:tabs>
        <w:ind w:left="567" w:hanging="567"/>
      </w:pPr>
      <w:rPr>
        <w:rFonts w:hint="eastAsia"/>
      </w:rPr>
    </w:lvl>
    <w:lvl w:ilvl="2">
      <w:start w:val="1"/>
      <w:numFmt w:val="decimal"/>
      <w:pStyle w:val="QB3"/>
      <w:lvlText w:val="%1.%2.%3."/>
      <w:lvlJc w:val="left"/>
      <w:pPr>
        <w:tabs>
          <w:tab w:val="num" w:pos="709"/>
        </w:tabs>
        <w:ind w:left="709" w:hanging="709"/>
      </w:pPr>
      <w:rPr>
        <w:rFonts w:hint="eastAsia"/>
      </w:rPr>
    </w:lvl>
    <w:lvl w:ilvl="3">
      <w:start w:val="1"/>
      <w:numFmt w:val="decimal"/>
      <w:pStyle w:val="QB4"/>
      <w:lvlText w:val="%1.%2.%3.%4"/>
      <w:lvlJc w:val="left"/>
      <w:pPr>
        <w:tabs>
          <w:tab w:val="num" w:pos="851"/>
        </w:tabs>
        <w:ind w:left="851" w:hanging="851"/>
      </w:pPr>
      <w:rPr>
        <w:rFonts w:hint="eastAsia"/>
      </w:rPr>
    </w:lvl>
    <w:lvl w:ilvl="4">
      <w:start w:val="1"/>
      <w:numFmt w:val="decimal"/>
      <w:pStyle w:val="QB5"/>
      <w:lvlText w:val="%1.%2.%3.%4.%5"/>
      <w:lvlJc w:val="left"/>
      <w:pPr>
        <w:tabs>
          <w:tab w:val="num" w:pos="992"/>
        </w:tabs>
        <w:ind w:left="992" w:hanging="992"/>
      </w:pPr>
      <w:rPr>
        <w:rFonts w:hint="eastAsia"/>
      </w:rPr>
    </w:lvl>
    <w:lvl w:ilvl="5">
      <w:start w:val="1"/>
      <w:numFmt w:val="decimal"/>
      <w:pStyle w:val="QB6"/>
      <w:lvlText w:val="%1.%2.%3.%4.%5.%6."/>
      <w:lvlJc w:val="left"/>
      <w:pPr>
        <w:tabs>
          <w:tab w:val="num" w:pos="1134"/>
        </w:tabs>
        <w:ind w:left="1134" w:hanging="1134"/>
      </w:pPr>
      <w:rPr>
        <w:rFonts w:hint="eastAsia"/>
      </w:rPr>
    </w:lvl>
    <w:lvl w:ilvl="6">
      <w:start w:val="1"/>
      <w:numFmt w:val="decimal"/>
      <w:lvlRestart w:val="1"/>
      <w:pStyle w:val="QB"/>
      <w:suff w:val="space"/>
      <w:lvlText w:val="图%1.%7"/>
      <w:lvlJc w:val="left"/>
      <w:pPr>
        <w:ind w:left="1276" w:hanging="1276"/>
      </w:pPr>
      <w:rPr>
        <w:rFonts w:ascii="Times New Roman" w:hAnsi="Times New Roman" w:cs="Times New Roman" w:hint="eastAsia"/>
        <w:b w:val="0"/>
        <w:bCs w:val="0"/>
        <w:i w:val="0"/>
        <w:iCs w:val="0"/>
        <w:caps w:val="0"/>
        <w:smallCaps w:val="0"/>
        <w:strike w:val="0"/>
        <w:dstrike w:val="0"/>
        <w:noProof w:val="0"/>
        <w:vanish w:val="0"/>
        <w:color w:val="000000"/>
        <w:spacing w:val="0"/>
        <w:kern w:val="0"/>
        <w:position w:val="0"/>
        <w:u w:val="none"/>
        <w:vertAlign w:val="baseline"/>
        <w:em w:val="none"/>
      </w:rPr>
    </w:lvl>
    <w:lvl w:ilvl="7">
      <w:start w:val="1"/>
      <w:numFmt w:val="decimal"/>
      <w:lvlRestart w:val="1"/>
      <w:pStyle w:val="QB0"/>
      <w:suff w:val="space"/>
      <w:lvlText w:val="表%1-%8"/>
      <w:lvlJc w:val="left"/>
      <w:pPr>
        <w:ind w:left="1276" w:hanging="1276"/>
      </w:pPr>
      <w:rPr>
        <w:rFonts w:hint="eastAsia"/>
      </w:rPr>
    </w:lvl>
    <w:lvl w:ilvl="8">
      <w:start w:val="1"/>
      <w:numFmt w:val="decimal"/>
      <w:lvlText w:val="%1.%2.%3.%4.%5.%6.%7.%8.%9."/>
      <w:lvlJc w:val="left"/>
      <w:pPr>
        <w:tabs>
          <w:tab w:val="num" w:pos="1559"/>
        </w:tabs>
        <w:ind w:left="1559" w:hanging="1559"/>
      </w:pPr>
      <w:rPr>
        <w:rFonts w:hint="eastAsia"/>
      </w:rPr>
    </w:lvl>
  </w:abstractNum>
  <w:abstractNum w:abstractNumId="72">
    <w:nsid w:val="7899476F"/>
    <w:multiLevelType w:val="hybridMultilevel"/>
    <w:tmpl w:val="722C91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nsid w:val="7D85394C"/>
    <w:multiLevelType w:val="hybridMultilevel"/>
    <w:tmpl w:val="52B41808"/>
    <w:lvl w:ilvl="0" w:tplc="8496003E">
      <w:start w:val="1"/>
      <w:numFmt w:val="decimal"/>
      <w:pStyle w:val="17"/>
      <w:lvlText w:val="%1."/>
      <w:lvlJc w:val="left"/>
      <w:pPr>
        <w:tabs>
          <w:tab w:val="num" w:pos="420"/>
        </w:tabs>
        <w:ind w:left="420" w:hanging="420"/>
      </w:pPr>
    </w:lvl>
    <w:lvl w:ilvl="1" w:tplc="989AC8CE">
      <w:start w:val="1"/>
      <w:numFmt w:val="bullet"/>
      <w:lvlText w:val=""/>
      <w:lvlJc w:val="left"/>
      <w:pPr>
        <w:tabs>
          <w:tab w:val="num" w:pos="420"/>
        </w:tabs>
        <w:ind w:left="420" w:firstLine="0"/>
      </w:pPr>
      <w:rPr>
        <w:rFonts w:ascii="Wingdings" w:hAnsi="Wingdings" w:hint="default"/>
      </w:rPr>
    </w:lvl>
    <w:lvl w:ilvl="2" w:tplc="0EC04A8C">
      <w:start w:val="1"/>
      <w:numFmt w:val="decimal"/>
      <w:lvlText w:val="%3."/>
      <w:lvlJc w:val="left"/>
      <w:pPr>
        <w:tabs>
          <w:tab w:val="num" w:pos="1260"/>
        </w:tabs>
        <w:ind w:left="1260" w:hanging="420"/>
      </w:pPr>
    </w:lvl>
    <w:lvl w:ilvl="3" w:tplc="402EAB2C" w:tentative="1">
      <w:start w:val="1"/>
      <w:numFmt w:val="decimal"/>
      <w:lvlText w:val="%4."/>
      <w:lvlJc w:val="left"/>
      <w:pPr>
        <w:tabs>
          <w:tab w:val="num" w:pos="1680"/>
        </w:tabs>
        <w:ind w:left="1680" w:hanging="420"/>
      </w:pPr>
    </w:lvl>
    <w:lvl w:ilvl="4" w:tplc="56205F56" w:tentative="1">
      <w:start w:val="1"/>
      <w:numFmt w:val="lowerLetter"/>
      <w:lvlText w:val="%5)"/>
      <w:lvlJc w:val="left"/>
      <w:pPr>
        <w:tabs>
          <w:tab w:val="num" w:pos="2100"/>
        </w:tabs>
        <w:ind w:left="2100" w:hanging="420"/>
      </w:pPr>
    </w:lvl>
    <w:lvl w:ilvl="5" w:tplc="FDBE0EA2" w:tentative="1">
      <w:start w:val="1"/>
      <w:numFmt w:val="lowerRoman"/>
      <w:lvlText w:val="%6."/>
      <w:lvlJc w:val="right"/>
      <w:pPr>
        <w:tabs>
          <w:tab w:val="num" w:pos="2520"/>
        </w:tabs>
        <w:ind w:left="2520" w:hanging="420"/>
      </w:pPr>
    </w:lvl>
    <w:lvl w:ilvl="6" w:tplc="99BAFE1E" w:tentative="1">
      <w:start w:val="1"/>
      <w:numFmt w:val="decimal"/>
      <w:lvlText w:val="%7."/>
      <w:lvlJc w:val="left"/>
      <w:pPr>
        <w:tabs>
          <w:tab w:val="num" w:pos="2940"/>
        </w:tabs>
        <w:ind w:left="2940" w:hanging="420"/>
      </w:pPr>
    </w:lvl>
    <w:lvl w:ilvl="7" w:tplc="4B60172C" w:tentative="1">
      <w:start w:val="1"/>
      <w:numFmt w:val="lowerLetter"/>
      <w:lvlText w:val="%8)"/>
      <w:lvlJc w:val="left"/>
      <w:pPr>
        <w:tabs>
          <w:tab w:val="num" w:pos="3360"/>
        </w:tabs>
        <w:ind w:left="3360" w:hanging="420"/>
      </w:pPr>
    </w:lvl>
    <w:lvl w:ilvl="8" w:tplc="5B148A56" w:tentative="1">
      <w:start w:val="1"/>
      <w:numFmt w:val="lowerRoman"/>
      <w:lvlText w:val="%9."/>
      <w:lvlJc w:val="right"/>
      <w:pPr>
        <w:tabs>
          <w:tab w:val="num" w:pos="3780"/>
        </w:tabs>
        <w:ind w:left="3780" w:hanging="420"/>
      </w:pPr>
    </w:lvl>
  </w:abstractNum>
  <w:abstractNum w:abstractNumId="74">
    <w:nsid w:val="7F773C35"/>
    <w:multiLevelType w:val="hybridMultilevel"/>
    <w:tmpl w:val="F04C1AE0"/>
    <w:lvl w:ilvl="0" w:tplc="04090001">
      <w:start w:val="1"/>
      <w:numFmt w:val="bullet"/>
      <w:pStyle w:val="ItemListinTable"/>
      <w:lvlText w:val=""/>
      <w:lvlJc w:val="left"/>
      <w:pPr>
        <w:tabs>
          <w:tab w:val="num" w:pos="350"/>
        </w:tabs>
        <w:ind w:left="350" w:hanging="170"/>
      </w:pPr>
      <w:rPr>
        <w:rFonts w:ascii="Wingdings" w:eastAsia="宋体" w:hAnsi="Wingdings" w:hint="default"/>
        <w:b w:val="0"/>
        <w:i w:val="0"/>
        <w:color w:val="auto"/>
        <w:position w:val="3"/>
        <w:sz w:val="13"/>
        <w:szCs w:val="13"/>
      </w:rPr>
    </w:lvl>
    <w:lvl w:ilvl="1" w:tplc="04090003">
      <w:start w:val="1"/>
      <w:numFmt w:val="bullet"/>
      <w:lvlText w:val=""/>
      <w:lvlJc w:val="left"/>
      <w:pPr>
        <w:tabs>
          <w:tab w:val="num" w:pos="1020"/>
        </w:tabs>
        <w:ind w:left="1020" w:hanging="420"/>
      </w:pPr>
      <w:rPr>
        <w:rFonts w:ascii="Wingdings" w:hAnsi="Wingdings" w:hint="default"/>
        <w:b w:val="0"/>
        <w:i w:val="0"/>
        <w:color w:val="auto"/>
        <w:position w:val="3"/>
        <w:sz w:val="13"/>
        <w:szCs w:val="13"/>
      </w:rPr>
    </w:lvl>
    <w:lvl w:ilvl="2" w:tplc="04090005" w:tentative="1">
      <w:start w:val="1"/>
      <w:numFmt w:val="bullet"/>
      <w:lvlText w:val=""/>
      <w:lvlJc w:val="left"/>
      <w:pPr>
        <w:tabs>
          <w:tab w:val="num" w:pos="1440"/>
        </w:tabs>
        <w:ind w:left="1440" w:hanging="420"/>
      </w:pPr>
      <w:rPr>
        <w:rFonts w:ascii="Wingdings" w:hAnsi="Wingdings" w:hint="default"/>
      </w:rPr>
    </w:lvl>
    <w:lvl w:ilvl="3" w:tplc="04090001" w:tentative="1">
      <w:start w:val="1"/>
      <w:numFmt w:val="bullet"/>
      <w:lvlText w:val=""/>
      <w:lvlJc w:val="left"/>
      <w:pPr>
        <w:tabs>
          <w:tab w:val="num" w:pos="1860"/>
        </w:tabs>
        <w:ind w:left="1860" w:hanging="420"/>
      </w:pPr>
      <w:rPr>
        <w:rFonts w:ascii="Wingdings" w:hAnsi="Wingdings" w:hint="default"/>
      </w:rPr>
    </w:lvl>
    <w:lvl w:ilvl="4" w:tplc="04090003" w:tentative="1">
      <w:start w:val="1"/>
      <w:numFmt w:val="bullet"/>
      <w:lvlText w:val=""/>
      <w:lvlJc w:val="left"/>
      <w:pPr>
        <w:tabs>
          <w:tab w:val="num" w:pos="2280"/>
        </w:tabs>
        <w:ind w:left="2280" w:hanging="420"/>
      </w:pPr>
      <w:rPr>
        <w:rFonts w:ascii="Wingdings" w:hAnsi="Wingdings" w:hint="default"/>
      </w:rPr>
    </w:lvl>
    <w:lvl w:ilvl="5" w:tplc="04090005" w:tentative="1">
      <w:start w:val="1"/>
      <w:numFmt w:val="bullet"/>
      <w:lvlText w:val=""/>
      <w:lvlJc w:val="left"/>
      <w:pPr>
        <w:tabs>
          <w:tab w:val="num" w:pos="2700"/>
        </w:tabs>
        <w:ind w:left="2700" w:hanging="420"/>
      </w:pPr>
      <w:rPr>
        <w:rFonts w:ascii="Wingdings" w:hAnsi="Wingdings" w:hint="default"/>
      </w:rPr>
    </w:lvl>
    <w:lvl w:ilvl="6" w:tplc="04090001" w:tentative="1">
      <w:start w:val="1"/>
      <w:numFmt w:val="bullet"/>
      <w:lvlText w:val=""/>
      <w:lvlJc w:val="left"/>
      <w:pPr>
        <w:tabs>
          <w:tab w:val="num" w:pos="3120"/>
        </w:tabs>
        <w:ind w:left="3120" w:hanging="420"/>
      </w:pPr>
      <w:rPr>
        <w:rFonts w:ascii="Wingdings" w:hAnsi="Wingdings" w:hint="default"/>
      </w:rPr>
    </w:lvl>
    <w:lvl w:ilvl="7" w:tplc="04090003" w:tentative="1">
      <w:start w:val="1"/>
      <w:numFmt w:val="bullet"/>
      <w:lvlText w:val=""/>
      <w:lvlJc w:val="left"/>
      <w:pPr>
        <w:tabs>
          <w:tab w:val="num" w:pos="3540"/>
        </w:tabs>
        <w:ind w:left="3540" w:hanging="420"/>
      </w:pPr>
      <w:rPr>
        <w:rFonts w:ascii="Wingdings" w:hAnsi="Wingdings" w:hint="default"/>
      </w:rPr>
    </w:lvl>
    <w:lvl w:ilvl="8" w:tplc="04090005" w:tentative="1">
      <w:start w:val="1"/>
      <w:numFmt w:val="bullet"/>
      <w:lvlText w:val=""/>
      <w:lvlJc w:val="left"/>
      <w:pPr>
        <w:tabs>
          <w:tab w:val="num" w:pos="3960"/>
        </w:tabs>
        <w:ind w:left="3960" w:hanging="420"/>
      </w:pPr>
      <w:rPr>
        <w:rFonts w:ascii="Wingdings" w:hAnsi="Wingdings" w:hint="default"/>
      </w:rPr>
    </w:lvl>
  </w:abstractNum>
  <w:num w:numId="1">
    <w:abstractNumId w:val="12"/>
  </w:num>
  <w:num w:numId="2">
    <w:abstractNumId w:val="8"/>
  </w:num>
  <w:num w:numId="3">
    <w:abstractNumId w:val="11"/>
  </w:num>
  <w:num w:numId="4">
    <w:abstractNumId w:val="10"/>
  </w:num>
  <w:num w:numId="5">
    <w:abstractNumId w:val="9"/>
  </w:num>
  <w:num w:numId="6">
    <w:abstractNumId w:val="32"/>
  </w:num>
  <w:num w:numId="7">
    <w:abstractNumId w:val="46"/>
  </w:num>
  <w:num w:numId="8">
    <w:abstractNumId w:val="25"/>
  </w:num>
  <w:num w:numId="9">
    <w:abstractNumId w:val="60"/>
  </w:num>
  <w:num w:numId="10">
    <w:abstractNumId w:val="21"/>
  </w:num>
  <w:num w:numId="11">
    <w:abstractNumId w:val="65"/>
  </w:num>
  <w:num w:numId="12">
    <w:abstractNumId w:val="16"/>
  </w:num>
  <w:num w:numId="13">
    <w:abstractNumId w:val="58"/>
  </w:num>
  <w:num w:numId="14">
    <w:abstractNumId w:val="13"/>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34"/>
  </w:num>
  <w:num w:numId="18">
    <w:abstractNumId w:val="28"/>
  </w:num>
  <w:num w:numId="19">
    <w:abstractNumId w:val="31"/>
  </w:num>
  <w:num w:numId="20">
    <w:abstractNumId w:val="52"/>
  </w:num>
  <w:num w:numId="21">
    <w:abstractNumId w:val="50"/>
  </w:num>
  <w:num w:numId="22">
    <w:abstractNumId w:val="67"/>
  </w:num>
  <w:num w:numId="23">
    <w:abstractNumId w:val="61"/>
  </w:num>
  <w:num w:numId="24">
    <w:abstractNumId w:val="18"/>
  </w:num>
  <w:num w:numId="25">
    <w:abstractNumId w:val="62"/>
  </w:num>
  <w:num w:numId="26">
    <w:abstractNumId w:val="45"/>
  </w:num>
  <w:num w:numId="27">
    <w:abstractNumId w:val="4"/>
  </w:num>
  <w:num w:numId="28">
    <w:abstractNumId w:val="56"/>
  </w:num>
  <w:num w:numId="29">
    <w:abstractNumId w:val="35"/>
  </w:num>
  <w:num w:numId="30">
    <w:abstractNumId w:val="39"/>
  </w:num>
  <w:num w:numId="31">
    <w:abstractNumId w:val="41"/>
  </w:num>
  <w:num w:numId="32">
    <w:abstractNumId w:val="5"/>
  </w:num>
  <w:num w:numId="33">
    <w:abstractNumId w:val="48"/>
  </w:num>
  <w:num w:numId="34">
    <w:abstractNumId w:val="33"/>
  </w:num>
  <w:num w:numId="35">
    <w:abstractNumId w:val="71"/>
  </w:num>
  <w:num w:numId="36">
    <w:abstractNumId w:val="20"/>
  </w:num>
  <w:num w:numId="37">
    <w:abstractNumId w:val="7"/>
  </w:num>
  <w:num w:numId="38">
    <w:abstractNumId w:val="70"/>
  </w:num>
  <w:num w:numId="39">
    <w:abstractNumId w:val="42"/>
  </w:num>
  <w:num w:numId="40">
    <w:abstractNumId w:val="69"/>
  </w:num>
  <w:num w:numId="41">
    <w:abstractNumId w:val="49"/>
  </w:num>
  <w:num w:numId="42">
    <w:abstractNumId w:val="23"/>
  </w:num>
  <w:num w:numId="43">
    <w:abstractNumId w:val="29"/>
  </w:num>
  <w:num w:numId="44">
    <w:abstractNumId w:val="64"/>
  </w:num>
  <w:num w:numId="45">
    <w:abstractNumId w:val="54"/>
  </w:num>
  <w:num w:numId="46">
    <w:abstractNumId w:val="38"/>
  </w:num>
  <w:num w:numId="47">
    <w:abstractNumId w:val="44"/>
  </w:num>
  <w:num w:numId="48">
    <w:abstractNumId w:val="26"/>
  </w:num>
  <w:num w:numId="49">
    <w:abstractNumId w:val="66"/>
  </w:num>
  <w:num w:numId="50">
    <w:abstractNumId w:val="74"/>
  </w:num>
  <w:num w:numId="51">
    <w:abstractNumId w:val="43"/>
  </w:num>
  <w:num w:numId="52">
    <w:abstractNumId w:val="40"/>
  </w:num>
  <w:num w:numId="53">
    <w:abstractNumId w:val="63"/>
  </w:num>
  <w:num w:numId="54">
    <w:abstractNumId w:val="2"/>
  </w:num>
  <w:num w:numId="55">
    <w:abstractNumId w:val="1"/>
  </w:num>
  <w:num w:numId="56">
    <w:abstractNumId w:val="0"/>
  </w:num>
  <w:num w:numId="57">
    <w:abstractNumId w:val="3"/>
  </w:num>
  <w:num w:numId="58">
    <w:abstractNumId w:val="51"/>
  </w:num>
  <w:num w:numId="59">
    <w:abstractNumId w:val="68"/>
  </w:num>
  <w:num w:numId="60">
    <w:abstractNumId w:val="53"/>
  </w:num>
  <w:num w:numId="61">
    <w:abstractNumId w:val="37"/>
  </w:num>
  <w:num w:numId="62">
    <w:abstractNumId w:val="22"/>
  </w:num>
  <w:num w:numId="63">
    <w:abstractNumId w:val="73"/>
  </w:num>
  <w:num w:numId="64">
    <w:abstractNumId w:val="6"/>
  </w:num>
  <w:num w:numId="65">
    <w:abstractNumId w:val="59"/>
  </w:num>
  <w:num w:numId="66">
    <w:abstractNumId w:val="17"/>
  </w:num>
  <w:num w:numId="67">
    <w:abstractNumId w:val="30"/>
  </w:num>
  <w:num w:numId="68">
    <w:abstractNumId w:val="24"/>
  </w:num>
  <w:num w:numId="69">
    <w:abstractNumId w:val="55"/>
  </w:num>
  <w:num w:numId="70">
    <w:abstractNumId w:val="19"/>
  </w:num>
  <w:num w:numId="71">
    <w:abstractNumId w:val="57"/>
  </w:num>
  <w:num w:numId="72">
    <w:abstractNumId w:val="36"/>
  </w:num>
  <w:num w:numId="73">
    <w:abstractNumId w:val="27"/>
  </w:num>
  <w:num w:numId="74">
    <w:abstractNumId w:val="72"/>
  </w:num>
  <w:num w:numId="75">
    <w:abstractNumId w:val="47"/>
  </w:num>
  <w:num w:numId="76">
    <w:abstractNumId w:val="24"/>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238A"/>
    <w:rsid w:val="00003D08"/>
    <w:rsid w:val="00004D77"/>
    <w:rsid w:val="00005C35"/>
    <w:rsid w:val="00010919"/>
    <w:rsid w:val="00011EC5"/>
    <w:rsid w:val="0001278F"/>
    <w:rsid w:val="00013044"/>
    <w:rsid w:val="00013936"/>
    <w:rsid w:val="000143E6"/>
    <w:rsid w:val="00014946"/>
    <w:rsid w:val="00020A00"/>
    <w:rsid w:val="000230BB"/>
    <w:rsid w:val="00024B05"/>
    <w:rsid w:val="00025735"/>
    <w:rsid w:val="00027C61"/>
    <w:rsid w:val="00032494"/>
    <w:rsid w:val="000343E0"/>
    <w:rsid w:val="00035325"/>
    <w:rsid w:val="0003543D"/>
    <w:rsid w:val="00040AD4"/>
    <w:rsid w:val="000411BF"/>
    <w:rsid w:val="0004133A"/>
    <w:rsid w:val="00041455"/>
    <w:rsid w:val="00041D60"/>
    <w:rsid w:val="0004697A"/>
    <w:rsid w:val="000523CA"/>
    <w:rsid w:val="000531D5"/>
    <w:rsid w:val="00053269"/>
    <w:rsid w:val="00055467"/>
    <w:rsid w:val="00056563"/>
    <w:rsid w:val="00057B7D"/>
    <w:rsid w:val="00060D42"/>
    <w:rsid w:val="00061676"/>
    <w:rsid w:val="00065299"/>
    <w:rsid w:val="00070DE3"/>
    <w:rsid w:val="00071E58"/>
    <w:rsid w:val="00072EE4"/>
    <w:rsid w:val="00074865"/>
    <w:rsid w:val="00074F34"/>
    <w:rsid w:val="00076160"/>
    <w:rsid w:val="00076797"/>
    <w:rsid w:val="00076A00"/>
    <w:rsid w:val="00077529"/>
    <w:rsid w:val="000802CF"/>
    <w:rsid w:val="00080A41"/>
    <w:rsid w:val="000812F1"/>
    <w:rsid w:val="00081551"/>
    <w:rsid w:val="00082005"/>
    <w:rsid w:val="00085548"/>
    <w:rsid w:val="0008710A"/>
    <w:rsid w:val="0009240A"/>
    <w:rsid w:val="00092CBE"/>
    <w:rsid w:val="000935C9"/>
    <w:rsid w:val="0009466F"/>
    <w:rsid w:val="0009717D"/>
    <w:rsid w:val="000978C6"/>
    <w:rsid w:val="000A142E"/>
    <w:rsid w:val="000A1F7F"/>
    <w:rsid w:val="000A2A72"/>
    <w:rsid w:val="000A3273"/>
    <w:rsid w:val="000A4AAC"/>
    <w:rsid w:val="000A5A03"/>
    <w:rsid w:val="000A6668"/>
    <w:rsid w:val="000A77BF"/>
    <w:rsid w:val="000B0DE6"/>
    <w:rsid w:val="000B2055"/>
    <w:rsid w:val="000B235C"/>
    <w:rsid w:val="000B4CEF"/>
    <w:rsid w:val="000C0E07"/>
    <w:rsid w:val="000C1876"/>
    <w:rsid w:val="000C2667"/>
    <w:rsid w:val="000C4E1A"/>
    <w:rsid w:val="000C6730"/>
    <w:rsid w:val="000C6946"/>
    <w:rsid w:val="000C6DCB"/>
    <w:rsid w:val="000C7656"/>
    <w:rsid w:val="000D020F"/>
    <w:rsid w:val="000D3F9F"/>
    <w:rsid w:val="000D6094"/>
    <w:rsid w:val="000D7C68"/>
    <w:rsid w:val="000E39B1"/>
    <w:rsid w:val="000E3BA1"/>
    <w:rsid w:val="000E5DA6"/>
    <w:rsid w:val="000E6E5E"/>
    <w:rsid w:val="000F027E"/>
    <w:rsid w:val="000F0E71"/>
    <w:rsid w:val="000F2475"/>
    <w:rsid w:val="000F713B"/>
    <w:rsid w:val="00100A1A"/>
    <w:rsid w:val="001031A3"/>
    <w:rsid w:val="001059DA"/>
    <w:rsid w:val="001062E6"/>
    <w:rsid w:val="00106829"/>
    <w:rsid w:val="00106C07"/>
    <w:rsid w:val="00107224"/>
    <w:rsid w:val="001108A7"/>
    <w:rsid w:val="00110F8A"/>
    <w:rsid w:val="001139C8"/>
    <w:rsid w:val="00115D35"/>
    <w:rsid w:val="00115EEC"/>
    <w:rsid w:val="00115F05"/>
    <w:rsid w:val="001179EF"/>
    <w:rsid w:val="00120C5F"/>
    <w:rsid w:val="00121518"/>
    <w:rsid w:val="0012338C"/>
    <w:rsid w:val="00124B78"/>
    <w:rsid w:val="001253C6"/>
    <w:rsid w:val="001270F8"/>
    <w:rsid w:val="001342C6"/>
    <w:rsid w:val="001400B9"/>
    <w:rsid w:val="00141BE3"/>
    <w:rsid w:val="00143484"/>
    <w:rsid w:val="001445F0"/>
    <w:rsid w:val="00144B61"/>
    <w:rsid w:val="00144E97"/>
    <w:rsid w:val="00146CC2"/>
    <w:rsid w:val="001520C9"/>
    <w:rsid w:val="00153E0D"/>
    <w:rsid w:val="00154117"/>
    <w:rsid w:val="00155055"/>
    <w:rsid w:val="00156590"/>
    <w:rsid w:val="0015741E"/>
    <w:rsid w:val="00163E23"/>
    <w:rsid w:val="00164414"/>
    <w:rsid w:val="00170AB9"/>
    <w:rsid w:val="001710B5"/>
    <w:rsid w:val="00171997"/>
    <w:rsid w:val="00171BF8"/>
    <w:rsid w:val="00172A27"/>
    <w:rsid w:val="00173B08"/>
    <w:rsid w:val="00174AA4"/>
    <w:rsid w:val="00177294"/>
    <w:rsid w:val="001776BB"/>
    <w:rsid w:val="00180A9D"/>
    <w:rsid w:val="00182ADB"/>
    <w:rsid w:val="00183761"/>
    <w:rsid w:val="00184C4E"/>
    <w:rsid w:val="001870AF"/>
    <w:rsid w:val="00190F24"/>
    <w:rsid w:val="001925CE"/>
    <w:rsid w:val="00194499"/>
    <w:rsid w:val="00194E0C"/>
    <w:rsid w:val="00195750"/>
    <w:rsid w:val="001957FE"/>
    <w:rsid w:val="00195CDF"/>
    <w:rsid w:val="00196FE4"/>
    <w:rsid w:val="001A1A3D"/>
    <w:rsid w:val="001A2115"/>
    <w:rsid w:val="001A548E"/>
    <w:rsid w:val="001A60EE"/>
    <w:rsid w:val="001A6327"/>
    <w:rsid w:val="001A694F"/>
    <w:rsid w:val="001A7449"/>
    <w:rsid w:val="001B04C0"/>
    <w:rsid w:val="001B1D6A"/>
    <w:rsid w:val="001B2EE4"/>
    <w:rsid w:val="001B3C87"/>
    <w:rsid w:val="001B6108"/>
    <w:rsid w:val="001B62E2"/>
    <w:rsid w:val="001B73E3"/>
    <w:rsid w:val="001C2399"/>
    <w:rsid w:val="001C304E"/>
    <w:rsid w:val="001C3315"/>
    <w:rsid w:val="001C5E45"/>
    <w:rsid w:val="001C7E47"/>
    <w:rsid w:val="001D06A4"/>
    <w:rsid w:val="001D16BA"/>
    <w:rsid w:val="001D181F"/>
    <w:rsid w:val="001D2328"/>
    <w:rsid w:val="001D30AA"/>
    <w:rsid w:val="001D33A1"/>
    <w:rsid w:val="001D4542"/>
    <w:rsid w:val="001D7BCD"/>
    <w:rsid w:val="001E35E5"/>
    <w:rsid w:val="001E368A"/>
    <w:rsid w:val="001E4571"/>
    <w:rsid w:val="001E4DC8"/>
    <w:rsid w:val="001E685B"/>
    <w:rsid w:val="001F0C00"/>
    <w:rsid w:val="001F2780"/>
    <w:rsid w:val="001F2EE5"/>
    <w:rsid w:val="001F548C"/>
    <w:rsid w:val="001F770F"/>
    <w:rsid w:val="002008F1"/>
    <w:rsid w:val="00201A52"/>
    <w:rsid w:val="00205B01"/>
    <w:rsid w:val="00206EBD"/>
    <w:rsid w:val="00207E6A"/>
    <w:rsid w:val="002111D7"/>
    <w:rsid w:val="00213AAF"/>
    <w:rsid w:val="002141B2"/>
    <w:rsid w:val="002147B7"/>
    <w:rsid w:val="00216016"/>
    <w:rsid w:val="00216874"/>
    <w:rsid w:val="00216BA9"/>
    <w:rsid w:val="00217828"/>
    <w:rsid w:val="002217BA"/>
    <w:rsid w:val="00223CCA"/>
    <w:rsid w:val="002248E1"/>
    <w:rsid w:val="0022507E"/>
    <w:rsid w:val="0023181D"/>
    <w:rsid w:val="00231B0D"/>
    <w:rsid w:val="002339DD"/>
    <w:rsid w:val="002354D6"/>
    <w:rsid w:val="00235DC9"/>
    <w:rsid w:val="00244EF2"/>
    <w:rsid w:val="00245F1B"/>
    <w:rsid w:val="00247C85"/>
    <w:rsid w:val="00247DE1"/>
    <w:rsid w:val="00250713"/>
    <w:rsid w:val="00251CEE"/>
    <w:rsid w:val="00252B2C"/>
    <w:rsid w:val="00253367"/>
    <w:rsid w:val="0025481D"/>
    <w:rsid w:val="00254B96"/>
    <w:rsid w:val="00254EB2"/>
    <w:rsid w:val="00254FD3"/>
    <w:rsid w:val="00257579"/>
    <w:rsid w:val="0026084F"/>
    <w:rsid w:val="0026136C"/>
    <w:rsid w:val="002655F4"/>
    <w:rsid w:val="00265828"/>
    <w:rsid w:val="00265EA7"/>
    <w:rsid w:val="00266922"/>
    <w:rsid w:val="00267580"/>
    <w:rsid w:val="00267E84"/>
    <w:rsid w:val="002716A4"/>
    <w:rsid w:val="00272368"/>
    <w:rsid w:val="00272A2B"/>
    <w:rsid w:val="00272A98"/>
    <w:rsid w:val="00272FC7"/>
    <w:rsid w:val="0027548A"/>
    <w:rsid w:val="00275682"/>
    <w:rsid w:val="00275696"/>
    <w:rsid w:val="002818E2"/>
    <w:rsid w:val="0028205D"/>
    <w:rsid w:val="002839A0"/>
    <w:rsid w:val="00286C21"/>
    <w:rsid w:val="002905A4"/>
    <w:rsid w:val="002928D9"/>
    <w:rsid w:val="002930D9"/>
    <w:rsid w:val="00294000"/>
    <w:rsid w:val="00294914"/>
    <w:rsid w:val="00294AB1"/>
    <w:rsid w:val="00294F86"/>
    <w:rsid w:val="002977C5"/>
    <w:rsid w:val="00297E73"/>
    <w:rsid w:val="002A4A9E"/>
    <w:rsid w:val="002A52D0"/>
    <w:rsid w:val="002A5F0A"/>
    <w:rsid w:val="002A6EEE"/>
    <w:rsid w:val="002A701F"/>
    <w:rsid w:val="002A7672"/>
    <w:rsid w:val="002B1B2A"/>
    <w:rsid w:val="002B1E60"/>
    <w:rsid w:val="002B2A49"/>
    <w:rsid w:val="002B2C5D"/>
    <w:rsid w:val="002B69EB"/>
    <w:rsid w:val="002B6C6C"/>
    <w:rsid w:val="002B79A4"/>
    <w:rsid w:val="002B7F68"/>
    <w:rsid w:val="002C0AC9"/>
    <w:rsid w:val="002C0FFC"/>
    <w:rsid w:val="002C216E"/>
    <w:rsid w:val="002C3C30"/>
    <w:rsid w:val="002C3C41"/>
    <w:rsid w:val="002C40E4"/>
    <w:rsid w:val="002C4139"/>
    <w:rsid w:val="002C5F77"/>
    <w:rsid w:val="002C64D4"/>
    <w:rsid w:val="002C77A6"/>
    <w:rsid w:val="002D715B"/>
    <w:rsid w:val="002E0231"/>
    <w:rsid w:val="002E14F5"/>
    <w:rsid w:val="002E1A94"/>
    <w:rsid w:val="002E1F3C"/>
    <w:rsid w:val="002E3E06"/>
    <w:rsid w:val="002E447D"/>
    <w:rsid w:val="002E48F9"/>
    <w:rsid w:val="002E492D"/>
    <w:rsid w:val="002E49B6"/>
    <w:rsid w:val="002E4EA3"/>
    <w:rsid w:val="002E6CA8"/>
    <w:rsid w:val="002F061B"/>
    <w:rsid w:val="002F1550"/>
    <w:rsid w:val="002F2D02"/>
    <w:rsid w:val="002F2ECF"/>
    <w:rsid w:val="002F3B3D"/>
    <w:rsid w:val="002F65A1"/>
    <w:rsid w:val="002F72D0"/>
    <w:rsid w:val="00300CA1"/>
    <w:rsid w:val="00301DB3"/>
    <w:rsid w:val="00302072"/>
    <w:rsid w:val="00304037"/>
    <w:rsid w:val="0030544D"/>
    <w:rsid w:val="00307875"/>
    <w:rsid w:val="00310743"/>
    <w:rsid w:val="0031330F"/>
    <w:rsid w:val="00313AA4"/>
    <w:rsid w:val="00313C04"/>
    <w:rsid w:val="003166F4"/>
    <w:rsid w:val="00317B00"/>
    <w:rsid w:val="003208BB"/>
    <w:rsid w:val="00321F77"/>
    <w:rsid w:val="00322B15"/>
    <w:rsid w:val="00322B69"/>
    <w:rsid w:val="00324028"/>
    <w:rsid w:val="0032412E"/>
    <w:rsid w:val="003275DD"/>
    <w:rsid w:val="00330754"/>
    <w:rsid w:val="003321E3"/>
    <w:rsid w:val="0033303D"/>
    <w:rsid w:val="00333627"/>
    <w:rsid w:val="00333D27"/>
    <w:rsid w:val="00333FA4"/>
    <w:rsid w:val="0033414F"/>
    <w:rsid w:val="0033484C"/>
    <w:rsid w:val="00334E0E"/>
    <w:rsid w:val="00337503"/>
    <w:rsid w:val="00337BD0"/>
    <w:rsid w:val="0034024D"/>
    <w:rsid w:val="00341C67"/>
    <w:rsid w:val="003441A3"/>
    <w:rsid w:val="00344493"/>
    <w:rsid w:val="003462CA"/>
    <w:rsid w:val="0034632C"/>
    <w:rsid w:val="00350486"/>
    <w:rsid w:val="00350C5D"/>
    <w:rsid w:val="003537EE"/>
    <w:rsid w:val="003546A2"/>
    <w:rsid w:val="0035481C"/>
    <w:rsid w:val="003563D6"/>
    <w:rsid w:val="003578A1"/>
    <w:rsid w:val="00357CDF"/>
    <w:rsid w:val="003607CE"/>
    <w:rsid w:val="00361776"/>
    <w:rsid w:val="0036378F"/>
    <w:rsid w:val="00363E9D"/>
    <w:rsid w:val="00364380"/>
    <w:rsid w:val="00365B39"/>
    <w:rsid w:val="00370C84"/>
    <w:rsid w:val="00373F3E"/>
    <w:rsid w:val="00374852"/>
    <w:rsid w:val="00376769"/>
    <w:rsid w:val="003767C2"/>
    <w:rsid w:val="00376E52"/>
    <w:rsid w:val="0037703B"/>
    <w:rsid w:val="0037777E"/>
    <w:rsid w:val="0038014C"/>
    <w:rsid w:val="00380698"/>
    <w:rsid w:val="00384365"/>
    <w:rsid w:val="00384802"/>
    <w:rsid w:val="00386270"/>
    <w:rsid w:val="00387418"/>
    <w:rsid w:val="00387F3F"/>
    <w:rsid w:val="00393E63"/>
    <w:rsid w:val="003956CA"/>
    <w:rsid w:val="003957D4"/>
    <w:rsid w:val="00395C3B"/>
    <w:rsid w:val="00396971"/>
    <w:rsid w:val="00397F3B"/>
    <w:rsid w:val="003A0F6A"/>
    <w:rsid w:val="003A2847"/>
    <w:rsid w:val="003A3170"/>
    <w:rsid w:val="003A36A2"/>
    <w:rsid w:val="003A4775"/>
    <w:rsid w:val="003A602B"/>
    <w:rsid w:val="003A7937"/>
    <w:rsid w:val="003B2040"/>
    <w:rsid w:val="003B6EE8"/>
    <w:rsid w:val="003C4966"/>
    <w:rsid w:val="003C5512"/>
    <w:rsid w:val="003D1D24"/>
    <w:rsid w:val="003D215A"/>
    <w:rsid w:val="003D2C1C"/>
    <w:rsid w:val="003E0EDD"/>
    <w:rsid w:val="003E150B"/>
    <w:rsid w:val="003E2A38"/>
    <w:rsid w:val="003E3253"/>
    <w:rsid w:val="003E3EED"/>
    <w:rsid w:val="003E4FC7"/>
    <w:rsid w:val="003E61A5"/>
    <w:rsid w:val="003E6253"/>
    <w:rsid w:val="003E6CB7"/>
    <w:rsid w:val="003E73E0"/>
    <w:rsid w:val="003E7ABD"/>
    <w:rsid w:val="003E7C81"/>
    <w:rsid w:val="003F0668"/>
    <w:rsid w:val="003F07E3"/>
    <w:rsid w:val="003F082F"/>
    <w:rsid w:val="003F2454"/>
    <w:rsid w:val="003F2E86"/>
    <w:rsid w:val="003F2EC8"/>
    <w:rsid w:val="003F3E91"/>
    <w:rsid w:val="003F703F"/>
    <w:rsid w:val="00400710"/>
    <w:rsid w:val="00400C31"/>
    <w:rsid w:val="004017E5"/>
    <w:rsid w:val="00402B0A"/>
    <w:rsid w:val="00403F9B"/>
    <w:rsid w:val="00403FDD"/>
    <w:rsid w:val="004052B2"/>
    <w:rsid w:val="004061E6"/>
    <w:rsid w:val="00407AF5"/>
    <w:rsid w:val="00411B12"/>
    <w:rsid w:val="00414266"/>
    <w:rsid w:val="0041710F"/>
    <w:rsid w:val="00421725"/>
    <w:rsid w:val="00422B47"/>
    <w:rsid w:val="00423366"/>
    <w:rsid w:val="00423E41"/>
    <w:rsid w:val="004254DF"/>
    <w:rsid w:val="00427740"/>
    <w:rsid w:val="004277B4"/>
    <w:rsid w:val="00431AD8"/>
    <w:rsid w:val="00436521"/>
    <w:rsid w:val="004375F2"/>
    <w:rsid w:val="00440BB9"/>
    <w:rsid w:val="00440E0E"/>
    <w:rsid w:val="00440F4C"/>
    <w:rsid w:val="00442BCB"/>
    <w:rsid w:val="004439D0"/>
    <w:rsid w:val="00443B34"/>
    <w:rsid w:val="00445A21"/>
    <w:rsid w:val="00451264"/>
    <w:rsid w:val="00452850"/>
    <w:rsid w:val="0045701C"/>
    <w:rsid w:val="00460D76"/>
    <w:rsid w:val="004654B6"/>
    <w:rsid w:val="00466200"/>
    <w:rsid w:val="00466FBB"/>
    <w:rsid w:val="0046754B"/>
    <w:rsid w:val="004700D6"/>
    <w:rsid w:val="00471B72"/>
    <w:rsid w:val="00472FBD"/>
    <w:rsid w:val="00473001"/>
    <w:rsid w:val="004761AB"/>
    <w:rsid w:val="0048007A"/>
    <w:rsid w:val="00483B09"/>
    <w:rsid w:val="004841AF"/>
    <w:rsid w:val="00484DC8"/>
    <w:rsid w:val="0048602F"/>
    <w:rsid w:val="00486711"/>
    <w:rsid w:val="004900C8"/>
    <w:rsid w:val="004904F0"/>
    <w:rsid w:val="00491200"/>
    <w:rsid w:val="00491D0C"/>
    <w:rsid w:val="00492CAB"/>
    <w:rsid w:val="0049300E"/>
    <w:rsid w:val="004A02A5"/>
    <w:rsid w:val="004A0AA5"/>
    <w:rsid w:val="004A1654"/>
    <w:rsid w:val="004A2EF8"/>
    <w:rsid w:val="004A4AE6"/>
    <w:rsid w:val="004A5ABD"/>
    <w:rsid w:val="004B3C3C"/>
    <w:rsid w:val="004B4775"/>
    <w:rsid w:val="004C2B26"/>
    <w:rsid w:val="004C40AF"/>
    <w:rsid w:val="004C464E"/>
    <w:rsid w:val="004C797F"/>
    <w:rsid w:val="004D0D45"/>
    <w:rsid w:val="004D0F41"/>
    <w:rsid w:val="004D2723"/>
    <w:rsid w:val="004D58AE"/>
    <w:rsid w:val="004E013B"/>
    <w:rsid w:val="004E0E0C"/>
    <w:rsid w:val="004E132D"/>
    <w:rsid w:val="004E3995"/>
    <w:rsid w:val="004E3E65"/>
    <w:rsid w:val="004E509B"/>
    <w:rsid w:val="004E655E"/>
    <w:rsid w:val="004E69DA"/>
    <w:rsid w:val="004E72E1"/>
    <w:rsid w:val="004F377C"/>
    <w:rsid w:val="004F6086"/>
    <w:rsid w:val="004F6609"/>
    <w:rsid w:val="00501E5B"/>
    <w:rsid w:val="00501ECB"/>
    <w:rsid w:val="00507194"/>
    <w:rsid w:val="0050797C"/>
    <w:rsid w:val="00512CAB"/>
    <w:rsid w:val="00513223"/>
    <w:rsid w:val="005139ED"/>
    <w:rsid w:val="00513D19"/>
    <w:rsid w:val="00520C88"/>
    <w:rsid w:val="005210AD"/>
    <w:rsid w:val="005231B8"/>
    <w:rsid w:val="00523DA0"/>
    <w:rsid w:val="00525885"/>
    <w:rsid w:val="00526269"/>
    <w:rsid w:val="0052763E"/>
    <w:rsid w:val="00530A30"/>
    <w:rsid w:val="00531FA0"/>
    <w:rsid w:val="00532F74"/>
    <w:rsid w:val="00533AC3"/>
    <w:rsid w:val="005343F5"/>
    <w:rsid w:val="005348A1"/>
    <w:rsid w:val="00534CAE"/>
    <w:rsid w:val="00536B05"/>
    <w:rsid w:val="00542B19"/>
    <w:rsid w:val="00545B27"/>
    <w:rsid w:val="005462BD"/>
    <w:rsid w:val="005503B5"/>
    <w:rsid w:val="00550AC1"/>
    <w:rsid w:val="005525D9"/>
    <w:rsid w:val="00553E89"/>
    <w:rsid w:val="00554D7F"/>
    <w:rsid w:val="0055557B"/>
    <w:rsid w:val="00556B81"/>
    <w:rsid w:val="00557268"/>
    <w:rsid w:val="0055733F"/>
    <w:rsid w:val="00557B36"/>
    <w:rsid w:val="00560B71"/>
    <w:rsid w:val="00560C3B"/>
    <w:rsid w:val="0056113B"/>
    <w:rsid w:val="00561840"/>
    <w:rsid w:val="00562127"/>
    <w:rsid w:val="00562217"/>
    <w:rsid w:val="005624DE"/>
    <w:rsid w:val="00564187"/>
    <w:rsid w:val="00564DDE"/>
    <w:rsid w:val="00566000"/>
    <w:rsid w:val="0056629F"/>
    <w:rsid w:val="0057011A"/>
    <w:rsid w:val="005717E8"/>
    <w:rsid w:val="00571953"/>
    <w:rsid w:val="005720D6"/>
    <w:rsid w:val="0057303C"/>
    <w:rsid w:val="0057470B"/>
    <w:rsid w:val="00574714"/>
    <w:rsid w:val="00574C46"/>
    <w:rsid w:val="0057623D"/>
    <w:rsid w:val="00576944"/>
    <w:rsid w:val="005776BF"/>
    <w:rsid w:val="005776C9"/>
    <w:rsid w:val="005779FB"/>
    <w:rsid w:val="005810B2"/>
    <w:rsid w:val="005818D6"/>
    <w:rsid w:val="00582692"/>
    <w:rsid w:val="005834C2"/>
    <w:rsid w:val="0058363E"/>
    <w:rsid w:val="005836F9"/>
    <w:rsid w:val="00584BF6"/>
    <w:rsid w:val="0058593E"/>
    <w:rsid w:val="00585A7D"/>
    <w:rsid w:val="005867ED"/>
    <w:rsid w:val="00586FAE"/>
    <w:rsid w:val="005942F2"/>
    <w:rsid w:val="00594E32"/>
    <w:rsid w:val="0059775B"/>
    <w:rsid w:val="005979E0"/>
    <w:rsid w:val="005A05AB"/>
    <w:rsid w:val="005A0C2A"/>
    <w:rsid w:val="005A7D3C"/>
    <w:rsid w:val="005B032C"/>
    <w:rsid w:val="005B34EA"/>
    <w:rsid w:val="005B6765"/>
    <w:rsid w:val="005C040C"/>
    <w:rsid w:val="005C05F4"/>
    <w:rsid w:val="005C1C0F"/>
    <w:rsid w:val="005C242B"/>
    <w:rsid w:val="005C2A3E"/>
    <w:rsid w:val="005C3B17"/>
    <w:rsid w:val="005C45F7"/>
    <w:rsid w:val="005C6450"/>
    <w:rsid w:val="005D036C"/>
    <w:rsid w:val="005D1452"/>
    <w:rsid w:val="005D2716"/>
    <w:rsid w:val="005D2823"/>
    <w:rsid w:val="005D7AC6"/>
    <w:rsid w:val="005E014B"/>
    <w:rsid w:val="005E0BA6"/>
    <w:rsid w:val="005E0FC0"/>
    <w:rsid w:val="005E6628"/>
    <w:rsid w:val="005E7263"/>
    <w:rsid w:val="005E7E6C"/>
    <w:rsid w:val="005F0666"/>
    <w:rsid w:val="005F0AB1"/>
    <w:rsid w:val="005F0D94"/>
    <w:rsid w:val="005F2C62"/>
    <w:rsid w:val="005F506C"/>
    <w:rsid w:val="006011C1"/>
    <w:rsid w:val="00601CF7"/>
    <w:rsid w:val="00602EE6"/>
    <w:rsid w:val="00603606"/>
    <w:rsid w:val="00604602"/>
    <w:rsid w:val="00604CC3"/>
    <w:rsid w:val="006051DC"/>
    <w:rsid w:val="006051FF"/>
    <w:rsid w:val="006055F7"/>
    <w:rsid w:val="00605A82"/>
    <w:rsid w:val="00605EA7"/>
    <w:rsid w:val="0060697F"/>
    <w:rsid w:val="006079F6"/>
    <w:rsid w:val="006123EA"/>
    <w:rsid w:val="006135B5"/>
    <w:rsid w:val="00614D20"/>
    <w:rsid w:val="006153E4"/>
    <w:rsid w:val="0061599A"/>
    <w:rsid w:val="00615FFE"/>
    <w:rsid w:val="006176ED"/>
    <w:rsid w:val="006216A5"/>
    <w:rsid w:val="00621BDA"/>
    <w:rsid w:val="00621C1D"/>
    <w:rsid w:val="006221F4"/>
    <w:rsid w:val="00623228"/>
    <w:rsid w:val="00623D4D"/>
    <w:rsid w:val="00624773"/>
    <w:rsid w:val="00624CBD"/>
    <w:rsid w:val="00625254"/>
    <w:rsid w:val="006308DC"/>
    <w:rsid w:val="00630BBD"/>
    <w:rsid w:val="00631155"/>
    <w:rsid w:val="0063248C"/>
    <w:rsid w:val="0063599A"/>
    <w:rsid w:val="0063686D"/>
    <w:rsid w:val="00640726"/>
    <w:rsid w:val="00640A54"/>
    <w:rsid w:val="00641903"/>
    <w:rsid w:val="00641DB7"/>
    <w:rsid w:val="006435C2"/>
    <w:rsid w:val="00644114"/>
    <w:rsid w:val="00645802"/>
    <w:rsid w:val="00646176"/>
    <w:rsid w:val="00647B24"/>
    <w:rsid w:val="00650443"/>
    <w:rsid w:val="00653322"/>
    <w:rsid w:val="00654D60"/>
    <w:rsid w:val="00656B33"/>
    <w:rsid w:val="00656E95"/>
    <w:rsid w:val="006608AE"/>
    <w:rsid w:val="00660E34"/>
    <w:rsid w:val="00660E94"/>
    <w:rsid w:val="006611A1"/>
    <w:rsid w:val="006611DF"/>
    <w:rsid w:val="00661224"/>
    <w:rsid w:val="006626EA"/>
    <w:rsid w:val="00663AE9"/>
    <w:rsid w:val="006642B7"/>
    <w:rsid w:val="00665CF4"/>
    <w:rsid w:val="0067001D"/>
    <w:rsid w:val="006700D2"/>
    <w:rsid w:val="00671990"/>
    <w:rsid w:val="0067424F"/>
    <w:rsid w:val="00675E10"/>
    <w:rsid w:val="00677DEE"/>
    <w:rsid w:val="0068071F"/>
    <w:rsid w:val="0068105C"/>
    <w:rsid w:val="006814D8"/>
    <w:rsid w:val="00681911"/>
    <w:rsid w:val="00681A78"/>
    <w:rsid w:val="006830E6"/>
    <w:rsid w:val="0068458E"/>
    <w:rsid w:val="0069073C"/>
    <w:rsid w:val="006907F3"/>
    <w:rsid w:val="00691258"/>
    <w:rsid w:val="00691FFD"/>
    <w:rsid w:val="006934B6"/>
    <w:rsid w:val="00693A4F"/>
    <w:rsid w:val="006965B9"/>
    <w:rsid w:val="00696EA5"/>
    <w:rsid w:val="006A0AC5"/>
    <w:rsid w:val="006A0E02"/>
    <w:rsid w:val="006A1668"/>
    <w:rsid w:val="006A2549"/>
    <w:rsid w:val="006A3B43"/>
    <w:rsid w:val="006A6F7F"/>
    <w:rsid w:val="006A7252"/>
    <w:rsid w:val="006B08FC"/>
    <w:rsid w:val="006B1532"/>
    <w:rsid w:val="006B1A87"/>
    <w:rsid w:val="006B1C9B"/>
    <w:rsid w:val="006B23EF"/>
    <w:rsid w:val="006B2838"/>
    <w:rsid w:val="006B462C"/>
    <w:rsid w:val="006B5522"/>
    <w:rsid w:val="006B58F0"/>
    <w:rsid w:val="006B6726"/>
    <w:rsid w:val="006C0F28"/>
    <w:rsid w:val="006C2AB7"/>
    <w:rsid w:val="006C3C82"/>
    <w:rsid w:val="006C4984"/>
    <w:rsid w:val="006C4E32"/>
    <w:rsid w:val="006C5A3B"/>
    <w:rsid w:val="006C65DE"/>
    <w:rsid w:val="006C7A96"/>
    <w:rsid w:val="006D00E2"/>
    <w:rsid w:val="006D1005"/>
    <w:rsid w:val="006D1781"/>
    <w:rsid w:val="006D5894"/>
    <w:rsid w:val="006D5E92"/>
    <w:rsid w:val="006E01A9"/>
    <w:rsid w:val="006E073D"/>
    <w:rsid w:val="006E1CAF"/>
    <w:rsid w:val="006E2954"/>
    <w:rsid w:val="006E34BD"/>
    <w:rsid w:val="006E4B17"/>
    <w:rsid w:val="006E4EA0"/>
    <w:rsid w:val="006E5520"/>
    <w:rsid w:val="006E6747"/>
    <w:rsid w:val="006E6CFA"/>
    <w:rsid w:val="006E7682"/>
    <w:rsid w:val="006E7798"/>
    <w:rsid w:val="006F0579"/>
    <w:rsid w:val="006F0747"/>
    <w:rsid w:val="006F3E41"/>
    <w:rsid w:val="006F4B87"/>
    <w:rsid w:val="006F555E"/>
    <w:rsid w:val="006F5DC0"/>
    <w:rsid w:val="006F5F50"/>
    <w:rsid w:val="00703535"/>
    <w:rsid w:val="00704325"/>
    <w:rsid w:val="007075FC"/>
    <w:rsid w:val="00707A1B"/>
    <w:rsid w:val="00707F19"/>
    <w:rsid w:val="007107E6"/>
    <w:rsid w:val="007111B7"/>
    <w:rsid w:val="0071371B"/>
    <w:rsid w:val="007147D8"/>
    <w:rsid w:val="00714DCD"/>
    <w:rsid w:val="00715899"/>
    <w:rsid w:val="00716B78"/>
    <w:rsid w:val="007175A8"/>
    <w:rsid w:val="00720273"/>
    <w:rsid w:val="00720568"/>
    <w:rsid w:val="00720D04"/>
    <w:rsid w:val="00721F39"/>
    <w:rsid w:val="00724E65"/>
    <w:rsid w:val="00730AAB"/>
    <w:rsid w:val="00731201"/>
    <w:rsid w:val="00732461"/>
    <w:rsid w:val="00736928"/>
    <w:rsid w:val="00741492"/>
    <w:rsid w:val="007430D5"/>
    <w:rsid w:val="00743568"/>
    <w:rsid w:val="00745E17"/>
    <w:rsid w:val="00745EC7"/>
    <w:rsid w:val="007465C8"/>
    <w:rsid w:val="00747602"/>
    <w:rsid w:val="00750135"/>
    <w:rsid w:val="00753CA3"/>
    <w:rsid w:val="007544AD"/>
    <w:rsid w:val="0075728B"/>
    <w:rsid w:val="007578D6"/>
    <w:rsid w:val="00760B86"/>
    <w:rsid w:val="00761A8C"/>
    <w:rsid w:val="00763FFE"/>
    <w:rsid w:val="00764168"/>
    <w:rsid w:val="00766121"/>
    <w:rsid w:val="007666DC"/>
    <w:rsid w:val="00766762"/>
    <w:rsid w:val="00767A0D"/>
    <w:rsid w:val="007707CD"/>
    <w:rsid w:val="00770857"/>
    <w:rsid w:val="007709C9"/>
    <w:rsid w:val="00770F52"/>
    <w:rsid w:val="0077149F"/>
    <w:rsid w:val="00772404"/>
    <w:rsid w:val="00773D50"/>
    <w:rsid w:val="00774AA9"/>
    <w:rsid w:val="00775618"/>
    <w:rsid w:val="0077616A"/>
    <w:rsid w:val="0078354B"/>
    <w:rsid w:val="00785133"/>
    <w:rsid w:val="00785697"/>
    <w:rsid w:val="007869A3"/>
    <w:rsid w:val="00787035"/>
    <w:rsid w:val="00792659"/>
    <w:rsid w:val="00792C6A"/>
    <w:rsid w:val="00794175"/>
    <w:rsid w:val="00795584"/>
    <w:rsid w:val="0079603D"/>
    <w:rsid w:val="007A18FE"/>
    <w:rsid w:val="007A5B30"/>
    <w:rsid w:val="007A5C3D"/>
    <w:rsid w:val="007A5D9D"/>
    <w:rsid w:val="007A7650"/>
    <w:rsid w:val="007B19BC"/>
    <w:rsid w:val="007B1B7E"/>
    <w:rsid w:val="007B2134"/>
    <w:rsid w:val="007B22E0"/>
    <w:rsid w:val="007B4739"/>
    <w:rsid w:val="007B53DD"/>
    <w:rsid w:val="007B6435"/>
    <w:rsid w:val="007B769C"/>
    <w:rsid w:val="007C0677"/>
    <w:rsid w:val="007C2E2D"/>
    <w:rsid w:val="007C41FD"/>
    <w:rsid w:val="007C45F2"/>
    <w:rsid w:val="007C57D0"/>
    <w:rsid w:val="007C58E6"/>
    <w:rsid w:val="007C6FF0"/>
    <w:rsid w:val="007C76D0"/>
    <w:rsid w:val="007C7BD8"/>
    <w:rsid w:val="007C7F7F"/>
    <w:rsid w:val="007D1843"/>
    <w:rsid w:val="007D3802"/>
    <w:rsid w:val="007D5287"/>
    <w:rsid w:val="007D7C1C"/>
    <w:rsid w:val="007E07C9"/>
    <w:rsid w:val="007E1536"/>
    <w:rsid w:val="007E37BE"/>
    <w:rsid w:val="007E4A24"/>
    <w:rsid w:val="007E5DC1"/>
    <w:rsid w:val="007E6150"/>
    <w:rsid w:val="007E70F8"/>
    <w:rsid w:val="007F09EB"/>
    <w:rsid w:val="007F0F0D"/>
    <w:rsid w:val="007F2332"/>
    <w:rsid w:val="007F2AFE"/>
    <w:rsid w:val="007F30EB"/>
    <w:rsid w:val="007F4166"/>
    <w:rsid w:val="007F5592"/>
    <w:rsid w:val="007F657D"/>
    <w:rsid w:val="00802607"/>
    <w:rsid w:val="008032C9"/>
    <w:rsid w:val="008049E0"/>
    <w:rsid w:val="00804DBF"/>
    <w:rsid w:val="0080639A"/>
    <w:rsid w:val="00807324"/>
    <w:rsid w:val="008105B6"/>
    <w:rsid w:val="00810758"/>
    <w:rsid w:val="00810E77"/>
    <w:rsid w:val="0081215B"/>
    <w:rsid w:val="00813C8D"/>
    <w:rsid w:val="00813F06"/>
    <w:rsid w:val="008140FD"/>
    <w:rsid w:val="0081456C"/>
    <w:rsid w:val="00814922"/>
    <w:rsid w:val="00820109"/>
    <w:rsid w:val="00821628"/>
    <w:rsid w:val="00824AC2"/>
    <w:rsid w:val="00824E27"/>
    <w:rsid w:val="008251D9"/>
    <w:rsid w:val="008268B2"/>
    <w:rsid w:val="008277ED"/>
    <w:rsid w:val="00830897"/>
    <w:rsid w:val="00830926"/>
    <w:rsid w:val="0083143A"/>
    <w:rsid w:val="00831FBB"/>
    <w:rsid w:val="008378C2"/>
    <w:rsid w:val="008404FD"/>
    <w:rsid w:val="00843C16"/>
    <w:rsid w:val="00845021"/>
    <w:rsid w:val="00845DE9"/>
    <w:rsid w:val="008472A9"/>
    <w:rsid w:val="00847E43"/>
    <w:rsid w:val="0085416A"/>
    <w:rsid w:val="008601F0"/>
    <w:rsid w:val="00860996"/>
    <w:rsid w:val="008634D5"/>
    <w:rsid w:val="00863D3D"/>
    <w:rsid w:val="00865444"/>
    <w:rsid w:val="008654B1"/>
    <w:rsid w:val="00866C88"/>
    <w:rsid w:val="00867164"/>
    <w:rsid w:val="00871E1C"/>
    <w:rsid w:val="0087220C"/>
    <w:rsid w:val="0087387F"/>
    <w:rsid w:val="00877931"/>
    <w:rsid w:val="00880EEF"/>
    <w:rsid w:val="00881575"/>
    <w:rsid w:val="00883DA6"/>
    <w:rsid w:val="008843A8"/>
    <w:rsid w:val="00884C18"/>
    <w:rsid w:val="00890A82"/>
    <w:rsid w:val="0089206F"/>
    <w:rsid w:val="00893046"/>
    <w:rsid w:val="00893B80"/>
    <w:rsid w:val="00897190"/>
    <w:rsid w:val="008A0918"/>
    <w:rsid w:val="008A0C9D"/>
    <w:rsid w:val="008A26C1"/>
    <w:rsid w:val="008A2AA3"/>
    <w:rsid w:val="008A2BAB"/>
    <w:rsid w:val="008A3FF3"/>
    <w:rsid w:val="008A5E06"/>
    <w:rsid w:val="008A6283"/>
    <w:rsid w:val="008A6384"/>
    <w:rsid w:val="008A7C34"/>
    <w:rsid w:val="008B1490"/>
    <w:rsid w:val="008B1800"/>
    <w:rsid w:val="008B23F6"/>
    <w:rsid w:val="008B5574"/>
    <w:rsid w:val="008B661B"/>
    <w:rsid w:val="008B6793"/>
    <w:rsid w:val="008C0E88"/>
    <w:rsid w:val="008C2F77"/>
    <w:rsid w:val="008C49DE"/>
    <w:rsid w:val="008C4BCE"/>
    <w:rsid w:val="008C4E48"/>
    <w:rsid w:val="008C55BA"/>
    <w:rsid w:val="008C5F4C"/>
    <w:rsid w:val="008C7DDE"/>
    <w:rsid w:val="008C7FF7"/>
    <w:rsid w:val="008D037E"/>
    <w:rsid w:val="008D472C"/>
    <w:rsid w:val="008D4B14"/>
    <w:rsid w:val="008D5093"/>
    <w:rsid w:val="008D6C4E"/>
    <w:rsid w:val="008E237E"/>
    <w:rsid w:val="008E27B6"/>
    <w:rsid w:val="008E3952"/>
    <w:rsid w:val="008E508A"/>
    <w:rsid w:val="008E796F"/>
    <w:rsid w:val="008F070E"/>
    <w:rsid w:val="008F0AD7"/>
    <w:rsid w:val="008F190D"/>
    <w:rsid w:val="008F30BD"/>
    <w:rsid w:val="008F397C"/>
    <w:rsid w:val="008F486F"/>
    <w:rsid w:val="008F6BAB"/>
    <w:rsid w:val="008F6EE3"/>
    <w:rsid w:val="008F72F5"/>
    <w:rsid w:val="0090088E"/>
    <w:rsid w:val="0090413A"/>
    <w:rsid w:val="00907305"/>
    <w:rsid w:val="009113BB"/>
    <w:rsid w:val="009113FB"/>
    <w:rsid w:val="00912C0D"/>
    <w:rsid w:val="00914D41"/>
    <w:rsid w:val="00917D48"/>
    <w:rsid w:val="00920998"/>
    <w:rsid w:val="0092160E"/>
    <w:rsid w:val="009217A6"/>
    <w:rsid w:val="0092281A"/>
    <w:rsid w:val="00926E6B"/>
    <w:rsid w:val="0092705D"/>
    <w:rsid w:val="009272DE"/>
    <w:rsid w:val="00931586"/>
    <w:rsid w:val="009317A4"/>
    <w:rsid w:val="00931958"/>
    <w:rsid w:val="00932E62"/>
    <w:rsid w:val="0093676D"/>
    <w:rsid w:val="009377F4"/>
    <w:rsid w:val="00937B87"/>
    <w:rsid w:val="00937FFE"/>
    <w:rsid w:val="009416AD"/>
    <w:rsid w:val="00941DA7"/>
    <w:rsid w:val="0094276C"/>
    <w:rsid w:val="00942B95"/>
    <w:rsid w:val="00943B45"/>
    <w:rsid w:val="00946787"/>
    <w:rsid w:val="00947F1D"/>
    <w:rsid w:val="00950849"/>
    <w:rsid w:val="00950867"/>
    <w:rsid w:val="00950A0A"/>
    <w:rsid w:val="0095190F"/>
    <w:rsid w:val="009551E1"/>
    <w:rsid w:val="00955413"/>
    <w:rsid w:val="00956A76"/>
    <w:rsid w:val="00960475"/>
    <w:rsid w:val="00960634"/>
    <w:rsid w:val="00962830"/>
    <w:rsid w:val="00966933"/>
    <w:rsid w:val="00970E4C"/>
    <w:rsid w:val="00973157"/>
    <w:rsid w:val="00977EF9"/>
    <w:rsid w:val="009830A2"/>
    <w:rsid w:val="00983881"/>
    <w:rsid w:val="00984410"/>
    <w:rsid w:val="00984851"/>
    <w:rsid w:val="00985026"/>
    <w:rsid w:val="00985202"/>
    <w:rsid w:val="009867E7"/>
    <w:rsid w:val="009879E5"/>
    <w:rsid w:val="0099156E"/>
    <w:rsid w:val="00991B50"/>
    <w:rsid w:val="00992582"/>
    <w:rsid w:val="0099422B"/>
    <w:rsid w:val="00994450"/>
    <w:rsid w:val="00995421"/>
    <w:rsid w:val="009A00BE"/>
    <w:rsid w:val="009A0683"/>
    <w:rsid w:val="009A19FF"/>
    <w:rsid w:val="009A775D"/>
    <w:rsid w:val="009B515C"/>
    <w:rsid w:val="009B77BB"/>
    <w:rsid w:val="009C0DF6"/>
    <w:rsid w:val="009C3226"/>
    <w:rsid w:val="009C346E"/>
    <w:rsid w:val="009C4C1E"/>
    <w:rsid w:val="009C778C"/>
    <w:rsid w:val="009C7F59"/>
    <w:rsid w:val="009D01F4"/>
    <w:rsid w:val="009D0C30"/>
    <w:rsid w:val="009E3ECA"/>
    <w:rsid w:val="009E43E0"/>
    <w:rsid w:val="009E5A62"/>
    <w:rsid w:val="009E6973"/>
    <w:rsid w:val="009F0E16"/>
    <w:rsid w:val="009F2701"/>
    <w:rsid w:val="009F39B8"/>
    <w:rsid w:val="009F3F8B"/>
    <w:rsid w:val="009F4025"/>
    <w:rsid w:val="009F6780"/>
    <w:rsid w:val="009F6CEC"/>
    <w:rsid w:val="009F6F30"/>
    <w:rsid w:val="00A00284"/>
    <w:rsid w:val="00A022AC"/>
    <w:rsid w:val="00A05C06"/>
    <w:rsid w:val="00A067CD"/>
    <w:rsid w:val="00A10626"/>
    <w:rsid w:val="00A106CA"/>
    <w:rsid w:val="00A1137F"/>
    <w:rsid w:val="00A12728"/>
    <w:rsid w:val="00A1408C"/>
    <w:rsid w:val="00A14AE5"/>
    <w:rsid w:val="00A1596D"/>
    <w:rsid w:val="00A15D2C"/>
    <w:rsid w:val="00A15F4D"/>
    <w:rsid w:val="00A1632D"/>
    <w:rsid w:val="00A167F0"/>
    <w:rsid w:val="00A20CF8"/>
    <w:rsid w:val="00A220A3"/>
    <w:rsid w:val="00A228D6"/>
    <w:rsid w:val="00A23F18"/>
    <w:rsid w:val="00A24AA7"/>
    <w:rsid w:val="00A26702"/>
    <w:rsid w:val="00A27E52"/>
    <w:rsid w:val="00A306FB"/>
    <w:rsid w:val="00A308B2"/>
    <w:rsid w:val="00A3342E"/>
    <w:rsid w:val="00A34EF3"/>
    <w:rsid w:val="00A355A6"/>
    <w:rsid w:val="00A355B5"/>
    <w:rsid w:val="00A36738"/>
    <w:rsid w:val="00A371BE"/>
    <w:rsid w:val="00A40083"/>
    <w:rsid w:val="00A4095F"/>
    <w:rsid w:val="00A40E48"/>
    <w:rsid w:val="00A415BF"/>
    <w:rsid w:val="00A46D8C"/>
    <w:rsid w:val="00A46E65"/>
    <w:rsid w:val="00A508EE"/>
    <w:rsid w:val="00A50AE5"/>
    <w:rsid w:val="00A55811"/>
    <w:rsid w:val="00A56B93"/>
    <w:rsid w:val="00A620C6"/>
    <w:rsid w:val="00A6457E"/>
    <w:rsid w:val="00A676F9"/>
    <w:rsid w:val="00A67AE8"/>
    <w:rsid w:val="00A708EE"/>
    <w:rsid w:val="00A72519"/>
    <w:rsid w:val="00A74349"/>
    <w:rsid w:val="00A74398"/>
    <w:rsid w:val="00A77431"/>
    <w:rsid w:val="00A77F2C"/>
    <w:rsid w:val="00A8174B"/>
    <w:rsid w:val="00A82C70"/>
    <w:rsid w:val="00A839D2"/>
    <w:rsid w:val="00A83ACE"/>
    <w:rsid w:val="00A84C9D"/>
    <w:rsid w:val="00A8513C"/>
    <w:rsid w:val="00A87F32"/>
    <w:rsid w:val="00A90792"/>
    <w:rsid w:val="00A90F8F"/>
    <w:rsid w:val="00A92482"/>
    <w:rsid w:val="00A928BA"/>
    <w:rsid w:val="00A93CAA"/>
    <w:rsid w:val="00A94C7D"/>
    <w:rsid w:val="00A9563E"/>
    <w:rsid w:val="00A95BEB"/>
    <w:rsid w:val="00A96942"/>
    <w:rsid w:val="00A9725D"/>
    <w:rsid w:val="00AA117E"/>
    <w:rsid w:val="00AA3047"/>
    <w:rsid w:val="00AA31BF"/>
    <w:rsid w:val="00AA5B90"/>
    <w:rsid w:val="00AA639D"/>
    <w:rsid w:val="00AB1164"/>
    <w:rsid w:val="00AB1220"/>
    <w:rsid w:val="00AB5459"/>
    <w:rsid w:val="00AB6D78"/>
    <w:rsid w:val="00AB746E"/>
    <w:rsid w:val="00AC1995"/>
    <w:rsid w:val="00AC19E1"/>
    <w:rsid w:val="00AC1BD7"/>
    <w:rsid w:val="00AC367C"/>
    <w:rsid w:val="00AC5619"/>
    <w:rsid w:val="00AC571F"/>
    <w:rsid w:val="00AC656C"/>
    <w:rsid w:val="00AC7784"/>
    <w:rsid w:val="00AD0ED7"/>
    <w:rsid w:val="00AD26A7"/>
    <w:rsid w:val="00AD39E6"/>
    <w:rsid w:val="00AD41BB"/>
    <w:rsid w:val="00AD45F7"/>
    <w:rsid w:val="00AD5771"/>
    <w:rsid w:val="00AD5B15"/>
    <w:rsid w:val="00AD6D20"/>
    <w:rsid w:val="00AD6FC1"/>
    <w:rsid w:val="00AD720F"/>
    <w:rsid w:val="00AD7846"/>
    <w:rsid w:val="00AD7A34"/>
    <w:rsid w:val="00AD7A3E"/>
    <w:rsid w:val="00AE2C87"/>
    <w:rsid w:val="00AE34EA"/>
    <w:rsid w:val="00AE612E"/>
    <w:rsid w:val="00AE6810"/>
    <w:rsid w:val="00AE70AA"/>
    <w:rsid w:val="00AE7574"/>
    <w:rsid w:val="00AE761B"/>
    <w:rsid w:val="00AF0919"/>
    <w:rsid w:val="00AF4328"/>
    <w:rsid w:val="00AF4F8E"/>
    <w:rsid w:val="00AF5C4A"/>
    <w:rsid w:val="00AF6A5E"/>
    <w:rsid w:val="00AF7AC5"/>
    <w:rsid w:val="00B018F4"/>
    <w:rsid w:val="00B01B91"/>
    <w:rsid w:val="00B05255"/>
    <w:rsid w:val="00B05298"/>
    <w:rsid w:val="00B05454"/>
    <w:rsid w:val="00B06865"/>
    <w:rsid w:val="00B06AF9"/>
    <w:rsid w:val="00B07097"/>
    <w:rsid w:val="00B07E3B"/>
    <w:rsid w:val="00B12667"/>
    <w:rsid w:val="00B12997"/>
    <w:rsid w:val="00B13C65"/>
    <w:rsid w:val="00B14260"/>
    <w:rsid w:val="00B157D2"/>
    <w:rsid w:val="00B15ABC"/>
    <w:rsid w:val="00B15D7D"/>
    <w:rsid w:val="00B26A6A"/>
    <w:rsid w:val="00B346BC"/>
    <w:rsid w:val="00B34DDF"/>
    <w:rsid w:val="00B35FF9"/>
    <w:rsid w:val="00B41463"/>
    <w:rsid w:val="00B421E7"/>
    <w:rsid w:val="00B42B88"/>
    <w:rsid w:val="00B45955"/>
    <w:rsid w:val="00B50140"/>
    <w:rsid w:val="00B51395"/>
    <w:rsid w:val="00B51BBD"/>
    <w:rsid w:val="00B528AC"/>
    <w:rsid w:val="00B52FB5"/>
    <w:rsid w:val="00B54A7E"/>
    <w:rsid w:val="00B55A67"/>
    <w:rsid w:val="00B560DA"/>
    <w:rsid w:val="00B6171E"/>
    <w:rsid w:val="00B62C13"/>
    <w:rsid w:val="00B64385"/>
    <w:rsid w:val="00B64851"/>
    <w:rsid w:val="00B64E16"/>
    <w:rsid w:val="00B6582D"/>
    <w:rsid w:val="00B65875"/>
    <w:rsid w:val="00B72F91"/>
    <w:rsid w:val="00B74D94"/>
    <w:rsid w:val="00B754E3"/>
    <w:rsid w:val="00B75709"/>
    <w:rsid w:val="00B766B2"/>
    <w:rsid w:val="00B80B03"/>
    <w:rsid w:val="00B83C32"/>
    <w:rsid w:val="00B85F67"/>
    <w:rsid w:val="00B860DA"/>
    <w:rsid w:val="00B86657"/>
    <w:rsid w:val="00B90251"/>
    <w:rsid w:val="00B90930"/>
    <w:rsid w:val="00B932D4"/>
    <w:rsid w:val="00B93AC8"/>
    <w:rsid w:val="00B943FC"/>
    <w:rsid w:val="00B94A6B"/>
    <w:rsid w:val="00B94E16"/>
    <w:rsid w:val="00B952F1"/>
    <w:rsid w:val="00B9598F"/>
    <w:rsid w:val="00B960DC"/>
    <w:rsid w:val="00BA0A35"/>
    <w:rsid w:val="00BA30EE"/>
    <w:rsid w:val="00BA3BA3"/>
    <w:rsid w:val="00BA6705"/>
    <w:rsid w:val="00BA7D51"/>
    <w:rsid w:val="00BB109D"/>
    <w:rsid w:val="00BB3F15"/>
    <w:rsid w:val="00BB4656"/>
    <w:rsid w:val="00BB58E3"/>
    <w:rsid w:val="00BB6863"/>
    <w:rsid w:val="00BB6B2D"/>
    <w:rsid w:val="00BB7CB6"/>
    <w:rsid w:val="00BC2794"/>
    <w:rsid w:val="00BC33EF"/>
    <w:rsid w:val="00BC6A60"/>
    <w:rsid w:val="00BD011E"/>
    <w:rsid w:val="00BD0FFE"/>
    <w:rsid w:val="00BD1609"/>
    <w:rsid w:val="00BD2F85"/>
    <w:rsid w:val="00BD4C97"/>
    <w:rsid w:val="00BD4F65"/>
    <w:rsid w:val="00BD51F4"/>
    <w:rsid w:val="00BD5505"/>
    <w:rsid w:val="00BE0174"/>
    <w:rsid w:val="00BE1810"/>
    <w:rsid w:val="00BE21B5"/>
    <w:rsid w:val="00BE4239"/>
    <w:rsid w:val="00BE4627"/>
    <w:rsid w:val="00BF0915"/>
    <w:rsid w:val="00BF1793"/>
    <w:rsid w:val="00BF1A9F"/>
    <w:rsid w:val="00BF226A"/>
    <w:rsid w:val="00BF39D7"/>
    <w:rsid w:val="00BF4AB7"/>
    <w:rsid w:val="00BF61F6"/>
    <w:rsid w:val="00C00FC8"/>
    <w:rsid w:val="00C01D1B"/>
    <w:rsid w:val="00C02CE8"/>
    <w:rsid w:val="00C037F4"/>
    <w:rsid w:val="00C03C3A"/>
    <w:rsid w:val="00C04054"/>
    <w:rsid w:val="00C0686A"/>
    <w:rsid w:val="00C069B7"/>
    <w:rsid w:val="00C0749D"/>
    <w:rsid w:val="00C13AC0"/>
    <w:rsid w:val="00C17109"/>
    <w:rsid w:val="00C177EE"/>
    <w:rsid w:val="00C2074E"/>
    <w:rsid w:val="00C21537"/>
    <w:rsid w:val="00C21EF4"/>
    <w:rsid w:val="00C22E19"/>
    <w:rsid w:val="00C237B0"/>
    <w:rsid w:val="00C24CE6"/>
    <w:rsid w:val="00C2583B"/>
    <w:rsid w:val="00C3010F"/>
    <w:rsid w:val="00C30497"/>
    <w:rsid w:val="00C3050F"/>
    <w:rsid w:val="00C310D1"/>
    <w:rsid w:val="00C342D7"/>
    <w:rsid w:val="00C36900"/>
    <w:rsid w:val="00C434ED"/>
    <w:rsid w:val="00C4473F"/>
    <w:rsid w:val="00C44C90"/>
    <w:rsid w:val="00C4561E"/>
    <w:rsid w:val="00C4668F"/>
    <w:rsid w:val="00C46A3B"/>
    <w:rsid w:val="00C50565"/>
    <w:rsid w:val="00C50989"/>
    <w:rsid w:val="00C5211D"/>
    <w:rsid w:val="00C539C2"/>
    <w:rsid w:val="00C54B19"/>
    <w:rsid w:val="00C551A5"/>
    <w:rsid w:val="00C55F17"/>
    <w:rsid w:val="00C56E27"/>
    <w:rsid w:val="00C5724E"/>
    <w:rsid w:val="00C5799A"/>
    <w:rsid w:val="00C62372"/>
    <w:rsid w:val="00C63985"/>
    <w:rsid w:val="00C66586"/>
    <w:rsid w:val="00C665CA"/>
    <w:rsid w:val="00C66B7C"/>
    <w:rsid w:val="00C73832"/>
    <w:rsid w:val="00C739B6"/>
    <w:rsid w:val="00C755CB"/>
    <w:rsid w:val="00C758D9"/>
    <w:rsid w:val="00C75AF5"/>
    <w:rsid w:val="00C779D7"/>
    <w:rsid w:val="00C77C19"/>
    <w:rsid w:val="00C8156F"/>
    <w:rsid w:val="00C81592"/>
    <w:rsid w:val="00C843D8"/>
    <w:rsid w:val="00C8663D"/>
    <w:rsid w:val="00C9095F"/>
    <w:rsid w:val="00C90DEB"/>
    <w:rsid w:val="00C921BF"/>
    <w:rsid w:val="00C92757"/>
    <w:rsid w:val="00C93AE1"/>
    <w:rsid w:val="00C93FFC"/>
    <w:rsid w:val="00C94B11"/>
    <w:rsid w:val="00CA189A"/>
    <w:rsid w:val="00CA3207"/>
    <w:rsid w:val="00CA3E81"/>
    <w:rsid w:val="00CA4C15"/>
    <w:rsid w:val="00CA4C16"/>
    <w:rsid w:val="00CA58AB"/>
    <w:rsid w:val="00CB1A16"/>
    <w:rsid w:val="00CB237D"/>
    <w:rsid w:val="00CB2C69"/>
    <w:rsid w:val="00CB2D15"/>
    <w:rsid w:val="00CB420F"/>
    <w:rsid w:val="00CB490C"/>
    <w:rsid w:val="00CC1E54"/>
    <w:rsid w:val="00CC2756"/>
    <w:rsid w:val="00CC3592"/>
    <w:rsid w:val="00CC36DD"/>
    <w:rsid w:val="00CC731D"/>
    <w:rsid w:val="00CC7A77"/>
    <w:rsid w:val="00CD122C"/>
    <w:rsid w:val="00CD342D"/>
    <w:rsid w:val="00CD52B2"/>
    <w:rsid w:val="00CE253F"/>
    <w:rsid w:val="00CE2C60"/>
    <w:rsid w:val="00CE63A0"/>
    <w:rsid w:val="00CE7194"/>
    <w:rsid w:val="00CF025A"/>
    <w:rsid w:val="00CF07F5"/>
    <w:rsid w:val="00CF0A5A"/>
    <w:rsid w:val="00CF130F"/>
    <w:rsid w:val="00CF141B"/>
    <w:rsid w:val="00CF1803"/>
    <w:rsid w:val="00CF445B"/>
    <w:rsid w:val="00CF4B71"/>
    <w:rsid w:val="00CF7960"/>
    <w:rsid w:val="00CF7F9F"/>
    <w:rsid w:val="00D0085F"/>
    <w:rsid w:val="00D00BA2"/>
    <w:rsid w:val="00D01CB3"/>
    <w:rsid w:val="00D06B4E"/>
    <w:rsid w:val="00D06F54"/>
    <w:rsid w:val="00D11E54"/>
    <w:rsid w:val="00D14102"/>
    <w:rsid w:val="00D14121"/>
    <w:rsid w:val="00D15BAF"/>
    <w:rsid w:val="00D16320"/>
    <w:rsid w:val="00D16E11"/>
    <w:rsid w:val="00D170DB"/>
    <w:rsid w:val="00D17696"/>
    <w:rsid w:val="00D20506"/>
    <w:rsid w:val="00D20765"/>
    <w:rsid w:val="00D243A0"/>
    <w:rsid w:val="00D243DE"/>
    <w:rsid w:val="00D25719"/>
    <w:rsid w:val="00D25DEF"/>
    <w:rsid w:val="00D26A72"/>
    <w:rsid w:val="00D26AB3"/>
    <w:rsid w:val="00D30DB9"/>
    <w:rsid w:val="00D3297E"/>
    <w:rsid w:val="00D332DF"/>
    <w:rsid w:val="00D404B1"/>
    <w:rsid w:val="00D42666"/>
    <w:rsid w:val="00D43B57"/>
    <w:rsid w:val="00D458AF"/>
    <w:rsid w:val="00D511E4"/>
    <w:rsid w:val="00D51ECF"/>
    <w:rsid w:val="00D528CD"/>
    <w:rsid w:val="00D53F56"/>
    <w:rsid w:val="00D54543"/>
    <w:rsid w:val="00D55C56"/>
    <w:rsid w:val="00D56100"/>
    <w:rsid w:val="00D573C2"/>
    <w:rsid w:val="00D63E35"/>
    <w:rsid w:val="00D64156"/>
    <w:rsid w:val="00D6435F"/>
    <w:rsid w:val="00D6437F"/>
    <w:rsid w:val="00D648DF"/>
    <w:rsid w:val="00D66288"/>
    <w:rsid w:val="00D74E1A"/>
    <w:rsid w:val="00D752F6"/>
    <w:rsid w:val="00D7642A"/>
    <w:rsid w:val="00D77CA4"/>
    <w:rsid w:val="00D81143"/>
    <w:rsid w:val="00D85455"/>
    <w:rsid w:val="00D90E11"/>
    <w:rsid w:val="00D913A3"/>
    <w:rsid w:val="00D9200E"/>
    <w:rsid w:val="00D93032"/>
    <w:rsid w:val="00D9348B"/>
    <w:rsid w:val="00D948F1"/>
    <w:rsid w:val="00D96EC2"/>
    <w:rsid w:val="00D9750E"/>
    <w:rsid w:val="00DA008A"/>
    <w:rsid w:val="00DA12B9"/>
    <w:rsid w:val="00DA1675"/>
    <w:rsid w:val="00DA3A51"/>
    <w:rsid w:val="00DA4A5F"/>
    <w:rsid w:val="00DA6AC6"/>
    <w:rsid w:val="00DB012A"/>
    <w:rsid w:val="00DB1646"/>
    <w:rsid w:val="00DB2449"/>
    <w:rsid w:val="00DB33B8"/>
    <w:rsid w:val="00DC1EDC"/>
    <w:rsid w:val="00DC4B71"/>
    <w:rsid w:val="00DC701A"/>
    <w:rsid w:val="00DC70C8"/>
    <w:rsid w:val="00DC76F1"/>
    <w:rsid w:val="00DC7B47"/>
    <w:rsid w:val="00DC7BDF"/>
    <w:rsid w:val="00DD05EC"/>
    <w:rsid w:val="00DD1511"/>
    <w:rsid w:val="00DD1D21"/>
    <w:rsid w:val="00DD25D7"/>
    <w:rsid w:val="00DD521D"/>
    <w:rsid w:val="00DD5C79"/>
    <w:rsid w:val="00DD5DBD"/>
    <w:rsid w:val="00DE0D54"/>
    <w:rsid w:val="00DE4E9B"/>
    <w:rsid w:val="00DF102A"/>
    <w:rsid w:val="00DF1356"/>
    <w:rsid w:val="00DF42D0"/>
    <w:rsid w:val="00DF6AA2"/>
    <w:rsid w:val="00DF706B"/>
    <w:rsid w:val="00DF7D8D"/>
    <w:rsid w:val="00E003A2"/>
    <w:rsid w:val="00E00408"/>
    <w:rsid w:val="00E04C75"/>
    <w:rsid w:val="00E05968"/>
    <w:rsid w:val="00E05EFE"/>
    <w:rsid w:val="00E07933"/>
    <w:rsid w:val="00E1067A"/>
    <w:rsid w:val="00E12BF8"/>
    <w:rsid w:val="00E20302"/>
    <w:rsid w:val="00E203B6"/>
    <w:rsid w:val="00E21BB9"/>
    <w:rsid w:val="00E21CD6"/>
    <w:rsid w:val="00E21E3C"/>
    <w:rsid w:val="00E23459"/>
    <w:rsid w:val="00E23486"/>
    <w:rsid w:val="00E24095"/>
    <w:rsid w:val="00E241B2"/>
    <w:rsid w:val="00E24465"/>
    <w:rsid w:val="00E31CC6"/>
    <w:rsid w:val="00E32CB1"/>
    <w:rsid w:val="00E32D7D"/>
    <w:rsid w:val="00E33F65"/>
    <w:rsid w:val="00E34579"/>
    <w:rsid w:val="00E351F6"/>
    <w:rsid w:val="00E42337"/>
    <w:rsid w:val="00E445EE"/>
    <w:rsid w:val="00E46256"/>
    <w:rsid w:val="00E46484"/>
    <w:rsid w:val="00E472D2"/>
    <w:rsid w:val="00E51812"/>
    <w:rsid w:val="00E5310B"/>
    <w:rsid w:val="00E55145"/>
    <w:rsid w:val="00E57640"/>
    <w:rsid w:val="00E57858"/>
    <w:rsid w:val="00E57BE9"/>
    <w:rsid w:val="00E60987"/>
    <w:rsid w:val="00E6098D"/>
    <w:rsid w:val="00E60C30"/>
    <w:rsid w:val="00E617B3"/>
    <w:rsid w:val="00E63351"/>
    <w:rsid w:val="00E656BC"/>
    <w:rsid w:val="00E65A79"/>
    <w:rsid w:val="00E65DAB"/>
    <w:rsid w:val="00E66054"/>
    <w:rsid w:val="00E70209"/>
    <w:rsid w:val="00E708BB"/>
    <w:rsid w:val="00E71A74"/>
    <w:rsid w:val="00E77322"/>
    <w:rsid w:val="00E80641"/>
    <w:rsid w:val="00E80C0A"/>
    <w:rsid w:val="00E81E29"/>
    <w:rsid w:val="00E82C24"/>
    <w:rsid w:val="00E83411"/>
    <w:rsid w:val="00E861E8"/>
    <w:rsid w:val="00E9052C"/>
    <w:rsid w:val="00E90694"/>
    <w:rsid w:val="00E92163"/>
    <w:rsid w:val="00E952E3"/>
    <w:rsid w:val="00E95D76"/>
    <w:rsid w:val="00E961D7"/>
    <w:rsid w:val="00E969B3"/>
    <w:rsid w:val="00E977AD"/>
    <w:rsid w:val="00EA3804"/>
    <w:rsid w:val="00EA3B40"/>
    <w:rsid w:val="00EA3E40"/>
    <w:rsid w:val="00EA4FF4"/>
    <w:rsid w:val="00EA5C16"/>
    <w:rsid w:val="00EA641D"/>
    <w:rsid w:val="00EB013A"/>
    <w:rsid w:val="00EB1625"/>
    <w:rsid w:val="00EB24A4"/>
    <w:rsid w:val="00EB3B29"/>
    <w:rsid w:val="00EB3CC6"/>
    <w:rsid w:val="00EB53B7"/>
    <w:rsid w:val="00EB610E"/>
    <w:rsid w:val="00EC23A1"/>
    <w:rsid w:val="00EC3F33"/>
    <w:rsid w:val="00EC3F34"/>
    <w:rsid w:val="00EC48A7"/>
    <w:rsid w:val="00EC54F7"/>
    <w:rsid w:val="00EC69CC"/>
    <w:rsid w:val="00EC6EA0"/>
    <w:rsid w:val="00EC7476"/>
    <w:rsid w:val="00EC7C0C"/>
    <w:rsid w:val="00ED1B0A"/>
    <w:rsid w:val="00ED5B85"/>
    <w:rsid w:val="00ED66FA"/>
    <w:rsid w:val="00ED67A2"/>
    <w:rsid w:val="00ED6DFF"/>
    <w:rsid w:val="00EE0045"/>
    <w:rsid w:val="00EE1197"/>
    <w:rsid w:val="00EE2410"/>
    <w:rsid w:val="00EE285C"/>
    <w:rsid w:val="00EE5EFA"/>
    <w:rsid w:val="00EE7145"/>
    <w:rsid w:val="00EF1B9D"/>
    <w:rsid w:val="00EF2EED"/>
    <w:rsid w:val="00EF6A19"/>
    <w:rsid w:val="00EF7362"/>
    <w:rsid w:val="00EF7BBC"/>
    <w:rsid w:val="00F00794"/>
    <w:rsid w:val="00F01F75"/>
    <w:rsid w:val="00F03086"/>
    <w:rsid w:val="00F047A6"/>
    <w:rsid w:val="00F06D82"/>
    <w:rsid w:val="00F07106"/>
    <w:rsid w:val="00F07B9A"/>
    <w:rsid w:val="00F07BBD"/>
    <w:rsid w:val="00F10D3F"/>
    <w:rsid w:val="00F13561"/>
    <w:rsid w:val="00F14934"/>
    <w:rsid w:val="00F14C4B"/>
    <w:rsid w:val="00F15708"/>
    <w:rsid w:val="00F15A91"/>
    <w:rsid w:val="00F16268"/>
    <w:rsid w:val="00F170C5"/>
    <w:rsid w:val="00F21E62"/>
    <w:rsid w:val="00F22089"/>
    <w:rsid w:val="00F2229F"/>
    <w:rsid w:val="00F22675"/>
    <w:rsid w:val="00F23D9A"/>
    <w:rsid w:val="00F24B83"/>
    <w:rsid w:val="00F25E58"/>
    <w:rsid w:val="00F315F1"/>
    <w:rsid w:val="00F32E5E"/>
    <w:rsid w:val="00F334E8"/>
    <w:rsid w:val="00F3468D"/>
    <w:rsid w:val="00F34850"/>
    <w:rsid w:val="00F34E98"/>
    <w:rsid w:val="00F37EF4"/>
    <w:rsid w:val="00F40F6D"/>
    <w:rsid w:val="00F43AF5"/>
    <w:rsid w:val="00F44DFB"/>
    <w:rsid w:val="00F455E6"/>
    <w:rsid w:val="00F4716E"/>
    <w:rsid w:val="00F47A72"/>
    <w:rsid w:val="00F5210B"/>
    <w:rsid w:val="00F5264E"/>
    <w:rsid w:val="00F55317"/>
    <w:rsid w:val="00F55BFF"/>
    <w:rsid w:val="00F57CC7"/>
    <w:rsid w:val="00F61B31"/>
    <w:rsid w:val="00F61C9B"/>
    <w:rsid w:val="00F63C11"/>
    <w:rsid w:val="00F63DDF"/>
    <w:rsid w:val="00F63FB8"/>
    <w:rsid w:val="00F661F4"/>
    <w:rsid w:val="00F66E75"/>
    <w:rsid w:val="00F672C7"/>
    <w:rsid w:val="00F70ED4"/>
    <w:rsid w:val="00F713EF"/>
    <w:rsid w:val="00F717EF"/>
    <w:rsid w:val="00F71DB2"/>
    <w:rsid w:val="00F72580"/>
    <w:rsid w:val="00F72853"/>
    <w:rsid w:val="00F73ECE"/>
    <w:rsid w:val="00F7693F"/>
    <w:rsid w:val="00F7795B"/>
    <w:rsid w:val="00F82B20"/>
    <w:rsid w:val="00F8341C"/>
    <w:rsid w:val="00F844A1"/>
    <w:rsid w:val="00F844DB"/>
    <w:rsid w:val="00F85D70"/>
    <w:rsid w:val="00F86A55"/>
    <w:rsid w:val="00F86A92"/>
    <w:rsid w:val="00F875B7"/>
    <w:rsid w:val="00F87625"/>
    <w:rsid w:val="00F9047C"/>
    <w:rsid w:val="00F91603"/>
    <w:rsid w:val="00F93E6F"/>
    <w:rsid w:val="00F95DC4"/>
    <w:rsid w:val="00F960DC"/>
    <w:rsid w:val="00F96352"/>
    <w:rsid w:val="00FA0C38"/>
    <w:rsid w:val="00FA1BE0"/>
    <w:rsid w:val="00FA202E"/>
    <w:rsid w:val="00FA3E67"/>
    <w:rsid w:val="00FA4655"/>
    <w:rsid w:val="00FA4A52"/>
    <w:rsid w:val="00FA6EE7"/>
    <w:rsid w:val="00FB1680"/>
    <w:rsid w:val="00FB26A5"/>
    <w:rsid w:val="00FB3455"/>
    <w:rsid w:val="00FB4431"/>
    <w:rsid w:val="00FB6190"/>
    <w:rsid w:val="00FB6F9A"/>
    <w:rsid w:val="00FC0566"/>
    <w:rsid w:val="00FC2A36"/>
    <w:rsid w:val="00FC34D5"/>
    <w:rsid w:val="00FC38D7"/>
    <w:rsid w:val="00FD14B7"/>
    <w:rsid w:val="00FD2EDC"/>
    <w:rsid w:val="00FD3953"/>
    <w:rsid w:val="00FD7FFB"/>
    <w:rsid w:val="00FE00D1"/>
    <w:rsid w:val="00FE1702"/>
    <w:rsid w:val="00FE1F22"/>
    <w:rsid w:val="00FE1F7B"/>
    <w:rsid w:val="00FE2377"/>
    <w:rsid w:val="00FE41B4"/>
    <w:rsid w:val="00FE60E4"/>
    <w:rsid w:val="00FE6759"/>
    <w:rsid w:val="00FE7A50"/>
    <w:rsid w:val="00FF0407"/>
    <w:rsid w:val="00FF2879"/>
    <w:rsid w:val="00FF4718"/>
    <w:rsid w:val="00FF6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49DD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qFormat="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4">
    <w:name w:val="Normal"/>
    <w:qFormat/>
    <w:rsid w:val="00B932D4"/>
    <w:pPr>
      <w:widowControl w:val="0"/>
      <w:adjustRightInd w:val="0"/>
      <w:spacing w:line="312" w:lineRule="atLeast"/>
      <w:jc w:val="both"/>
      <w:textAlignment w:val="baseline"/>
    </w:pPr>
    <w:rPr>
      <w:sz w:val="21"/>
    </w:rPr>
  </w:style>
  <w:style w:type="paragraph" w:styleId="10">
    <w:name w:val="heading 1"/>
    <w:aliases w:val="H1,Heading 0,PIM 1,h1,A MAJOR/BOLD,Company Index,Chapter Name,章,1,Header 1,Header1,Fab-1,Heading 01,Heading 02,H11,Heading 03,H12,Heading 04,Heading 011,H13,Heading 021,H111,Heading 031,H121,Heading 05,H14,Heading 06,H15,Heading 012,h11,l1,标准章"/>
    <w:basedOn w:val="af4"/>
    <w:next w:val="af4"/>
    <w:link w:val="18"/>
    <w:qFormat/>
    <w:rsid w:val="00154117"/>
    <w:pPr>
      <w:keepNext/>
      <w:numPr>
        <w:numId w:val="68"/>
      </w:numPr>
      <w:adjustRightInd/>
      <w:spacing w:line="360" w:lineRule="auto"/>
      <w:textAlignment w:val="auto"/>
      <w:outlineLvl w:val="0"/>
    </w:pPr>
    <w:rPr>
      <w:rFonts w:eastAsia="仿宋_GB2312"/>
      <w:b/>
      <w:sz w:val="30"/>
      <w:lang w:val="en-GB"/>
    </w:rPr>
  </w:style>
  <w:style w:type="paragraph" w:styleId="20">
    <w:name w:val="heading 2"/>
    <w:aliases w:val="H2,Heading 2 Hidden,Heading 2 CCBS,PIM2,heading 2,Titre3,HD2,sect 1.2,H21,sect 1.21,H22,sect 1.22,H211,sect 1.211,H23,sect 1.23,H212,sect 1.212,h2,第一章 标题 2,DO,h2 main heading,B Sub/Bold,B Sub/Bold1,B Sub/Bold2,B Sub/Bold11,h2 main heading1,2,l2,chn"/>
    <w:basedOn w:val="af4"/>
    <w:next w:val="af4"/>
    <w:link w:val="24"/>
    <w:qFormat/>
    <w:rsid w:val="00154117"/>
    <w:pPr>
      <w:keepNext/>
      <w:numPr>
        <w:ilvl w:val="1"/>
        <w:numId w:val="68"/>
      </w:numPr>
      <w:spacing w:line="360" w:lineRule="auto"/>
      <w:outlineLvl w:val="1"/>
    </w:pPr>
    <w:rPr>
      <w:rFonts w:ascii="Arial" w:eastAsia="仿宋_GB2312" w:hAnsi="Arial"/>
      <w:b/>
      <w:sz w:val="30"/>
    </w:rPr>
  </w:style>
  <w:style w:type="paragraph" w:styleId="31">
    <w:name w:val="heading 3"/>
    <w:aliases w:val="H3,l3,CT,Heading 3 - old,h3,level_3,PIM 3,Level 3 Head,sect1.2.3,sect1.2.31,sect1.2.32,sect1.2.311,sect1.2.33,sect1.2.312,C Sub-Sub/Italic,h3 sub heading,Head 3,Head 31,Head 32,C Sub-Sub/Italic1,Project Index,3,list 3,H3-Heading 3,l3.3,bh,3rd level"/>
    <w:basedOn w:val="af4"/>
    <w:next w:val="af5"/>
    <w:link w:val="34"/>
    <w:qFormat/>
    <w:rsid w:val="00440E0E"/>
    <w:pPr>
      <w:keepNext/>
      <w:keepLines/>
      <w:numPr>
        <w:ilvl w:val="2"/>
        <w:numId w:val="68"/>
      </w:numPr>
      <w:spacing w:line="300" w:lineRule="auto"/>
      <w:outlineLvl w:val="2"/>
    </w:pPr>
    <w:rPr>
      <w:rFonts w:eastAsia="仿宋_GB2312"/>
      <w:b/>
      <w:color w:val="000000"/>
    </w:rPr>
  </w:style>
  <w:style w:type="paragraph" w:styleId="40">
    <w:name w:val="heading 4"/>
    <w:aliases w:val="H4,bullet,bl,bb,h4,Fab-4,T5,PIM 4,Ref Heading 1,rh1,Heading sql,sect 1.2.3.4,First Subheading,h41,h42,h43,h411,h44,h412,h45,h413,h46,h414,h47,h48,h415,h49,h410,h416,h417,h418,h419,h420,h4110,h421,heading 4,heading 4TOC,l4,heading 41,heading 42"/>
    <w:basedOn w:val="af4"/>
    <w:next w:val="af4"/>
    <w:link w:val="42"/>
    <w:qFormat/>
    <w:rsid w:val="000D7C68"/>
    <w:pPr>
      <w:keepNext/>
      <w:keepLines/>
      <w:numPr>
        <w:ilvl w:val="3"/>
        <w:numId w:val="68"/>
      </w:numPr>
      <w:spacing w:line="500" w:lineRule="exact"/>
      <w:outlineLvl w:val="3"/>
    </w:pPr>
    <w:rPr>
      <w:rFonts w:eastAsia="仿宋_GB2312"/>
    </w:rPr>
  </w:style>
  <w:style w:type="paragraph" w:styleId="51">
    <w:name w:val="heading 5"/>
    <w:aliases w:val="Block Label,H5,First Bullet,L5,5,dash,ds,dd,PIM 5,h5,Roman list,heading 5,l5+toc5,Numbered Sub-list,[Heading 5],口,口1,口2,一,正文五级标题,标题 5(ALT+5),dash1,ds1,dd1,dash2,ds2,dd2,dash3,ds3,dd3,dash4,ds4,dd4,dash5,ds5,dd5,dash6,ds6,dd6,dash7,ds7,dd7,dash8,ds8"/>
    <w:basedOn w:val="af4"/>
    <w:next w:val="af5"/>
    <w:link w:val="54"/>
    <w:qFormat/>
    <w:rsid w:val="00AE7574"/>
    <w:pPr>
      <w:keepNext/>
      <w:keepLines/>
      <w:widowControl/>
      <w:numPr>
        <w:ilvl w:val="4"/>
        <w:numId w:val="68"/>
      </w:numPr>
      <w:wordWrap w:val="0"/>
      <w:adjustRightInd/>
      <w:spacing w:before="100" w:beforeAutospacing="1" w:after="100" w:afterAutospacing="1" w:line="240" w:lineRule="atLeast"/>
      <w:jc w:val="left"/>
      <w:textAlignment w:val="auto"/>
      <w:outlineLvl w:val="4"/>
    </w:pPr>
    <w:rPr>
      <w:rFonts w:ascii="Tahoma" w:eastAsia="黑体" w:hAnsi="Tahoma"/>
      <w:noProof/>
      <w:kern w:val="20"/>
      <w:sz w:val="28"/>
      <w:lang w:val="en-GB"/>
    </w:rPr>
  </w:style>
  <w:style w:type="paragraph" w:styleId="6">
    <w:name w:val="heading 6"/>
    <w:aliases w:val="PIM 6,H6,BOD 4,Bullet list,[Heading 6],L6,正文六级标题,标题 6(ALT+6),第五层条,Bullet (Single Lines),Legal Level 1.,DO NOT USE_h6,ITT t6,PA Appendix,Bullet list1,Bullet list2,Bullet list11,Bullet list3,Bullet list12,Bullet list21,Bullet list111,Bullet lis,T1,h6"/>
    <w:basedOn w:val="af4"/>
    <w:next w:val="af5"/>
    <w:link w:val="60"/>
    <w:uiPriority w:val="9"/>
    <w:qFormat/>
    <w:rsid w:val="00AE7574"/>
    <w:pPr>
      <w:keepNext/>
      <w:keepLines/>
      <w:widowControl/>
      <w:numPr>
        <w:ilvl w:val="5"/>
        <w:numId w:val="68"/>
      </w:numPr>
      <w:wordWrap w:val="0"/>
      <w:adjustRightInd/>
      <w:spacing w:before="100" w:beforeAutospacing="1" w:after="100" w:afterAutospacing="1" w:line="240" w:lineRule="atLeast"/>
      <w:jc w:val="left"/>
      <w:textAlignment w:val="auto"/>
      <w:outlineLvl w:val="5"/>
    </w:pPr>
    <w:rPr>
      <w:rFonts w:ascii="Garamond" w:hAnsi="Garamond"/>
      <w:i/>
      <w:noProof/>
      <w:kern w:val="20"/>
      <w:sz w:val="22"/>
      <w:lang w:val="en-GB"/>
    </w:rPr>
  </w:style>
  <w:style w:type="paragraph" w:styleId="7">
    <w:name w:val="heading 7"/>
    <w:aliases w:val="H TIMES1,PIM 7,不用,letter list,[Heading 7],（1）,Legal Level 1.1.,正文七级标题,L7,sdf,Alt+7,st,h7,SDL title,H7,1.标题 6,Appx 1,1.1.1.1.1.1.1标题 7,cnc,Caption number (column-wide),ITT t7,PA Appendix Major,lettered list,letter list1,lettered list1,letter list2,7"/>
    <w:basedOn w:val="af4"/>
    <w:next w:val="af5"/>
    <w:link w:val="71"/>
    <w:uiPriority w:val="9"/>
    <w:qFormat/>
    <w:rsid w:val="00AE7574"/>
    <w:pPr>
      <w:keepNext/>
      <w:keepLines/>
      <w:widowControl/>
      <w:numPr>
        <w:ilvl w:val="6"/>
        <w:numId w:val="68"/>
      </w:numPr>
      <w:wordWrap w:val="0"/>
      <w:adjustRightInd/>
      <w:spacing w:before="100" w:beforeAutospacing="1" w:after="100" w:afterAutospacing="1" w:line="240" w:lineRule="atLeast"/>
      <w:jc w:val="left"/>
      <w:textAlignment w:val="auto"/>
      <w:outlineLvl w:val="6"/>
    </w:pPr>
    <w:rPr>
      <w:rFonts w:ascii="Garamond" w:hAnsi="Garamond"/>
      <w:smallCaps/>
      <w:noProof/>
      <w:kern w:val="20"/>
      <w:sz w:val="23"/>
      <w:lang w:val="en-GB"/>
    </w:rPr>
  </w:style>
  <w:style w:type="paragraph" w:styleId="8">
    <w:name w:val="heading 8"/>
    <w:aliases w:val="不用8,[Heading 8],Legal Level 1.1.1.,注意框体,正文八级标题,附录,标题6,ft,tt1,Figure,heading 8,Alt+8,AppendixSubHead,图名,标题6 Char Char,（A）,H8,h8,ctp,Caption text (page-wide),Center Bold,ITT t8,PA Appendix Minor,Center Bold1,Center Bold2,Center Bold3, actio,8,action"/>
    <w:basedOn w:val="af4"/>
    <w:next w:val="af5"/>
    <w:link w:val="80"/>
    <w:qFormat/>
    <w:rsid w:val="00AE7574"/>
    <w:pPr>
      <w:keepNext/>
      <w:keepLines/>
      <w:widowControl/>
      <w:numPr>
        <w:ilvl w:val="7"/>
        <w:numId w:val="68"/>
      </w:numPr>
      <w:wordWrap w:val="0"/>
      <w:adjustRightInd/>
      <w:spacing w:before="100" w:beforeAutospacing="1" w:after="100" w:afterAutospacing="1" w:line="240" w:lineRule="atLeast"/>
      <w:jc w:val="left"/>
      <w:textAlignment w:val="auto"/>
      <w:outlineLvl w:val="7"/>
    </w:pPr>
    <w:rPr>
      <w:rFonts w:ascii="Garamond" w:hAnsi="Garamond"/>
      <w:i/>
      <w:noProof/>
      <w:kern w:val="20"/>
      <w:sz w:val="22"/>
      <w:lang w:val="en-GB"/>
    </w:rPr>
  </w:style>
  <w:style w:type="paragraph" w:styleId="9">
    <w:name w:val="heading 9"/>
    <w:aliases w:val="Appendix,PIM 9,不用9,[Heading 9],标题 45,Legal Level 1.1.1.1.,huh,三级标题,正文九级标题,tt,table title,Figure Heading,FH,ft1,table,heading 9,t,table left,tl,图纸头,HF,Alt+9,AppendixBodyHead,H9,图的编号,ctc,Caption text (column-wide),ITT t9,App Heading,App Heading1,9,rb"/>
    <w:basedOn w:val="af4"/>
    <w:next w:val="af5"/>
    <w:link w:val="90"/>
    <w:qFormat/>
    <w:rsid w:val="00AE7574"/>
    <w:pPr>
      <w:keepNext/>
      <w:keepLines/>
      <w:widowControl/>
      <w:numPr>
        <w:ilvl w:val="8"/>
        <w:numId w:val="68"/>
      </w:numPr>
      <w:wordWrap w:val="0"/>
      <w:adjustRightInd/>
      <w:spacing w:before="100" w:beforeAutospacing="1" w:after="100" w:afterAutospacing="1" w:line="240" w:lineRule="atLeast"/>
      <w:jc w:val="left"/>
      <w:textAlignment w:val="auto"/>
      <w:outlineLvl w:val="8"/>
    </w:pPr>
    <w:rPr>
      <w:rFonts w:ascii="Garamond" w:hAnsi="Garamond"/>
      <w:noProof/>
      <w:kern w:val="20"/>
      <w:sz w:val="22"/>
      <w:lang w:val="en-GB"/>
    </w:rPr>
  </w:style>
  <w:style w:type="character" w:default="1" w:styleId="af6">
    <w:name w:val="Default Paragraph Font"/>
    <w:uiPriority w:val="1"/>
    <w:semiHidden/>
    <w:unhideWhenUsed/>
  </w:style>
  <w:style w:type="table" w:default="1" w:styleId="af7">
    <w:name w:val="Normal Table"/>
    <w:uiPriority w:val="99"/>
    <w:semiHidden/>
    <w:unhideWhenUsed/>
    <w:tblPr>
      <w:tblInd w:w="0" w:type="dxa"/>
      <w:tblCellMar>
        <w:top w:w="0" w:type="dxa"/>
        <w:left w:w="108" w:type="dxa"/>
        <w:bottom w:w="0" w:type="dxa"/>
        <w:right w:w="108" w:type="dxa"/>
      </w:tblCellMar>
    </w:tblPr>
  </w:style>
  <w:style w:type="numbering" w:default="1" w:styleId="af8">
    <w:name w:val="No List"/>
    <w:uiPriority w:val="99"/>
    <w:semiHidden/>
    <w:unhideWhenUsed/>
  </w:style>
  <w:style w:type="character" w:customStyle="1" w:styleId="24">
    <w:name w:val="标题 2字符"/>
    <w:aliases w:val="H2字符,Heading 2 Hidden字符,Heading 2 CCBS字符,PIM2字符,heading 2字符,Titre3字符,HD2字符,sect 1.2字符,H21字符,sect 1.21字符,H22字符,sect 1.22字符,H211字符,sect 1.211字符,H23字符,sect 1.23字符,H212字符,sect 1.212字符,h2字符,第一章 标题 2字符,DO字符,h2 main heading字符,B Sub/Bold字符,B Sub/Bold1字符"/>
    <w:link w:val="20"/>
    <w:rsid w:val="00154117"/>
    <w:rPr>
      <w:rFonts w:ascii="Arial" w:eastAsia="仿宋_GB2312" w:hAnsi="Arial"/>
      <w:b/>
      <w:sz w:val="30"/>
    </w:rPr>
  </w:style>
  <w:style w:type="character" w:styleId="af9">
    <w:name w:val="annotation reference"/>
    <w:uiPriority w:val="99"/>
    <w:rsid w:val="00154117"/>
    <w:rPr>
      <w:rFonts w:ascii="Arial" w:eastAsia="黑体" w:hAnsi="Arial"/>
      <w:snapToGrid w:val="0"/>
      <w:sz w:val="21"/>
      <w:lang w:val="en-US" w:eastAsia="zh-CN"/>
    </w:rPr>
  </w:style>
  <w:style w:type="character" w:styleId="afa">
    <w:name w:val="Hyperlink"/>
    <w:aliases w:val="超级链接"/>
    <w:uiPriority w:val="99"/>
    <w:rsid w:val="00154117"/>
    <w:rPr>
      <w:rFonts w:ascii="Arial" w:eastAsia="黑体" w:hAnsi="Arial"/>
      <w:snapToGrid w:val="0"/>
      <w:color w:val="0000FF"/>
      <w:sz w:val="21"/>
      <w:u w:val="single"/>
      <w:lang w:val="en-US" w:eastAsia="zh-CN"/>
    </w:rPr>
  </w:style>
  <w:style w:type="character" w:styleId="afb">
    <w:name w:val="page number"/>
    <w:basedOn w:val="af6"/>
    <w:rsid w:val="00154117"/>
  </w:style>
  <w:style w:type="character" w:customStyle="1" w:styleId="Char">
    <w:name w:val="表格标题(居中) Char"/>
    <w:link w:val="afc"/>
    <w:rsid w:val="00154117"/>
    <w:rPr>
      <w:rFonts w:ascii="Arial" w:eastAsia="黑体" w:hAnsi="Arial"/>
      <w:snapToGrid w:val="0"/>
      <w:kern w:val="2"/>
      <w:sz w:val="24"/>
      <w:lang w:val="en-US" w:eastAsia="zh-CN"/>
    </w:rPr>
  </w:style>
  <w:style w:type="paragraph" w:styleId="25">
    <w:name w:val="toc 2"/>
    <w:aliases w:val="目录 21"/>
    <w:basedOn w:val="af4"/>
    <w:next w:val="af4"/>
    <w:uiPriority w:val="39"/>
    <w:qFormat/>
    <w:rsid w:val="00154117"/>
    <w:pPr>
      <w:ind w:leftChars="200" w:left="420"/>
    </w:pPr>
  </w:style>
  <w:style w:type="paragraph" w:styleId="19">
    <w:name w:val="toc 1"/>
    <w:aliases w:val="目录 0"/>
    <w:basedOn w:val="af4"/>
    <w:next w:val="af4"/>
    <w:uiPriority w:val="39"/>
    <w:qFormat/>
    <w:rsid w:val="00154117"/>
  </w:style>
  <w:style w:type="paragraph" w:styleId="35">
    <w:name w:val="toc 3"/>
    <w:basedOn w:val="af4"/>
    <w:next w:val="af4"/>
    <w:uiPriority w:val="39"/>
    <w:qFormat/>
    <w:rsid w:val="00154117"/>
    <w:pPr>
      <w:ind w:leftChars="400" w:left="840"/>
    </w:pPr>
  </w:style>
  <w:style w:type="paragraph" w:styleId="afd">
    <w:name w:val="Body Text Indent"/>
    <w:aliases w:val="正文文字缩进 Char Char,正文文字缩进 Char Char Char Char Char Char Char Char Char Char Char Char Char Char Char Char Char Char Char Char Char Char Char Char Char Char Char Char Char Char Char Char Char Char Char Char,正文文字缩进,列表项目符号2缩进"/>
    <w:basedOn w:val="af4"/>
    <w:link w:val="afe"/>
    <w:rsid w:val="00154117"/>
    <w:pPr>
      <w:spacing w:line="500" w:lineRule="exact"/>
      <w:ind w:firstLine="600"/>
    </w:pPr>
    <w:rPr>
      <w:rFonts w:eastAsia="仿宋体"/>
      <w:sz w:val="30"/>
    </w:rPr>
  </w:style>
  <w:style w:type="paragraph" w:styleId="aff">
    <w:name w:val="header"/>
    <w:aliases w:val="header odd,[Header],页眉1,hdr,Cover Page,even,Header/Footer,header,Hyphen,Ò³Ã¼,Header x,Header bold,he,first,heading one,header odd1,header odd2,header odd3,header odd4,header odd5,header odd6,header1,header2,header odd11,header odd21"/>
    <w:basedOn w:val="af4"/>
    <w:link w:val="aff0"/>
    <w:uiPriority w:val="99"/>
    <w:rsid w:val="00154117"/>
    <w:pPr>
      <w:pBdr>
        <w:bottom w:val="single" w:sz="6" w:space="1" w:color="auto"/>
      </w:pBdr>
      <w:tabs>
        <w:tab w:val="center" w:pos="4153"/>
        <w:tab w:val="right" w:pos="8306"/>
      </w:tabs>
      <w:snapToGrid w:val="0"/>
      <w:spacing w:line="240" w:lineRule="atLeast"/>
      <w:jc w:val="center"/>
    </w:pPr>
    <w:rPr>
      <w:sz w:val="18"/>
    </w:rPr>
  </w:style>
  <w:style w:type="paragraph" w:styleId="aff1">
    <w:name w:val="annotation text"/>
    <w:basedOn w:val="af4"/>
    <w:link w:val="aff2"/>
    <w:uiPriority w:val="99"/>
    <w:rsid w:val="00154117"/>
    <w:pPr>
      <w:spacing w:line="360" w:lineRule="atLeast"/>
      <w:jc w:val="left"/>
    </w:pPr>
    <w:rPr>
      <w:sz w:val="24"/>
    </w:rPr>
  </w:style>
  <w:style w:type="paragraph" w:styleId="aff3">
    <w:name w:val="Body Text First Indent"/>
    <w:aliases w:val="Body Text First Indent 1,正文首行缩进 Char Char Char,正文首行缩进 Char Char Char Char Char Char Char Char,正文首行缩进 Char Char Char Char Char Char Char Char Char Char Char,正文首行缩进 Char3,正文首行缩进 Char2 Char,正文首行缩进2 Char Char Char Char Char Char Char Char Char Char"/>
    <w:basedOn w:val="af4"/>
    <w:link w:val="aff4"/>
    <w:rsid w:val="00154117"/>
    <w:pPr>
      <w:spacing w:after="120" w:line="360" w:lineRule="auto"/>
      <w:ind w:firstLine="420"/>
    </w:pPr>
  </w:style>
  <w:style w:type="paragraph" w:styleId="aff5">
    <w:name w:val="Document Map"/>
    <w:basedOn w:val="af4"/>
    <w:link w:val="aff6"/>
    <w:uiPriority w:val="99"/>
    <w:rsid w:val="00154117"/>
    <w:pPr>
      <w:shd w:val="clear" w:color="auto" w:fill="000080"/>
    </w:pPr>
  </w:style>
  <w:style w:type="paragraph" w:customStyle="1" w:styleId="ParaCharCharCharCharCharCharCharCharChar1CharCharCharCharCharCharCharCharCharCharCharCharChar">
    <w:name w:val="默认段落字体 Para Char Char Char Char Char Char Char Char Char1 Char Char Char Char Char Char Char Char Char Char Char Char Char"/>
    <w:basedOn w:val="aff5"/>
    <w:rsid w:val="00154117"/>
    <w:pPr>
      <w:adjustRightInd/>
      <w:spacing w:line="240" w:lineRule="auto"/>
      <w:textAlignment w:val="auto"/>
    </w:pPr>
    <w:rPr>
      <w:rFonts w:ascii="Arial" w:eastAsia="黑体" w:hAnsi="Arial"/>
      <w:snapToGrid w:val="0"/>
    </w:rPr>
  </w:style>
  <w:style w:type="paragraph" w:styleId="aff7">
    <w:name w:val="Balloon Text"/>
    <w:basedOn w:val="af4"/>
    <w:link w:val="aff8"/>
    <w:uiPriority w:val="99"/>
    <w:rsid w:val="00154117"/>
    <w:rPr>
      <w:sz w:val="18"/>
    </w:rPr>
  </w:style>
  <w:style w:type="paragraph" w:styleId="af5">
    <w:name w:val="Body Text"/>
    <w:aliases w:val="body indent,Body3, ändrad"/>
    <w:basedOn w:val="af4"/>
    <w:link w:val="aff9"/>
    <w:rsid w:val="00154117"/>
    <w:pPr>
      <w:spacing w:after="120"/>
    </w:pPr>
  </w:style>
  <w:style w:type="paragraph" w:customStyle="1" w:styleId="affa">
    <w:name w:val="表格(五号)"/>
    <w:basedOn w:val="af4"/>
    <w:link w:val="Char0"/>
    <w:qFormat/>
    <w:rsid w:val="00154117"/>
    <w:pPr>
      <w:snapToGrid w:val="0"/>
      <w:spacing w:before="60" w:after="60" w:line="240" w:lineRule="auto"/>
      <w:ind w:left="11"/>
      <w:jc w:val="center"/>
      <w:textAlignment w:val="auto"/>
    </w:pPr>
  </w:style>
  <w:style w:type="paragraph" w:customStyle="1" w:styleId="ParaCharCharCharCharCharCharCharCharCharCharCharCharCharCharCharCharCharCharCharChar">
    <w:name w:val="默认段落字体 Para Char Char Char Char Char Char Char Char Char Char Char Char Char Char Char Char Char Char Char Char"/>
    <w:next w:val="af4"/>
    <w:rsid w:val="00154117"/>
    <w:pPr>
      <w:keepNext/>
      <w:keepLines/>
      <w:tabs>
        <w:tab w:val="num" w:pos="1247"/>
      </w:tabs>
      <w:spacing w:before="240" w:after="240"/>
      <w:ind w:left="1247" w:hanging="396"/>
      <w:outlineLvl w:val="7"/>
    </w:pPr>
    <w:rPr>
      <w:rFonts w:ascii="Arial" w:eastAsia="黑体" w:hAnsi="Arial"/>
      <w:snapToGrid w:val="0"/>
      <w:sz w:val="21"/>
    </w:rPr>
  </w:style>
  <w:style w:type="paragraph" w:styleId="affb">
    <w:name w:val="footer"/>
    <w:aliases w:val="[Footer],footer odd,Footer-Even,f,Alt+J,fo,odd,footer Final,Footer First"/>
    <w:basedOn w:val="af4"/>
    <w:link w:val="affc"/>
    <w:uiPriority w:val="99"/>
    <w:rsid w:val="00154117"/>
    <w:pPr>
      <w:tabs>
        <w:tab w:val="center" w:pos="4153"/>
        <w:tab w:val="right" w:pos="8306"/>
      </w:tabs>
      <w:snapToGrid w:val="0"/>
      <w:spacing w:line="240" w:lineRule="atLeast"/>
      <w:jc w:val="left"/>
    </w:pPr>
    <w:rPr>
      <w:sz w:val="18"/>
    </w:rPr>
  </w:style>
  <w:style w:type="paragraph" w:customStyle="1" w:styleId="afc">
    <w:name w:val="表格标题(居中)"/>
    <w:basedOn w:val="af4"/>
    <w:link w:val="Char"/>
    <w:rsid w:val="00154117"/>
    <w:pPr>
      <w:adjustRightInd/>
      <w:snapToGrid w:val="0"/>
      <w:spacing w:line="300" w:lineRule="auto"/>
      <w:jc w:val="center"/>
      <w:textAlignment w:val="auto"/>
    </w:pPr>
    <w:rPr>
      <w:rFonts w:ascii="Arial" w:eastAsia="黑体" w:hAnsi="Arial"/>
      <w:snapToGrid w:val="0"/>
      <w:kern w:val="2"/>
      <w:sz w:val="24"/>
    </w:rPr>
  </w:style>
  <w:style w:type="paragraph" w:styleId="affd">
    <w:name w:val="annotation subject"/>
    <w:basedOn w:val="aff1"/>
    <w:next w:val="aff1"/>
    <w:link w:val="affe"/>
    <w:uiPriority w:val="99"/>
    <w:rsid w:val="00154117"/>
    <w:pPr>
      <w:spacing w:line="312" w:lineRule="atLeast"/>
    </w:pPr>
    <w:rPr>
      <w:b/>
      <w:sz w:val="21"/>
    </w:rPr>
  </w:style>
  <w:style w:type="paragraph" w:customStyle="1" w:styleId="Char1">
    <w:name w:val="Char"/>
    <w:basedOn w:val="aff5"/>
    <w:autoRedefine/>
    <w:rsid w:val="0009240A"/>
    <w:pPr>
      <w:widowControl/>
      <w:adjustRightInd/>
      <w:spacing w:line="240" w:lineRule="auto"/>
      <w:jc w:val="left"/>
      <w:textAlignment w:val="auto"/>
    </w:pPr>
    <w:rPr>
      <w:rFonts w:cs="宋体"/>
      <w:b/>
      <w:color w:val="000000"/>
      <w:sz w:val="32"/>
      <w:szCs w:val="32"/>
    </w:rPr>
  </w:style>
  <w:style w:type="paragraph" w:styleId="afff">
    <w:name w:val="Normal Indent"/>
    <w:aliases w:val="首行缩进,表正文,正文非缩进,正文（首行缩进两字）＋行距：1.5倍行距,正文非缩进 Char Char Char Char Char Char,特点,正文缩进 Char,正文（首行缩进两字） Char,四号,标题4,ALT+Z,水上软件,段1,正文不缩进,bt,body text,Body Text(ch),Indent 1,Normal Indent（正文缩进）,±íÕýÎÄ,ÕýÎÄ·ÇËõ½ø,Normal Indent Char,特点 Char,表正文 Char,表,图号标注,缩进"/>
    <w:basedOn w:val="af4"/>
    <w:link w:val="afff0"/>
    <w:uiPriority w:val="99"/>
    <w:qFormat/>
    <w:rsid w:val="001A6327"/>
    <w:pPr>
      <w:adjustRightInd/>
      <w:spacing w:line="240" w:lineRule="auto"/>
      <w:ind w:firstLine="420"/>
      <w:textAlignment w:val="auto"/>
    </w:pPr>
    <w:rPr>
      <w:rFonts w:ascii="Arial" w:hAnsi="Arial"/>
      <w:snapToGrid w:val="0"/>
      <w:kern w:val="2"/>
    </w:rPr>
  </w:style>
  <w:style w:type="paragraph" w:customStyle="1" w:styleId="afff1">
    <w:name w:val="文档正文"/>
    <w:basedOn w:val="af4"/>
    <w:link w:val="Char2"/>
    <w:uiPriority w:val="99"/>
    <w:rsid w:val="001A6327"/>
    <w:pPr>
      <w:spacing w:line="480" w:lineRule="atLeast"/>
      <w:ind w:firstLine="567"/>
    </w:pPr>
    <w:rPr>
      <w:rFonts w:ascii="长城仿宋"/>
      <w:sz w:val="24"/>
    </w:rPr>
  </w:style>
  <w:style w:type="character" w:customStyle="1" w:styleId="afff0">
    <w:name w:val="正文缩进字符"/>
    <w:aliases w:val="首行缩进字符,表正文字符,正文非缩进字符,正文（首行缩进两字）＋行距：1.5倍行距字符,正文非缩进 Char Char Char Char Char Char字符,特点字符,正文缩进 Char字符,正文（首行缩进两字） Char字符,四号字符,标题4字符,ALT+Z字符,水上软件字符,段1字符,正文不缩进字符,bt字符,body text字符,Body Text(ch)字符,Indent 1字符,Normal Indent（正文缩进）字符,±íÕýÎÄ字符,ÕýÎÄ·ÇËõ½ø字符"/>
    <w:link w:val="afff"/>
    <w:uiPriority w:val="99"/>
    <w:rsid w:val="001A6327"/>
    <w:rPr>
      <w:rFonts w:ascii="Arial" w:eastAsia="宋体" w:hAnsi="Arial"/>
      <w:snapToGrid w:val="0"/>
      <w:kern w:val="2"/>
      <w:sz w:val="21"/>
      <w:lang w:val="en-US" w:eastAsia="zh-CN" w:bidi="ar-SA"/>
    </w:rPr>
  </w:style>
  <w:style w:type="paragraph" w:customStyle="1" w:styleId="230">
    <w:name w:val="样式 首行缩进:  2 字符3"/>
    <w:basedOn w:val="af4"/>
    <w:rsid w:val="00BB58E3"/>
    <w:pPr>
      <w:adjustRightInd/>
      <w:spacing w:line="360" w:lineRule="auto"/>
      <w:ind w:firstLineChars="200" w:firstLine="420"/>
      <w:textAlignment w:val="auto"/>
    </w:pPr>
    <w:rPr>
      <w:rFonts w:cs="宋体"/>
      <w:kern w:val="2"/>
      <w:sz w:val="24"/>
      <w:szCs w:val="24"/>
    </w:rPr>
  </w:style>
  <w:style w:type="paragraph" w:customStyle="1" w:styleId="CharCharCharCharCharCharChar">
    <w:name w:val="Char Char Char Char Char Char Char"/>
    <w:basedOn w:val="aff5"/>
    <w:autoRedefine/>
    <w:rsid w:val="00BB58E3"/>
    <w:pPr>
      <w:adjustRightInd/>
      <w:spacing w:line="360" w:lineRule="auto"/>
      <w:textAlignment w:val="auto"/>
    </w:pPr>
    <w:rPr>
      <w:rFonts w:ascii="Tahoma" w:hAnsi="Tahoma"/>
      <w:kern w:val="2"/>
      <w:szCs w:val="24"/>
    </w:rPr>
  </w:style>
  <w:style w:type="table" w:styleId="afff2">
    <w:name w:val="Table Grid"/>
    <w:aliases w:val="方欣网格型"/>
    <w:basedOn w:val="af7"/>
    <w:uiPriority w:val="59"/>
    <w:rsid w:val="00A40E4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
    <w:name w:val="Char Char Char Char Char Char Char Char"/>
    <w:basedOn w:val="aff5"/>
    <w:autoRedefine/>
    <w:rsid w:val="009F4025"/>
    <w:pPr>
      <w:adjustRightInd/>
      <w:spacing w:line="360" w:lineRule="auto"/>
      <w:textAlignment w:val="auto"/>
    </w:pPr>
    <w:rPr>
      <w:rFonts w:ascii="Tahoma" w:hAnsi="Tahoma"/>
      <w:kern w:val="2"/>
      <w:szCs w:val="24"/>
    </w:rPr>
  </w:style>
  <w:style w:type="paragraph" w:customStyle="1" w:styleId="Bu1Bullet1">
    <w:name w:val="Bu1_Bullet1"/>
    <w:rsid w:val="005D7AC6"/>
    <w:pPr>
      <w:tabs>
        <w:tab w:val="left" w:pos="360"/>
      </w:tabs>
      <w:suppressAutoHyphens/>
      <w:autoSpaceDE w:val="0"/>
      <w:autoSpaceDN w:val="0"/>
      <w:adjustRightInd w:val="0"/>
      <w:spacing w:after="100" w:line="240" w:lineRule="atLeast"/>
      <w:ind w:left="360" w:hanging="360"/>
    </w:pPr>
    <w:rPr>
      <w:rFonts w:ascii="Times" w:hAnsi="Times" w:cs="Times"/>
      <w:color w:val="000000"/>
      <w:w w:val="0"/>
    </w:rPr>
  </w:style>
  <w:style w:type="paragraph" w:customStyle="1" w:styleId="Char2Char1CharChar1CharCharCharChar1CharCharChar">
    <w:name w:val="默认段落字体 Char2 Char1 Char Char1 Char Char Char Char1 Char Char Char"/>
    <w:aliases w:val="默认段落字体 Char2 Char Char Char Char1 Char Char Char Char1 Char Char Char,默认段落字体 Char Char1 Char Char1 Char Char1 Char Char Char Char1 Char Char Char Char Char Char Char Char Char Char"/>
    <w:basedOn w:val="af4"/>
    <w:rsid w:val="002F72D0"/>
    <w:pPr>
      <w:adjustRightInd/>
      <w:spacing w:line="240" w:lineRule="auto"/>
      <w:textAlignment w:val="auto"/>
    </w:pPr>
    <w:rPr>
      <w:rFonts w:ascii="Tahoma" w:hAnsi="Tahoma"/>
      <w:kern w:val="2"/>
      <w:sz w:val="24"/>
    </w:rPr>
  </w:style>
  <w:style w:type="paragraph" w:customStyle="1" w:styleId="Default">
    <w:name w:val="Default"/>
    <w:rsid w:val="00BC2794"/>
    <w:pPr>
      <w:widowControl w:val="0"/>
      <w:autoSpaceDE w:val="0"/>
      <w:autoSpaceDN w:val="0"/>
      <w:adjustRightInd w:val="0"/>
    </w:pPr>
    <w:rPr>
      <w:rFonts w:ascii="宋体" w:cs="宋体"/>
      <w:color w:val="000000"/>
      <w:sz w:val="24"/>
      <w:szCs w:val="24"/>
    </w:rPr>
  </w:style>
  <w:style w:type="paragraph" w:styleId="afff3">
    <w:name w:val="Revision"/>
    <w:hidden/>
    <w:uiPriority w:val="99"/>
    <w:rsid w:val="007F4166"/>
    <w:rPr>
      <w:sz w:val="21"/>
    </w:rPr>
  </w:style>
  <w:style w:type="character" w:customStyle="1" w:styleId="1a">
    <w:name w:val="访问过的超链接1"/>
    <w:uiPriority w:val="99"/>
    <w:rsid w:val="007F4166"/>
    <w:rPr>
      <w:rFonts w:ascii="Arial" w:eastAsia="黑体" w:hAnsi="Arial"/>
      <w:snapToGrid w:val="0"/>
      <w:color w:val="800080"/>
      <w:sz w:val="21"/>
      <w:u w:val="single"/>
      <w:lang w:val="en-US" w:eastAsia="zh-CN"/>
    </w:rPr>
  </w:style>
  <w:style w:type="paragraph" w:customStyle="1" w:styleId="DefaultText">
    <w:name w:val="Default Text"/>
    <w:basedOn w:val="af4"/>
    <w:rsid w:val="00170AB9"/>
    <w:pPr>
      <w:widowControl/>
      <w:wordWrap w:val="0"/>
      <w:adjustRightInd/>
      <w:spacing w:before="100" w:beforeAutospacing="1" w:after="100" w:afterAutospacing="1" w:line="240" w:lineRule="auto"/>
      <w:jc w:val="left"/>
      <w:textAlignment w:val="auto"/>
    </w:pPr>
    <w:rPr>
      <w:rFonts w:ascii="Arial" w:eastAsia="Times New Roman" w:hAnsi="Arial"/>
      <w:lang w:val="en-GB" w:eastAsia="en-US"/>
    </w:rPr>
  </w:style>
  <w:style w:type="paragraph" w:styleId="afff4">
    <w:name w:val="footnote text"/>
    <w:basedOn w:val="af4"/>
    <w:link w:val="afff5"/>
    <w:rsid w:val="00170AB9"/>
    <w:pPr>
      <w:widowControl/>
      <w:wordWrap w:val="0"/>
      <w:autoSpaceDE w:val="0"/>
      <w:autoSpaceDN w:val="0"/>
      <w:adjustRightInd/>
      <w:snapToGrid w:val="0"/>
      <w:spacing w:before="100" w:beforeAutospacing="1" w:after="100" w:afterAutospacing="1" w:line="240" w:lineRule="auto"/>
      <w:jc w:val="left"/>
      <w:textAlignment w:val="auto"/>
    </w:pPr>
    <w:rPr>
      <w:rFonts w:ascii="Arial" w:hAnsi="Arial"/>
      <w:sz w:val="18"/>
      <w:lang w:val="en-GB"/>
    </w:rPr>
  </w:style>
  <w:style w:type="character" w:customStyle="1" w:styleId="afe">
    <w:name w:val="正文文本缩进字符"/>
    <w:aliases w:val="正文文字缩进 Char Char字符,正文文字缩进 Char Char Char Char Char Char Char Char Char Char Char Char Char Char Char Char Char Char Char Char Char Char Char Char Char Char Char Char Char Char Char Char Char Char Char Char字符,正文文字缩进字符,列表项目符号2缩进字符"/>
    <w:link w:val="afd"/>
    <w:rsid w:val="00B06865"/>
    <w:rPr>
      <w:rFonts w:eastAsia="仿宋体"/>
      <w:sz w:val="30"/>
    </w:rPr>
  </w:style>
  <w:style w:type="numbering" w:customStyle="1" w:styleId="1b">
    <w:name w:val="无列表1"/>
    <w:next w:val="af8"/>
    <w:semiHidden/>
    <w:rsid w:val="00956A76"/>
  </w:style>
  <w:style w:type="character" w:customStyle="1" w:styleId="34">
    <w:name w:val="标题 3字符"/>
    <w:aliases w:val="H3字符,l3字符,CT字符,Heading 3 - old字符,h3字符,level_3字符,PIM 3字符,Level 3 Head字符,sect1.2.3字符,sect1.2.31字符,sect1.2.32字符,sect1.2.311字符,sect1.2.33字符,sect1.2.312字符,C Sub-Sub/Italic字符,h3 sub heading字符,Head 3字符,Head 31字符,Head 32字符,C Sub-Sub/Italic1字符,3字符,l3.3字符"/>
    <w:link w:val="31"/>
    <w:rsid w:val="00440E0E"/>
    <w:rPr>
      <w:rFonts w:eastAsia="仿宋_GB2312"/>
      <w:b/>
      <w:color w:val="000000"/>
      <w:sz w:val="21"/>
    </w:rPr>
  </w:style>
  <w:style w:type="character" w:customStyle="1" w:styleId="60">
    <w:name w:val="标题 6字符"/>
    <w:aliases w:val="PIM 6字符,H6字符,BOD 4字符,Bullet list字符,[Heading 6]字符,L6字符,正文六级标题字符,标题 6(ALT+6)字符,第五层条字符,Bullet (Single Lines)字符,Legal Level 1.字符,DO NOT USE_h6字符,ITT t6字符,PA Appendix字符,Bullet list1字符,Bullet list2字符,Bullet list11字符,Bullet list3字符,Bullet list12字符,T1字符"/>
    <w:link w:val="6"/>
    <w:uiPriority w:val="9"/>
    <w:rsid w:val="00956A76"/>
    <w:rPr>
      <w:rFonts w:ascii="Garamond" w:hAnsi="Garamond"/>
      <w:i/>
      <w:noProof/>
      <w:kern w:val="20"/>
      <w:sz w:val="22"/>
      <w:lang w:val="en-GB"/>
    </w:rPr>
  </w:style>
  <w:style w:type="paragraph" w:customStyle="1" w:styleId="afff6">
    <w:name w:val="封面落款"/>
    <w:basedOn w:val="af4"/>
    <w:rsid w:val="00956A76"/>
    <w:pPr>
      <w:spacing w:line="300" w:lineRule="auto"/>
      <w:jc w:val="center"/>
    </w:pPr>
    <w:rPr>
      <w:spacing w:val="10"/>
      <w:sz w:val="30"/>
    </w:rPr>
  </w:style>
  <w:style w:type="character" w:customStyle="1" w:styleId="Char0">
    <w:name w:val="表格(五号) Char"/>
    <w:link w:val="affa"/>
    <w:rsid w:val="00956A76"/>
    <w:rPr>
      <w:sz w:val="21"/>
      <w:lang w:val="en-US" w:eastAsia="zh-CN"/>
    </w:rPr>
  </w:style>
  <w:style w:type="paragraph" w:customStyle="1" w:styleId="afff7">
    <w:name w:val="封面标题"/>
    <w:rsid w:val="00956A76"/>
    <w:pPr>
      <w:spacing w:line="360" w:lineRule="auto"/>
      <w:jc w:val="center"/>
    </w:pPr>
    <w:rPr>
      <w:b/>
      <w:color w:val="000000"/>
      <w:sz w:val="44"/>
    </w:rPr>
  </w:style>
  <w:style w:type="paragraph" w:customStyle="1" w:styleId="26">
    <w:name w:val="样式 !图片题注 + 首行缩进:  2 字符"/>
    <w:basedOn w:val="afff8"/>
    <w:autoRedefine/>
    <w:rsid w:val="00956A76"/>
    <w:rPr>
      <w:szCs w:val="20"/>
    </w:rPr>
  </w:style>
  <w:style w:type="paragraph" w:customStyle="1" w:styleId="afff8">
    <w:name w:val="!图片题注"/>
    <w:basedOn w:val="afff9"/>
    <w:next w:val="af4"/>
    <w:autoRedefine/>
    <w:rsid w:val="00956A76"/>
    <w:pPr>
      <w:spacing w:after="60"/>
      <w:jc w:val="center"/>
    </w:pPr>
    <w:rPr>
      <w:rFonts w:ascii="Times New Roman" w:hAnsi="Times New Roman" w:cs="宋体"/>
      <w:sz w:val="24"/>
      <w:szCs w:val="24"/>
    </w:rPr>
  </w:style>
  <w:style w:type="paragraph" w:styleId="afff9">
    <w:name w:val="caption"/>
    <w:aliases w:val="Caption - Centre Graphic, Char2, Char2 Char,题注-QBPT,题注-QBPT Char,Char2,Char2 Char,题注格式, Char3, Char Char Char Char Char,题注图,Char3,题注 Char Char Char Char1,题注 Char Char Char Char Char,题注 Char Char Char Char Char Char Char Char Char,题注1 Char,题注(表),信息主题"/>
    <w:basedOn w:val="af4"/>
    <w:next w:val="af4"/>
    <w:link w:val="afffa"/>
    <w:qFormat/>
    <w:rsid w:val="00956A76"/>
    <w:pPr>
      <w:spacing w:line="300" w:lineRule="auto"/>
      <w:ind w:firstLineChars="200" w:firstLine="480"/>
    </w:pPr>
    <w:rPr>
      <w:rFonts w:ascii="Arial" w:eastAsia="黑体" w:hAnsi="Arial"/>
      <w:sz w:val="20"/>
    </w:rPr>
  </w:style>
  <w:style w:type="character" w:customStyle="1" w:styleId="afffa">
    <w:name w:val="题注字符"/>
    <w:aliases w:val="Caption - Centre Graphic字符, Char2字符, Char2 Char字符,题注-QBPT字符,题注-QBPT Char字符,Char2字符,Char2 Char字符,题注格式字符, Char3字符, Char Char Char Char Char字符,题注图字符,Char3字符,题注 Char Char Char Char1字符,题注 Char Char Char Char Char字符,题注1 Char字符,题注(表)字符,信息主题字符"/>
    <w:link w:val="afff9"/>
    <w:rsid w:val="00956A76"/>
    <w:rPr>
      <w:rFonts w:ascii="Arial" w:eastAsia="黑体" w:hAnsi="Arial" w:cs="Arial"/>
    </w:rPr>
  </w:style>
  <w:style w:type="paragraph" w:customStyle="1" w:styleId="00">
    <w:name w:val="目录0"/>
    <w:basedOn w:val="19"/>
    <w:autoRedefine/>
    <w:rsid w:val="00956A76"/>
    <w:pPr>
      <w:widowControl/>
      <w:tabs>
        <w:tab w:val="right" w:leader="middleDot" w:pos="8931"/>
      </w:tabs>
      <w:adjustRightInd/>
      <w:spacing w:before="120" w:line="300" w:lineRule="auto"/>
      <w:jc w:val="center"/>
      <w:textAlignment w:val="auto"/>
    </w:pPr>
    <w:rPr>
      <w:rFonts w:eastAsia="黑体"/>
      <w:caps/>
      <w:noProof/>
      <w:color w:val="000000"/>
      <w:sz w:val="32"/>
      <w:szCs w:val="28"/>
    </w:rPr>
  </w:style>
  <w:style w:type="paragraph" w:customStyle="1" w:styleId="afffb">
    <w:name w:val="插图说明"/>
    <w:basedOn w:val="af4"/>
    <w:autoRedefine/>
    <w:rsid w:val="00956A76"/>
    <w:pPr>
      <w:spacing w:after="240" w:line="240" w:lineRule="auto"/>
    </w:pPr>
    <w:rPr>
      <w:szCs w:val="21"/>
    </w:rPr>
  </w:style>
  <w:style w:type="paragraph" w:customStyle="1" w:styleId="ParaChar">
    <w:name w:val="默认段落字体 Para Char"/>
    <w:basedOn w:val="af4"/>
    <w:rsid w:val="00956A76"/>
    <w:pPr>
      <w:adjustRightInd/>
      <w:spacing w:line="240" w:lineRule="auto"/>
      <w:textAlignment w:val="auto"/>
    </w:pPr>
    <w:rPr>
      <w:rFonts w:ascii="Arial" w:hAnsi="Arial" w:cs="Arial"/>
      <w:kern w:val="2"/>
      <w:szCs w:val="24"/>
    </w:rPr>
  </w:style>
  <w:style w:type="table" w:customStyle="1" w:styleId="1c">
    <w:name w:val="网格型1"/>
    <w:basedOn w:val="af7"/>
    <w:next w:val="afff2"/>
    <w:rsid w:val="00956A76"/>
    <w:pPr>
      <w:widowControl w:val="0"/>
      <w:numPr>
        <w:numId w:val="39"/>
      </w:numPr>
      <w:ind w:left="0" w:firstLine="0"/>
      <w:jc w:val="both"/>
    </w:pPr>
    <w:tblPr>
      <w:jc w:val="cente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paragraph" w:customStyle="1" w:styleId="6CharCharCharCharCharCharChar">
    <w:name w:val="6 Char Char Char Char Char Char Char"/>
    <w:basedOn w:val="af4"/>
    <w:rsid w:val="00956A76"/>
    <w:pPr>
      <w:adjustRightInd/>
      <w:spacing w:line="240" w:lineRule="auto"/>
      <w:textAlignment w:val="auto"/>
    </w:pPr>
    <w:rPr>
      <w:kern w:val="2"/>
      <w:szCs w:val="24"/>
    </w:rPr>
  </w:style>
  <w:style w:type="paragraph" w:styleId="27">
    <w:name w:val="List Number 2"/>
    <w:basedOn w:val="af4"/>
    <w:rsid w:val="00956A76"/>
    <w:pPr>
      <w:tabs>
        <w:tab w:val="num" w:pos="1247"/>
        <w:tab w:val="left" w:pos="2100"/>
      </w:tabs>
      <w:autoSpaceDE w:val="0"/>
      <w:autoSpaceDN w:val="0"/>
      <w:adjustRightInd/>
      <w:spacing w:before="80" w:after="40" w:line="320" w:lineRule="exact"/>
      <w:ind w:left="1247" w:right="17" w:hanging="396"/>
      <w:textAlignment w:val="auto"/>
    </w:pPr>
    <w:rPr>
      <w:rFonts w:ascii="宋体"/>
      <w:kern w:val="2"/>
      <w:sz w:val="24"/>
    </w:rPr>
  </w:style>
  <w:style w:type="paragraph" w:customStyle="1" w:styleId="afffc">
    <w:name w:val="段"/>
    <w:link w:val="Char3"/>
    <w:rsid w:val="00956A76"/>
    <w:pPr>
      <w:autoSpaceDE w:val="0"/>
      <w:autoSpaceDN w:val="0"/>
      <w:ind w:firstLineChars="200" w:firstLine="200"/>
      <w:jc w:val="both"/>
    </w:pPr>
    <w:rPr>
      <w:rFonts w:ascii="宋体"/>
      <w:noProof/>
      <w:sz w:val="21"/>
    </w:rPr>
  </w:style>
  <w:style w:type="paragraph" w:customStyle="1" w:styleId="CellBody">
    <w:name w:val="CellBody"/>
    <w:basedOn w:val="af4"/>
    <w:rsid w:val="00956A76"/>
    <w:pPr>
      <w:tabs>
        <w:tab w:val="left" w:pos="0"/>
        <w:tab w:val="left" w:pos="142"/>
      </w:tabs>
      <w:autoSpaceDE w:val="0"/>
      <w:autoSpaceDN w:val="0"/>
      <w:spacing w:line="360" w:lineRule="exact"/>
      <w:jc w:val="left"/>
      <w:textAlignment w:val="auto"/>
    </w:pPr>
  </w:style>
  <w:style w:type="paragraph" w:customStyle="1" w:styleId="afffd">
    <w:name w:val="封面标签"/>
    <w:basedOn w:val="af4"/>
    <w:rsid w:val="00956A76"/>
    <w:pPr>
      <w:adjustRightInd/>
      <w:spacing w:line="360" w:lineRule="auto"/>
      <w:textAlignment w:val="auto"/>
    </w:pPr>
    <w:rPr>
      <w:rFonts w:ascii="黑体" w:eastAsia="黑体"/>
      <w:kern w:val="2"/>
      <w:szCs w:val="24"/>
    </w:rPr>
  </w:style>
  <w:style w:type="paragraph" w:customStyle="1" w:styleId="CharCharChar">
    <w:name w:val="Char Char Char"/>
    <w:basedOn w:val="af4"/>
    <w:rsid w:val="00956A76"/>
    <w:pPr>
      <w:widowControl/>
      <w:adjustRightInd/>
      <w:spacing w:beforeLines="100" w:after="160" w:line="240" w:lineRule="exact"/>
      <w:jc w:val="left"/>
      <w:textAlignment w:val="auto"/>
    </w:pPr>
    <w:rPr>
      <w:rFonts w:ascii="Verdana" w:hAnsi="Verdana"/>
      <w:sz w:val="20"/>
      <w:lang w:eastAsia="en-US"/>
    </w:rPr>
  </w:style>
  <w:style w:type="table" w:customStyle="1" w:styleId="110">
    <w:name w:val="网格型11"/>
    <w:basedOn w:val="af7"/>
    <w:next w:val="afff2"/>
    <w:rsid w:val="00956A7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rans">
    <w:name w:val="trans"/>
    <w:rsid w:val="00956A76"/>
    <w:rPr>
      <w:rFonts w:ascii="Arial" w:eastAsia="黑体" w:hAnsi="Arial"/>
      <w:snapToGrid w:val="0"/>
      <w:sz w:val="21"/>
      <w:lang w:val="en-US" w:eastAsia="zh-CN"/>
    </w:rPr>
  </w:style>
  <w:style w:type="paragraph" w:customStyle="1" w:styleId="afffe">
    <w:name w:val="中文正文"/>
    <w:basedOn w:val="af4"/>
    <w:rsid w:val="00956A76"/>
    <w:pPr>
      <w:snapToGrid w:val="0"/>
      <w:spacing w:line="360" w:lineRule="auto"/>
      <w:ind w:firstLineChars="200" w:firstLine="420"/>
      <w:textAlignment w:val="auto"/>
    </w:pPr>
    <w:rPr>
      <w:rFonts w:ascii="Courier New" w:hAnsi="Courier New"/>
      <w:snapToGrid w:val="0"/>
      <w:color w:val="000000"/>
      <w:szCs w:val="21"/>
    </w:rPr>
  </w:style>
  <w:style w:type="paragraph" w:styleId="a5">
    <w:name w:val="List Number"/>
    <w:basedOn w:val="af4"/>
    <w:rsid w:val="00956A76"/>
    <w:pPr>
      <w:numPr>
        <w:numId w:val="10"/>
      </w:numPr>
      <w:tabs>
        <w:tab w:val="clear" w:pos="929"/>
        <w:tab w:val="num" w:pos="360"/>
      </w:tabs>
      <w:autoSpaceDE w:val="0"/>
      <w:autoSpaceDN w:val="0"/>
      <w:spacing w:line="240" w:lineRule="auto"/>
      <w:ind w:left="0" w:firstLine="0"/>
    </w:pPr>
    <w:rPr>
      <w:sz w:val="24"/>
    </w:rPr>
  </w:style>
  <w:style w:type="paragraph" w:customStyle="1" w:styleId="a8">
    <w:name w:val="标号（加粗）"/>
    <w:basedOn w:val="af4"/>
    <w:rsid w:val="00956A76"/>
    <w:pPr>
      <w:numPr>
        <w:numId w:val="6"/>
      </w:numPr>
      <w:tabs>
        <w:tab w:val="num" w:pos="360"/>
      </w:tabs>
      <w:autoSpaceDE w:val="0"/>
      <w:autoSpaceDN w:val="0"/>
      <w:spacing w:line="240" w:lineRule="auto"/>
      <w:ind w:left="0" w:firstLine="0"/>
    </w:pPr>
    <w:rPr>
      <w:rFonts w:eastAsia="幼圆"/>
      <w:b/>
      <w:sz w:val="24"/>
    </w:rPr>
  </w:style>
  <w:style w:type="paragraph" w:customStyle="1" w:styleId="MMTopic4">
    <w:name w:val="MM Topic 4"/>
    <w:link w:val="MMTopic4Char"/>
    <w:rsid w:val="00956A76"/>
    <w:pPr>
      <w:numPr>
        <w:numId w:val="7"/>
      </w:numPr>
    </w:pPr>
    <w:rPr>
      <w:rFonts w:ascii="Arial" w:eastAsia="新宋体" w:hAnsi="Arial"/>
      <w:b/>
      <w:bCs/>
      <w:kern w:val="2"/>
      <w:sz w:val="21"/>
      <w:szCs w:val="28"/>
    </w:rPr>
  </w:style>
  <w:style w:type="character" w:customStyle="1" w:styleId="MMTopic4Char">
    <w:name w:val="MM Topic 4 Char"/>
    <w:link w:val="MMTopic4"/>
    <w:rsid w:val="00956A76"/>
    <w:rPr>
      <w:rFonts w:ascii="Arial" w:eastAsia="新宋体" w:hAnsi="Arial"/>
      <w:b/>
      <w:bCs/>
      <w:kern w:val="2"/>
      <w:sz w:val="21"/>
      <w:szCs w:val="28"/>
    </w:rPr>
  </w:style>
  <w:style w:type="paragraph" w:styleId="affff">
    <w:name w:val="List Paragraph"/>
    <w:aliases w:val="符号列表,List Paragraph,符号1.1（天云科技）,列出段落-正文"/>
    <w:basedOn w:val="af4"/>
    <w:link w:val="affff0"/>
    <w:uiPriority w:val="34"/>
    <w:qFormat/>
    <w:rsid w:val="00956A76"/>
    <w:pPr>
      <w:adjustRightInd/>
      <w:spacing w:line="360" w:lineRule="auto"/>
      <w:ind w:left="720"/>
      <w:textAlignment w:val="auto"/>
    </w:pPr>
    <w:rPr>
      <w:kern w:val="2"/>
      <w:szCs w:val="24"/>
    </w:rPr>
  </w:style>
  <w:style w:type="character" w:customStyle="1" w:styleId="Char2">
    <w:name w:val="文档正文 Char"/>
    <w:link w:val="afff1"/>
    <w:rsid w:val="00956A76"/>
    <w:rPr>
      <w:rFonts w:ascii="长城仿宋"/>
      <w:sz w:val="24"/>
    </w:rPr>
  </w:style>
  <w:style w:type="character" w:customStyle="1" w:styleId="Char4">
    <w:name w:val="计费规范编写 正文 Char"/>
    <w:link w:val="affff1"/>
    <w:rsid w:val="00956A76"/>
    <w:rPr>
      <w:kern w:val="2"/>
      <w:sz w:val="24"/>
      <w:szCs w:val="24"/>
    </w:rPr>
  </w:style>
  <w:style w:type="paragraph" w:customStyle="1" w:styleId="affff1">
    <w:name w:val="计费规范编写 正文"/>
    <w:basedOn w:val="af4"/>
    <w:link w:val="Char4"/>
    <w:rsid w:val="00956A76"/>
    <w:pPr>
      <w:adjustRightInd/>
      <w:spacing w:line="360" w:lineRule="auto"/>
      <w:ind w:firstLineChars="200" w:firstLine="480"/>
      <w:textAlignment w:val="auto"/>
    </w:pPr>
    <w:rPr>
      <w:kern w:val="2"/>
      <w:sz w:val="24"/>
      <w:szCs w:val="24"/>
    </w:rPr>
  </w:style>
  <w:style w:type="paragraph" w:styleId="HTML">
    <w:name w:val="HTML Address"/>
    <w:basedOn w:val="af4"/>
    <w:link w:val="HTML0"/>
    <w:rsid w:val="00956A76"/>
    <w:pPr>
      <w:numPr>
        <w:ilvl w:val="3"/>
        <w:numId w:val="11"/>
      </w:numPr>
      <w:tabs>
        <w:tab w:val="clear" w:pos="851"/>
      </w:tabs>
      <w:adjustRightInd/>
      <w:spacing w:line="360" w:lineRule="auto"/>
      <w:ind w:left="0" w:firstLine="0"/>
      <w:textAlignment w:val="auto"/>
    </w:pPr>
    <w:rPr>
      <w:i/>
      <w:iCs/>
      <w:kern w:val="2"/>
      <w:szCs w:val="24"/>
    </w:rPr>
  </w:style>
  <w:style w:type="character" w:customStyle="1" w:styleId="HTML0">
    <w:name w:val="HTML 地址字符"/>
    <w:link w:val="HTML"/>
    <w:rsid w:val="00956A76"/>
    <w:rPr>
      <w:i/>
      <w:iCs/>
      <w:kern w:val="2"/>
      <w:sz w:val="21"/>
      <w:szCs w:val="24"/>
    </w:rPr>
  </w:style>
  <w:style w:type="paragraph" w:customStyle="1" w:styleId="21">
    <w:name w:val="样式2"/>
    <w:basedOn w:val="40"/>
    <w:link w:val="2Char"/>
    <w:qFormat/>
    <w:rsid w:val="00956A76"/>
    <w:pPr>
      <w:numPr>
        <w:numId w:val="8"/>
      </w:numPr>
      <w:adjustRightInd/>
      <w:spacing w:before="280" w:after="290" w:line="360" w:lineRule="auto"/>
      <w:textAlignment w:val="auto"/>
    </w:pPr>
    <w:rPr>
      <w:rFonts w:ascii="Arial" w:eastAsia="黑体" w:hAnsi="Arial"/>
      <w:b/>
      <w:bCs/>
      <w:sz w:val="28"/>
      <w:szCs w:val="28"/>
    </w:rPr>
  </w:style>
  <w:style w:type="paragraph" w:customStyle="1" w:styleId="font5">
    <w:name w:val="font5"/>
    <w:basedOn w:val="af4"/>
    <w:rsid w:val="00956A76"/>
    <w:pPr>
      <w:widowControl/>
      <w:adjustRightInd/>
      <w:spacing w:before="100" w:beforeAutospacing="1" w:after="100" w:afterAutospacing="1" w:line="240" w:lineRule="auto"/>
      <w:jc w:val="left"/>
      <w:textAlignment w:val="auto"/>
    </w:pPr>
    <w:rPr>
      <w:rFonts w:ascii="宋体" w:hAnsi="宋体" w:cs="宋体"/>
      <w:sz w:val="18"/>
      <w:szCs w:val="18"/>
    </w:rPr>
  </w:style>
  <w:style w:type="paragraph" w:customStyle="1" w:styleId="font6">
    <w:name w:val="font6"/>
    <w:basedOn w:val="af4"/>
    <w:rsid w:val="00956A76"/>
    <w:pPr>
      <w:widowControl/>
      <w:adjustRightInd/>
      <w:spacing w:before="100" w:beforeAutospacing="1" w:after="100" w:afterAutospacing="1" w:line="240" w:lineRule="auto"/>
      <w:jc w:val="left"/>
      <w:textAlignment w:val="auto"/>
    </w:pPr>
    <w:rPr>
      <w:sz w:val="20"/>
    </w:rPr>
  </w:style>
  <w:style w:type="paragraph" w:customStyle="1" w:styleId="font7">
    <w:name w:val="font7"/>
    <w:basedOn w:val="af4"/>
    <w:rsid w:val="00956A76"/>
    <w:pPr>
      <w:widowControl/>
      <w:adjustRightInd/>
      <w:spacing w:before="100" w:beforeAutospacing="1" w:after="100" w:afterAutospacing="1" w:line="240" w:lineRule="auto"/>
      <w:jc w:val="left"/>
      <w:textAlignment w:val="auto"/>
    </w:pPr>
    <w:rPr>
      <w:rFonts w:ascii="宋体" w:hAnsi="宋体" w:cs="宋体"/>
      <w:sz w:val="20"/>
    </w:rPr>
  </w:style>
  <w:style w:type="paragraph" w:customStyle="1" w:styleId="xl1039">
    <w:name w:val="xl1039"/>
    <w:basedOn w:val="af4"/>
    <w:rsid w:val="00956A76"/>
    <w:pPr>
      <w:widowControl/>
      <w:adjustRightInd/>
      <w:spacing w:before="100" w:beforeAutospacing="1" w:after="100" w:afterAutospacing="1" w:line="240" w:lineRule="auto"/>
      <w:jc w:val="left"/>
      <w:textAlignment w:val="bottom"/>
    </w:pPr>
    <w:rPr>
      <w:sz w:val="20"/>
    </w:rPr>
  </w:style>
  <w:style w:type="paragraph" w:customStyle="1" w:styleId="xl1040">
    <w:name w:val="xl1040"/>
    <w:basedOn w:val="af4"/>
    <w:rsid w:val="00956A76"/>
    <w:pPr>
      <w:widowControl/>
      <w:adjustRightInd/>
      <w:spacing w:before="100" w:beforeAutospacing="1" w:after="100" w:afterAutospacing="1" w:line="240" w:lineRule="auto"/>
      <w:jc w:val="center"/>
      <w:textAlignment w:val="bottom"/>
    </w:pPr>
    <w:rPr>
      <w:sz w:val="20"/>
    </w:rPr>
  </w:style>
  <w:style w:type="paragraph" w:customStyle="1" w:styleId="xl1041">
    <w:name w:val="xl1041"/>
    <w:basedOn w:val="af4"/>
    <w:rsid w:val="00956A76"/>
    <w:pPr>
      <w:widowControl/>
      <w:adjustRightInd/>
      <w:spacing w:before="100" w:beforeAutospacing="1" w:after="100" w:afterAutospacing="1" w:line="240" w:lineRule="auto"/>
      <w:jc w:val="center"/>
      <w:textAlignment w:val="auto"/>
    </w:pPr>
    <w:rPr>
      <w:sz w:val="20"/>
    </w:rPr>
  </w:style>
  <w:style w:type="paragraph" w:customStyle="1" w:styleId="xl1042">
    <w:name w:val="xl1042"/>
    <w:basedOn w:val="af4"/>
    <w:rsid w:val="00956A76"/>
    <w:pPr>
      <w:widowControl/>
      <w:shd w:val="clear" w:color="000000" w:fill="FFFF00"/>
      <w:adjustRightInd/>
      <w:spacing w:before="100" w:beforeAutospacing="1" w:after="100" w:afterAutospacing="1" w:line="240" w:lineRule="auto"/>
      <w:jc w:val="left"/>
      <w:textAlignment w:val="bottom"/>
    </w:pPr>
    <w:rPr>
      <w:sz w:val="20"/>
    </w:rPr>
  </w:style>
  <w:style w:type="paragraph" w:customStyle="1" w:styleId="xl1043">
    <w:name w:val="xl1043"/>
    <w:basedOn w:val="af4"/>
    <w:rsid w:val="00956A76"/>
    <w:pPr>
      <w:widowControl/>
      <w:pBdr>
        <w:top w:val="single" w:sz="4" w:space="0" w:color="auto"/>
        <w:left w:val="single" w:sz="4" w:space="0" w:color="auto"/>
        <w:bottom w:val="single" w:sz="4" w:space="0" w:color="auto"/>
        <w:right w:val="single" w:sz="4" w:space="0" w:color="auto"/>
      </w:pBdr>
      <w:shd w:val="clear" w:color="000000" w:fill="FFFF00"/>
      <w:adjustRightInd/>
      <w:spacing w:before="100" w:beforeAutospacing="1" w:after="100" w:afterAutospacing="1" w:line="240" w:lineRule="auto"/>
      <w:jc w:val="left"/>
      <w:textAlignment w:val="bottom"/>
    </w:pPr>
    <w:rPr>
      <w:sz w:val="20"/>
    </w:rPr>
  </w:style>
  <w:style w:type="paragraph" w:customStyle="1" w:styleId="xl1044">
    <w:name w:val="xl1044"/>
    <w:basedOn w:val="af4"/>
    <w:rsid w:val="00956A76"/>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1045">
    <w:name w:val="xl1045"/>
    <w:basedOn w:val="af4"/>
    <w:rsid w:val="00956A76"/>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bottom"/>
    </w:pPr>
    <w:rPr>
      <w:rFonts w:ascii="宋体" w:hAnsi="宋体" w:cs="宋体"/>
      <w:sz w:val="20"/>
    </w:rPr>
  </w:style>
  <w:style w:type="paragraph" w:customStyle="1" w:styleId="xl1046">
    <w:name w:val="xl1046"/>
    <w:basedOn w:val="af4"/>
    <w:rsid w:val="00956A76"/>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auto"/>
    </w:pPr>
    <w:rPr>
      <w:rFonts w:ascii="宋体" w:hAnsi="宋体" w:cs="宋体"/>
      <w:sz w:val="20"/>
    </w:rPr>
  </w:style>
  <w:style w:type="paragraph" w:customStyle="1" w:styleId="xl1047">
    <w:name w:val="xl1047"/>
    <w:basedOn w:val="af4"/>
    <w:rsid w:val="00956A76"/>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auto"/>
    </w:pPr>
    <w:rPr>
      <w:rFonts w:ascii="宋体" w:hAnsi="宋体" w:cs="宋体"/>
      <w:sz w:val="20"/>
    </w:rPr>
  </w:style>
  <w:style w:type="paragraph" w:customStyle="1" w:styleId="xl1048">
    <w:name w:val="xl1048"/>
    <w:basedOn w:val="af4"/>
    <w:rsid w:val="00956A76"/>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auto"/>
    </w:pPr>
    <w:rPr>
      <w:rFonts w:ascii="宋体" w:hAnsi="宋体" w:cs="宋体"/>
      <w:sz w:val="20"/>
    </w:rPr>
  </w:style>
  <w:style w:type="paragraph" w:customStyle="1" w:styleId="xl1049">
    <w:name w:val="xl1049"/>
    <w:basedOn w:val="af4"/>
    <w:rsid w:val="00956A76"/>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auto"/>
    </w:pPr>
    <w:rPr>
      <w:sz w:val="20"/>
    </w:rPr>
  </w:style>
  <w:style w:type="paragraph" w:customStyle="1" w:styleId="xl1050">
    <w:name w:val="xl1050"/>
    <w:basedOn w:val="af4"/>
    <w:rsid w:val="00956A76"/>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bottom"/>
    </w:pPr>
    <w:rPr>
      <w:sz w:val="20"/>
    </w:rPr>
  </w:style>
  <w:style w:type="paragraph" w:customStyle="1" w:styleId="xl1051">
    <w:name w:val="xl1051"/>
    <w:basedOn w:val="af4"/>
    <w:rsid w:val="00956A76"/>
    <w:pPr>
      <w:widowControl/>
      <w:pBdr>
        <w:top w:val="single" w:sz="4" w:space="0" w:color="auto"/>
        <w:left w:val="single" w:sz="4" w:space="0" w:color="auto"/>
        <w:right w:val="single" w:sz="4" w:space="0" w:color="auto"/>
      </w:pBdr>
      <w:shd w:val="clear" w:color="000000" w:fill="FFFFFF"/>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1052">
    <w:name w:val="xl1052"/>
    <w:basedOn w:val="af4"/>
    <w:rsid w:val="00956A76"/>
    <w:pPr>
      <w:widowControl/>
      <w:pBdr>
        <w:left w:val="single" w:sz="4" w:space="0" w:color="auto"/>
        <w:right w:val="single" w:sz="4" w:space="0" w:color="auto"/>
      </w:pBdr>
      <w:shd w:val="clear" w:color="000000" w:fill="FFFFFF"/>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1053">
    <w:name w:val="xl1053"/>
    <w:basedOn w:val="af4"/>
    <w:rsid w:val="00956A76"/>
    <w:pPr>
      <w:widowControl/>
      <w:pBdr>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1054">
    <w:name w:val="xl1054"/>
    <w:basedOn w:val="af4"/>
    <w:rsid w:val="00956A76"/>
    <w:pPr>
      <w:widowControl/>
      <w:pBdr>
        <w:top w:val="single" w:sz="4" w:space="0" w:color="auto"/>
        <w:left w:val="single" w:sz="4" w:space="0" w:color="auto"/>
        <w:right w:val="single" w:sz="4" w:space="0" w:color="auto"/>
      </w:pBdr>
      <w:shd w:val="clear" w:color="000000" w:fill="FFFFFF"/>
      <w:adjustRightInd/>
      <w:spacing w:before="100" w:beforeAutospacing="1" w:after="100" w:afterAutospacing="1" w:line="240" w:lineRule="auto"/>
      <w:jc w:val="center"/>
      <w:textAlignment w:val="auto"/>
    </w:pPr>
    <w:rPr>
      <w:rFonts w:ascii="宋体" w:hAnsi="宋体" w:cs="宋体"/>
      <w:sz w:val="20"/>
    </w:rPr>
  </w:style>
  <w:style w:type="paragraph" w:customStyle="1" w:styleId="xl1055">
    <w:name w:val="xl1055"/>
    <w:basedOn w:val="af4"/>
    <w:rsid w:val="00956A76"/>
    <w:pPr>
      <w:widowControl/>
      <w:pBdr>
        <w:left w:val="single" w:sz="4" w:space="0" w:color="auto"/>
        <w:right w:val="single" w:sz="4" w:space="0" w:color="auto"/>
      </w:pBdr>
      <w:shd w:val="clear" w:color="000000" w:fill="FFFFFF"/>
      <w:adjustRightInd/>
      <w:spacing w:before="100" w:beforeAutospacing="1" w:after="100" w:afterAutospacing="1" w:line="240" w:lineRule="auto"/>
      <w:jc w:val="center"/>
      <w:textAlignment w:val="auto"/>
    </w:pPr>
    <w:rPr>
      <w:rFonts w:ascii="宋体" w:hAnsi="宋体" w:cs="宋体"/>
      <w:sz w:val="20"/>
    </w:rPr>
  </w:style>
  <w:style w:type="paragraph" w:customStyle="1" w:styleId="xl1056">
    <w:name w:val="xl1056"/>
    <w:basedOn w:val="af4"/>
    <w:rsid w:val="00956A76"/>
    <w:pPr>
      <w:widowControl/>
      <w:pBdr>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auto"/>
    </w:pPr>
    <w:rPr>
      <w:rFonts w:ascii="宋体" w:hAnsi="宋体" w:cs="宋体"/>
      <w:sz w:val="20"/>
    </w:rPr>
  </w:style>
  <w:style w:type="numbering" w:customStyle="1" w:styleId="28">
    <w:name w:val="无列表2"/>
    <w:next w:val="af8"/>
    <w:uiPriority w:val="99"/>
    <w:semiHidden/>
    <w:rsid w:val="003957D4"/>
  </w:style>
  <w:style w:type="table" w:customStyle="1" w:styleId="29">
    <w:name w:val="网格型2"/>
    <w:basedOn w:val="af7"/>
    <w:next w:val="afff2"/>
    <w:uiPriority w:val="59"/>
    <w:rsid w:val="003957D4"/>
    <w:pPr>
      <w:widowControl w:val="0"/>
      <w:jc w:val="both"/>
    </w:pPr>
    <w:tblPr>
      <w:jc w:val="cente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table" w:customStyle="1" w:styleId="120">
    <w:name w:val="网格型12"/>
    <w:basedOn w:val="af7"/>
    <w:next w:val="afff2"/>
    <w:rsid w:val="003957D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8">
    <w:name w:val="标题 1字符"/>
    <w:aliases w:val="H1字符,Heading 0字符,PIM 1字符,h1字符,A MAJOR/BOLD字符,Company Index字符,Chapter Name字符,章字符,1字符,Header 1字符,Header1字符,Fab-1字符,Heading 01字符,Heading 02字符,H11字符,Heading 03字符,H12字符,Heading 04字符,Heading 011字符,H13字符,Heading 021字符,H111字符,Heading 031字符,H121字符,H14字符"/>
    <w:link w:val="10"/>
    <w:rsid w:val="002E3E06"/>
    <w:rPr>
      <w:rFonts w:eastAsia="仿宋_GB2312"/>
      <w:b/>
      <w:sz w:val="30"/>
      <w:lang w:val="en-GB"/>
    </w:rPr>
  </w:style>
  <w:style w:type="character" w:customStyle="1" w:styleId="42">
    <w:name w:val="标题 4字符"/>
    <w:aliases w:val="H4字符,bullet字符,bl字符,bb字符,h4字符,Fab-4字符,T5字符,PIM 4字符,Ref Heading 1字符,rh1字符,Heading sql字符,sect 1.2.3.4字符,First Subheading字符,h41字符,h42字符,h43字符,h411字符,h44字符,h412字符,h45字符,h413字符,h46字符,h414字符,h47字符,h48字符,h415字符,h49字符,h410字符,h416字符,h417字符,h418字符,h419字符"/>
    <w:link w:val="40"/>
    <w:rsid w:val="000D7C68"/>
    <w:rPr>
      <w:rFonts w:eastAsia="仿宋_GB2312"/>
      <w:sz w:val="21"/>
    </w:rPr>
  </w:style>
  <w:style w:type="character" w:customStyle="1" w:styleId="54">
    <w:name w:val="标题 5字符"/>
    <w:aliases w:val="Block Label字符,H5字符,First Bullet字符,L5字符,5字符,dash字符,ds字符,dd字符,PIM 5字符,h5字符,Roman list字符,heading 5字符,l5+toc5字符,Numbered Sub-list字符,[Heading 5]字符,口字符,口1字符,口2字符,一字符,正文五级标题字符,标题 5(ALT+5)字符,dash1字符,ds1字符,dd1字符,dash2字符,ds2字符,dd2字符,dash3字符,ds3字符,dd3字符"/>
    <w:link w:val="51"/>
    <w:rsid w:val="002E3E06"/>
    <w:rPr>
      <w:rFonts w:ascii="Tahoma" w:eastAsia="黑体" w:hAnsi="Tahoma"/>
      <w:noProof/>
      <w:kern w:val="20"/>
      <w:sz w:val="28"/>
      <w:lang w:val="en-GB"/>
    </w:rPr>
  </w:style>
  <w:style w:type="character" w:customStyle="1" w:styleId="71">
    <w:name w:val="标题 7字符"/>
    <w:aliases w:val="H TIMES1字符,PIM 7字符,不用字符,letter list字符,[Heading 7]字符,（1）字符,Legal Level 1.1.字符,正文七级标题字符,L7字符,sdf字符,Alt+7字符,st字符,h7字符,SDL title字符,H7字符,1.标题 6字符,Appx 1字符,1.1.1.1.1.1.1标题 7字符,cnc字符,Caption number (column-wide)字符,ITT t7字符,PA Appendix Major字符,7字符"/>
    <w:link w:val="7"/>
    <w:uiPriority w:val="9"/>
    <w:rsid w:val="002E3E06"/>
    <w:rPr>
      <w:rFonts w:ascii="Garamond" w:hAnsi="Garamond"/>
      <w:smallCaps/>
      <w:noProof/>
      <w:kern w:val="20"/>
      <w:sz w:val="23"/>
      <w:lang w:val="en-GB"/>
    </w:rPr>
  </w:style>
  <w:style w:type="character" w:customStyle="1" w:styleId="80">
    <w:name w:val="标题 8字符"/>
    <w:aliases w:val="不用8字符,[Heading 8]字符,Legal Level 1.1.1.字符,注意框体字符,正文八级标题字符,附录字符,标题6字符,ft字符,tt1字符,Figure字符,heading 8字符,Alt+8字符,AppendixSubHead字符,图名字符,标题6 Char Char字符,（A）字符,H8字符,h8字符,ctp字符,Caption text (page-wide)字符,Center Bold字符,ITT t8字符,PA Appendix Minor字符,8字符"/>
    <w:link w:val="8"/>
    <w:rsid w:val="002E3E06"/>
    <w:rPr>
      <w:rFonts w:ascii="Garamond" w:hAnsi="Garamond"/>
      <w:i/>
      <w:noProof/>
      <w:kern w:val="20"/>
      <w:sz w:val="22"/>
      <w:lang w:val="en-GB"/>
    </w:rPr>
  </w:style>
  <w:style w:type="character" w:customStyle="1" w:styleId="90">
    <w:name w:val="标题 9字符"/>
    <w:aliases w:val="Appendix字符,PIM 9字符,不用9字符,[Heading 9]字符,标题 45字符,Legal Level 1.1.1.1.字符,huh字符,三级标题字符,正文九级标题字符,tt字符,table title字符,Figure Heading字符,FH字符,ft1字符,table字符,heading 9字符,t字符,table left字符,tl字符,图纸头字符,HF字符,Alt+9字符,AppendixBodyHead字符,H9字符,图的编号字符,ctc字符,ITT t9字符"/>
    <w:link w:val="9"/>
    <w:rsid w:val="002E3E06"/>
    <w:rPr>
      <w:rFonts w:ascii="Garamond" w:hAnsi="Garamond"/>
      <w:noProof/>
      <w:kern w:val="20"/>
      <w:sz w:val="22"/>
      <w:lang w:val="en-GB"/>
    </w:rPr>
  </w:style>
  <w:style w:type="character" w:customStyle="1" w:styleId="aff6">
    <w:name w:val="文档结构图字符"/>
    <w:link w:val="aff5"/>
    <w:uiPriority w:val="99"/>
    <w:rsid w:val="002E3E06"/>
    <w:rPr>
      <w:sz w:val="21"/>
      <w:shd w:val="clear" w:color="auto" w:fill="000080"/>
    </w:rPr>
  </w:style>
  <w:style w:type="character" w:customStyle="1" w:styleId="aff0">
    <w:name w:val="页眉字符"/>
    <w:aliases w:val="header odd字符,[Header]字符,页眉1字符,hdr字符,Cover Page字符,even字符,Header/Footer字符,header字符,Hyphen字符,Ò³Ã¼字符,Header x字符,Header bold字符,he字符,first字符,heading one字符,header odd1字符,header odd2字符,header odd3字符,header odd4字符,header odd5字符,header odd6字符,header1字符"/>
    <w:link w:val="aff"/>
    <w:uiPriority w:val="99"/>
    <w:rsid w:val="002E3E06"/>
    <w:rPr>
      <w:sz w:val="18"/>
    </w:rPr>
  </w:style>
  <w:style w:type="character" w:customStyle="1" w:styleId="affc">
    <w:name w:val="页脚字符"/>
    <w:aliases w:val="[Footer]字符,footer odd字符,Footer-Even字符,f字符,Alt+J字符,fo字符,odd字符,footer Final字符,Footer First字符"/>
    <w:link w:val="affb"/>
    <w:uiPriority w:val="99"/>
    <w:rsid w:val="002E3E06"/>
    <w:rPr>
      <w:sz w:val="18"/>
    </w:rPr>
  </w:style>
  <w:style w:type="character" w:customStyle="1" w:styleId="aff2">
    <w:name w:val="批注文字字符"/>
    <w:link w:val="aff1"/>
    <w:uiPriority w:val="99"/>
    <w:rsid w:val="002E3E06"/>
    <w:rPr>
      <w:sz w:val="24"/>
    </w:rPr>
  </w:style>
  <w:style w:type="character" w:customStyle="1" w:styleId="affe">
    <w:name w:val="批注主题字符"/>
    <w:link w:val="affd"/>
    <w:uiPriority w:val="99"/>
    <w:rsid w:val="002E3E06"/>
    <w:rPr>
      <w:b/>
      <w:sz w:val="21"/>
    </w:rPr>
  </w:style>
  <w:style w:type="character" w:customStyle="1" w:styleId="aff8">
    <w:name w:val="批注框文本字符"/>
    <w:link w:val="aff7"/>
    <w:uiPriority w:val="99"/>
    <w:rsid w:val="002E3E06"/>
    <w:rPr>
      <w:sz w:val="18"/>
    </w:rPr>
  </w:style>
  <w:style w:type="character" w:customStyle="1" w:styleId="aff9">
    <w:name w:val="正文文本字符"/>
    <w:aliases w:val="body indent字符,Body3字符, ändrad字符"/>
    <w:link w:val="af5"/>
    <w:rsid w:val="002E3E06"/>
    <w:rPr>
      <w:sz w:val="21"/>
    </w:rPr>
  </w:style>
  <w:style w:type="paragraph" w:customStyle="1" w:styleId="70">
    <w:name w:val="正文7"/>
    <w:basedOn w:val="af4"/>
    <w:autoRedefine/>
    <w:rsid w:val="002E3E06"/>
    <w:pPr>
      <w:numPr>
        <w:numId w:val="13"/>
      </w:numPr>
      <w:tabs>
        <w:tab w:val="clear" w:pos="820"/>
      </w:tabs>
      <w:adjustRightInd/>
      <w:spacing w:before="60" w:after="60" w:line="360" w:lineRule="auto"/>
      <w:ind w:leftChars="1028" w:left="2159" w:firstLine="0"/>
      <w:textAlignment w:val="auto"/>
    </w:pPr>
    <w:rPr>
      <w:sz w:val="24"/>
      <w:szCs w:val="24"/>
    </w:rPr>
  </w:style>
  <w:style w:type="character" w:customStyle="1" w:styleId="aff4">
    <w:name w:val="正文首行缩进字符"/>
    <w:aliases w:val="Body Text First Indent 1字符,正文首行缩进 Char Char Char字符,正文首行缩进 Char Char Char Char Char Char Char Char字符,正文首行缩进 Char Char Char Char Char Char Char Char Char Char Char字符,正文首行缩进 Char3字符,正文首行缩进 Char2 Char字符"/>
    <w:link w:val="aff3"/>
    <w:rsid w:val="002E3E06"/>
    <w:rPr>
      <w:sz w:val="21"/>
    </w:rPr>
  </w:style>
  <w:style w:type="paragraph" w:customStyle="1" w:styleId="a">
    <w:name w:val="计费规范编写 一级列表"/>
    <w:basedOn w:val="af4"/>
    <w:rsid w:val="002E3E06"/>
    <w:pPr>
      <w:numPr>
        <w:numId w:val="14"/>
      </w:numPr>
      <w:tabs>
        <w:tab w:val="left" w:pos="987"/>
        <w:tab w:val="left" w:pos="1260"/>
      </w:tabs>
      <w:adjustRightInd/>
      <w:spacing w:line="360" w:lineRule="auto"/>
      <w:ind w:firstLineChars="200" w:firstLine="200"/>
      <w:textAlignment w:val="auto"/>
    </w:pPr>
    <w:rPr>
      <w:kern w:val="2"/>
      <w:szCs w:val="24"/>
    </w:rPr>
  </w:style>
  <w:style w:type="paragraph" w:customStyle="1" w:styleId="201015">
    <w:name w:val="样式 列项—— + 左侧:  2.01 厘米 首行缩进:  0 厘米 行距: 1.5 倍行距"/>
    <w:basedOn w:val="af4"/>
    <w:rsid w:val="002E3E06"/>
    <w:pPr>
      <w:numPr>
        <w:numId w:val="15"/>
      </w:numPr>
      <w:tabs>
        <w:tab w:val="left" w:pos="851"/>
      </w:tabs>
      <w:adjustRightInd/>
      <w:spacing w:line="360" w:lineRule="auto"/>
      <w:textAlignment w:val="auto"/>
    </w:pPr>
    <w:rPr>
      <w:rFonts w:ascii="宋体" w:cs="宋体"/>
    </w:rPr>
  </w:style>
  <w:style w:type="character" w:customStyle="1" w:styleId="1Char">
    <w:name w:val="样式1 Char"/>
    <w:link w:val="1"/>
    <w:rsid w:val="002E3E06"/>
    <w:rPr>
      <w:szCs w:val="24"/>
    </w:rPr>
  </w:style>
  <w:style w:type="paragraph" w:customStyle="1" w:styleId="1">
    <w:name w:val="样式1"/>
    <w:basedOn w:val="af4"/>
    <w:link w:val="1Char"/>
    <w:qFormat/>
    <w:rsid w:val="002E3E06"/>
    <w:pPr>
      <w:numPr>
        <w:numId w:val="16"/>
      </w:numPr>
      <w:adjustRightInd/>
      <w:spacing w:line="360" w:lineRule="auto"/>
      <w:ind w:firstLine="0"/>
      <w:textAlignment w:val="auto"/>
    </w:pPr>
    <w:rPr>
      <w:sz w:val="20"/>
      <w:szCs w:val="24"/>
    </w:rPr>
  </w:style>
  <w:style w:type="paragraph" w:customStyle="1" w:styleId="xl276">
    <w:name w:val="xl276"/>
    <w:basedOn w:val="af4"/>
    <w:rsid w:val="002E3E06"/>
    <w:pPr>
      <w:widowControl/>
      <w:adjustRightInd/>
      <w:spacing w:before="100" w:beforeAutospacing="1" w:after="100" w:afterAutospacing="1" w:line="240" w:lineRule="auto"/>
      <w:jc w:val="left"/>
      <w:textAlignment w:val="auto"/>
    </w:pPr>
    <w:rPr>
      <w:sz w:val="24"/>
      <w:szCs w:val="24"/>
    </w:rPr>
  </w:style>
  <w:style w:type="paragraph" w:customStyle="1" w:styleId="xl277">
    <w:name w:val="xl277"/>
    <w:basedOn w:val="af4"/>
    <w:rsid w:val="002E3E06"/>
    <w:pPr>
      <w:widowControl/>
      <w:adjustRightInd/>
      <w:spacing w:before="100" w:beforeAutospacing="1" w:after="100" w:afterAutospacing="1" w:line="240" w:lineRule="auto"/>
      <w:jc w:val="left"/>
      <w:textAlignment w:val="bottom"/>
    </w:pPr>
    <w:rPr>
      <w:rFonts w:ascii="宋体" w:hAnsi="宋体" w:cs="宋体"/>
      <w:sz w:val="20"/>
    </w:rPr>
  </w:style>
  <w:style w:type="paragraph" w:customStyle="1" w:styleId="xl278">
    <w:name w:val="xl278"/>
    <w:basedOn w:val="af4"/>
    <w:rsid w:val="002E3E06"/>
    <w:pPr>
      <w:widowControl/>
      <w:adjustRightInd/>
      <w:spacing w:before="100" w:beforeAutospacing="1" w:after="100" w:afterAutospacing="1" w:line="240" w:lineRule="auto"/>
      <w:jc w:val="center"/>
      <w:textAlignment w:val="auto"/>
    </w:pPr>
    <w:rPr>
      <w:sz w:val="24"/>
      <w:szCs w:val="24"/>
    </w:rPr>
  </w:style>
  <w:style w:type="paragraph" w:customStyle="1" w:styleId="xl279">
    <w:name w:val="xl279"/>
    <w:basedOn w:val="af4"/>
    <w:rsid w:val="002E3E06"/>
    <w:pPr>
      <w:widowControl/>
      <w:pBdr>
        <w:top w:val="single" w:sz="4" w:space="0" w:color="auto"/>
        <w:left w:val="single" w:sz="8" w:space="0" w:color="auto"/>
        <w:bottom w:val="single" w:sz="4" w:space="0" w:color="auto"/>
        <w:right w:val="single" w:sz="4" w:space="0" w:color="auto"/>
      </w:pBdr>
      <w:shd w:val="clear" w:color="000000" w:fill="009999"/>
      <w:adjustRightInd/>
      <w:spacing w:before="100" w:beforeAutospacing="1" w:after="100" w:afterAutospacing="1" w:line="240" w:lineRule="auto"/>
      <w:jc w:val="center"/>
      <w:textAlignment w:val="auto"/>
    </w:pPr>
    <w:rPr>
      <w:rFonts w:ascii="微软雅黑" w:eastAsia="微软雅黑" w:hAnsi="微软雅黑" w:cs="宋体"/>
      <w:b/>
      <w:bCs/>
      <w:sz w:val="20"/>
    </w:rPr>
  </w:style>
  <w:style w:type="paragraph" w:customStyle="1" w:styleId="xl280">
    <w:name w:val="xl280"/>
    <w:basedOn w:val="af4"/>
    <w:rsid w:val="002E3E06"/>
    <w:pPr>
      <w:widowControl/>
      <w:pBdr>
        <w:top w:val="single" w:sz="4" w:space="0" w:color="auto"/>
        <w:left w:val="single" w:sz="4" w:space="0" w:color="auto"/>
        <w:bottom w:val="single" w:sz="4" w:space="0" w:color="auto"/>
        <w:right w:val="single" w:sz="4" w:space="0" w:color="auto"/>
      </w:pBdr>
      <w:shd w:val="clear" w:color="000000" w:fill="009999"/>
      <w:adjustRightInd/>
      <w:spacing w:before="100" w:beforeAutospacing="1" w:after="100" w:afterAutospacing="1" w:line="240" w:lineRule="auto"/>
      <w:jc w:val="center"/>
      <w:textAlignment w:val="auto"/>
    </w:pPr>
    <w:rPr>
      <w:rFonts w:ascii="微软雅黑" w:eastAsia="微软雅黑" w:hAnsi="微软雅黑" w:cs="宋体"/>
      <w:b/>
      <w:bCs/>
      <w:sz w:val="20"/>
    </w:rPr>
  </w:style>
  <w:style w:type="paragraph" w:customStyle="1" w:styleId="xl281">
    <w:name w:val="xl281"/>
    <w:basedOn w:val="af4"/>
    <w:rsid w:val="002E3E06"/>
    <w:pPr>
      <w:widowControl/>
      <w:pBdr>
        <w:top w:val="single" w:sz="4" w:space="0" w:color="auto"/>
        <w:left w:val="single" w:sz="4" w:space="0" w:color="auto"/>
        <w:bottom w:val="single" w:sz="4" w:space="0" w:color="auto"/>
        <w:right w:val="single" w:sz="4" w:space="0" w:color="auto"/>
      </w:pBdr>
      <w:shd w:val="clear" w:color="000000" w:fill="009999"/>
      <w:adjustRightInd/>
      <w:spacing w:before="100" w:beforeAutospacing="1" w:after="100" w:afterAutospacing="1" w:line="240" w:lineRule="auto"/>
      <w:jc w:val="center"/>
      <w:textAlignment w:val="auto"/>
    </w:pPr>
    <w:rPr>
      <w:rFonts w:ascii="微软雅黑" w:eastAsia="微软雅黑" w:hAnsi="微软雅黑" w:cs="宋体"/>
      <w:b/>
      <w:bCs/>
      <w:sz w:val="20"/>
    </w:rPr>
  </w:style>
  <w:style w:type="paragraph" w:customStyle="1" w:styleId="xl282">
    <w:name w:val="xl282"/>
    <w:basedOn w:val="af4"/>
    <w:rsid w:val="002E3E0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微软雅黑" w:eastAsia="微软雅黑" w:hAnsi="微软雅黑" w:cs="宋体"/>
      <w:color w:val="000000"/>
      <w:sz w:val="20"/>
    </w:rPr>
  </w:style>
  <w:style w:type="paragraph" w:customStyle="1" w:styleId="xl283">
    <w:name w:val="xl283"/>
    <w:basedOn w:val="af4"/>
    <w:rsid w:val="002E3E0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right"/>
      <w:textAlignment w:val="auto"/>
    </w:pPr>
    <w:rPr>
      <w:rFonts w:ascii="微软雅黑" w:eastAsia="微软雅黑" w:hAnsi="微软雅黑" w:cs="宋体"/>
      <w:sz w:val="20"/>
    </w:rPr>
  </w:style>
  <w:style w:type="paragraph" w:customStyle="1" w:styleId="xl284">
    <w:name w:val="xl284"/>
    <w:basedOn w:val="af4"/>
    <w:rsid w:val="002E3E0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微软雅黑" w:eastAsia="微软雅黑" w:hAnsi="微软雅黑" w:cs="宋体"/>
      <w:sz w:val="20"/>
    </w:rPr>
  </w:style>
  <w:style w:type="paragraph" w:customStyle="1" w:styleId="xl285">
    <w:name w:val="xl285"/>
    <w:basedOn w:val="af4"/>
    <w:rsid w:val="002E3E06"/>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xl286">
    <w:name w:val="xl286"/>
    <w:basedOn w:val="af4"/>
    <w:rsid w:val="002E3E06"/>
    <w:pPr>
      <w:widowControl/>
      <w:pBdr>
        <w:top w:val="single" w:sz="4" w:space="0" w:color="auto"/>
        <w:left w:val="single" w:sz="8" w:space="0" w:color="auto"/>
        <w:bottom w:val="single" w:sz="4" w:space="0" w:color="auto"/>
        <w:right w:val="single" w:sz="4" w:space="0" w:color="auto"/>
      </w:pBdr>
      <w:shd w:val="clear" w:color="000000" w:fill="CCECFF"/>
      <w:adjustRightInd/>
      <w:spacing w:before="100" w:beforeAutospacing="1" w:after="100" w:afterAutospacing="1" w:line="240" w:lineRule="auto"/>
      <w:jc w:val="center"/>
      <w:textAlignment w:val="auto"/>
    </w:pPr>
    <w:rPr>
      <w:rFonts w:ascii="微软雅黑" w:eastAsia="微软雅黑" w:hAnsi="微软雅黑" w:cs="宋体"/>
      <w:b/>
      <w:bCs/>
      <w:sz w:val="20"/>
    </w:rPr>
  </w:style>
  <w:style w:type="paragraph" w:customStyle="1" w:styleId="xl287">
    <w:name w:val="xl287"/>
    <w:basedOn w:val="af4"/>
    <w:rsid w:val="002E3E06"/>
    <w:pPr>
      <w:widowControl/>
      <w:adjustRightInd/>
      <w:spacing w:before="100" w:beforeAutospacing="1" w:after="100" w:afterAutospacing="1" w:line="240" w:lineRule="auto"/>
      <w:jc w:val="right"/>
      <w:textAlignment w:val="auto"/>
    </w:pPr>
    <w:rPr>
      <w:sz w:val="24"/>
      <w:szCs w:val="24"/>
    </w:rPr>
  </w:style>
  <w:style w:type="paragraph" w:customStyle="1" w:styleId="xl288">
    <w:name w:val="xl288"/>
    <w:basedOn w:val="af4"/>
    <w:rsid w:val="002E3E06"/>
    <w:pPr>
      <w:widowControl/>
      <w:adjustRightInd/>
      <w:spacing w:before="100" w:beforeAutospacing="1" w:after="100" w:afterAutospacing="1" w:line="240" w:lineRule="auto"/>
      <w:jc w:val="left"/>
      <w:textAlignment w:val="bottom"/>
    </w:pPr>
    <w:rPr>
      <w:rFonts w:ascii="宋体" w:hAnsi="宋体" w:cs="宋体"/>
      <w:b/>
      <w:bCs/>
      <w:sz w:val="20"/>
    </w:rPr>
  </w:style>
  <w:style w:type="paragraph" w:customStyle="1" w:styleId="xl289">
    <w:name w:val="xl289"/>
    <w:basedOn w:val="af4"/>
    <w:rsid w:val="002E3E06"/>
    <w:pPr>
      <w:widowControl/>
      <w:pBdr>
        <w:top w:val="single" w:sz="4" w:space="0" w:color="auto"/>
        <w:left w:val="single" w:sz="4" w:space="0" w:color="auto"/>
        <w:bottom w:val="single" w:sz="4" w:space="0" w:color="auto"/>
        <w:right w:val="single" w:sz="4" w:space="0" w:color="auto"/>
      </w:pBdr>
      <w:shd w:val="clear" w:color="000000" w:fill="CCECFF"/>
      <w:adjustRightInd/>
      <w:spacing w:before="100" w:beforeAutospacing="1" w:after="100" w:afterAutospacing="1" w:line="240" w:lineRule="auto"/>
      <w:jc w:val="center"/>
      <w:textAlignment w:val="auto"/>
    </w:pPr>
    <w:rPr>
      <w:rFonts w:ascii="微软雅黑" w:eastAsia="微软雅黑" w:hAnsi="微软雅黑" w:cs="宋体"/>
      <w:b/>
      <w:bCs/>
      <w:sz w:val="20"/>
    </w:rPr>
  </w:style>
  <w:style w:type="paragraph" w:customStyle="1" w:styleId="xl290">
    <w:name w:val="xl290"/>
    <w:basedOn w:val="af4"/>
    <w:rsid w:val="002E3E06"/>
    <w:pPr>
      <w:widowControl/>
      <w:pBdr>
        <w:top w:val="single" w:sz="4" w:space="0" w:color="auto"/>
        <w:left w:val="single" w:sz="4" w:space="0" w:color="auto"/>
        <w:bottom w:val="single" w:sz="4" w:space="0" w:color="auto"/>
        <w:right w:val="single" w:sz="4" w:space="0" w:color="auto"/>
      </w:pBdr>
      <w:shd w:val="clear" w:color="000000" w:fill="CCECFF"/>
      <w:adjustRightInd/>
      <w:spacing w:before="100" w:beforeAutospacing="1" w:after="100" w:afterAutospacing="1" w:line="240" w:lineRule="auto"/>
      <w:jc w:val="left"/>
      <w:textAlignment w:val="auto"/>
    </w:pPr>
    <w:rPr>
      <w:rFonts w:ascii="微软雅黑" w:eastAsia="微软雅黑" w:hAnsi="微软雅黑" w:cs="宋体"/>
      <w:b/>
      <w:bCs/>
      <w:sz w:val="20"/>
    </w:rPr>
  </w:style>
  <w:style w:type="paragraph" w:customStyle="1" w:styleId="xl291">
    <w:name w:val="xl291"/>
    <w:basedOn w:val="af4"/>
    <w:rsid w:val="002E3E06"/>
    <w:pPr>
      <w:widowControl/>
      <w:pBdr>
        <w:top w:val="single" w:sz="4" w:space="0" w:color="auto"/>
        <w:left w:val="single" w:sz="4" w:space="0" w:color="auto"/>
        <w:bottom w:val="single" w:sz="4" w:space="0" w:color="auto"/>
        <w:right w:val="single" w:sz="4" w:space="0" w:color="auto"/>
      </w:pBdr>
      <w:shd w:val="clear" w:color="000000" w:fill="CCECFF"/>
      <w:adjustRightInd/>
      <w:spacing w:before="100" w:beforeAutospacing="1" w:after="100" w:afterAutospacing="1" w:line="240" w:lineRule="auto"/>
      <w:jc w:val="right"/>
      <w:textAlignment w:val="auto"/>
    </w:pPr>
    <w:rPr>
      <w:rFonts w:ascii="微软雅黑" w:eastAsia="微软雅黑" w:hAnsi="微软雅黑" w:cs="宋体"/>
      <w:b/>
      <w:bCs/>
      <w:sz w:val="20"/>
    </w:rPr>
  </w:style>
  <w:style w:type="paragraph" w:customStyle="1" w:styleId="xl292">
    <w:name w:val="xl292"/>
    <w:basedOn w:val="af4"/>
    <w:rsid w:val="002E3E06"/>
    <w:pPr>
      <w:widowControl/>
      <w:pBdr>
        <w:top w:val="single" w:sz="4" w:space="0" w:color="auto"/>
        <w:left w:val="single" w:sz="8"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微软雅黑" w:eastAsia="微软雅黑" w:hAnsi="微软雅黑" w:cs="宋体"/>
      <w:sz w:val="20"/>
    </w:rPr>
  </w:style>
  <w:style w:type="paragraph" w:customStyle="1" w:styleId="xl293">
    <w:name w:val="xl293"/>
    <w:basedOn w:val="af4"/>
    <w:rsid w:val="002E3E06"/>
    <w:pPr>
      <w:widowControl/>
      <w:pBdr>
        <w:top w:val="single" w:sz="4" w:space="0" w:color="auto"/>
        <w:left w:val="single" w:sz="4" w:space="0" w:color="auto"/>
        <w:bottom w:val="single" w:sz="8" w:space="0" w:color="auto"/>
        <w:right w:val="single" w:sz="4" w:space="0" w:color="auto"/>
      </w:pBdr>
      <w:shd w:val="clear" w:color="000000" w:fill="009999"/>
      <w:adjustRightInd/>
      <w:spacing w:before="100" w:beforeAutospacing="1" w:after="100" w:afterAutospacing="1" w:line="240" w:lineRule="auto"/>
      <w:jc w:val="right"/>
      <w:textAlignment w:val="auto"/>
    </w:pPr>
    <w:rPr>
      <w:rFonts w:ascii="微软雅黑" w:eastAsia="微软雅黑" w:hAnsi="微软雅黑" w:cs="宋体"/>
      <w:b/>
      <w:bCs/>
      <w:sz w:val="20"/>
    </w:rPr>
  </w:style>
  <w:style w:type="paragraph" w:customStyle="1" w:styleId="xl294">
    <w:name w:val="xl294"/>
    <w:basedOn w:val="af4"/>
    <w:rsid w:val="002E3E06"/>
    <w:pPr>
      <w:widowControl/>
      <w:pBdr>
        <w:top w:val="single" w:sz="4" w:space="0" w:color="auto"/>
        <w:left w:val="single" w:sz="4" w:space="0" w:color="auto"/>
        <w:bottom w:val="single" w:sz="4" w:space="0" w:color="auto"/>
        <w:right w:val="single" w:sz="4" w:space="0" w:color="auto"/>
      </w:pBdr>
      <w:shd w:val="clear" w:color="000000" w:fill="CCECFF"/>
      <w:adjustRightInd/>
      <w:spacing w:before="100" w:beforeAutospacing="1" w:after="100" w:afterAutospacing="1" w:line="240" w:lineRule="auto"/>
      <w:jc w:val="right"/>
      <w:textAlignment w:val="auto"/>
    </w:pPr>
    <w:rPr>
      <w:rFonts w:ascii="微软雅黑" w:eastAsia="微软雅黑" w:hAnsi="微软雅黑" w:cs="宋体"/>
      <w:b/>
      <w:bCs/>
      <w:sz w:val="20"/>
    </w:rPr>
  </w:style>
  <w:style w:type="paragraph" w:customStyle="1" w:styleId="xl295">
    <w:name w:val="xl295"/>
    <w:basedOn w:val="af4"/>
    <w:rsid w:val="002E3E0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right"/>
      <w:textAlignment w:val="auto"/>
    </w:pPr>
    <w:rPr>
      <w:rFonts w:ascii="微软雅黑" w:eastAsia="微软雅黑" w:hAnsi="微软雅黑" w:cs="宋体"/>
      <w:color w:val="000000"/>
      <w:sz w:val="20"/>
    </w:rPr>
  </w:style>
  <w:style w:type="paragraph" w:customStyle="1" w:styleId="xl296">
    <w:name w:val="xl296"/>
    <w:basedOn w:val="af4"/>
    <w:rsid w:val="002E3E06"/>
    <w:pPr>
      <w:widowControl/>
      <w:pBdr>
        <w:top w:val="single" w:sz="4" w:space="0" w:color="auto"/>
        <w:left w:val="single" w:sz="4" w:space="0" w:color="auto"/>
        <w:bottom w:val="single" w:sz="4" w:space="0" w:color="auto"/>
      </w:pBdr>
      <w:shd w:val="clear" w:color="000000" w:fill="009999"/>
      <w:adjustRightInd/>
      <w:spacing w:before="100" w:beforeAutospacing="1" w:after="100" w:afterAutospacing="1" w:line="240" w:lineRule="auto"/>
      <w:jc w:val="center"/>
      <w:textAlignment w:val="auto"/>
    </w:pPr>
    <w:rPr>
      <w:rFonts w:ascii="微软雅黑" w:eastAsia="微软雅黑" w:hAnsi="微软雅黑" w:cs="宋体"/>
      <w:b/>
      <w:bCs/>
      <w:sz w:val="20"/>
    </w:rPr>
  </w:style>
  <w:style w:type="paragraph" w:customStyle="1" w:styleId="xl297">
    <w:name w:val="xl297"/>
    <w:basedOn w:val="af4"/>
    <w:rsid w:val="002E3E06"/>
    <w:pPr>
      <w:widowControl/>
      <w:pBdr>
        <w:top w:val="single" w:sz="4" w:space="0" w:color="auto"/>
        <w:left w:val="single" w:sz="4" w:space="0" w:color="auto"/>
        <w:bottom w:val="single" w:sz="4" w:space="0" w:color="auto"/>
      </w:pBdr>
      <w:shd w:val="clear" w:color="000000" w:fill="CCECFF"/>
      <w:adjustRightInd/>
      <w:spacing w:before="100" w:beforeAutospacing="1" w:after="100" w:afterAutospacing="1" w:line="240" w:lineRule="auto"/>
      <w:jc w:val="center"/>
      <w:textAlignment w:val="auto"/>
    </w:pPr>
    <w:rPr>
      <w:rFonts w:ascii="微软雅黑" w:eastAsia="微软雅黑" w:hAnsi="微软雅黑" w:cs="宋体"/>
      <w:b/>
      <w:bCs/>
      <w:sz w:val="20"/>
    </w:rPr>
  </w:style>
  <w:style w:type="paragraph" w:customStyle="1" w:styleId="xl298">
    <w:name w:val="xl298"/>
    <w:basedOn w:val="af4"/>
    <w:rsid w:val="002E3E06"/>
    <w:pPr>
      <w:widowControl/>
      <w:pBdr>
        <w:top w:val="single" w:sz="4" w:space="0" w:color="auto"/>
        <w:left w:val="single" w:sz="4" w:space="0" w:color="auto"/>
        <w:bottom w:val="single" w:sz="4" w:space="0" w:color="auto"/>
      </w:pBdr>
      <w:adjustRightInd/>
      <w:spacing w:before="100" w:beforeAutospacing="1" w:after="100" w:afterAutospacing="1" w:line="240" w:lineRule="auto"/>
      <w:jc w:val="center"/>
      <w:textAlignment w:val="auto"/>
    </w:pPr>
    <w:rPr>
      <w:rFonts w:ascii="微软雅黑" w:eastAsia="微软雅黑" w:hAnsi="微软雅黑" w:cs="宋体"/>
      <w:sz w:val="20"/>
    </w:rPr>
  </w:style>
  <w:style w:type="paragraph" w:customStyle="1" w:styleId="xl299">
    <w:name w:val="xl299"/>
    <w:basedOn w:val="af4"/>
    <w:rsid w:val="002E3E06"/>
    <w:pPr>
      <w:widowControl/>
      <w:pBdr>
        <w:top w:val="single" w:sz="4" w:space="0" w:color="auto"/>
        <w:left w:val="single" w:sz="4" w:space="0" w:color="auto"/>
        <w:bottom w:val="single" w:sz="8" w:space="0" w:color="auto"/>
      </w:pBdr>
      <w:shd w:val="clear" w:color="000000" w:fill="009999"/>
      <w:adjustRightInd/>
      <w:spacing w:before="100" w:beforeAutospacing="1" w:after="100" w:afterAutospacing="1" w:line="240" w:lineRule="auto"/>
      <w:jc w:val="center"/>
      <w:textAlignment w:val="auto"/>
    </w:pPr>
    <w:rPr>
      <w:rFonts w:ascii="微软雅黑" w:eastAsia="微软雅黑" w:hAnsi="微软雅黑" w:cs="宋体"/>
      <w:b/>
      <w:bCs/>
      <w:sz w:val="20"/>
    </w:rPr>
  </w:style>
  <w:style w:type="paragraph" w:customStyle="1" w:styleId="xl300">
    <w:name w:val="xl300"/>
    <w:basedOn w:val="af4"/>
    <w:rsid w:val="002E3E06"/>
    <w:pPr>
      <w:widowControl/>
      <w:pBdr>
        <w:top w:val="single" w:sz="4" w:space="0" w:color="auto"/>
        <w:left w:val="single" w:sz="8" w:space="0" w:color="auto"/>
        <w:bottom w:val="single" w:sz="8" w:space="0" w:color="auto"/>
        <w:right w:val="single" w:sz="4" w:space="0" w:color="auto"/>
      </w:pBdr>
      <w:shd w:val="clear" w:color="000000" w:fill="009999"/>
      <w:adjustRightInd/>
      <w:spacing w:before="100" w:beforeAutospacing="1" w:after="100" w:afterAutospacing="1" w:line="240" w:lineRule="auto"/>
      <w:jc w:val="center"/>
      <w:textAlignment w:val="auto"/>
    </w:pPr>
    <w:rPr>
      <w:rFonts w:ascii="微软雅黑" w:eastAsia="微软雅黑" w:hAnsi="微软雅黑" w:cs="宋体"/>
      <w:b/>
      <w:bCs/>
      <w:sz w:val="20"/>
    </w:rPr>
  </w:style>
  <w:style w:type="paragraph" w:customStyle="1" w:styleId="xl301">
    <w:name w:val="xl301"/>
    <w:basedOn w:val="af4"/>
    <w:rsid w:val="002E3E06"/>
    <w:pPr>
      <w:widowControl/>
      <w:pBdr>
        <w:top w:val="single" w:sz="4" w:space="0" w:color="auto"/>
        <w:left w:val="single" w:sz="4" w:space="0" w:color="auto"/>
        <w:bottom w:val="single" w:sz="8" w:space="0" w:color="auto"/>
        <w:right w:val="single" w:sz="4" w:space="0" w:color="auto"/>
      </w:pBdr>
      <w:shd w:val="clear" w:color="000000" w:fill="009999"/>
      <w:adjustRightInd/>
      <w:spacing w:before="100" w:beforeAutospacing="1" w:after="100" w:afterAutospacing="1" w:line="240" w:lineRule="auto"/>
      <w:jc w:val="center"/>
      <w:textAlignment w:val="auto"/>
    </w:pPr>
    <w:rPr>
      <w:rFonts w:ascii="微软雅黑" w:eastAsia="微软雅黑" w:hAnsi="微软雅黑" w:cs="宋体"/>
      <w:b/>
      <w:bCs/>
      <w:sz w:val="20"/>
    </w:rPr>
  </w:style>
  <w:style w:type="paragraph" w:customStyle="1" w:styleId="xl302">
    <w:name w:val="xl302"/>
    <w:basedOn w:val="af4"/>
    <w:rsid w:val="002E3E06"/>
    <w:pPr>
      <w:widowControl/>
      <w:pBdr>
        <w:top w:val="single" w:sz="4" w:space="0" w:color="auto"/>
        <w:left w:val="single" w:sz="8" w:space="0" w:color="auto"/>
        <w:right w:val="single" w:sz="4" w:space="0" w:color="auto"/>
      </w:pBdr>
      <w:adjustRightInd/>
      <w:spacing w:before="100" w:beforeAutospacing="1" w:after="100" w:afterAutospacing="1" w:line="240" w:lineRule="auto"/>
      <w:jc w:val="center"/>
      <w:textAlignment w:val="auto"/>
    </w:pPr>
    <w:rPr>
      <w:rFonts w:ascii="微软雅黑" w:eastAsia="微软雅黑" w:hAnsi="微软雅黑" w:cs="宋体"/>
      <w:sz w:val="20"/>
    </w:rPr>
  </w:style>
  <w:style w:type="paragraph" w:customStyle="1" w:styleId="xl303">
    <w:name w:val="xl303"/>
    <w:basedOn w:val="af4"/>
    <w:rsid w:val="002E3E06"/>
    <w:pPr>
      <w:widowControl/>
      <w:pBdr>
        <w:left w:val="single" w:sz="8" w:space="0" w:color="auto"/>
        <w:right w:val="single" w:sz="4" w:space="0" w:color="auto"/>
      </w:pBdr>
      <w:adjustRightInd/>
      <w:spacing w:before="100" w:beforeAutospacing="1" w:after="100" w:afterAutospacing="1" w:line="240" w:lineRule="auto"/>
      <w:jc w:val="center"/>
      <w:textAlignment w:val="auto"/>
    </w:pPr>
    <w:rPr>
      <w:rFonts w:ascii="微软雅黑" w:eastAsia="微软雅黑" w:hAnsi="微软雅黑" w:cs="宋体"/>
      <w:sz w:val="20"/>
    </w:rPr>
  </w:style>
  <w:style w:type="paragraph" w:customStyle="1" w:styleId="xl304">
    <w:name w:val="xl304"/>
    <w:basedOn w:val="af4"/>
    <w:rsid w:val="002E3E06"/>
    <w:pPr>
      <w:widowControl/>
      <w:pBdr>
        <w:left w:val="single" w:sz="8"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微软雅黑" w:eastAsia="微软雅黑" w:hAnsi="微软雅黑" w:cs="宋体"/>
      <w:sz w:val="20"/>
    </w:rPr>
  </w:style>
  <w:style w:type="character" w:customStyle="1" w:styleId="affff0">
    <w:name w:val="列出段落字符"/>
    <w:aliases w:val="符号列表字符,List Paragraph字符,符号1.1（天云科技）字符,列出段落-正文字符"/>
    <w:link w:val="affff"/>
    <w:uiPriority w:val="34"/>
    <w:rsid w:val="002E3E06"/>
    <w:rPr>
      <w:kern w:val="2"/>
      <w:sz w:val="21"/>
      <w:szCs w:val="24"/>
    </w:rPr>
  </w:style>
  <w:style w:type="paragraph" w:styleId="a9">
    <w:name w:val="Title"/>
    <w:basedOn w:val="af4"/>
    <w:next w:val="af4"/>
    <w:link w:val="affff2"/>
    <w:uiPriority w:val="10"/>
    <w:qFormat/>
    <w:rsid w:val="002E3E06"/>
    <w:pPr>
      <w:numPr>
        <w:numId w:val="17"/>
      </w:numPr>
      <w:adjustRightInd/>
      <w:spacing w:beforeLines="350" w:afterLines="100" w:line="360" w:lineRule="auto"/>
      <w:ind w:left="0" w:firstLine="0"/>
      <w:textAlignment w:val="auto"/>
      <w:outlineLvl w:val="0"/>
    </w:pPr>
    <w:rPr>
      <w:rFonts w:ascii="黑体" w:eastAsia="黑体" w:hAnsi="黑体"/>
      <w:b/>
      <w:kern w:val="2"/>
      <w:sz w:val="22"/>
      <w:szCs w:val="24"/>
    </w:rPr>
  </w:style>
  <w:style w:type="character" w:customStyle="1" w:styleId="affff2">
    <w:name w:val="标题字符"/>
    <w:link w:val="a9"/>
    <w:uiPriority w:val="10"/>
    <w:rsid w:val="002E3E06"/>
    <w:rPr>
      <w:rFonts w:ascii="黑体" w:eastAsia="黑体" w:hAnsi="黑体"/>
      <w:b/>
      <w:kern w:val="2"/>
      <w:sz w:val="22"/>
      <w:szCs w:val="24"/>
    </w:rPr>
  </w:style>
  <w:style w:type="paragraph" w:customStyle="1" w:styleId="affff3">
    <w:name w:val="公司名称"/>
    <w:basedOn w:val="af4"/>
    <w:rsid w:val="002E3E06"/>
    <w:pPr>
      <w:adjustRightInd/>
      <w:spacing w:line="360" w:lineRule="auto"/>
      <w:jc w:val="center"/>
      <w:textAlignment w:val="auto"/>
    </w:pPr>
    <w:rPr>
      <w:rFonts w:eastAsia="隶书" w:cs="宋体"/>
      <w:b/>
      <w:bCs/>
      <w:kern w:val="2"/>
      <w:sz w:val="32"/>
    </w:rPr>
  </w:style>
  <w:style w:type="paragraph" w:styleId="1d">
    <w:name w:val="index 1"/>
    <w:basedOn w:val="af4"/>
    <w:next w:val="af4"/>
    <w:autoRedefine/>
    <w:rsid w:val="002E3E06"/>
    <w:pPr>
      <w:adjustRightInd/>
      <w:spacing w:before="100" w:beforeAutospacing="1" w:after="100" w:afterAutospacing="1" w:line="240" w:lineRule="auto"/>
      <w:textAlignment w:val="auto"/>
    </w:pPr>
    <w:rPr>
      <w:rFonts w:ascii="宋体"/>
      <w:kern w:val="2"/>
      <w:szCs w:val="24"/>
    </w:rPr>
  </w:style>
  <w:style w:type="paragraph" w:customStyle="1" w:styleId="affff4">
    <w:name w:val="文件名称"/>
    <w:basedOn w:val="af4"/>
    <w:rsid w:val="002E3E06"/>
    <w:pPr>
      <w:adjustRightInd/>
      <w:spacing w:line="360" w:lineRule="auto"/>
      <w:jc w:val="center"/>
      <w:textAlignment w:val="auto"/>
    </w:pPr>
    <w:rPr>
      <w:rFonts w:ascii="楷体_GB2312" w:eastAsia="楷体_GB2312" w:cs="宋体"/>
      <w:b/>
      <w:kern w:val="2"/>
      <w:sz w:val="52"/>
    </w:rPr>
  </w:style>
  <w:style w:type="paragraph" w:styleId="43">
    <w:name w:val="toc 4"/>
    <w:basedOn w:val="af4"/>
    <w:next w:val="af4"/>
    <w:autoRedefine/>
    <w:uiPriority w:val="39"/>
    <w:rsid w:val="002E3E06"/>
    <w:pPr>
      <w:adjustRightInd/>
      <w:spacing w:line="360" w:lineRule="auto"/>
      <w:ind w:left="630"/>
      <w:jc w:val="left"/>
      <w:textAlignment w:val="auto"/>
    </w:pPr>
    <w:rPr>
      <w:rFonts w:ascii="Calibri" w:hAnsi="Calibri"/>
      <w:kern w:val="2"/>
      <w:sz w:val="18"/>
      <w:szCs w:val="18"/>
    </w:rPr>
  </w:style>
  <w:style w:type="paragraph" w:styleId="55">
    <w:name w:val="toc 5"/>
    <w:basedOn w:val="af4"/>
    <w:next w:val="af4"/>
    <w:autoRedefine/>
    <w:uiPriority w:val="39"/>
    <w:rsid w:val="002E3E06"/>
    <w:pPr>
      <w:adjustRightInd/>
      <w:spacing w:line="360" w:lineRule="auto"/>
      <w:ind w:left="840"/>
      <w:jc w:val="left"/>
      <w:textAlignment w:val="auto"/>
    </w:pPr>
    <w:rPr>
      <w:rFonts w:ascii="Calibri" w:hAnsi="Calibri"/>
      <w:kern w:val="2"/>
      <w:sz w:val="18"/>
      <w:szCs w:val="18"/>
    </w:rPr>
  </w:style>
  <w:style w:type="paragraph" w:styleId="61">
    <w:name w:val="toc 6"/>
    <w:basedOn w:val="af4"/>
    <w:next w:val="af4"/>
    <w:autoRedefine/>
    <w:uiPriority w:val="39"/>
    <w:rsid w:val="002E3E06"/>
    <w:pPr>
      <w:adjustRightInd/>
      <w:spacing w:line="360" w:lineRule="auto"/>
      <w:ind w:left="1050"/>
      <w:jc w:val="left"/>
      <w:textAlignment w:val="auto"/>
    </w:pPr>
    <w:rPr>
      <w:rFonts w:ascii="Calibri" w:hAnsi="Calibri"/>
      <w:kern w:val="2"/>
      <w:sz w:val="18"/>
      <w:szCs w:val="18"/>
    </w:rPr>
  </w:style>
  <w:style w:type="paragraph" w:styleId="72">
    <w:name w:val="toc 7"/>
    <w:basedOn w:val="af4"/>
    <w:next w:val="af4"/>
    <w:autoRedefine/>
    <w:uiPriority w:val="39"/>
    <w:rsid w:val="002E3E06"/>
    <w:pPr>
      <w:adjustRightInd/>
      <w:spacing w:line="360" w:lineRule="auto"/>
      <w:ind w:left="1260"/>
      <w:jc w:val="left"/>
      <w:textAlignment w:val="auto"/>
    </w:pPr>
    <w:rPr>
      <w:rFonts w:ascii="Calibri" w:hAnsi="Calibri"/>
      <w:kern w:val="2"/>
      <w:sz w:val="18"/>
      <w:szCs w:val="18"/>
    </w:rPr>
  </w:style>
  <w:style w:type="paragraph" w:styleId="81">
    <w:name w:val="toc 8"/>
    <w:basedOn w:val="af4"/>
    <w:next w:val="af4"/>
    <w:autoRedefine/>
    <w:uiPriority w:val="39"/>
    <w:rsid w:val="002E3E06"/>
    <w:pPr>
      <w:adjustRightInd/>
      <w:spacing w:line="360" w:lineRule="auto"/>
      <w:ind w:left="1470"/>
      <w:jc w:val="left"/>
      <w:textAlignment w:val="auto"/>
    </w:pPr>
    <w:rPr>
      <w:rFonts w:ascii="Calibri" w:hAnsi="Calibri"/>
      <w:kern w:val="2"/>
      <w:sz w:val="18"/>
      <w:szCs w:val="18"/>
    </w:rPr>
  </w:style>
  <w:style w:type="paragraph" w:styleId="91">
    <w:name w:val="toc 9"/>
    <w:basedOn w:val="af4"/>
    <w:next w:val="af4"/>
    <w:autoRedefine/>
    <w:uiPriority w:val="39"/>
    <w:rsid w:val="002E3E06"/>
    <w:pPr>
      <w:adjustRightInd/>
      <w:spacing w:line="360" w:lineRule="auto"/>
      <w:ind w:left="1680"/>
      <w:jc w:val="left"/>
      <w:textAlignment w:val="auto"/>
    </w:pPr>
    <w:rPr>
      <w:rFonts w:ascii="Calibri" w:hAnsi="Calibri"/>
      <w:kern w:val="2"/>
      <w:sz w:val="18"/>
      <w:szCs w:val="18"/>
    </w:rPr>
  </w:style>
  <w:style w:type="paragraph" w:customStyle="1" w:styleId="affff5">
    <w:name w:val="表格内容"/>
    <w:basedOn w:val="af4"/>
    <w:rsid w:val="002E3E06"/>
    <w:pPr>
      <w:adjustRightInd/>
      <w:spacing w:line="240" w:lineRule="auto"/>
      <w:textAlignment w:val="auto"/>
    </w:pPr>
    <w:rPr>
      <w:rFonts w:ascii="宋体" w:hAnsi="宋体" w:cs="宋体"/>
      <w:kern w:val="2"/>
    </w:rPr>
  </w:style>
  <w:style w:type="paragraph" w:customStyle="1" w:styleId="affff6">
    <w:name w:val="表格标题"/>
    <w:basedOn w:val="af4"/>
    <w:rsid w:val="002E3E06"/>
    <w:pPr>
      <w:adjustRightInd/>
      <w:spacing w:before="62" w:after="62" w:line="240" w:lineRule="auto"/>
      <w:jc w:val="center"/>
      <w:textAlignment w:val="center"/>
    </w:pPr>
    <w:rPr>
      <w:rFonts w:ascii="宋体" w:hAnsi="宋体" w:cs="宋体"/>
      <w:b/>
      <w:bCs/>
      <w:kern w:val="2"/>
    </w:rPr>
  </w:style>
  <w:style w:type="paragraph" w:customStyle="1" w:styleId="420">
    <w:name w:val="正文首行缩进 4字符 悬挂缩进 2字符"/>
    <w:basedOn w:val="44"/>
    <w:rsid w:val="002E3E06"/>
    <w:pPr>
      <w:ind w:leftChars="200" w:left="420" w:firstLineChars="200" w:firstLine="420"/>
    </w:pPr>
  </w:style>
  <w:style w:type="paragraph" w:customStyle="1" w:styleId="44">
    <w:name w:val="正文首行缩进 4字符"/>
    <w:basedOn w:val="aff3"/>
    <w:rsid w:val="002E3E06"/>
    <w:pPr>
      <w:adjustRightInd/>
      <w:ind w:firstLineChars="400" w:firstLine="840"/>
      <w:textAlignment w:val="auto"/>
    </w:pPr>
    <w:rPr>
      <w:kern w:val="2"/>
      <w:szCs w:val="24"/>
    </w:rPr>
  </w:style>
  <w:style w:type="paragraph" w:styleId="2a">
    <w:name w:val="Body Text Indent 2"/>
    <w:basedOn w:val="af4"/>
    <w:link w:val="2b"/>
    <w:rsid w:val="002E3E06"/>
    <w:pPr>
      <w:adjustRightInd/>
      <w:spacing w:after="120" w:line="480" w:lineRule="auto"/>
      <w:ind w:leftChars="200" w:left="420"/>
      <w:textAlignment w:val="auto"/>
    </w:pPr>
    <w:rPr>
      <w:rFonts w:ascii="Arial" w:eastAsia="黑体" w:hAnsi="Arial"/>
      <w:kern w:val="2"/>
      <w:szCs w:val="24"/>
    </w:rPr>
  </w:style>
  <w:style w:type="character" w:customStyle="1" w:styleId="2b">
    <w:name w:val="正文文本缩进 2字符"/>
    <w:link w:val="2a"/>
    <w:rsid w:val="002E3E06"/>
    <w:rPr>
      <w:rFonts w:ascii="Arial" w:eastAsia="黑体" w:hAnsi="Arial"/>
      <w:snapToGrid w:val="0"/>
      <w:kern w:val="2"/>
      <w:sz w:val="21"/>
      <w:szCs w:val="24"/>
      <w:lang w:val="en-US" w:eastAsia="zh-CN"/>
    </w:rPr>
  </w:style>
  <w:style w:type="numbering" w:customStyle="1" w:styleId="a6">
    <w:name w:val="样式 多级符号"/>
    <w:basedOn w:val="af8"/>
    <w:rsid w:val="002E3E06"/>
    <w:pPr>
      <w:numPr>
        <w:numId w:val="18"/>
      </w:numPr>
    </w:pPr>
  </w:style>
  <w:style w:type="character" w:styleId="affff7">
    <w:name w:val="Strong"/>
    <w:qFormat/>
    <w:rsid w:val="002E3E06"/>
    <w:rPr>
      <w:b/>
      <w:bCs/>
    </w:rPr>
  </w:style>
  <w:style w:type="paragraph" w:customStyle="1" w:styleId="45">
    <w:name w:val="正文文本缩进4"/>
    <w:basedOn w:val="af4"/>
    <w:rsid w:val="002E3E06"/>
    <w:pPr>
      <w:adjustRightInd/>
      <w:spacing w:line="360" w:lineRule="auto"/>
      <w:ind w:leftChars="400" w:left="400"/>
      <w:textAlignment w:val="auto"/>
    </w:pPr>
    <w:rPr>
      <w:rFonts w:cs="宋体"/>
      <w:kern w:val="2"/>
    </w:rPr>
  </w:style>
  <w:style w:type="paragraph" w:customStyle="1" w:styleId="affff8">
    <w:name w:val="附录 标题"/>
    <w:basedOn w:val="10"/>
    <w:rsid w:val="002E3E06"/>
    <w:pPr>
      <w:pageBreakBefore/>
      <w:spacing w:before="340" w:after="120"/>
      <w:ind w:left="425"/>
      <w:jc w:val="left"/>
    </w:pPr>
    <w:rPr>
      <w:rFonts w:eastAsia="宋体" w:cs="宋体"/>
      <w:bCs/>
      <w:kern w:val="44"/>
      <w:sz w:val="44"/>
      <w:lang w:val="en-US"/>
    </w:rPr>
  </w:style>
  <w:style w:type="paragraph" w:customStyle="1" w:styleId="2c">
    <w:name w:val="附录 标题 2"/>
    <w:basedOn w:val="20"/>
    <w:rsid w:val="002E3E06"/>
    <w:pPr>
      <w:keepLines/>
      <w:tabs>
        <w:tab w:val="num" w:pos="1740"/>
      </w:tabs>
      <w:adjustRightInd/>
      <w:spacing w:before="260" w:after="260"/>
      <w:ind w:left="0" w:firstLine="0"/>
      <w:textAlignment w:val="auto"/>
    </w:pPr>
    <w:rPr>
      <w:rFonts w:ascii="黑体" w:eastAsia="黑体" w:hAnsi="宋体" w:cs="宋体"/>
      <w:bCs/>
      <w:color w:val="000000"/>
      <w:kern w:val="2"/>
      <w:sz w:val="36"/>
    </w:rPr>
  </w:style>
  <w:style w:type="paragraph" w:customStyle="1" w:styleId="2222">
    <w:name w:val="样式 样式 正文字缩2字 + 左侧:  2 字符 首行缩进:  2 字符 + 首行缩进:  2 字符"/>
    <w:basedOn w:val="af4"/>
    <w:autoRedefine/>
    <w:rsid w:val="002E3E06"/>
    <w:pPr>
      <w:adjustRightInd/>
      <w:spacing w:line="360" w:lineRule="auto"/>
      <w:ind w:firstLineChars="200" w:firstLine="480"/>
      <w:textAlignment w:val="auto"/>
    </w:pPr>
    <w:rPr>
      <w:kern w:val="2"/>
      <w:sz w:val="24"/>
    </w:rPr>
  </w:style>
  <w:style w:type="paragraph" w:customStyle="1" w:styleId="1e">
    <w:name w:val="正文首行缩进1"/>
    <w:basedOn w:val="af4"/>
    <w:rsid w:val="002E3E06"/>
    <w:pPr>
      <w:adjustRightInd/>
      <w:spacing w:line="360" w:lineRule="auto"/>
      <w:textAlignment w:val="auto"/>
    </w:pPr>
    <w:rPr>
      <w:rFonts w:ascii="Arial" w:hAnsi="Arial"/>
      <w:spacing w:val="8"/>
      <w:kern w:val="2"/>
      <w:sz w:val="24"/>
      <w:szCs w:val="24"/>
    </w:rPr>
  </w:style>
  <w:style w:type="paragraph" w:customStyle="1" w:styleId="affff9">
    <w:name w:val="[正文不缩]"/>
    <w:basedOn w:val="af4"/>
    <w:autoRedefine/>
    <w:rsid w:val="002E3E06"/>
    <w:pPr>
      <w:tabs>
        <w:tab w:val="num" w:pos="820"/>
      </w:tabs>
      <w:adjustRightInd/>
      <w:snapToGrid w:val="0"/>
      <w:spacing w:line="360" w:lineRule="auto"/>
      <w:ind w:left="820" w:hanging="420"/>
      <w:textAlignment w:val="auto"/>
    </w:pPr>
    <w:rPr>
      <w:kern w:val="2"/>
      <w:sz w:val="24"/>
      <w:szCs w:val="24"/>
    </w:rPr>
  </w:style>
  <w:style w:type="paragraph" w:customStyle="1" w:styleId="ParaCharCharCharCharCharCharCharCharChar1CharCharCharCharCharCharCharCharCharCharCharCharCharCharCharCharCharCharCharCharCharCharCharCharCharCharCharCharCharCharChar">
    <w:name w:val="默认段落字体 Para Char Char Char Char Char Char Char Char Char1 Char Char Char Char Char Char Char Char Char Char Char Char Char Char Char Char Char Char Char Char Char Char Char Char Char Char Char Char Char Char Char"/>
    <w:basedOn w:val="aff5"/>
    <w:autoRedefine/>
    <w:rsid w:val="002E3E06"/>
    <w:pPr>
      <w:adjustRightInd/>
      <w:spacing w:line="240" w:lineRule="auto"/>
      <w:textAlignment w:val="auto"/>
    </w:pPr>
    <w:rPr>
      <w:rFonts w:ascii="Tahoma" w:hAnsi="Tahoma"/>
      <w:kern w:val="2"/>
      <w:sz w:val="24"/>
      <w:szCs w:val="24"/>
    </w:rPr>
  </w:style>
  <w:style w:type="paragraph" w:customStyle="1" w:styleId="affffa">
    <w:name w:val="表头样式"/>
    <w:basedOn w:val="af4"/>
    <w:link w:val="Char5"/>
    <w:autoRedefine/>
    <w:rsid w:val="002E3E06"/>
    <w:pPr>
      <w:autoSpaceDE w:val="0"/>
      <w:autoSpaceDN w:val="0"/>
      <w:spacing w:line="240" w:lineRule="auto"/>
      <w:jc w:val="center"/>
      <w:textAlignment w:val="auto"/>
    </w:pPr>
    <w:rPr>
      <w:rFonts w:ascii="Arial" w:hAnsi="Arial"/>
      <w:b/>
      <w:szCs w:val="21"/>
    </w:rPr>
  </w:style>
  <w:style w:type="character" w:customStyle="1" w:styleId="Char5">
    <w:name w:val="表头样式 Char"/>
    <w:link w:val="affffa"/>
    <w:rsid w:val="002E3E06"/>
    <w:rPr>
      <w:rFonts w:ascii="Arial" w:hAnsi="Arial"/>
      <w:b/>
      <w:sz w:val="21"/>
      <w:szCs w:val="21"/>
    </w:rPr>
  </w:style>
  <w:style w:type="paragraph" w:customStyle="1" w:styleId="TableHeading">
    <w:name w:val="Table Heading"/>
    <w:link w:val="TableHeadingChar"/>
    <w:rsid w:val="002E3E06"/>
    <w:pPr>
      <w:keepNext/>
      <w:snapToGrid w:val="0"/>
      <w:spacing w:before="80" w:after="80"/>
      <w:jc w:val="center"/>
    </w:pPr>
    <w:rPr>
      <w:rFonts w:ascii="Arial" w:eastAsia="黑体" w:hAnsi="Arial"/>
      <w:sz w:val="18"/>
      <w:szCs w:val="18"/>
    </w:rPr>
  </w:style>
  <w:style w:type="paragraph" w:customStyle="1" w:styleId="a7">
    <w:name w:val="一级列表"/>
    <w:basedOn w:val="af4"/>
    <w:rsid w:val="002E3E06"/>
    <w:pPr>
      <w:numPr>
        <w:numId w:val="19"/>
      </w:numPr>
      <w:adjustRightInd/>
      <w:spacing w:line="360" w:lineRule="auto"/>
      <w:textAlignment w:val="auto"/>
    </w:pPr>
    <w:rPr>
      <w:kern w:val="2"/>
    </w:rPr>
  </w:style>
  <w:style w:type="paragraph" w:customStyle="1" w:styleId="ParaCharCharCharCharCharCharChar">
    <w:name w:val="默认段落字体 Para Char Char Char Char Char Char Char"/>
    <w:basedOn w:val="af4"/>
    <w:rsid w:val="002E3E06"/>
    <w:pPr>
      <w:adjustRightInd/>
      <w:spacing w:line="240" w:lineRule="auto"/>
      <w:ind w:firstLineChars="200" w:firstLine="200"/>
      <w:textAlignment w:val="auto"/>
    </w:pPr>
    <w:rPr>
      <w:rFonts w:ascii="Tahoma" w:hAnsi="Tahoma" w:cs="Arial"/>
      <w:spacing w:val="-10"/>
      <w:kern w:val="2"/>
      <w:sz w:val="24"/>
      <w:szCs w:val="24"/>
    </w:rPr>
  </w:style>
  <w:style w:type="paragraph" w:customStyle="1" w:styleId="Style1">
    <w:name w:val="Style1"/>
    <w:basedOn w:val="19"/>
    <w:rsid w:val="002E3E06"/>
    <w:pPr>
      <w:widowControl/>
      <w:adjustRightInd/>
      <w:spacing w:before="120" w:after="120" w:line="240" w:lineRule="auto"/>
      <w:jc w:val="left"/>
      <w:textAlignment w:val="auto"/>
    </w:pPr>
    <w:rPr>
      <w:rFonts w:ascii="Calibri" w:hAnsi="Calibri"/>
      <w:b/>
      <w:caps/>
      <w:sz w:val="24"/>
      <w:lang w:eastAsia="en-US"/>
    </w:rPr>
  </w:style>
  <w:style w:type="paragraph" w:customStyle="1" w:styleId="Body">
    <w:name w:val="Body"/>
    <w:rsid w:val="002E3E06"/>
    <w:pPr>
      <w:spacing w:after="120"/>
      <w:ind w:left="360"/>
      <w:jc w:val="both"/>
    </w:pPr>
    <w:rPr>
      <w:rFonts w:ascii="Arial" w:hAnsi="Arial"/>
      <w:sz w:val="22"/>
      <w:lang w:eastAsia="en-US"/>
    </w:rPr>
  </w:style>
  <w:style w:type="paragraph" w:customStyle="1" w:styleId="Address">
    <w:name w:val="Address"/>
    <w:basedOn w:val="af4"/>
    <w:autoRedefine/>
    <w:rsid w:val="002E3E06"/>
    <w:pPr>
      <w:widowControl/>
      <w:adjustRightInd/>
      <w:spacing w:line="240" w:lineRule="auto"/>
      <w:jc w:val="center"/>
      <w:textAlignment w:val="auto"/>
    </w:pPr>
    <w:rPr>
      <w:rFonts w:ascii="Arial" w:hAnsi="Arial"/>
      <w:sz w:val="24"/>
      <w:lang w:eastAsia="en-US"/>
    </w:rPr>
  </w:style>
  <w:style w:type="paragraph" w:customStyle="1" w:styleId="affffb">
    <w:name w:val="程序片段"/>
    <w:basedOn w:val="af4"/>
    <w:rsid w:val="002E3E06"/>
    <w:pPr>
      <w:shd w:val="pct15" w:color="auto" w:fill="FFFFFF"/>
      <w:tabs>
        <w:tab w:val="left" w:pos="1080"/>
      </w:tabs>
      <w:adjustRightInd/>
      <w:spacing w:line="240" w:lineRule="atLeast"/>
      <w:ind w:left="851"/>
      <w:textAlignment w:val="top"/>
    </w:pPr>
    <w:rPr>
      <w:rFonts w:ascii="Courier New" w:hAnsi="Courier New"/>
      <w:szCs w:val="24"/>
    </w:rPr>
  </w:style>
  <w:style w:type="paragraph" w:customStyle="1" w:styleId="1f">
    <w:name w:val="列表编号 1"/>
    <w:basedOn w:val="a5"/>
    <w:rsid w:val="002E3E06"/>
    <w:pPr>
      <w:numPr>
        <w:numId w:val="0"/>
      </w:numPr>
      <w:tabs>
        <w:tab w:val="left" w:pos="876"/>
        <w:tab w:val="num" w:pos="1211"/>
      </w:tabs>
      <w:autoSpaceDE/>
      <w:autoSpaceDN/>
      <w:adjustRightInd/>
      <w:spacing w:before="120"/>
      <w:ind w:left="1208" w:hanging="357"/>
      <w:textAlignment w:val="auto"/>
    </w:pPr>
    <w:rPr>
      <w:kern w:val="2"/>
      <w:sz w:val="21"/>
      <w:szCs w:val="24"/>
    </w:rPr>
  </w:style>
  <w:style w:type="paragraph" w:customStyle="1" w:styleId="36">
    <w:name w:val="正文 3"/>
    <w:basedOn w:val="af4"/>
    <w:rsid w:val="002E3E06"/>
    <w:pPr>
      <w:tabs>
        <w:tab w:val="left" w:pos="1800"/>
        <w:tab w:val="left" w:pos="2880"/>
        <w:tab w:val="left" w:pos="3960"/>
        <w:tab w:val="left" w:pos="5040"/>
        <w:tab w:val="left" w:pos="6120"/>
        <w:tab w:val="left" w:pos="7200"/>
      </w:tabs>
      <w:adjustRightInd/>
      <w:spacing w:line="240" w:lineRule="auto"/>
      <w:ind w:left="851" w:firstLine="482"/>
      <w:textAlignment w:val="auto"/>
    </w:pPr>
    <w:rPr>
      <w:szCs w:val="24"/>
    </w:rPr>
  </w:style>
  <w:style w:type="paragraph" w:styleId="aa">
    <w:name w:val="List Bullet"/>
    <w:basedOn w:val="af4"/>
    <w:link w:val="affffc"/>
    <w:autoRedefine/>
    <w:rsid w:val="002E3E06"/>
    <w:pPr>
      <w:numPr>
        <w:numId w:val="26"/>
      </w:numPr>
      <w:adjustRightInd/>
      <w:spacing w:line="360" w:lineRule="auto"/>
      <w:textAlignment w:val="auto"/>
    </w:pPr>
    <w:rPr>
      <w:rFonts w:ascii="Arial" w:hAnsi="Arial"/>
      <w:szCs w:val="21"/>
    </w:rPr>
  </w:style>
  <w:style w:type="paragraph" w:customStyle="1" w:styleId="af">
    <w:name w:val="表号"/>
    <w:basedOn w:val="af4"/>
    <w:next w:val="aff3"/>
    <w:autoRedefine/>
    <w:rsid w:val="002E3E06"/>
    <w:pPr>
      <w:keepLines/>
      <w:numPr>
        <w:ilvl w:val="8"/>
        <w:numId w:val="20"/>
      </w:numPr>
      <w:autoSpaceDE w:val="0"/>
      <w:autoSpaceDN w:val="0"/>
      <w:spacing w:line="360" w:lineRule="auto"/>
      <w:jc w:val="center"/>
      <w:textAlignment w:val="auto"/>
    </w:pPr>
    <w:rPr>
      <w:rFonts w:ascii="Arial" w:hAnsi="Arial"/>
      <w:sz w:val="18"/>
      <w:szCs w:val="18"/>
    </w:rPr>
  </w:style>
  <w:style w:type="paragraph" w:customStyle="1" w:styleId="affffd">
    <w:name w:val="表格文本"/>
    <w:basedOn w:val="af4"/>
    <w:link w:val="Char6"/>
    <w:autoRedefine/>
    <w:rsid w:val="002E3E06"/>
    <w:pPr>
      <w:tabs>
        <w:tab w:val="decimal" w:pos="0"/>
      </w:tabs>
      <w:autoSpaceDE w:val="0"/>
      <w:autoSpaceDN w:val="0"/>
      <w:spacing w:line="240" w:lineRule="auto"/>
      <w:jc w:val="left"/>
      <w:textAlignment w:val="auto"/>
    </w:pPr>
    <w:rPr>
      <w:rFonts w:ascii="Arial" w:hAnsi="Arial"/>
      <w:noProof/>
      <w:szCs w:val="21"/>
    </w:rPr>
  </w:style>
  <w:style w:type="table" w:customStyle="1" w:styleId="affffe">
    <w:name w:val="表样式"/>
    <w:basedOn w:val="af7"/>
    <w:rsid w:val="002E3E06"/>
    <w:pPr>
      <w:jc w:val="both"/>
    </w:pPr>
    <w:rPr>
      <w:sz w:val="21"/>
    </w:rPr>
    <w:tblPr>
      <w:tblInd w:w="0" w:type="dxa"/>
      <w:tblCellMar>
        <w:top w:w="0" w:type="dxa"/>
        <w:left w:w="108" w:type="dxa"/>
        <w:bottom w:w="0" w:type="dxa"/>
        <w:right w:w="108" w:type="dxa"/>
      </w:tblCellMar>
    </w:tblPr>
    <w:tcPr>
      <w:vAlign w:val="center"/>
    </w:tcPr>
  </w:style>
  <w:style w:type="paragraph" w:customStyle="1" w:styleId="ae">
    <w:name w:val="图号"/>
    <w:basedOn w:val="af4"/>
    <w:autoRedefine/>
    <w:rsid w:val="002E3E06"/>
    <w:pPr>
      <w:numPr>
        <w:ilvl w:val="7"/>
        <w:numId w:val="20"/>
      </w:numPr>
      <w:autoSpaceDE w:val="0"/>
      <w:autoSpaceDN w:val="0"/>
      <w:spacing w:before="105" w:line="360" w:lineRule="auto"/>
      <w:jc w:val="center"/>
      <w:textAlignment w:val="auto"/>
    </w:pPr>
    <w:rPr>
      <w:rFonts w:ascii="Arial" w:hAnsi="Arial"/>
      <w:sz w:val="18"/>
      <w:szCs w:val="18"/>
    </w:rPr>
  </w:style>
  <w:style w:type="character" w:customStyle="1" w:styleId="TableTextCharChar">
    <w:name w:val="Table Text Char Char"/>
    <w:link w:val="TableTextChar"/>
    <w:rsid w:val="002E3E06"/>
    <w:rPr>
      <w:rFonts w:ascii="Arial" w:hAnsi="Arial" w:cs="Arial"/>
      <w:sz w:val="18"/>
      <w:szCs w:val="18"/>
      <w:lang w:val="en-US" w:eastAsia="zh-CN" w:bidi="ar-SA"/>
    </w:rPr>
  </w:style>
  <w:style w:type="paragraph" w:customStyle="1" w:styleId="TableDescription">
    <w:name w:val="Table Description"/>
    <w:next w:val="af4"/>
    <w:link w:val="TableDescriptionChar"/>
    <w:rsid w:val="002E3E06"/>
    <w:pPr>
      <w:keepNext/>
      <w:snapToGrid w:val="0"/>
      <w:spacing w:before="160" w:after="80"/>
      <w:ind w:left="1134"/>
      <w:jc w:val="center"/>
    </w:pPr>
    <w:rPr>
      <w:rFonts w:ascii="Arial" w:eastAsia="黑体" w:hAnsi="Arial"/>
      <w:sz w:val="18"/>
      <w:szCs w:val="18"/>
    </w:rPr>
  </w:style>
  <w:style w:type="paragraph" w:customStyle="1" w:styleId="TableTextChar">
    <w:name w:val="Table Text Char"/>
    <w:link w:val="TableTextCharChar"/>
    <w:rsid w:val="002E3E06"/>
    <w:pPr>
      <w:snapToGrid w:val="0"/>
      <w:spacing w:before="80" w:after="80"/>
    </w:pPr>
    <w:rPr>
      <w:rFonts w:ascii="Arial" w:hAnsi="Arial" w:cs="Arial"/>
      <w:sz w:val="18"/>
      <w:szCs w:val="18"/>
    </w:rPr>
  </w:style>
  <w:style w:type="table" w:customStyle="1" w:styleId="Table">
    <w:name w:val="Table"/>
    <w:basedOn w:val="afff2"/>
    <w:rsid w:val="002E3E06"/>
    <w:pPr>
      <w:snapToGrid w:val="0"/>
      <w:jc w:val="left"/>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2d">
    <w:name w:val="正文 2"/>
    <w:basedOn w:val="af4"/>
    <w:rsid w:val="002E3E06"/>
    <w:pPr>
      <w:tabs>
        <w:tab w:val="left" w:pos="1440"/>
        <w:tab w:val="left" w:pos="2520"/>
        <w:tab w:val="left" w:pos="3600"/>
        <w:tab w:val="left" w:pos="4680"/>
        <w:tab w:val="left" w:pos="5760"/>
        <w:tab w:val="left" w:pos="6840"/>
        <w:tab w:val="left" w:pos="7920"/>
      </w:tabs>
      <w:adjustRightInd/>
      <w:spacing w:line="240" w:lineRule="auto"/>
      <w:ind w:left="425" w:firstLine="482"/>
      <w:textAlignment w:val="auto"/>
    </w:pPr>
    <w:rPr>
      <w:szCs w:val="24"/>
    </w:rPr>
  </w:style>
  <w:style w:type="paragraph" w:customStyle="1" w:styleId="1f0">
    <w:name w:val="段落1"/>
    <w:basedOn w:val="af4"/>
    <w:autoRedefine/>
    <w:rsid w:val="002E3E06"/>
    <w:pPr>
      <w:tabs>
        <w:tab w:val="left" w:pos="0"/>
      </w:tabs>
      <w:autoSpaceDE w:val="0"/>
      <w:autoSpaceDN w:val="0"/>
      <w:spacing w:beforeLines="50" w:line="360" w:lineRule="auto"/>
      <w:ind w:left="397"/>
      <w:textAlignment w:val="auto"/>
    </w:pPr>
    <w:rPr>
      <w:rFonts w:ascii="宋体" w:cs="宋体"/>
      <w:szCs w:val="21"/>
    </w:rPr>
  </w:style>
  <w:style w:type="paragraph" w:customStyle="1" w:styleId="Char7">
    <w:name w:val="Char"/>
    <w:basedOn w:val="af4"/>
    <w:rsid w:val="002E3E06"/>
    <w:pPr>
      <w:widowControl/>
      <w:adjustRightInd/>
      <w:spacing w:after="160" w:line="240" w:lineRule="exact"/>
      <w:jc w:val="left"/>
      <w:textAlignment w:val="auto"/>
    </w:pPr>
    <w:rPr>
      <w:rFonts w:ascii="Verdana" w:hAnsi="Verdana"/>
      <w:sz w:val="20"/>
      <w:lang w:eastAsia="en-US"/>
    </w:rPr>
  </w:style>
  <w:style w:type="paragraph" w:customStyle="1" w:styleId="ac">
    <w:name w:val="表格编号"/>
    <w:basedOn w:val="afff1"/>
    <w:rsid w:val="002E3E06"/>
    <w:pPr>
      <w:numPr>
        <w:numId w:val="21"/>
      </w:numPr>
      <w:spacing w:line="440" w:lineRule="atLeast"/>
      <w:ind w:right="240"/>
      <w:jc w:val="center"/>
    </w:pPr>
    <w:rPr>
      <w:rFonts w:ascii="Times New Roman"/>
      <w:spacing w:val="4"/>
      <w:sz w:val="21"/>
      <w:szCs w:val="21"/>
    </w:rPr>
  </w:style>
  <w:style w:type="paragraph" w:customStyle="1" w:styleId="14">
    <w:name w:val="正文项目编号1"/>
    <w:basedOn w:val="afff1"/>
    <w:link w:val="1Char0"/>
    <w:rsid w:val="002E3E06"/>
    <w:pPr>
      <w:numPr>
        <w:numId w:val="22"/>
      </w:numPr>
      <w:snapToGrid w:val="0"/>
      <w:spacing w:line="440" w:lineRule="atLeast"/>
      <w:ind w:right="240"/>
    </w:pPr>
    <w:rPr>
      <w:rFonts w:ascii="Times New Roman"/>
      <w:spacing w:val="4"/>
      <w:sz w:val="21"/>
      <w:szCs w:val="21"/>
    </w:rPr>
  </w:style>
  <w:style w:type="paragraph" w:customStyle="1" w:styleId="2e">
    <w:name w:val="正文项目编号2"/>
    <w:basedOn w:val="14"/>
    <w:link w:val="2Char0"/>
    <w:rsid w:val="002E3E06"/>
    <w:pPr>
      <w:numPr>
        <w:numId w:val="0"/>
      </w:numPr>
    </w:pPr>
  </w:style>
  <w:style w:type="paragraph" w:customStyle="1" w:styleId="32">
    <w:name w:val="正文项目编号3"/>
    <w:basedOn w:val="2e"/>
    <w:rsid w:val="002E3E06"/>
    <w:pPr>
      <w:numPr>
        <w:ilvl w:val="4"/>
        <w:numId w:val="22"/>
      </w:numPr>
      <w:tabs>
        <w:tab w:val="clear" w:pos="3660"/>
        <w:tab w:val="num" w:pos="2100"/>
      </w:tabs>
      <w:ind w:left="2100"/>
    </w:pPr>
  </w:style>
  <w:style w:type="character" w:customStyle="1" w:styleId="1Char0">
    <w:name w:val="正文项目编号1 Char"/>
    <w:link w:val="14"/>
    <w:rsid w:val="002E3E06"/>
    <w:rPr>
      <w:spacing w:val="4"/>
      <w:sz w:val="21"/>
      <w:szCs w:val="21"/>
    </w:rPr>
  </w:style>
  <w:style w:type="paragraph" w:customStyle="1" w:styleId="af1">
    <w:name w:val="图形编号"/>
    <w:basedOn w:val="afffff"/>
    <w:next w:val="afff1"/>
    <w:link w:val="Char8"/>
    <w:rsid w:val="002E3E06"/>
    <w:pPr>
      <w:numPr>
        <w:numId w:val="23"/>
      </w:numPr>
      <w:adjustRightInd w:val="0"/>
      <w:snapToGrid w:val="0"/>
      <w:spacing w:line="312" w:lineRule="atLeast"/>
      <w:ind w:leftChars="0" w:left="0" w:firstLineChars="0" w:firstLine="0"/>
      <w:jc w:val="center"/>
      <w:textAlignment w:val="baseline"/>
    </w:pPr>
    <w:rPr>
      <w:kern w:val="0"/>
      <w:sz w:val="24"/>
      <w:szCs w:val="20"/>
    </w:rPr>
  </w:style>
  <w:style w:type="character" w:customStyle="1" w:styleId="Char8">
    <w:name w:val="图形编号 Char"/>
    <w:link w:val="af1"/>
    <w:rsid w:val="002E3E06"/>
    <w:rPr>
      <w:sz w:val="24"/>
    </w:rPr>
  </w:style>
  <w:style w:type="paragraph" w:styleId="afffff">
    <w:name w:val="table of figures"/>
    <w:basedOn w:val="af4"/>
    <w:next w:val="af4"/>
    <w:rsid w:val="002E3E06"/>
    <w:pPr>
      <w:adjustRightInd/>
      <w:spacing w:line="360" w:lineRule="auto"/>
      <w:ind w:leftChars="200" w:left="200" w:hangingChars="200" w:hanging="200"/>
      <w:textAlignment w:val="auto"/>
    </w:pPr>
    <w:rPr>
      <w:kern w:val="2"/>
      <w:szCs w:val="24"/>
    </w:rPr>
  </w:style>
  <w:style w:type="character" w:customStyle="1" w:styleId="2Char0">
    <w:name w:val="正文项目编号2 Char"/>
    <w:link w:val="2e"/>
    <w:rsid w:val="002E3E06"/>
    <w:rPr>
      <w:spacing w:val="4"/>
      <w:sz w:val="21"/>
      <w:szCs w:val="21"/>
    </w:rPr>
  </w:style>
  <w:style w:type="paragraph" w:customStyle="1" w:styleId="afffff0">
    <w:name w:val="蓝色加粗文档正文"/>
    <w:next w:val="afff1"/>
    <w:link w:val="Char9"/>
    <w:autoRedefine/>
    <w:rsid w:val="002E3E06"/>
    <w:pPr>
      <w:adjustRightInd w:val="0"/>
      <w:snapToGrid w:val="0"/>
      <w:spacing w:line="440" w:lineRule="exact"/>
      <w:ind w:firstLine="618"/>
    </w:pPr>
    <w:rPr>
      <w:bCs/>
      <w:spacing w:val="4"/>
      <w:sz w:val="24"/>
    </w:rPr>
  </w:style>
  <w:style w:type="character" w:customStyle="1" w:styleId="Char9">
    <w:name w:val="蓝色加粗文档正文 Char"/>
    <w:link w:val="afffff0"/>
    <w:rsid w:val="002E3E06"/>
    <w:rPr>
      <w:bCs/>
      <w:spacing w:val="4"/>
      <w:sz w:val="24"/>
      <w:lang w:bidi="ar-SA"/>
    </w:rPr>
  </w:style>
  <w:style w:type="paragraph" w:customStyle="1" w:styleId="afffff1">
    <w:name w:val="注意事项"/>
    <w:basedOn w:val="af4"/>
    <w:rsid w:val="002E3E06"/>
    <w:pPr>
      <w:adjustRightInd/>
      <w:spacing w:before="60" w:after="60" w:line="360" w:lineRule="auto"/>
      <w:ind w:firstLineChars="200" w:firstLine="200"/>
      <w:textAlignment w:val="auto"/>
    </w:pPr>
    <w:rPr>
      <w:b/>
      <w:bCs/>
      <w:kern w:val="2"/>
      <w:szCs w:val="24"/>
    </w:rPr>
  </w:style>
  <w:style w:type="paragraph" w:customStyle="1" w:styleId="afffff2">
    <w:name w:val="说明"/>
    <w:basedOn w:val="af4"/>
    <w:rsid w:val="002E3E06"/>
    <w:pPr>
      <w:adjustRightInd/>
      <w:spacing w:before="60" w:after="60" w:line="360" w:lineRule="auto"/>
      <w:ind w:firstLineChars="200" w:firstLine="200"/>
      <w:textAlignment w:val="auto"/>
    </w:pPr>
    <w:rPr>
      <w:rFonts w:eastAsia="楷体_GB2312"/>
      <w:kern w:val="2"/>
      <w:szCs w:val="24"/>
    </w:rPr>
  </w:style>
  <w:style w:type="paragraph" w:customStyle="1" w:styleId="a1">
    <w:name w:val="二级无标题条"/>
    <w:basedOn w:val="af4"/>
    <w:rsid w:val="002E3E06"/>
    <w:pPr>
      <w:numPr>
        <w:ilvl w:val="3"/>
        <w:numId w:val="24"/>
      </w:numPr>
      <w:adjustRightInd/>
      <w:spacing w:line="240" w:lineRule="auto"/>
      <w:textAlignment w:val="auto"/>
    </w:pPr>
    <w:rPr>
      <w:kern w:val="2"/>
      <w:szCs w:val="24"/>
    </w:rPr>
  </w:style>
  <w:style w:type="paragraph" w:customStyle="1" w:styleId="a2">
    <w:name w:val="三级无标题条"/>
    <w:basedOn w:val="af4"/>
    <w:rsid w:val="002E3E06"/>
    <w:pPr>
      <w:numPr>
        <w:ilvl w:val="4"/>
        <w:numId w:val="24"/>
      </w:numPr>
      <w:adjustRightInd/>
      <w:spacing w:line="240" w:lineRule="auto"/>
      <w:textAlignment w:val="auto"/>
    </w:pPr>
    <w:rPr>
      <w:kern w:val="2"/>
      <w:szCs w:val="24"/>
    </w:rPr>
  </w:style>
  <w:style w:type="paragraph" w:customStyle="1" w:styleId="a3">
    <w:name w:val="四级无标题条"/>
    <w:basedOn w:val="af4"/>
    <w:rsid w:val="002E3E06"/>
    <w:pPr>
      <w:numPr>
        <w:ilvl w:val="5"/>
        <w:numId w:val="24"/>
      </w:numPr>
      <w:adjustRightInd/>
      <w:spacing w:line="240" w:lineRule="auto"/>
      <w:textAlignment w:val="auto"/>
    </w:pPr>
    <w:rPr>
      <w:kern w:val="2"/>
      <w:szCs w:val="24"/>
    </w:rPr>
  </w:style>
  <w:style w:type="paragraph" w:customStyle="1" w:styleId="a4">
    <w:name w:val="五级无标题条"/>
    <w:basedOn w:val="af4"/>
    <w:rsid w:val="002E3E06"/>
    <w:pPr>
      <w:numPr>
        <w:ilvl w:val="6"/>
        <w:numId w:val="24"/>
      </w:numPr>
      <w:adjustRightInd/>
      <w:spacing w:line="240" w:lineRule="auto"/>
      <w:textAlignment w:val="auto"/>
    </w:pPr>
    <w:rPr>
      <w:kern w:val="2"/>
      <w:szCs w:val="24"/>
    </w:rPr>
  </w:style>
  <w:style w:type="paragraph" w:customStyle="1" w:styleId="a0">
    <w:name w:val="一级无标题条"/>
    <w:basedOn w:val="af4"/>
    <w:rsid w:val="002E3E06"/>
    <w:pPr>
      <w:numPr>
        <w:ilvl w:val="2"/>
        <w:numId w:val="24"/>
      </w:numPr>
      <w:adjustRightInd/>
      <w:spacing w:line="240" w:lineRule="auto"/>
      <w:textAlignment w:val="auto"/>
    </w:pPr>
    <w:rPr>
      <w:kern w:val="2"/>
      <w:szCs w:val="24"/>
    </w:rPr>
  </w:style>
  <w:style w:type="paragraph" w:customStyle="1" w:styleId="13">
    <w:name w:val="正文1"/>
    <w:basedOn w:val="af4"/>
    <w:rsid w:val="002E3E06"/>
    <w:pPr>
      <w:numPr>
        <w:numId w:val="25"/>
      </w:numPr>
      <w:tabs>
        <w:tab w:val="clear" w:pos="720"/>
      </w:tabs>
      <w:adjustRightInd/>
      <w:spacing w:before="60" w:after="60" w:line="360" w:lineRule="auto"/>
      <w:ind w:leftChars="100" w:left="384" w:hanging="284"/>
      <w:textAlignment w:val="auto"/>
      <w:outlineLvl w:val="6"/>
    </w:pPr>
    <w:rPr>
      <w:kern w:val="2"/>
      <w:sz w:val="24"/>
      <w:szCs w:val="24"/>
    </w:rPr>
  </w:style>
  <w:style w:type="paragraph" w:customStyle="1" w:styleId="afffff3">
    <w:name w:val="数字编号列项（二级）"/>
    <w:rsid w:val="002E3E06"/>
    <w:pPr>
      <w:ind w:leftChars="400" w:left="1260" w:hangingChars="200" w:hanging="420"/>
      <w:jc w:val="both"/>
    </w:pPr>
    <w:rPr>
      <w:rFonts w:ascii="宋体"/>
      <w:sz w:val="21"/>
    </w:rPr>
  </w:style>
  <w:style w:type="paragraph" w:customStyle="1" w:styleId="afffff4">
    <w:name w:val="规范正文"/>
    <w:basedOn w:val="af4"/>
    <w:rsid w:val="002E3E06"/>
    <w:pPr>
      <w:adjustRightInd/>
      <w:spacing w:line="360" w:lineRule="auto"/>
      <w:ind w:firstLineChars="200" w:firstLine="420"/>
      <w:textAlignment w:val="auto"/>
    </w:pPr>
    <w:rPr>
      <w:rFonts w:ascii="宋体" w:hAnsi="宋体"/>
      <w:kern w:val="2"/>
      <w:szCs w:val="21"/>
    </w:rPr>
  </w:style>
  <w:style w:type="paragraph" w:customStyle="1" w:styleId="CharCharCharCharCharCharCharCharCharChar">
    <w:name w:val="Char Char Char Char Char Char Char Char Char Char"/>
    <w:basedOn w:val="af4"/>
    <w:rsid w:val="002E3E06"/>
    <w:pPr>
      <w:widowControl/>
      <w:adjustRightInd/>
      <w:spacing w:after="160" w:line="240" w:lineRule="exact"/>
      <w:jc w:val="left"/>
      <w:textAlignment w:val="auto"/>
    </w:pPr>
    <w:rPr>
      <w:rFonts w:ascii="Verdana" w:hAnsi="Verdana"/>
      <w:sz w:val="20"/>
      <w:lang w:eastAsia="en-US"/>
    </w:rPr>
  </w:style>
  <w:style w:type="paragraph" w:customStyle="1" w:styleId="afffff5">
    <w:name w:val="正文小四（首行缩进两字）"/>
    <w:rsid w:val="002E3E06"/>
    <w:pPr>
      <w:spacing w:line="360" w:lineRule="auto"/>
      <w:ind w:firstLineChars="200" w:firstLine="200"/>
    </w:pPr>
    <w:rPr>
      <w:sz w:val="24"/>
    </w:rPr>
  </w:style>
  <w:style w:type="paragraph" w:customStyle="1" w:styleId="CharCharCharCharCharChar">
    <w:name w:val="Char Char Char Char Char Char"/>
    <w:basedOn w:val="af4"/>
    <w:rsid w:val="002E3E06"/>
    <w:pPr>
      <w:widowControl/>
      <w:adjustRightInd/>
      <w:spacing w:after="160" w:line="240" w:lineRule="exact"/>
      <w:jc w:val="left"/>
      <w:textAlignment w:val="auto"/>
    </w:pPr>
    <w:rPr>
      <w:rFonts w:ascii="Verdana" w:hAnsi="Verdana"/>
      <w:sz w:val="20"/>
      <w:lang w:eastAsia="en-US"/>
    </w:rPr>
  </w:style>
  <w:style w:type="character" w:customStyle="1" w:styleId="header3">
    <w:name w:val="header3"/>
    <w:rsid w:val="002E3E06"/>
  </w:style>
  <w:style w:type="character" w:customStyle="1" w:styleId="5CharChar">
    <w:name w:val="标题 5 Char Char"/>
    <w:rsid w:val="002E3E06"/>
    <w:rPr>
      <w:rFonts w:eastAsia="黑体"/>
      <w:b/>
      <w:bCs/>
      <w:kern w:val="2"/>
      <w:sz w:val="24"/>
      <w:szCs w:val="28"/>
      <w:lang w:val="en-US" w:eastAsia="zh-CN" w:bidi="ar-SA"/>
    </w:rPr>
  </w:style>
  <w:style w:type="paragraph" w:customStyle="1" w:styleId="afffff6">
    <w:name w:val="注释"/>
    <w:basedOn w:val="af4"/>
    <w:rsid w:val="002E3E06"/>
    <w:pPr>
      <w:adjustRightInd/>
      <w:spacing w:line="240" w:lineRule="auto"/>
      <w:textAlignment w:val="auto"/>
    </w:pPr>
    <w:rPr>
      <w:color w:val="FF0000"/>
      <w:kern w:val="2"/>
    </w:rPr>
  </w:style>
  <w:style w:type="paragraph" w:styleId="afffff7">
    <w:name w:val="Note Heading"/>
    <w:aliases w:val="图片"/>
    <w:basedOn w:val="af4"/>
    <w:next w:val="af4"/>
    <w:link w:val="afffff8"/>
    <w:rsid w:val="002E3E06"/>
    <w:pPr>
      <w:spacing w:beforeLines="20" w:afterLines="20" w:line="240" w:lineRule="auto"/>
      <w:jc w:val="center"/>
      <w:textAlignment w:val="auto"/>
    </w:pPr>
    <w:rPr>
      <w:rFonts w:ascii="Arial" w:eastAsia="黑体" w:hAnsi="Arial"/>
    </w:rPr>
  </w:style>
  <w:style w:type="character" w:customStyle="1" w:styleId="afffff8">
    <w:name w:val="注释标题字符"/>
    <w:aliases w:val="图片字符"/>
    <w:link w:val="afffff7"/>
    <w:rsid w:val="002E3E06"/>
    <w:rPr>
      <w:rFonts w:ascii="Arial" w:eastAsia="黑体" w:hAnsi="Arial"/>
      <w:snapToGrid w:val="0"/>
      <w:sz w:val="21"/>
      <w:lang w:val="en-US" w:eastAsia="zh-CN"/>
    </w:rPr>
  </w:style>
  <w:style w:type="paragraph" w:customStyle="1" w:styleId="bianhao1">
    <w:name w:val="bianhao1"/>
    <w:basedOn w:val="af4"/>
    <w:rsid w:val="002E3E06"/>
    <w:pPr>
      <w:tabs>
        <w:tab w:val="num" w:pos="1259"/>
      </w:tabs>
      <w:adjustRightInd/>
      <w:spacing w:line="360" w:lineRule="auto"/>
      <w:ind w:left="1259" w:hanging="420"/>
      <w:textAlignment w:val="auto"/>
    </w:pPr>
    <w:rPr>
      <w:kern w:val="2"/>
      <w:sz w:val="24"/>
      <w:szCs w:val="24"/>
    </w:rPr>
  </w:style>
  <w:style w:type="paragraph" w:styleId="2f">
    <w:name w:val="Body Text First Indent 2"/>
    <w:basedOn w:val="afd"/>
    <w:link w:val="2f0"/>
    <w:rsid w:val="002E3E06"/>
    <w:pPr>
      <w:adjustRightInd/>
      <w:spacing w:after="120" w:line="360" w:lineRule="auto"/>
      <w:ind w:leftChars="200" w:left="420" w:firstLineChars="200" w:firstLine="420"/>
      <w:textAlignment w:val="auto"/>
    </w:pPr>
    <w:rPr>
      <w:kern w:val="2"/>
      <w:sz w:val="21"/>
      <w:szCs w:val="24"/>
    </w:rPr>
  </w:style>
  <w:style w:type="character" w:customStyle="1" w:styleId="2f0">
    <w:name w:val="正文首行缩进 2字符"/>
    <w:link w:val="2f"/>
    <w:rsid w:val="002E3E06"/>
    <w:rPr>
      <w:rFonts w:eastAsia="仿宋体"/>
      <w:kern w:val="2"/>
      <w:sz w:val="21"/>
      <w:szCs w:val="24"/>
    </w:rPr>
  </w:style>
  <w:style w:type="character" w:customStyle="1" w:styleId="CharChar2">
    <w:name w:val="Char Char2"/>
    <w:rsid w:val="002E3E06"/>
    <w:rPr>
      <w:rFonts w:eastAsia="宋体"/>
      <w:kern w:val="2"/>
      <w:sz w:val="21"/>
      <w:szCs w:val="24"/>
      <w:lang w:val="en-US" w:eastAsia="zh-CN" w:bidi="ar-SA"/>
    </w:rPr>
  </w:style>
  <w:style w:type="paragraph" w:customStyle="1" w:styleId="5CharCharChar1CharCharCharCharCharCharCharCharCharCharChar">
    <w:name w:val="样式5 Char Char Char1 Char Char Char Char Char Char Char Char Char Char Char"/>
    <w:basedOn w:val="af4"/>
    <w:rsid w:val="002E3E06"/>
    <w:pPr>
      <w:adjustRightInd/>
      <w:spacing w:line="360" w:lineRule="auto"/>
      <w:ind w:firstLineChars="200" w:firstLine="200"/>
      <w:textAlignment w:val="auto"/>
    </w:pPr>
    <w:rPr>
      <w:rFonts w:ascii="宋体" w:hAnsi="宋体"/>
      <w:kern w:val="2"/>
      <w:sz w:val="24"/>
      <w:szCs w:val="24"/>
    </w:rPr>
  </w:style>
  <w:style w:type="character" w:customStyle="1" w:styleId="h4Char">
    <w:name w:val="h4 Char"/>
    <w:aliases w:val="heading 4TOC Char,l4 Char,sect 1.2.3.4 Char,Ref Heading 1 Char,rh1 Char,H4 Char,Heading sql Char,h41 Char,h42 Char,h43 Char,h411 Char,h44 Char,h412 Char,h45 Char,h413 Char,h46 Char,h414 Char,h47 Char,h48 Char,h415 Char,h49 Char,h410 Char,bl Char"/>
    <w:rsid w:val="002E3E06"/>
    <w:rPr>
      <w:rFonts w:ascii="Arial" w:eastAsia="黑体" w:hAnsi="Arial"/>
      <w:b/>
      <w:bCs/>
      <w:kern w:val="2"/>
      <w:sz w:val="28"/>
      <w:szCs w:val="28"/>
    </w:rPr>
  </w:style>
  <w:style w:type="paragraph" w:styleId="30">
    <w:name w:val="List Bullet 3"/>
    <w:basedOn w:val="af4"/>
    <w:rsid w:val="002E3E06"/>
    <w:pPr>
      <w:numPr>
        <w:numId w:val="27"/>
      </w:numPr>
      <w:adjustRightInd/>
      <w:spacing w:line="360" w:lineRule="auto"/>
      <w:textAlignment w:val="auto"/>
    </w:pPr>
    <w:rPr>
      <w:kern w:val="2"/>
      <w:szCs w:val="24"/>
    </w:rPr>
  </w:style>
  <w:style w:type="character" w:customStyle="1" w:styleId="myp112">
    <w:name w:val="myp112"/>
    <w:rsid w:val="002E3E06"/>
    <w:rPr>
      <w:rFonts w:ascii="ˎ̥" w:hAnsi="ˎ̥" w:hint="default"/>
      <w:strike w:val="0"/>
      <w:dstrike w:val="0"/>
      <w:color w:val="000000"/>
      <w:sz w:val="22"/>
      <w:szCs w:val="22"/>
      <w:u w:val="none"/>
      <w:effect w:val="none"/>
    </w:rPr>
  </w:style>
  <w:style w:type="paragraph" w:customStyle="1" w:styleId="6CharCharCharChar">
    <w:name w:val="6 Char Char Char Char"/>
    <w:basedOn w:val="aff5"/>
    <w:autoRedefine/>
    <w:rsid w:val="002E3E06"/>
    <w:pPr>
      <w:spacing w:line="436" w:lineRule="exact"/>
      <w:ind w:left="357"/>
      <w:jc w:val="left"/>
      <w:textAlignment w:val="auto"/>
      <w:outlineLvl w:val="3"/>
    </w:pPr>
    <w:rPr>
      <w:rFonts w:ascii="Tahoma" w:hAnsi="Tahoma"/>
      <w:b/>
      <w:kern w:val="2"/>
      <w:sz w:val="24"/>
      <w:szCs w:val="24"/>
    </w:rPr>
  </w:style>
  <w:style w:type="paragraph" w:customStyle="1" w:styleId="CharCharCharCharCharCharCharCharCharCharCharCharChar1">
    <w:name w:val="Char Char Char Char Char Char Char Char Char Char Char Char Char1"/>
    <w:basedOn w:val="af4"/>
    <w:rsid w:val="002E3E06"/>
    <w:pPr>
      <w:widowControl/>
      <w:adjustRightInd/>
      <w:spacing w:after="160" w:line="240" w:lineRule="exact"/>
      <w:jc w:val="left"/>
      <w:textAlignment w:val="auto"/>
    </w:pPr>
    <w:rPr>
      <w:rFonts w:ascii="Verdana" w:hAnsi="Verdana"/>
      <w:sz w:val="20"/>
      <w:lang w:eastAsia="en-US"/>
    </w:rPr>
  </w:style>
  <w:style w:type="paragraph" w:customStyle="1" w:styleId="afffff9">
    <w:name w:val="宋体"/>
    <w:basedOn w:val="af4"/>
    <w:autoRedefine/>
    <w:rsid w:val="002E3E06"/>
    <w:pPr>
      <w:spacing w:line="312" w:lineRule="auto"/>
      <w:ind w:firstLineChars="195" w:firstLine="468"/>
      <w:textAlignment w:val="auto"/>
    </w:pPr>
    <w:rPr>
      <w:rFonts w:ascii="宋体" w:hAnsi="宋体"/>
      <w:sz w:val="24"/>
    </w:rPr>
  </w:style>
  <w:style w:type="paragraph" w:customStyle="1" w:styleId="afffffa">
    <w:name w:val="正文(缩进) 五号"/>
    <w:basedOn w:val="af4"/>
    <w:rsid w:val="002E3E06"/>
    <w:pPr>
      <w:widowControl/>
      <w:adjustRightInd/>
      <w:spacing w:after="120" w:line="360" w:lineRule="auto"/>
      <w:ind w:firstLineChars="200" w:firstLine="420"/>
      <w:jc w:val="left"/>
      <w:textAlignment w:val="auto"/>
    </w:pPr>
    <w:rPr>
      <w:rFonts w:ascii="Arial" w:hAnsi="Arial" w:cs="宋体"/>
    </w:rPr>
  </w:style>
  <w:style w:type="paragraph" w:customStyle="1" w:styleId="pbody">
    <w:name w:val="pbody"/>
    <w:basedOn w:val="af4"/>
    <w:rsid w:val="002E3E06"/>
    <w:pPr>
      <w:widowControl/>
      <w:adjustRightInd/>
      <w:spacing w:before="100" w:beforeAutospacing="1" w:after="100" w:afterAutospacing="1" w:line="240" w:lineRule="auto"/>
      <w:jc w:val="left"/>
      <w:textAlignment w:val="auto"/>
    </w:pPr>
    <w:rPr>
      <w:rFonts w:ascii="Arial" w:eastAsia="Arial Unicode MS" w:hAnsi="Arial" w:cs="Arial"/>
      <w:color w:val="000000"/>
      <w:sz w:val="17"/>
      <w:szCs w:val="17"/>
      <w:lang w:eastAsia="zh-TW"/>
    </w:rPr>
  </w:style>
  <w:style w:type="paragraph" w:customStyle="1" w:styleId="CharCharCharCharCharCharChar0">
    <w:name w:val="Char Char Char Char Char Char Char"/>
    <w:basedOn w:val="af4"/>
    <w:rsid w:val="002E3E06"/>
    <w:pPr>
      <w:adjustRightInd/>
      <w:spacing w:line="240" w:lineRule="auto"/>
      <w:textAlignment w:val="auto"/>
    </w:pPr>
    <w:rPr>
      <w:rFonts w:ascii="Tahoma" w:hAnsi="Tahoma"/>
      <w:kern w:val="2"/>
      <w:sz w:val="24"/>
    </w:rPr>
  </w:style>
  <w:style w:type="paragraph" w:customStyle="1" w:styleId="8CharCharCharCharCharCharChar">
    <w:name w:val="8 Char Char Char Char Char Char Char"/>
    <w:basedOn w:val="aff5"/>
    <w:autoRedefine/>
    <w:rsid w:val="002E3E06"/>
    <w:pPr>
      <w:spacing w:line="436" w:lineRule="exact"/>
      <w:ind w:left="357"/>
      <w:jc w:val="left"/>
      <w:textAlignment w:val="auto"/>
      <w:outlineLvl w:val="3"/>
    </w:pPr>
    <w:rPr>
      <w:rFonts w:ascii="Tahoma" w:hAnsi="Tahoma"/>
      <w:b/>
      <w:kern w:val="2"/>
      <w:sz w:val="24"/>
      <w:szCs w:val="24"/>
    </w:rPr>
  </w:style>
  <w:style w:type="paragraph" w:customStyle="1" w:styleId="12">
    <w:name w:val="图1"/>
    <w:basedOn w:val="af4"/>
    <w:next w:val="af4"/>
    <w:autoRedefine/>
    <w:rsid w:val="002E3E06"/>
    <w:pPr>
      <w:numPr>
        <w:numId w:val="28"/>
      </w:numPr>
      <w:adjustRightInd/>
      <w:spacing w:beforeLines="50" w:afterLines="100" w:line="360" w:lineRule="auto"/>
      <w:ind w:left="1105" w:hanging="748"/>
      <w:jc w:val="center"/>
      <w:textAlignment w:val="auto"/>
    </w:pPr>
    <w:rPr>
      <w:sz w:val="24"/>
      <w:szCs w:val="24"/>
    </w:rPr>
  </w:style>
  <w:style w:type="table" w:styleId="afffffb">
    <w:name w:val="Table Elegant"/>
    <w:basedOn w:val="af7"/>
    <w:rsid w:val="002E3E06"/>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Char1CharCharChar">
    <w:name w:val="Char1 Char Char Char"/>
    <w:basedOn w:val="aff5"/>
    <w:autoRedefine/>
    <w:rsid w:val="002E3E06"/>
    <w:pPr>
      <w:adjustRightInd/>
      <w:spacing w:line="240" w:lineRule="auto"/>
      <w:textAlignment w:val="auto"/>
    </w:pPr>
    <w:rPr>
      <w:rFonts w:ascii="Tahoma" w:hAnsi="Tahoma"/>
      <w:kern w:val="2"/>
      <w:sz w:val="24"/>
      <w:szCs w:val="24"/>
    </w:rPr>
  </w:style>
  <w:style w:type="paragraph" w:customStyle="1" w:styleId="CharCharCharCharCharCharCharCharCharCharCharCharCharChar">
    <w:name w:val="Char Char Char Char Char Char Char Char Char Char Char Char Char Char"/>
    <w:basedOn w:val="af4"/>
    <w:autoRedefine/>
    <w:rsid w:val="002E3E06"/>
    <w:pPr>
      <w:adjustRightInd/>
      <w:spacing w:line="240" w:lineRule="auto"/>
      <w:textAlignment w:val="auto"/>
    </w:pPr>
    <w:rPr>
      <w:rFonts w:ascii="Tahoma" w:hAnsi="Tahoma"/>
      <w:kern w:val="2"/>
      <w:sz w:val="24"/>
      <w:szCs w:val="24"/>
    </w:rPr>
  </w:style>
  <w:style w:type="paragraph" w:customStyle="1" w:styleId="CharCharCharChar1CharCharCharCharCharChar">
    <w:name w:val="Char Char Char Char1 Char Char Char Char Char Char"/>
    <w:basedOn w:val="af4"/>
    <w:rsid w:val="002E3E06"/>
    <w:pPr>
      <w:adjustRightInd/>
      <w:spacing w:line="240" w:lineRule="auto"/>
      <w:textAlignment w:val="auto"/>
    </w:pPr>
    <w:rPr>
      <w:rFonts w:ascii="Tahoma" w:hAnsi="Tahoma"/>
      <w:kern w:val="2"/>
      <w:sz w:val="24"/>
    </w:rPr>
  </w:style>
  <w:style w:type="paragraph" w:customStyle="1" w:styleId="2Char1">
    <w:name w:val="正文首行进2 Char"/>
    <w:basedOn w:val="af4"/>
    <w:autoRedefine/>
    <w:rsid w:val="002E3E06"/>
    <w:pPr>
      <w:snapToGrid w:val="0"/>
      <w:spacing w:line="360" w:lineRule="auto"/>
      <w:ind w:firstLineChars="200" w:firstLine="480"/>
      <w:jc w:val="left"/>
      <w:textAlignment w:val="auto"/>
    </w:pPr>
    <w:rPr>
      <w:rFonts w:ascii="黑体" w:eastAsia="黑体" w:hAnsi="宋体"/>
      <w:sz w:val="24"/>
      <w:szCs w:val="21"/>
    </w:rPr>
  </w:style>
  <w:style w:type="character" w:customStyle="1" w:styleId="afffffc">
    <w:name w:val="正文_广东移动需求"/>
    <w:rsid w:val="002E3E06"/>
    <w:rPr>
      <w:rFonts w:ascii="宋体" w:eastAsia="宋体" w:hAnsi="宋体"/>
      <w:kern w:val="2"/>
      <w:sz w:val="21"/>
      <w:szCs w:val="24"/>
      <w:lang w:val="en-US" w:eastAsia="zh-CN" w:bidi="ar-SA"/>
    </w:rPr>
  </w:style>
  <w:style w:type="paragraph" w:customStyle="1" w:styleId="B4">
    <w:name w:val="B4"/>
    <w:basedOn w:val="af4"/>
    <w:rsid w:val="002E3E06"/>
    <w:pPr>
      <w:widowControl/>
      <w:adjustRightInd/>
      <w:spacing w:after="120" w:line="240" w:lineRule="auto"/>
      <w:ind w:left="1872"/>
      <w:jc w:val="left"/>
      <w:textAlignment w:val="auto"/>
    </w:pPr>
    <w:rPr>
      <w:sz w:val="22"/>
      <w:szCs w:val="24"/>
      <w:lang w:eastAsia="en-US"/>
    </w:rPr>
  </w:style>
  <w:style w:type="paragraph" w:customStyle="1" w:styleId="1CharCharCharCharCharCharCharCharCharCharCharCharCharCharCharCharCharCharCharCharCharCharChar1CharCharCharChar1">
    <w:name w:val="1 Char Char Char Char Char Char Char Char Char Char Char Char Char Char Char Char Char Char Char Char Char Char Char1 Char Char Char Char1"/>
    <w:basedOn w:val="af4"/>
    <w:rsid w:val="002E3E06"/>
    <w:pPr>
      <w:adjustRightInd/>
      <w:spacing w:line="240" w:lineRule="auto"/>
      <w:textAlignment w:val="auto"/>
    </w:pPr>
    <w:rPr>
      <w:rFonts w:ascii="Tahoma" w:hAnsi="Tahoma"/>
      <w:kern w:val="2"/>
      <w:sz w:val="24"/>
    </w:rPr>
  </w:style>
  <w:style w:type="paragraph" w:customStyle="1" w:styleId="CharCharChar0">
    <w:name w:val="Char Char Char"/>
    <w:basedOn w:val="af4"/>
    <w:rsid w:val="002E3E06"/>
    <w:pPr>
      <w:widowControl/>
      <w:adjustRightInd/>
      <w:spacing w:beforeLines="100" w:after="160" w:line="240" w:lineRule="exact"/>
      <w:jc w:val="left"/>
      <w:textAlignment w:val="auto"/>
    </w:pPr>
    <w:rPr>
      <w:rFonts w:ascii="Verdana" w:hAnsi="Verdana"/>
      <w:sz w:val="20"/>
      <w:lang w:eastAsia="en-US"/>
    </w:rPr>
  </w:style>
  <w:style w:type="paragraph" w:customStyle="1" w:styleId="RepParaltp">
    <w:name w:val="!RepPar_alt+p"/>
    <w:basedOn w:val="af4"/>
    <w:link w:val="RepParaltpChar"/>
    <w:rsid w:val="002E3E06"/>
    <w:pPr>
      <w:adjustRightInd/>
      <w:spacing w:line="360" w:lineRule="auto"/>
      <w:ind w:firstLineChars="200" w:firstLine="200"/>
      <w:textAlignment w:val="auto"/>
    </w:pPr>
    <w:rPr>
      <w:kern w:val="2"/>
      <w:sz w:val="24"/>
      <w:szCs w:val="24"/>
    </w:rPr>
  </w:style>
  <w:style w:type="character" w:customStyle="1" w:styleId="RepParaltpChar">
    <w:name w:val="!RepPar_alt+p Char"/>
    <w:link w:val="RepParaltp"/>
    <w:rsid w:val="002E3E06"/>
    <w:rPr>
      <w:kern w:val="2"/>
      <w:sz w:val="24"/>
      <w:szCs w:val="24"/>
    </w:rPr>
  </w:style>
  <w:style w:type="paragraph" w:customStyle="1" w:styleId="afffffd">
    <w:name w:val="样式 封面标题 + 方正小标宋简体 小一 非加粗"/>
    <w:basedOn w:val="af4"/>
    <w:link w:val="Chara"/>
    <w:rsid w:val="002E3E06"/>
    <w:pPr>
      <w:adjustRightInd/>
      <w:spacing w:line="312" w:lineRule="auto"/>
      <w:jc w:val="center"/>
      <w:textAlignment w:val="auto"/>
    </w:pPr>
    <w:rPr>
      <w:rFonts w:ascii="方正小标宋简体" w:eastAsia="方正小标宋简体" w:hAnsi="方正小标宋简体"/>
      <w:kern w:val="2"/>
      <w:sz w:val="48"/>
      <w:szCs w:val="84"/>
    </w:rPr>
  </w:style>
  <w:style w:type="character" w:customStyle="1" w:styleId="Chara">
    <w:name w:val="样式 封面标题 + 方正小标宋简体 小一 非加粗 Char"/>
    <w:link w:val="afffffd"/>
    <w:rsid w:val="002E3E06"/>
    <w:rPr>
      <w:rFonts w:ascii="方正小标宋简体" w:eastAsia="方正小标宋简体" w:hAnsi="方正小标宋简体"/>
      <w:kern w:val="2"/>
      <w:sz w:val="48"/>
      <w:szCs w:val="84"/>
    </w:rPr>
  </w:style>
  <w:style w:type="paragraph" w:customStyle="1" w:styleId="2f1">
    <w:name w:val="样式 首行缩进:  2 字符"/>
    <w:basedOn w:val="af4"/>
    <w:link w:val="2Char2"/>
    <w:rsid w:val="002E3E06"/>
    <w:pPr>
      <w:adjustRightInd/>
      <w:spacing w:line="560" w:lineRule="exact"/>
      <w:ind w:firstLineChars="200" w:firstLine="200"/>
      <w:textAlignment w:val="auto"/>
    </w:pPr>
    <w:rPr>
      <w:rFonts w:eastAsia="仿宋_GB2312"/>
      <w:kern w:val="2"/>
      <w:sz w:val="28"/>
    </w:rPr>
  </w:style>
  <w:style w:type="character" w:customStyle="1" w:styleId="2Char2">
    <w:name w:val="样式 首行缩进:  2 字符 Char"/>
    <w:link w:val="2f1"/>
    <w:rsid w:val="002E3E06"/>
    <w:rPr>
      <w:rFonts w:eastAsia="仿宋_GB2312"/>
      <w:kern w:val="2"/>
      <w:sz w:val="28"/>
    </w:rPr>
  </w:style>
  <w:style w:type="character" w:customStyle="1" w:styleId="afff5">
    <w:name w:val="脚注文本字符"/>
    <w:link w:val="afff4"/>
    <w:rsid w:val="002E3E06"/>
    <w:rPr>
      <w:rFonts w:ascii="Arial" w:hAnsi="Arial"/>
      <w:sz w:val="18"/>
      <w:lang w:val="en-GB"/>
    </w:rPr>
  </w:style>
  <w:style w:type="numbering" w:customStyle="1" w:styleId="22">
    <w:name w:val="当前列表2"/>
    <w:rsid w:val="002E3E06"/>
    <w:pPr>
      <w:numPr>
        <w:numId w:val="30"/>
      </w:numPr>
    </w:pPr>
  </w:style>
  <w:style w:type="numbering" w:customStyle="1" w:styleId="11">
    <w:name w:val="当前列表1"/>
    <w:rsid w:val="002E3E06"/>
    <w:pPr>
      <w:numPr>
        <w:numId w:val="29"/>
      </w:numPr>
    </w:pPr>
  </w:style>
  <w:style w:type="paragraph" w:customStyle="1" w:styleId="2f2">
    <w:name w:val="正文2"/>
    <w:basedOn w:val="af4"/>
    <w:rsid w:val="002E3E06"/>
    <w:pPr>
      <w:adjustRightInd/>
      <w:spacing w:line="240" w:lineRule="auto"/>
      <w:textAlignment w:val="auto"/>
    </w:pPr>
    <w:rPr>
      <w:kern w:val="2"/>
      <w:szCs w:val="24"/>
    </w:rPr>
  </w:style>
  <w:style w:type="paragraph" w:customStyle="1" w:styleId="37">
    <w:name w:val="正文3"/>
    <w:basedOn w:val="af4"/>
    <w:rsid w:val="002E3E06"/>
    <w:pPr>
      <w:adjustRightInd/>
      <w:spacing w:line="240" w:lineRule="auto"/>
      <w:textAlignment w:val="auto"/>
    </w:pPr>
    <w:rPr>
      <w:kern w:val="2"/>
      <w:szCs w:val="24"/>
    </w:rPr>
  </w:style>
  <w:style w:type="paragraph" w:customStyle="1" w:styleId="title1alt1">
    <w:name w:val="!title1_alt+1"/>
    <w:basedOn w:val="10"/>
    <w:rsid w:val="002E3E06"/>
    <w:pPr>
      <w:numPr>
        <w:numId w:val="31"/>
      </w:numPr>
      <w:spacing w:before="100" w:beforeAutospacing="1" w:after="100" w:afterAutospacing="1" w:line="480" w:lineRule="auto"/>
      <w:jc w:val="left"/>
    </w:pPr>
    <w:rPr>
      <w:rFonts w:eastAsia="黑体"/>
      <w:bCs/>
      <w:kern w:val="44"/>
      <w:sz w:val="32"/>
      <w:szCs w:val="32"/>
      <w:lang w:val="en-US"/>
    </w:rPr>
  </w:style>
  <w:style w:type="paragraph" w:customStyle="1" w:styleId="title2alt2">
    <w:name w:val="!title2_alt+2"/>
    <w:basedOn w:val="20"/>
    <w:next w:val="RepParaltp"/>
    <w:link w:val="title2alt2Char"/>
    <w:rsid w:val="002E3E06"/>
    <w:pPr>
      <w:keepLines/>
      <w:numPr>
        <w:numId w:val="31"/>
      </w:numPr>
      <w:adjustRightInd/>
      <w:spacing w:before="100" w:beforeAutospacing="1" w:after="100" w:afterAutospacing="1"/>
      <w:textAlignment w:val="auto"/>
    </w:pPr>
    <w:rPr>
      <w:rFonts w:ascii="Times New Roman" w:eastAsia="黑体" w:hAnsi="Times New Roman"/>
      <w:bCs/>
      <w:color w:val="000000"/>
      <w:kern w:val="2"/>
      <w:szCs w:val="30"/>
    </w:rPr>
  </w:style>
  <w:style w:type="paragraph" w:customStyle="1" w:styleId="title3alt3">
    <w:name w:val="!title3_alt+3"/>
    <w:basedOn w:val="31"/>
    <w:next w:val="RepParaltp"/>
    <w:link w:val="title3alt3Char"/>
    <w:rsid w:val="002E3E06"/>
    <w:pPr>
      <w:numPr>
        <w:ilvl w:val="0"/>
        <w:numId w:val="0"/>
      </w:numPr>
      <w:tabs>
        <w:tab w:val="num" w:pos="567"/>
      </w:tabs>
      <w:adjustRightInd/>
      <w:spacing w:before="100" w:beforeAutospacing="1" w:after="100" w:afterAutospacing="1" w:line="360" w:lineRule="auto"/>
      <w:ind w:left="567" w:hanging="567"/>
      <w:textAlignment w:val="auto"/>
    </w:pPr>
    <w:rPr>
      <w:rFonts w:eastAsia="黑体"/>
      <w:bCs/>
      <w:color w:val="auto"/>
      <w:kern w:val="2"/>
      <w:sz w:val="28"/>
      <w:szCs w:val="28"/>
      <w:shd w:val="clear" w:color="auto" w:fill="FFFFFF"/>
    </w:rPr>
  </w:style>
  <w:style w:type="character" w:customStyle="1" w:styleId="title3alt3Char">
    <w:name w:val="!title3_alt+3 Char"/>
    <w:link w:val="title3alt3"/>
    <w:rsid w:val="002E3E06"/>
    <w:rPr>
      <w:rFonts w:eastAsia="黑体"/>
      <w:b/>
      <w:bCs/>
      <w:kern w:val="2"/>
      <w:sz w:val="28"/>
      <w:szCs w:val="28"/>
    </w:rPr>
  </w:style>
  <w:style w:type="paragraph" w:customStyle="1" w:styleId="title4alt4">
    <w:name w:val="!title4_alt+4"/>
    <w:basedOn w:val="40"/>
    <w:next w:val="RepParaltp"/>
    <w:rsid w:val="002E3E06"/>
    <w:pPr>
      <w:keepLines w:val="0"/>
      <w:numPr>
        <w:numId w:val="31"/>
      </w:numPr>
      <w:overflowPunct w:val="0"/>
      <w:autoSpaceDE w:val="0"/>
      <w:autoSpaceDN w:val="0"/>
      <w:spacing w:before="100" w:beforeAutospacing="1" w:after="100" w:afterAutospacing="1" w:line="360" w:lineRule="auto"/>
      <w:jc w:val="left"/>
    </w:pPr>
    <w:rPr>
      <w:rFonts w:eastAsia="黑体"/>
      <w:b/>
      <w:bCs/>
      <w:kern w:val="2"/>
      <w:sz w:val="28"/>
      <w:szCs w:val="28"/>
    </w:rPr>
  </w:style>
  <w:style w:type="paragraph" w:customStyle="1" w:styleId="title1insecalt5">
    <w:name w:val="!title1insec_alt+5"/>
    <w:basedOn w:val="51"/>
    <w:next w:val="RepParaltp"/>
    <w:rsid w:val="002E3E06"/>
    <w:pPr>
      <w:widowControl w:val="0"/>
      <w:numPr>
        <w:numId w:val="31"/>
      </w:numPr>
      <w:wordWrap/>
      <w:spacing w:line="288" w:lineRule="auto"/>
      <w:jc w:val="both"/>
    </w:pPr>
    <w:rPr>
      <w:rFonts w:ascii="黑体" w:hAnsi="黑体"/>
      <w:bCs/>
      <w:noProof w:val="0"/>
      <w:kern w:val="2"/>
      <w:sz w:val="24"/>
      <w:szCs w:val="24"/>
      <w:lang w:val="en-US"/>
    </w:rPr>
  </w:style>
  <w:style w:type="paragraph" w:customStyle="1" w:styleId="title2insecalt6">
    <w:name w:val="!title2insec_alt+6"/>
    <w:basedOn w:val="6"/>
    <w:next w:val="RepParaltp"/>
    <w:rsid w:val="002E3E06"/>
    <w:pPr>
      <w:widowControl w:val="0"/>
      <w:numPr>
        <w:numId w:val="31"/>
      </w:numPr>
      <w:wordWrap/>
      <w:spacing w:line="288" w:lineRule="auto"/>
      <w:jc w:val="both"/>
    </w:pPr>
    <w:rPr>
      <w:rFonts w:ascii="Times New Roman" w:hAnsi="Times New Roman"/>
      <w:bCs/>
      <w:i w:val="0"/>
      <w:noProof w:val="0"/>
      <w:kern w:val="2"/>
      <w:sz w:val="24"/>
      <w:szCs w:val="24"/>
      <w:lang w:val="en-US"/>
    </w:rPr>
  </w:style>
  <w:style w:type="paragraph" w:customStyle="1" w:styleId="title3insecalt7">
    <w:name w:val="!title3insec_alt+7"/>
    <w:basedOn w:val="7"/>
    <w:next w:val="RepParaltp"/>
    <w:rsid w:val="002E3E06"/>
    <w:pPr>
      <w:widowControl w:val="0"/>
      <w:numPr>
        <w:numId w:val="31"/>
      </w:numPr>
      <w:wordWrap/>
      <w:spacing w:line="288" w:lineRule="auto"/>
      <w:jc w:val="both"/>
    </w:pPr>
    <w:rPr>
      <w:rFonts w:ascii="Times New Roman" w:hAnsi="Times New Roman"/>
      <w:bCs/>
      <w:smallCaps w:val="0"/>
      <w:noProof w:val="0"/>
      <w:kern w:val="2"/>
      <w:sz w:val="24"/>
      <w:szCs w:val="24"/>
      <w:lang w:val="en-US"/>
    </w:rPr>
  </w:style>
  <w:style w:type="paragraph" w:styleId="afffffe">
    <w:name w:val="Date"/>
    <w:basedOn w:val="af4"/>
    <w:next w:val="af4"/>
    <w:link w:val="affffff"/>
    <w:uiPriority w:val="99"/>
    <w:unhideWhenUsed/>
    <w:rsid w:val="002E3E06"/>
    <w:pPr>
      <w:adjustRightInd/>
      <w:spacing w:line="240" w:lineRule="auto"/>
      <w:ind w:leftChars="2500" w:left="100"/>
      <w:textAlignment w:val="auto"/>
    </w:pPr>
    <w:rPr>
      <w:rFonts w:ascii="Arial" w:eastAsia="黑体" w:hAnsi="Arial"/>
      <w:kern w:val="2"/>
      <w:szCs w:val="24"/>
    </w:rPr>
  </w:style>
  <w:style w:type="character" w:customStyle="1" w:styleId="affffff">
    <w:name w:val="日期字符"/>
    <w:link w:val="afffffe"/>
    <w:uiPriority w:val="99"/>
    <w:rsid w:val="002E3E06"/>
    <w:rPr>
      <w:rFonts w:ascii="Arial" w:eastAsia="黑体" w:hAnsi="Arial"/>
      <w:snapToGrid w:val="0"/>
      <w:kern w:val="2"/>
      <w:sz w:val="21"/>
      <w:szCs w:val="24"/>
      <w:lang w:val="en-US" w:eastAsia="zh-CN"/>
    </w:rPr>
  </w:style>
  <w:style w:type="paragraph" w:styleId="2">
    <w:name w:val="List Bullet 2"/>
    <w:basedOn w:val="af4"/>
    <w:rsid w:val="002E3E06"/>
    <w:pPr>
      <w:numPr>
        <w:numId w:val="32"/>
      </w:numPr>
      <w:adjustRightInd/>
      <w:spacing w:line="360" w:lineRule="auto"/>
      <w:contextualSpacing/>
      <w:textAlignment w:val="auto"/>
    </w:pPr>
    <w:rPr>
      <w:kern w:val="2"/>
      <w:szCs w:val="24"/>
    </w:rPr>
  </w:style>
  <w:style w:type="numbering" w:customStyle="1" w:styleId="ab">
    <w:name w:val="多级项目编号"/>
    <w:rsid w:val="002E3E06"/>
    <w:pPr>
      <w:numPr>
        <w:numId w:val="33"/>
      </w:numPr>
    </w:pPr>
  </w:style>
  <w:style w:type="character" w:customStyle="1" w:styleId="title2alt2Char">
    <w:name w:val="!title2_alt+2 Char"/>
    <w:link w:val="title2alt2"/>
    <w:rsid w:val="002E3E06"/>
    <w:rPr>
      <w:rFonts w:eastAsia="黑体"/>
      <w:b/>
      <w:bCs/>
      <w:color w:val="000000"/>
      <w:kern w:val="2"/>
      <w:sz w:val="30"/>
      <w:szCs w:val="30"/>
    </w:rPr>
  </w:style>
  <w:style w:type="paragraph" w:customStyle="1" w:styleId="BPbodytext">
    <w:name w:val="BP body text"/>
    <w:basedOn w:val="af4"/>
    <w:rsid w:val="002E3E06"/>
    <w:pPr>
      <w:widowControl/>
      <w:adjustRightInd/>
      <w:spacing w:before="240" w:after="240" w:line="360" w:lineRule="auto"/>
      <w:ind w:firstLine="461"/>
      <w:textAlignment w:val="auto"/>
    </w:pPr>
    <w:rPr>
      <w:rFonts w:ascii="Arial" w:hAnsi="Arial" w:cs="Arial"/>
      <w:sz w:val="22"/>
      <w:szCs w:val="24"/>
    </w:rPr>
  </w:style>
  <w:style w:type="paragraph" w:customStyle="1" w:styleId="QB7">
    <w:name w:val="QB表内文字"/>
    <w:basedOn w:val="afffc"/>
    <w:qFormat/>
    <w:rsid w:val="002E3E06"/>
    <w:pPr>
      <w:widowControl w:val="0"/>
      <w:ind w:firstLineChars="0" w:firstLine="0"/>
    </w:pPr>
  </w:style>
  <w:style w:type="paragraph" w:styleId="affffff0">
    <w:name w:val="Normal (Web)"/>
    <w:basedOn w:val="af4"/>
    <w:uiPriority w:val="99"/>
    <w:unhideWhenUsed/>
    <w:rsid w:val="002E3E06"/>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BankNormal">
    <w:name w:val="BankNormal"/>
    <w:basedOn w:val="af4"/>
    <w:rsid w:val="002E3E06"/>
  </w:style>
  <w:style w:type="paragraph" w:customStyle="1" w:styleId="affffff1">
    <w:name w:val="表格正文"/>
    <w:basedOn w:val="af4"/>
    <w:rsid w:val="002E3E06"/>
    <w:pPr>
      <w:adjustRightInd/>
      <w:spacing w:before="60" w:after="60" w:line="240" w:lineRule="auto"/>
      <w:textAlignment w:val="auto"/>
    </w:pPr>
    <w:rPr>
      <w:kern w:val="2"/>
      <w:sz w:val="18"/>
      <w:szCs w:val="18"/>
    </w:rPr>
  </w:style>
  <w:style w:type="paragraph" w:customStyle="1" w:styleId="RS">
    <w:name w:val="样式 !RS正文 + (符号) 华文楷体"/>
    <w:basedOn w:val="af4"/>
    <w:link w:val="RSChar"/>
    <w:rsid w:val="002E3E06"/>
    <w:pPr>
      <w:widowControl/>
      <w:adjustRightInd/>
      <w:snapToGrid w:val="0"/>
      <w:spacing w:before="120" w:after="120" w:line="440" w:lineRule="exact"/>
      <w:ind w:left="2160" w:firstLine="475"/>
      <w:textAlignment w:val="auto"/>
    </w:pPr>
    <w:rPr>
      <w:rFonts w:ascii="Arial" w:eastAsia="华文楷体" w:hAnsi="Arial"/>
      <w:sz w:val="24"/>
    </w:rPr>
  </w:style>
  <w:style w:type="character" w:customStyle="1" w:styleId="RSChar">
    <w:name w:val="样式 !RS正文 + (符号) 华文楷体 Char"/>
    <w:link w:val="RS"/>
    <w:rsid w:val="002E3E06"/>
    <w:rPr>
      <w:rFonts w:ascii="Arial" w:eastAsia="华文楷体" w:hAnsi="Arial" w:cs="宋体"/>
      <w:sz w:val="24"/>
    </w:rPr>
  </w:style>
  <w:style w:type="paragraph" w:customStyle="1" w:styleId="Style22">
    <w:name w:val="Style 样式 样式 样式 样式 样式 正文缩进表正文正文非缩进 + 首行缩进:  2 字符 + 首行缩进:  2 字符 + 首行缩..."/>
    <w:basedOn w:val="af4"/>
    <w:rsid w:val="002E3E06"/>
    <w:pPr>
      <w:spacing w:afterLines="50" w:line="300" w:lineRule="auto"/>
      <w:ind w:firstLineChars="200" w:firstLine="200"/>
      <w:textAlignment w:val="auto"/>
    </w:pPr>
    <w:rPr>
      <w:rFonts w:ascii="Arial" w:hAnsi="Arial"/>
      <w:kern w:val="2"/>
    </w:rPr>
  </w:style>
  <w:style w:type="character" w:customStyle="1" w:styleId="b1">
    <w:name w:val="b1"/>
    <w:rsid w:val="002E3E06"/>
    <w:rPr>
      <w:rFonts w:ascii="Courier New" w:hAnsi="Courier New" w:cs="Courier New" w:hint="default"/>
      <w:b/>
      <w:bCs/>
      <w:strike w:val="0"/>
      <w:dstrike w:val="0"/>
      <w:color w:val="FF0000"/>
      <w:u w:val="none"/>
      <w:effect w:val="none"/>
    </w:rPr>
  </w:style>
  <w:style w:type="character" w:customStyle="1" w:styleId="m1">
    <w:name w:val="m1"/>
    <w:rsid w:val="002E3E06"/>
    <w:rPr>
      <w:color w:val="0000FF"/>
    </w:rPr>
  </w:style>
  <w:style w:type="paragraph" w:customStyle="1" w:styleId="-V">
    <w:name w:val="正文-V"/>
    <w:basedOn w:val="af4"/>
    <w:link w:val="-VChar"/>
    <w:qFormat/>
    <w:rsid w:val="002E3E06"/>
    <w:pPr>
      <w:widowControl/>
      <w:adjustRightInd/>
      <w:spacing w:line="360" w:lineRule="auto"/>
      <w:ind w:firstLine="454"/>
      <w:textAlignment w:val="auto"/>
    </w:pPr>
    <w:rPr>
      <w:rFonts w:ascii="宋体" w:hAnsi="宋体"/>
      <w:sz w:val="24"/>
      <w:szCs w:val="21"/>
    </w:rPr>
  </w:style>
  <w:style w:type="character" w:customStyle="1" w:styleId="-VChar">
    <w:name w:val="正文-V Char"/>
    <w:link w:val="-V"/>
    <w:rsid w:val="002E3E06"/>
    <w:rPr>
      <w:rFonts w:ascii="宋体" w:hAnsi="宋体"/>
      <w:sz w:val="24"/>
      <w:szCs w:val="21"/>
    </w:rPr>
  </w:style>
  <w:style w:type="paragraph" w:customStyle="1" w:styleId="CharChar4CharCharCharCharCharChar10CharCharCharCharCharCharCharCharCharCharCharCharCharChar">
    <w:name w:val="Char Char4 Char Char Char Char Char Char10 Char Char Char Char Char Char Char Char Char Char Char Char Char Char"/>
    <w:basedOn w:val="af4"/>
    <w:autoRedefine/>
    <w:semiHidden/>
    <w:rsid w:val="002E3E06"/>
    <w:pPr>
      <w:adjustRightInd/>
      <w:spacing w:line="360" w:lineRule="auto"/>
      <w:textAlignment w:val="auto"/>
    </w:pPr>
    <w:rPr>
      <w:rFonts w:ascii="宋体" w:hAnsi="宋体"/>
      <w:kern w:val="2"/>
      <w:sz w:val="22"/>
      <w:szCs w:val="24"/>
    </w:rPr>
  </w:style>
  <w:style w:type="character" w:customStyle="1" w:styleId="hps">
    <w:name w:val="hps"/>
    <w:rsid w:val="002E3E06"/>
  </w:style>
  <w:style w:type="paragraph" w:customStyle="1" w:styleId="StyleStyleLeft1LinespacingMultiple125liLeft0">
    <w:name w:val="Style Style Left:  1&quot; Line spacing:  Multiple 1.25 li + Left:  0&quot; ..."/>
    <w:basedOn w:val="af4"/>
    <w:rsid w:val="002E3E06"/>
    <w:pPr>
      <w:adjustRightInd/>
      <w:spacing w:after="240" w:line="300" w:lineRule="auto"/>
      <w:textAlignment w:val="auto"/>
    </w:pPr>
    <w:rPr>
      <w:kern w:val="2"/>
    </w:rPr>
  </w:style>
  <w:style w:type="character" w:customStyle="1" w:styleId="CharChar20">
    <w:name w:val="普通文本 Char Char2"/>
    <w:link w:val="Charb"/>
    <w:locked/>
    <w:rsid w:val="002E3E06"/>
    <w:rPr>
      <w:rFonts w:ascii="宋体" w:hAnsi="宋体"/>
      <w:sz w:val="24"/>
      <w:szCs w:val="24"/>
    </w:rPr>
  </w:style>
  <w:style w:type="paragraph" w:customStyle="1" w:styleId="Charb">
    <w:name w:val="普通文本 Char"/>
    <w:basedOn w:val="af4"/>
    <w:link w:val="CharChar20"/>
    <w:autoRedefine/>
    <w:rsid w:val="002E3E06"/>
    <w:pPr>
      <w:widowControl/>
      <w:adjustRightInd/>
      <w:spacing w:before="120" w:line="360" w:lineRule="auto"/>
      <w:ind w:firstLineChars="200" w:firstLine="482"/>
      <w:jc w:val="left"/>
      <w:textAlignment w:val="auto"/>
    </w:pPr>
    <w:rPr>
      <w:rFonts w:ascii="宋体" w:hAnsi="宋体"/>
      <w:sz w:val="24"/>
      <w:szCs w:val="24"/>
    </w:rPr>
  </w:style>
  <w:style w:type="paragraph" w:customStyle="1" w:styleId="511111">
    <w:name w:val="正文5 1.1.1.1.1"/>
    <w:basedOn w:val="af4"/>
    <w:link w:val="511111Char"/>
    <w:qFormat/>
    <w:rsid w:val="006B5522"/>
    <w:pPr>
      <w:keepNext/>
      <w:keepLines/>
      <w:tabs>
        <w:tab w:val="num" w:pos="720"/>
      </w:tabs>
      <w:adjustRightInd/>
      <w:spacing w:line="300" w:lineRule="auto"/>
      <w:ind w:left="720" w:hanging="720"/>
      <w:textAlignment w:val="auto"/>
      <w:outlineLvl w:val="4"/>
    </w:pPr>
    <w:rPr>
      <w:rFonts w:eastAsia="仿宋_GB2312"/>
      <w:bCs/>
      <w:kern w:val="2"/>
      <w:szCs w:val="28"/>
    </w:rPr>
  </w:style>
  <w:style w:type="paragraph" w:styleId="52">
    <w:name w:val="List 5"/>
    <w:basedOn w:val="af4"/>
    <w:rsid w:val="002E3E06"/>
    <w:pPr>
      <w:numPr>
        <w:numId w:val="34"/>
      </w:numPr>
      <w:tabs>
        <w:tab w:val="clear" w:pos="260"/>
        <w:tab w:val="num" w:pos="360"/>
      </w:tabs>
      <w:adjustRightInd/>
      <w:spacing w:line="240" w:lineRule="auto"/>
      <w:ind w:left="0" w:firstLine="0"/>
      <w:textAlignment w:val="auto"/>
    </w:pPr>
    <w:rPr>
      <w:b/>
      <w:kern w:val="2"/>
      <w:szCs w:val="21"/>
    </w:rPr>
  </w:style>
  <w:style w:type="paragraph" w:customStyle="1" w:styleId="--">
    <w:name w:val="正文--自定义"/>
    <w:basedOn w:val="af4"/>
    <w:link w:val="--Char"/>
    <w:qFormat/>
    <w:rsid w:val="002E3E06"/>
    <w:pPr>
      <w:adjustRightInd/>
      <w:spacing w:line="360" w:lineRule="auto"/>
      <w:ind w:firstLine="420"/>
      <w:textAlignment w:val="auto"/>
    </w:pPr>
    <w:rPr>
      <w:rFonts w:ascii="宋体" w:hAnsi="宋体"/>
      <w:noProof/>
    </w:rPr>
  </w:style>
  <w:style w:type="character" w:customStyle="1" w:styleId="--Char">
    <w:name w:val="正文--自定义 Char"/>
    <w:link w:val="--"/>
    <w:rsid w:val="002E3E06"/>
    <w:rPr>
      <w:rFonts w:ascii="宋体" w:hAnsi="宋体"/>
      <w:noProof/>
      <w:sz w:val="21"/>
    </w:rPr>
  </w:style>
  <w:style w:type="paragraph" w:customStyle="1" w:styleId="QB8">
    <w:name w:val="QB正文"/>
    <w:basedOn w:val="afffc"/>
    <w:link w:val="QBChar"/>
    <w:uiPriority w:val="99"/>
    <w:qFormat/>
    <w:rsid w:val="002E3E06"/>
    <w:pPr>
      <w:ind w:firstLine="420"/>
    </w:pPr>
    <w:rPr>
      <w:rFonts w:hAnsi="宋体"/>
    </w:rPr>
  </w:style>
  <w:style w:type="character" w:customStyle="1" w:styleId="QBChar">
    <w:name w:val="QB正文 Char"/>
    <w:link w:val="QB8"/>
    <w:rsid w:val="002E3E06"/>
    <w:rPr>
      <w:rFonts w:ascii="宋体" w:hAnsi="宋体"/>
      <w:noProof/>
      <w:sz w:val="21"/>
    </w:rPr>
  </w:style>
  <w:style w:type="paragraph" w:customStyle="1" w:styleId="QB1">
    <w:name w:val="QB标题1"/>
    <w:basedOn w:val="10"/>
    <w:link w:val="QB1Char"/>
    <w:autoRedefine/>
    <w:qFormat/>
    <w:rsid w:val="002E3E06"/>
    <w:pPr>
      <w:numPr>
        <w:numId w:val="35"/>
      </w:numPr>
      <w:spacing w:before="340" w:after="120" w:line="240" w:lineRule="auto"/>
      <w:jc w:val="left"/>
    </w:pPr>
    <w:rPr>
      <w:rFonts w:ascii="黑体" w:eastAsia="黑体"/>
      <w:b w:val="0"/>
      <w:bCs/>
      <w:kern w:val="44"/>
      <w:sz w:val="21"/>
      <w:szCs w:val="21"/>
    </w:rPr>
  </w:style>
  <w:style w:type="paragraph" w:customStyle="1" w:styleId="QB2">
    <w:name w:val="QB标题2"/>
    <w:basedOn w:val="20"/>
    <w:link w:val="QB2Char"/>
    <w:autoRedefine/>
    <w:uiPriority w:val="99"/>
    <w:qFormat/>
    <w:rsid w:val="002E3E06"/>
    <w:pPr>
      <w:keepLines/>
      <w:numPr>
        <w:numId w:val="35"/>
      </w:numPr>
      <w:adjustRightInd/>
      <w:textAlignment w:val="auto"/>
    </w:pPr>
    <w:rPr>
      <w:rFonts w:eastAsia="黑体"/>
      <w:b w:val="0"/>
      <w:bCs/>
      <w:kern w:val="2"/>
      <w:sz w:val="21"/>
      <w:szCs w:val="21"/>
    </w:rPr>
  </w:style>
  <w:style w:type="paragraph" w:customStyle="1" w:styleId="QB3">
    <w:name w:val="QB标题3"/>
    <w:basedOn w:val="QB2"/>
    <w:link w:val="QB3Char"/>
    <w:uiPriority w:val="99"/>
    <w:qFormat/>
    <w:rsid w:val="002E3E06"/>
    <w:pPr>
      <w:numPr>
        <w:ilvl w:val="2"/>
      </w:numPr>
      <w:spacing w:line="415" w:lineRule="auto"/>
      <w:outlineLvl w:val="2"/>
    </w:pPr>
  </w:style>
  <w:style w:type="paragraph" w:customStyle="1" w:styleId="QB4">
    <w:name w:val="QB标题4"/>
    <w:basedOn w:val="QB2"/>
    <w:link w:val="QB4Char"/>
    <w:uiPriority w:val="99"/>
    <w:qFormat/>
    <w:rsid w:val="002E3E06"/>
    <w:pPr>
      <w:numPr>
        <w:ilvl w:val="3"/>
      </w:numPr>
      <w:spacing w:line="415" w:lineRule="auto"/>
      <w:outlineLvl w:val="3"/>
    </w:pPr>
  </w:style>
  <w:style w:type="paragraph" w:customStyle="1" w:styleId="QB5">
    <w:name w:val="QB标题5"/>
    <w:basedOn w:val="QB4"/>
    <w:rsid w:val="002E3E06"/>
    <w:pPr>
      <w:numPr>
        <w:ilvl w:val="4"/>
      </w:numPr>
      <w:outlineLvl w:val="4"/>
    </w:pPr>
  </w:style>
  <w:style w:type="paragraph" w:customStyle="1" w:styleId="QB6">
    <w:name w:val="QB标题6"/>
    <w:basedOn w:val="QB5"/>
    <w:rsid w:val="002E3E06"/>
    <w:pPr>
      <w:numPr>
        <w:ilvl w:val="5"/>
      </w:numPr>
      <w:tabs>
        <w:tab w:val="clear" w:pos="1134"/>
        <w:tab w:val="num" w:pos="360"/>
      </w:tabs>
      <w:ind w:left="3000" w:hanging="420"/>
      <w:outlineLvl w:val="5"/>
    </w:pPr>
  </w:style>
  <w:style w:type="paragraph" w:customStyle="1" w:styleId="QB">
    <w:name w:val="QB图"/>
    <w:basedOn w:val="QB8"/>
    <w:next w:val="QB8"/>
    <w:rsid w:val="002E3E06"/>
    <w:pPr>
      <w:numPr>
        <w:ilvl w:val="6"/>
        <w:numId w:val="35"/>
      </w:numPr>
      <w:tabs>
        <w:tab w:val="num" w:pos="360"/>
      </w:tabs>
      <w:ind w:left="3420" w:firstLineChars="0" w:firstLine="0"/>
      <w:jc w:val="center"/>
    </w:pPr>
    <w:rPr>
      <w:rFonts w:hAnsi="Times New Roman"/>
    </w:rPr>
  </w:style>
  <w:style w:type="paragraph" w:customStyle="1" w:styleId="QB0">
    <w:name w:val="QB表"/>
    <w:basedOn w:val="QB8"/>
    <w:next w:val="QB8"/>
    <w:link w:val="QBChar0"/>
    <w:rsid w:val="002E3E06"/>
    <w:pPr>
      <w:numPr>
        <w:ilvl w:val="7"/>
        <w:numId w:val="35"/>
      </w:numPr>
      <w:ind w:firstLineChars="0" w:firstLine="0"/>
      <w:jc w:val="center"/>
    </w:pPr>
    <w:rPr>
      <w:rFonts w:hAnsi="Times New Roman"/>
    </w:rPr>
  </w:style>
  <w:style w:type="character" w:customStyle="1" w:styleId="QBChar0">
    <w:name w:val="QB表 Char"/>
    <w:link w:val="QB0"/>
    <w:rsid w:val="002E3E06"/>
    <w:rPr>
      <w:rFonts w:ascii="宋体"/>
      <w:noProof/>
      <w:sz w:val="21"/>
    </w:rPr>
  </w:style>
  <w:style w:type="paragraph" w:customStyle="1" w:styleId="affffff2">
    <w:name w:val="框内文字"/>
    <w:basedOn w:val="af4"/>
    <w:autoRedefine/>
    <w:rsid w:val="002E3E06"/>
    <w:pPr>
      <w:numPr>
        <w:ilvl w:val="12"/>
      </w:numPr>
      <w:tabs>
        <w:tab w:val="left" w:pos="2100"/>
      </w:tabs>
      <w:autoSpaceDE w:val="0"/>
      <w:autoSpaceDN w:val="0"/>
      <w:snapToGrid w:val="0"/>
      <w:spacing w:line="360" w:lineRule="auto"/>
      <w:ind w:right="17"/>
      <w:jc w:val="center"/>
      <w:textAlignment w:val="auto"/>
    </w:pPr>
    <w:rPr>
      <w:rFonts w:ascii="宋体"/>
      <w:color w:val="003300"/>
      <w:kern w:val="2"/>
      <w:szCs w:val="21"/>
    </w:rPr>
  </w:style>
  <w:style w:type="paragraph" w:customStyle="1" w:styleId="affffff3">
    <w:name w:val="项目"/>
    <w:basedOn w:val="af4"/>
    <w:rsid w:val="002E3E06"/>
    <w:pPr>
      <w:autoSpaceDE w:val="0"/>
      <w:autoSpaceDN w:val="0"/>
      <w:spacing w:line="240" w:lineRule="atLeast"/>
      <w:ind w:left="425" w:hanging="425"/>
      <w:jc w:val="left"/>
    </w:pPr>
    <w:rPr>
      <w:rFonts w:ascii="宋体" w:hAnsi="Tms Rmn"/>
      <w:sz w:val="24"/>
    </w:rPr>
  </w:style>
  <w:style w:type="paragraph" w:styleId="46">
    <w:name w:val="List Bullet 4"/>
    <w:basedOn w:val="af4"/>
    <w:autoRedefine/>
    <w:rsid w:val="002E3E06"/>
    <w:pPr>
      <w:tabs>
        <w:tab w:val="num" w:pos="1680"/>
        <w:tab w:val="left" w:pos="2100"/>
      </w:tabs>
      <w:autoSpaceDE w:val="0"/>
      <w:autoSpaceDN w:val="0"/>
      <w:adjustRightInd/>
      <w:spacing w:before="80" w:after="40" w:line="320" w:lineRule="exact"/>
      <w:ind w:left="1680" w:right="17" w:hanging="420"/>
      <w:textAlignment w:val="auto"/>
    </w:pPr>
    <w:rPr>
      <w:rFonts w:ascii="宋体"/>
      <w:kern w:val="2"/>
      <w:sz w:val="24"/>
    </w:rPr>
  </w:style>
  <w:style w:type="paragraph" w:customStyle="1" w:styleId="affffff4">
    <w:name w:val="[正文行首缩进]"/>
    <w:link w:val="Charc"/>
    <w:autoRedefine/>
    <w:rsid w:val="002E3E06"/>
    <w:pPr>
      <w:widowControl w:val="0"/>
      <w:spacing w:line="360" w:lineRule="auto"/>
      <w:ind w:firstLineChars="200" w:firstLine="420"/>
    </w:pPr>
    <w:rPr>
      <w:rFonts w:ascii="宋体"/>
      <w:color w:val="000000"/>
      <w:kern w:val="2"/>
      <w:sz w:val="21"/>
      <w:szCs w:val="21"/>
    </w:rPr>
  </w:style>
  <w:style w:type="character" w:customStyle="1" w:styleId="Charc">
    <w:name w:val="[正文行首缩进] Char"/>
    <w:link w:val="affffff4"/>
    <w:rsid w:val="002E3E06"/>
    <w:rPr>
      <w:rFonts w:ascii="宋体"/>
      <w:color w:val="000000"/>
      <w:kern w:val="2"/>
      <w:sz w:val="21"/>
      <w:szCs w:val="21"/>
      <w:lang w:bidi="ar-SA"/>
    </w:rPr>
  </w:style>
  <w:style w:type="paragraph" w:customStyle="1" w:styleId="a00">
    <w:name w:val="a0"/>
    <w:basedOn w:val="af4"/>
    <w:rsid w:val="002E3E06"/>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MMTopic3">
    <w:name w:val="MM Topic 3"/>
    <w:basedOn w:val="31"/>
    <w:link w:val="MMTopic3Char"/>
    <w:rsid w:val="002E3E06"/>
    <w:pPr>
      <w:numPr>
        <w:ilvl w:val="0"/>
        <w:numId w:val="0"/>
      </w:numPr>
      <w:adjustRightInd/>
      <w:spacing w:before="260" w:after="260" w:line="360" w:lineRule="auto"/>
      <w:textAlignment w:val="auto"/>
    </w:pPr>
    <w:rPr>
      <w:rFonts w:eastAsia="宋体"/>
      <w:bCs/>
      <w:color w:val="auto"/>
      <w:kern w:val="2"/>
      <w:sz w:val="32"/>
      <w:szCs w:val="32"/>
    </w:rPr>
  </w:style>
  <w:style w:type="character" w:customStyle="1" w:styleId="MMTopic3Char">
    <w:name w:val="MM Topic 3 Char"/>
    <w:link w:val="MMTopic3"/>
    <w:rsid w:val="002E3E06"/>
    <w:rPr>
      <w:b/>
      <w:bCs/>
      <w:kern w:val="2"/>
      <w:sz w:val="32"/>
      <w:szCs w:val="32"/>
    </w:rPr>
  </w:style>
  <w:style w:type="paragraph" w:customStyle="1" w:styleId="15">
    <w:name w:val="样式 黑体 靛蓝 行距: 1.5 倍行距"/>
    <w:basedOn w:val="af4"/>
    <w:rsid w:val="002E3E06"/>
    <w:pPr>
      <w:numPr>
        <w:numId w:val="36"/>
      </w:numPr>
      <w:adjustRightInd/>
      <w:spacing w:line="360" w:lineRule="auto"/>
      <w:textAlignment w:val="auto"/>
    </w:pPr>
    <w:rPr>
      <w:rFonts w:ascii="黑体" w:eastAsia="黑体" w:cs="宋体"/>
      <w:color w:val="333399"/>
      <w:kern w:val="2"/>
      <w:sz w:val="24"/>
    </w:rPr>
  </w:style>
  <w:style w:type="character" w:customStyle="1" w:styleId="affffff5">
    <w:name w:val="卡通文档小标题"/>
    <w:rsid w:val="002E3E06"/>
    <w:rPr>
      <w:rFonts w:eastAsia="宋体"/>
      <w:b/>
      <w:bCs/>
      <w:kern w:val="2"/>
      <w:sz w:val="24"/>
      <w:szCs w:val="24"/>
      <w:lang w:val="en-US" w:eastAsia="zh-CN" w:bidi="ar-SA"/>
    </w:rPr>
  </w:style>
  <w:style w:type="character" w:customStyle="1" w:styleId="WW8Num1z2">
    <w:name w:val="WW8Num1z2"/>
    <w:rsid w:val="002E3E06"/>
    <w:rPr>
      <w:rFonts w:eastAsia="PMingLiU"/>
      <w:b/>
      <w:sz w:val="24"/>
    </w:rPr>
  </w:style>
  <w:style w:type="character" w:customStyle="1" w:styleId="WW8Num2z2">
    <w:name w:val="WW8Num2z2"/>
    <w:rsid w:val="002E3E06"/>
    <w:rPr>
      <w:rFonts w:eastAsia="PMingLiU"/>
      <w:b/>
      <w:sz w:val="24"/>
    </w:rPr>
  </w:style>
  <w:style w:type="character" w:customStyle="1" w:styleId="WW8Num3z0">
    <w:name w:val="WW8Num3z0"/>
    <w:rsid w:val="002E3E06"/>
    <w:rPr>
      <w:rFonts w:ascii="Wingdings" w:hAnsi="Wingdings"/>
    </w:rPr>
  </w:style>
  <w:style w:type="character" w:customStyle="1" w:styleId="WW8Num4z0">
    <w:name w:val="WW8Num4z0"/>
    <w:rsid w:val="002E3E06"/>
    <w:rPr>
      <w:rFonts w:ascii="Wingdings" w:hAnsi="Wingdings"/>
    </w:rPr>
  </w:style>
  <w:style w:type="character" w:customStyle="1" w:styleId="WW8Num5z0">
    <w:name w:val="WW8Num5z0"/>
    <w:rsid w:val="002E3E06"/>
    <w:rPr>
      <w:rFonts w:ascii="宋体" w:hAnsi="宋体"/>
    </w:rPr>
  </w:style>
  <w:style w:type="character" w:customStyle="1" w:styleId="WW8Num6z0">
    <w:name w:val="WW8Num6z0"/>
    <w:rsid w:val="002E3E06"/>
    <w:rPr>
      <w:rFonts w:ascii="Wingdings" w:hAnsi="Wingdings"/>
      <w:sz w:val="22"/>
    </w:rPr>
  </w:style>
  <w:style w:type="character" w:customStyle="1" w:styleId="WW8Num6z1">
    <w:name w:val="WW8Num6z1"/>
    <w:rsid w:val="002E3E06"/>
    <w:rPr>
      <w:rFonts w:ascii="Wingdings" w:hAnsi="Wingdings"/>
    </w:rPr>
  </w:style>
  <w:style w:type="character" w:customStyle="1" w:styleId="WW8Num6z2">
    <w:name w:val="WW8Num6z2"/>
    <w:rsid w:val="002E3E06"/>
    <w:rPr>
      <w:rFonts w:ascii="Wingdings" w:hAnsi="Wingdings"/>
    </w:rPr>
  </w:style>
  <w:style w:type="character" w:customStyle="1" w:styleId="WW8Num7z0">
    <w:name w:val="WW8Num7z0"/>
    <w:rsid w:val="002E3E06"/>
    <w:rPr>
      <w:rFonts w:ascii="宋体" w:eastAsia="宋体" w:hAnsi="宋体"/>
    </w:rPr>
  </w:style>
  <w:style w:type="character" w:customStyle="1" w:styleId="WW8Num7z1">
    <w:name w:val="WW8Num7z1"/>
    <w:rsid w:val="002E3E06"/>
    <w:rPr>
      <w:rFonts w:ascii="宋体" w:eastAsia="宋体" w:hAnsi="宋体"/>
      <w:b w:val="0"/>
      <w:i w:val="0"/>
      <w:sz w:val="22"/>
    </w:rPr>
  </w:style>
  <w:style w:type="character" w:customStyle="1" w:styleId="WW8Num7z3">
    <w:name w:val="WW8Num7z3"/>
    <w:rsid w:val="002E3E06"/>
    <w:rPr>
      <w:rFonts w:ascii="Arial" w:hAnsi="Arial"/>
      <w:sz w:val="16"/>
    </w:rPr>
  </w:style>
  <w:style w:type="character" w:customStyle="1" w:styleId="WW8Num7z4">
    <w:name w:val="WW8Num7z4"/>
    <w:rsid w:val="002E3E06"/>
    <w:rPr>
      <w:rFonts w:ascii="Courier New" w:hAnsi="Courier New"/>
    </w:rPr>
  </w:style>
  <w:style w:type="character" w:customStyle="1" w:styleId="WW8Num8z0">
    <w:name w:val="WW8Num8z0"/>
    <w:rsid w:val="002E3E06"/>
    <w:rPr>
      <w:rFonts w:ascii="宋体" w:eastAsia="宋体" w:hAnsi="宋体"/>
      <w:b w:val="0"/>
      <w:i w:val="0"/>
      <w:sz w:val="22"/>
    </w:rPr>
  </w:style>
  <w:style w:type="character" w:customStyle="1" w:styleId="WW8Num8z1">
    <w:name w:val="WW8Num8z1"/>
    <w:rsid w:val="002E3E06"/>
    <w:rPr>
      <w:rFonts w:ascii="Wingdings" w:hAnsi="Wingdings"/>
    </w:rPr>
  </w:style>
  <w:style w:type="character" w:customStyle="1" w:styleId="WW8Num8z3">
    <w:name w:val="WW8Num8z3"/>
    <w:rsid w:val="002E3E06"/>
    <w:rPr>
      <w:rFonts w:ascii="Times New Roman" w:hAnsi="Times New Roman" w:cs="Times New Roman"/>
      <w:sz w:val="30"/>
      <w:szCs w:val="30"/>
    </w:rPr>
  </w:style>
  <w:style w:type="character" w:customStyle="1" w:styleId="WW8Num9z1">
    <w:name w:val="WW8Num9z1"/>
    <w:rsid w:val="002E3E06"/>
    <w:rPr>
      <w:rFonts w:ascii="Wingdings" w:hAnsi="Wingdings"/>
    </w:rPr>
  </w:style>
  <w:style w:type="character" w:customStyle="1" w:styleId="WW8Num9z3">
    <w:name w:val="WW8Num9z3"/>
    <w:rsid w:val="002E3E06"/>
    <w:rPr>
      <w:rFonts w:ascii="Times New Roman" w:hAnsi="Times New Roman" w:cs="Times New Roman"/>
      <w:sz w:val="30"/>
      <w:szCs w:val="30"/>
    </w:rPr>
  </w:style>
  <w:style w:type="character" w:customStyle="1" w:styleId="WW8Num10z0">
    <w:name w:val="WW8Num10z0"/>
    <w:rsid w:val="002E3E06"/>
    <w:rPr>
      <w:rFonts w:ascii="Wingdings" w:hAnsi="Wingdings"/>
      <w:sz w:val="22"/>
    </w:rPr>
  </w:style>
  <w:style w:type="character" w:customStyle="1" w:styleId="Absatz-Standardschriftart">
    <w:name w:val="Absatz-Standardschriftart"/>
    <w:rsid w:val="002E3E06"/>
  </w:style>
  <w:style w:type="character" w:customStyle="1" w:styleId="WW-Absatz-Standardschriftart">
    <w:name w:val="WW-Absatz-Standardschriftart"/>
    <w:rsid w:val="002E3E06"/>
  </w:style>
  <w:style w:type="character" w:customStyle="1" w:styleId="WW-Absatz-Standardschriftart1">
    <w:name w:val="WW-Absatz-Standardschriftart1"/>
    <w:rsid w:val="002E3E06"/>
  </w:style>
  <w:style w:type="character" w:customStyle="1" w:styleId="WW8Num2z0">
    <w:name w:val="WW8Num2z0"/>
    <w:rsid w:val="002E3E06"/>
    <w:rPr>
      <w:rFonts w:ascii="Wingdings" w:hAnsi="Wingdings"/>
    </w:rPr>
  </w:style>
  <w:style w:type="character" w:customStyle="1" w:styleId="WW8Num5z1">
    <w:name w:val="WW8Num5z1"/>
    <w:rsid w:val="002E3E06"/>
    <w:rPr>
      <w:rFonts w:ascii="宋体" w:hAnsi="宋体"/>
      <w:b w:val="0"/>
      <w:i w:val="0"/>
      <w:sz w:val="22"/>
    </w:rPr>
  </w:style>
  <w:style w:type="character" w:customStyle="1" w:styleId="WW8Num5z2">
    <w:name w:val="WW8Num5z2"/>
    <w:rsid w:val="002E3E06"/>
    <w:rPr>
      <w:rFonts w:ascii="Wingdings" w:hAnsi="Wingdings"/>
    </w:rPr>
  </w:style>
  <w:style w:type="character" w:customStyle="1" w:styleId="WW8Num6z3">
    <w:name w:val="WW8Num6z3"/>
    <w:rsid w:val="002E3E06"/>
    <w:rPr>
      <w:rFonts w:ascii="Symbol" w:hAnsi="Symbol"/>
    </w:rPr>
  </w:style>
  <w:style w:type="character" w:customStyle="1" w:styleId="WW8Num6z4">
    <w:name w:val="WW8Num6z4"/>
    <w:rsid w:val="002E3E06"/>
    <w:rPr>
      <w:rFonts w:ascii="Courier New" w:hAnsi="Courier New"/>
    </w:rPr>
  </w:style>
  <w:style w:type="character" w:customStyle="1" w:styleId="WW8Num9z0">
    <w:name w:val="WW8Num9z0"/>
    <w:rsid w:val="002E3E06"/>
    <w:rPr>
      <w:rFonts w:ascii="宋体" w:hAnsi="宋体"/>
    </w:rPr>
  </w:style>
  <w:style w:type="character" w:customStyle="1" w:styleId="WW-Absatz-Standardschriftart11">
    <w:name w:val="WW-Absatz-Standardschriftart11"/>
    <w:rsid w:val="002E3E06"/>
  </w:style>
  <w:style w:type="character" w:customStyle="1" w:styleId="WW8Num1z0">
    <w:name w:val="WW8Num1z0"/>
    <w:rsid w:val="002E3E06"/>
    <w:rPr>
      <w:rFonts w:ascii="Wingdings" w:hAnsi="Wingdings"/>
    </w:rPr>
  </w:style>
  <w:style w:type="character" w:customStyle="1" w:styleId="WW8Num7z2">
    <w:name w:val="WW8Num7z2"/>
    <w:rsid w:val="002E3E06"/>
    <w:rPr>
      <w:rFonts w:ascii="Wingdings" w:hAnsi="Wingdings"/>
    </w:rPr>
  </w:style>
  <w:style w:type="character" w:customStyle="1" w:styleId="WW8Num10z1">
    <w:name w:val="WW8Num10z1"/>
    <w:rsid w:val="002E3E06"/>
    <w:rPr>
      <w:rFonts w:ascii="Wingdings" w:hAnsi="Wingdings"/>
    </w:rPr>
  </w:style>
  <w:style w:type="character" w:customStyle="1" w:styleId="WW8Num10z3">
    <w:name w:val="WW8Num10z3"/>
    <w:rsid w:val="002E3E06"/>
    <w:rPr>
      <w:rFonts w:ascii="Symbol" w:hAnsi="Symbol"/>
    </w:rPr>
  </w:style>
  <w:style w:type="character" w:customStyle="1" w:styleId="WW8Num10z4">
    <w:name w:val="WW8Num10z4"/>
    <w:rsid w:val="002E3E06"/>
    <w:rPr>
      <w:rFonts w:ascii="Courier New" w:hAnsi="Courier New"/>
    </w:rPr>
  </w:style>
  <w:style w:type="character" w:customStyle="1" w:styleId="WW8Num11z0">
    <w:name w:val="WW8Num11z0"/>
    <w:rsid w:val="002E3E06"/>
    <w:rPr>
      <w:rFonts w:ascii="Wingdings" w:hAnsi="Wingdings"/>
    </w:rPr>
  </w:style>
  <w:style w:type="character" w:customStyle="1" w:styleId="WW8Num12z0">
    <w:name w:val="WW8Num12z0"/>
    <w:rsid w:val="002E3E06"/>
    <w:rPr>
      <w:rFonts w:ascii="宋体" w:eastAsia="宋体" w:hAnsi="宋体"/>
      <w:b w:val="0"/>
      <w:i w:val="0"/>
      <w:sz w:val="22"/>
    </w:rPr>
  </w:style>
  <w:style w:type="character" w:customStyle="1" w:styleId="WW8Num12z1">
    <w:name w:val="WW8Num12z1"/>
    <w:rsid w:val="002E3E06"/>
    <w:rPr>
      <w:rFonts w:ascii="Wingdings" w:hAnsi="Wingdings"/>
    </w:rPr>
  </w:style>
  <w:style w:type="character" w:customStyle="1" w:styleId="WW8Num15z0">
    <w:name w:val="WW8Num15z0"/>
    <w:rsid w:val="002E3E06"/>
    <w:rPr>
      <w:rFonts w:ascii="Wingdings" w:hAnsi="Wingdings"/>
    </w:rPr>
  </w:style>
  <w:style w:type="character" w:customStyle="1" w:styleId="WW8Num15z1">
    <w:name w:val="WW8Num15z1"/>
    <w:rsid w:val="002E3E06"/>
    <w:rPr>
      <w:rFonts w:ascii="宋体" w:hAnsi="宋体"/>
    </w:rPr>
  </w:style>
  <w:style w:type="character" w:customStyle="1" w:styleId="WW8Num15z3">
    <w:name w:val="WW8Num15z3"/>
    <w:rsid w:val="002E3E06"/>
    <w:rPr>
      <w:rFonts w:ascii="Arial" w:hAnsi="Arial"/>
      <w:sz w:val="16"/>
    </w:rPr>
  </w:style>
  <w:style w:type="character" w:customStyle="1" w:styleId="WW8Num20z0">
    <w:name w:val="WW8Num20z0"/>
    <w:rsid w:val="002E3E06"/>
    <w:rPr>
      <w:rFonts w:ascii="宋体" w:eastAsia="宋体" w:hAnsi="宋体"/>
      <w:b w:val="0"/>
      <w:i w:val="0"/>
      <w:sz w:val="22"/>
    </w:rPr>
  </w:style>
  <w:style w:type="character" w:customStyle="1" w:styleId="WW8Num20z1">
    <w:name w:val="WW8Num20z1"/>
    <w:rsid w:val="002E3E06"/>
    <w:rPr>
      <w:rFonts w:ascii="Wingdings" w:hAnsi="Wingdings"/>
      <w:b w:val="0"/>
      <w:i w:val="0"/>
      <w:sz w:val="22"/>
    </w:rPr>
  </w:style>
  <w:style w:type="character" w:customStyle="1" w:styleId="WW8Num20z2">
    <w:name w:val="WW8Num20z2"/>
    <w:rsid w:val="002E3E06"/>
    <w:rPr>
      <w:rFonts w:ascii="Wingdings" w:hAnsi="Wingdings"/>
    </w:rPr>
  </w:style>
  <w:style w:type="character" w:customStyle="1" w:styleId="WW8Num25z1">
    <w:name w:val="WW8Num25z1"/>
    <w:rsid w:val="002E3E06"/>
    <w:rPr>
      <w:sz w:val="36"/>
      <w:szCs w:val="36"/>
    </w:rPr>
  </w:style>
  <w:style w:type="character" w:customStyle="1" w:styleId="WW8Num25z3">
    <w:name w:val="WW8Num25z3"/>
    <w:rsid w:val="002E3E06"/>
    <w:rPr>
      <w:rFonts w:ascii="Times New Roman" w:hAnsi="Times New Roman" w:cs="Times New Roman"/>
      <w:sz w:val="30"/>
      <w:szCs w:val="30"/>
    </w:rPr>
  </w:style>
  <w:style w:type="character" w:customStyle="1" w:styleId="WW8Num26z0">
    <w:name w:val="WW8Num26z0"/>
    <w:rsid w:val="002E3E06"/>
    <w:rPr>
      <w:rFonts w:ascii="Wingdings" w:hAnsi="Wingdings"/>
    </w:rPr>
  </w:style>
  <w:style w:type="character" w:customStyle="1" w:styleId="WW8Num27z0">
    <w:name w:val="WW8Num27z0"/>
    <w:rsid w:val="002E3E06"/>
    <w:rPr>
      <w:rFonts w:ascii="宋体" w:hAnsi="宋体"/>
    </w:rPr>
  </w:style>
  <w:style w:type="character" w:customStyle="1" w:styleId="WW8Num32z0">
    <w:name w:val="WW8Num32z0"/>
    <w:rsid w:val="002E3E06"/>
    <w:rPr>
      <w:rFonts w:ascii="宋体" w:eastAsia="宋体" w:hAnsi="宋体"/>
      <w:b w:val="0"/>
      <w:i w:val="0"/>
      <w:sz w:val="22"/>
    </w:rPr>
  </w:style>
  <w:style w:type="character" w:customStyle="1" w:styleId="WW8Num32z1">
    <w:name w:val="WW8Num32z1"/>
    <w:rsid w:val="002E3E06"/>
    <w:rPr>
      <w:rFonts w:ascii="Wingdings" w:hAnsi="Wingdings"/>
    </w:rPr>
  </w:style>
  <w:style w:type="character" w:customStyle="1" w:styleId="WW8Num34z1">
    <w:name w:val="WW8Num34z1"/>
    <w:rsid w:val="002E3E06"/>
    <w:rPr>
      <w:rFonts w:ascii="Wingdings" w:hAnsi="Wingdings"/>
    </w:rPr>
  </w:style>
  <w:style w:type="character" w:customStyle="1" w:styleId="WW8Num36z0">
    <w:name w:val="WW8Num36z0"/>
    <w:rsid w:val="002E3E06"/>
    <w:rPr>
      <w:rFonts w:ascii="宋体" w:eastAsia="宋体" w:hAnsi="宋体"/>
      <w:b w:val="0"/>
      <w:i w:val="0"/>
      <w:sz w:val="22"/>
    </w:rPr>
  </w:style>
  <w:style w:type="character" w:customStyle="1" w:styleId="WW8Num36z1">
    <w:name w:val="WW8Num36z1"/>
    <w:rsid w:val="002E3E06"/>
    <w:rPr>
      <w:rFonts w:ascii="Wingdings" w:hAnsi="Wingdings"/>
    </w:rPr>
  </w:style>
  <w:style w:type="character" w:customStyle="1" w:styleId="WW8Num38z1">
    <w:name w:val="WW8Num38z1"/>
    <w:rsid w:val="002E3E06"/>
    <w:rPr>
      <w:rFonts w:ascii="Wingdings" w:hAnsi="Wingdings"/>
    </w:rPr>
  </w:style>
  <w:style w:type="character" w:customStyle="1" w:styleId="WW8Num41z0">
    <w:name w:val="WW8Num41z0"/>
    <w:rsid w:val="002E3E06"/>
    <w:rPr>
      <w:rFonts w:ascii="宋体" w:eastAsia="宋体" w:hAnsi="宋体"/>
      <w:b w:val="0"/>
      <w:i w:val="0"/>
      <w:sz w:val="22"/>
    </w:rPr>
  </w:style>
  <w:style w:type="character" w:customStyle="1" w:styleId="WW8Num41z1">
    <w:name w:val="WW8Num41z1"/>
    <w:rsid w:val="002E3E06"/>
    <w:rPr>
      <w:rFonts w:ascii="Wingdings" w:hAnsi="Wingdings"/>
    </w:rPr>
  </w:style>
  <w:style w:type="character" w:customStyle="1" w:styleId="WW8Num43z2">
    <w:name w:val="WW8Num43z2"/>
    <w:rsid w:val="002E3E06"/>
    <w:rPr>
      <w:rFonts w:eastAsia="PMingLiU"/>
      <w:b/>
      <w:sz w:val="24"/>
    </w:rPr>
  </w:style>
  <w:style w:type="character" w:customStyle="1" w:styleId="WW8Num45z0">
    <w:name w:val="WW8Num45z0"/>
    <w:rsid w:val="002E3E06"/>
    <w:rPr>
      <w:rFonts w:ascii="宋体" w:eastAsia="宋体" w:hAnsi="宋体"/>
      <w:b w:val="0"/>
      <w:i w:val="0"/>
      <w:sz w:val="22"/>
    </w:rPr>
  </w:style>
  <w:style w:type="character" w:customStyle="1" w:styleId="WW8Num45z1">
    <w:name w:val="WW8Num45z1"/>
    <w:rsid w:val="002E3E06"/>
    <w:rPr>
      <w:rFonts w:ascii="Wingdings" w:hAnsi="Wingdings"/>
    </w:rPr>
  </w:style>
  <w:style w:type="character" w:customStyle="1" w:styleId="WW8Num46z0">
    <w:name w:val="WW8Num46z0"/>
    <w:rsid w:val="002E3E06"/>
    <w:rPr>
      <w:rFonts w:ascii="宋体" w:eastAsia="宋体" w:hAnsi="宋体"/>
      <w:b w:val="0"/>
      <w:i w:val="0"/>
      <w:sz w:val="22"/>
    </w:rPr>
  </w:style>
  <w:style w:type="character" w:customStyle="1" w:styleId="WW8Num46z1">
    <w:name w:val="WW8Num46z1"/>
    <w:rsid w:val="002E3E06"/>
    <w:rPr>
      <w:rFonts w:ascii="Wingdings" w:hAnsi="Wingdings"/>
    </w:rPr>
  </w:style>
  <w:style w:type="character" w:customStyle="1" w:styleId="WW8Num51z0">
    <w:name w:val="WW8Num51z0"/>
    <w:rsid w:val="002E3E06"/>
    <w:rPr>
      <w:rFonts w:ascii="Wingdings" w:hAnsi="Wingdings"/>
    </w:rPr>
  </w:style>
  <w:style w:type="character" w:customStyle="1" w:styleId="WW8Num51z1">
    <w:name w:val="WW8Num51z1"/>
    <w:rsid w:val="002E3E06"/>
    <w:rPr>
      <w:rFonts w:ascii="Times New Roman" w:hAnsi="Times New Roman"/>
    </w:rPr>
  </w:style>
  <w:style w:type="character" w:customStyle="1" w:styleId="WW-">
    <w:name w:val="WW-默认段落字体"/>
    <w:rsid w:val="002E3E06"/>
  </w:style>
  <w:style w:type="character" w:customStyle="1" w:styleId="Heading3Char4Char">
    <w:name w:val="Heading 3 Char4 Char"/>
    <w:rsid w:val="002E3E06"/>
    <w:rPr>
      <w:rFonts w:ascii="Book Antiqua" w:eastAsia="宋体" w:hAnsi="Book Antiqua"/>
      <w:b/>
      <w:sz w:val="24"/>
      <w:lang w:val="en-US" w:eastAsia="ar-SA" w:bidi="ar-SA"/>
    </w:rPr>
  </w:style>
  <w:style w:type="character" w:customStyle="1" w:styleId="CharChar3">
    <w:name w:val="Char Char3"/>
    <w:rsid w:val="002E3E06"/>
    <w:rPr>
      <w:rFonts w:ascii="Book Antiqua" w:eastAsia="宋体" w:hAnsi="Book Antiqua"/>
      <w:b/>
      <w:bCs/>
      <w:i/>
      <w:iCs/>
      <w:sz w:val="22"/>
      <w:szCs w:val="26"/>
      <w:lang w:val="en-US" w:eastAsia="ar-SA" w:bidi="ar-SA"/>
    </w:rPr>
  </w:style>
  <w:style w:type="character" w:customStyle="1" w:styleId="Heading5Char">
    <w:name w:val="Heading 5 Char"/>
    <w:rsid w:val="002E3E06"/>
    <w:rPr>
      <w:rFonts w:ascii="Book Antiqua" w:eastAsia="宋体" w:hAnsi="Book Antiqua"/>
      <w:b/>
      <w:bCs/>
      <w:i/>
      <w:iCs/>
      <w:sz w:val="22"/>
      <w:szCs w:val="26"/>
      <w:lang w:val="en-US" w:eastAsia="ar-SA" w:bidi="ar-SA"/>
    </w:rPr>
  </w:style>
  <w:style w:type="character" w:customStyle="1" w:styleId="CharChar5">
    <w:name w:val="Char Char5"/>
    <w:rsid w:val="002E3E06"/>
    <w:rPr>
      <w:rFonts w:ascii="Book Antiqua" w:eastAsia="宋体" w:hAnsi="Book Antiqua"/>
      <w:b/>
      <w:bCs/>
      <w:i/>
      <w:iCs/>
      <w:sz w:val="22"/>
      <w:szCs w:val="26"/>
      <w:lang w:val="en-US" w:eastAsia="ar-SA" w:bidi="ar-SA"/>
    </w:rPr>
  </w:style>
  <w:style w:type="character" w:customStyle="1" w:styleId="textCharChar1CharChar">
    <w:name w:val="text Char Char1 Char Char"/>
    <w:rsid w:val="002E3E06"/>
    <w:rPr>
      <w:rFonts w:ascii="Arial" w:eastAsia="宋体" w:hAnsi="Arial"/>
      <w:sz w:val="22"/>
      <w:lang w:val="en-US" w:eastAsia="ar-SA" w:bidi="ar-SA"/>
    </w:rPr>
  </w:style>
  <w:style w:type="character" w:customStyle="1" w:styleId="CharChar6">
    <w:name w:val="Char Char6"/>
    <w:rsid w:val="002E3E06"/>
    <w:rPr>
      <w:rFonts w:ascii="Book Antiqua" w:eastAsia="宋体" w:hAnsi="Book Antiqua"/>
      <w:b/>
      <w:sz w:val="24"/>
      <w:lang w:val="en-US" w:eastAsia="ar-SA" w:bidi="ar-SA"/>
    </w:rPr>
  </w:style>
  <w:style w:type="character" w:customStyle="1" w:styleId="CUChar">
    <w:name w:val="CU Char"/>
    <w:rsid w:val="002E3E06"/>
    <w:rPr>
      <w:rFonts w:ascii="宋体" w:eastAsia="宋体" w:hAnsi="宋体"/>
      <w:sz w:val="24"/>
      <w:lang w:val="en-US" w:eastAsia="ar-SA" w:bidi="ar-SA"/>
    </w:rPr>
  </w:style>
  <w:style w:type="character" w:customStyle="1" w:styleId="CU-subChar">
    <w:name w:val="CU-sub Char"/>
    <w:rsid w:val="002E3E06"/>
    <w:rPr>
      <w:rFonts w:ascii="Arial" w:eastAsia="宋体" w:hAnsi="Arial"/>
      <w:sz w:val="24"/>
      <w:lang w:val="en-US" w:eastAsia="ar-SA" w:bidi="ar-SA"/>
    </w:rPr>
  </w:style>
  <w:style w:type="character" w:customStyle="1" w:styleId="BEATextChar">
    <w:name w:val="BEA Text Char"/>
    <w:rsid w:val="002E3E06"/>
    <w:rPr>
      <w:rFonts w:ascii="Verdana" w:hAnsi="Verdana"/>
      <w:kern w:val="1"/>
      <w:sz w:val="24"/>
      <w:szCs w:val="24"/>
      <w:lang w:val="en-US" w:eastAsia="ar-SA" w:bidi="ar-SA"/>
    </w:rPr>
  </w:style>
  <w:style w:type="character" w:customStyle="1" w:styleId="bright-message-list">
    <w:name w:val="bright-message-list"/>
    <w:rsid w:val="002E3E06"/>
  </w:style>
  <w:style w:type="character" w:styleId="affffff6">
    <w:name w:val="Emphasis"/>
    <w:uiPriority w:val="20"/>
    <w:qFormat/>
    <w:rsid w:val="002E3E06"/>
    <w:rPr>
      <w:i/>
      <w:iCs/>
    </w:rPr>
  </w:style>
  <w:style w:type="character" w:customStyle="1" w:styleId="Chard">
    <w:name w:val="三级条标题 Char"/>
    <w:rsid w:val="002E3E06"/>
    <w:rPr>
      <w:rFonts w:eastAsia="宋体"/>
      <w:b/>
      <w:bCs/>
      <w:sz w:val="22"/>
      <w:szCs w:val="28"/>
      <w:lang w:val="en-US" w:eastAsia="ar-SA" w:bidi="ar-SA"/>
    </w:rPr>
  </w:style>
  <w:style w:type="character" w:customStyle="1" w:styleId="cu-bChar">
    <w:name w:val="cu-b Char"/>
    <w:rsid w:val="002E3E06"/>
    <w:rPr>
      <w:rFonts w:ascii="Arial" w:eastAsia="宋体" w:hAnsi="Arial"/>
      <w:sz w:val="24"/>
      <w:lang w:val="en-US" w:eastAsia="ar-SA" w:bidi="ar-SA"/>
    </w:rPr>
  </w:style>
  <w:style w:type="character" w:styleId="HTML1">
    <w:name w:val="HTML Code"/>
    <w:rsid w:val="002E3E06"/>
    <w:rPr>
      <w:rFonts w:ascii="Courier New" w:eastAsia="宋体" w:hAnsi="Courier New" w:cs="Courier New"/>
      <w:sz w:val="26"/>
      <w:szCs w:val="26"/>
    </w:rPr>
  </w:style>
  <w:style w:type="character" w:customStyle="1" w:styleId="bold1">
    <w:name w:val="bold1"/>
    <w:rsid w:val="002E3E06"/>
    <w:rPr>
      <w:b/>
      <w:bCs/>
    </w:rPr>
  </w:style>
  <w:style w:type="character" w:customStyle="1" w:styleId="affffff7">
    <w:name w:val="脚注符"/>
    <w:rsid w:val="002E3E06"/>
  </w:style>
  <w:style w:type="character" w:styleId="affffff8">
    <w:name w:val="footnote reference"/>
    <w:rsid w:val="002E3E06"/>
    <w:rPr>
      <w:vertAlign w:val="superscript"/>
    </w:rPr>
  </w:style>
  <w:style w:type="character" w:customStyle="1" w:styleId="affffff9">
    <w:name w:val="尾标符"/>
    <w:rsid w:val="002E3E06"/>
  </w:style>
  <w:style w:type="character" w:styleId="affffffa">
    <w:name w:val="endnote reference"/>
    <w:uiPriority w:val="99"/>
    <w:rsid w:val="002E3E06"/>
    <w:rPr>
      <w:vertAlign w:val="superscript"/>
    </w:rPr>
  </w:style>
  <w:style w:type="paragraph" w:styleId="affffffb">
    <w:name w:val="List"/>
    <w:basedOn w:val="af4"/>
    <w:rsid w:val="002E3E06"/>
    <w:pPr>
      <w:suppressAutoHyphens/>
      <w:adjustRightInd/>
      <w:spacing w:line="300" w:lineRule="auto"/>
      <w:ind w:left="420" w:hanging="420"/>
      <w:jc w:val="left"/>
      <w:textAlignment w:val="auto"/>
    </w:pPr>
    <w:rPr>
      <w:rFonts w:ascii="Book Antiqua" w:hAnsi="Book Antiqua"/>
      <w:sz w:val="22"/>
      <w:lang w:eastAsia="ar-SA"/>
    </w:rPr>
  </w:style>
  <w:style w:type="paragraph" w:customStyle="1" w:styleId="affffffc">
    <w:name w:val="目录"/>
    <w:basedOn w:val="af4"/>
    <w:rsid w:val="002E3E06"/>
    <w:pPr>
      <w:suppressLineNumbers/>
      <w:suppressAutoHyphens/>
      <w:adjustRightInd/>
      <w:spacing w:line="300" w:lineRule="auto"/>
      <w:jc w:val="left"/>
      <w:textAlignment w:val="auto"/>
    </w:pPr>
    <w:rPr>
      <w:rFonts w:ascii="Book Antiqua" w:hAnsi="Book Antiqua" w:cs="Mangal"/>
      <w:sz w:val="22"/>
      <w:lang w:eastAsia="ar-SA"/>
    </w:rPr>
  </w:style>
  <w:style w:type="paragraph" w:styleId="affffffd">
    <w:name w:val="Subtitle"/>
    <w:basedOn w:val="a9"/>
    <w:next w:val="af5"/>
    <w:link w:val="affffffe"/>
    <w:qFormat/>
    <w:rsid w:val="002E3E06"/>
    <w:pPr>
      <w:keepNext/>
      <w:numPr>
        <w:numId w:val="0"/>
      </w:numPr>
      <w:suppressAutoHyphens/>
      <w:spacing w:beforeLines="0" w:afterLines="0" w:line="300" w:lineRule="auto"/>
      <w:jc w:val="center"/>
      <w:outlineLvl w:val="9"/>
    </w:pPr>
    <w:rPr>
      <w:rFonts w:ascii="Arial" w:eastAsia="微软雅黑" w:hAnsi="Arial"/>
      <w:b w:val="0"/>
      <w:i/>
      <w:iCs/>
      <w:kern w:val="0"/>
      <w:sz w:val="28"/>
      <w:szCs w:val="28"/>
      <w:lang w:eastAsia="ar-SA"/>
    </w:rPr>
  </w:style>
  <w:style w:type="character" w:customStyle="1" w:styleId="affffffe">
    <w:name w:val="副标题字符"/>
    <w:link w:val="affffffd"/>
    <w:rsid w:val="002E3E06"/>
    <w:rPr>
      <w:rFonts w:ascii="Arial" w:eastAsia="微软雅黑" w:hAnsi="Arial" w:cs="Mangal"/>
      <w:i/>
      <w:iCs/>
      <w:snapToGrid w:val="0"/>
      <w:sz w:val="28"/>
      <w:szCs w:val="28"/>
      <w:lang w:val="en-US" w:eastAsia="ar-SA"/>
    </w:rPr>
  </w:style>
  <w:style w:type="paragraph" w:customStyle="1" w:styleId="CharChar7CharChar5CharCharCharChar4CharChar4CharCharCharChar">
    <w:name w:val="Char Char7 Char Char5 Char Char Char Char4 Char Char4 Char Char Char Char"/>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ABLOCKPARA">
    <w:name w:val="A BLOCK PARA"/>
    <w:basedOn w:val="af4"/>
    <w:rsid w:val="002E3E06"/>
    <w:pPr>
      <w:suppressAutoHyphens/>
      <w:adjustRightInd/>
      <w:spacing w:line="300" w:lineRule="auto"/>
      <w:jc w:val="left"/>
      <w:textAlignment w:val="auto"/>
    </w:pPr>
    <w:rPr>
      <w:rFonts w:ascii="Book Antiqua" w:hAnsi="Book Antiqua"/>
      <w:sz w:val="22"/>
      <w:lang w:eastAsia="ar-SA"/>
    </w:rPr>
  </w:style>
  <w:style w:type="paragraph" w:customStyle="1" w:styleId="ABULLET">
    <w:name w:val="A BULLET"/>
    <w:basedOn w:val="ABLOCKPARA"/>
    <w:rsid w:val="002E3E06"/>
    <w:pPr>
      <w:ind w:left="331" w:hanging="331"/>
    </w:pPr>
  </w:style>
  <w:style w:type="paragraph" w:customStyle="1" w:styleId="AINDENTEDBULLET">
    <w:name w:val="A INDENTED BULLET"/>
    <w:basedOn w:val="ABLOCKPARA"/>
    <w:rsid w:val="002E3E06"/>
    <w:pPr>
      <w:tabs>
        <w:tab w:val="left" w:pos="1080"/>
      </w:tabs>
      <w:ind w:left="662" w:hanging="331"/>
    </w:pPr>
  </w:style>
  <w:style w:type="paragraph" w:customStyle="1" w:styleId="AINDENTEDPARA">
    <w:name w:val="A INDENTED PARA"/>
    <w:basedOn w:val="ABLOCKPARA"/>
    <w:rsid w:val="002E3E06"/>
    <w:pPr>
      <w:ind w:left="331"/>
    </w:pPr>
  </w:style>
  <w:style w:type="paragraph" w:customStyle="1" w:styleId="CharChar">
    <w:name w:val="Char Char"/>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TableNormal1">
    <w:name w:val="Table Normal1"/>
    <w:rsid w:val="002E3E06"/>
    <w:pPr>
      <w:widowControl w:val="0"/>
      <w:suppressAutoHyphens/>
      <w:spacing w:before="60" w:after="60"/>
    </w:pPr>
    <w:rPr>
      <w:rFonts w:eastAsia="PMingLiU"/>
      <w:sz w:val="22"/>
      <w:lang w:eastAsia="ar-SA"/>
    </w:rPr>
  </w:style>
  <w:style w:type="paragraph" w:customStyle="1" w:styleId="TableSubheading">
    <w:name w:val="Table Subheading"/>
    <w:basedOn w:val="TableNormal1"/>
    <w:rsid w:val="002E3E06"/>
    <w:rPr>
      <w:b/>
      <w:sz w:val="20"/>
    </w:rPr>
  </w:style>
  <w:style w:type="paragraph" w:customStyle="1" w:styleId="CharChar1">
    <w:name w:val="Char Char1"/>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CharChar">
    <w:name w:val="Char Char Char Char"/>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CharCharCharCharCharCharCharCharCharCharCharCharCharCharCharChar1">
    <w:name w:val="Char Char Char Char Char Char Char Char Char Char Char Char Char Char Char Char Char Char1"/>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4">
    <w:name w:val="Char Char4"/>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3CharCharCharCharCharCharCharCharCharCharCharChar">
    <w:name w:val="Char Char3 Char Char Char Char Char Char Char Char Char Char Char Char"/>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font8">
    <w:name w:val="font8"/>
    <w:basedOn w:val="af4"/>
    <w:rsid w:val="002E3E06"/>
    <w:pPr>
      <w:suppressAutoHyphens/>
      <w:adjustRightInd/>
      <w:spacing w:before="280" w:after="280" w:line="240" w:lineRule="auto"/>
      <w:jc w:val="left"/>
      <w:textAlignment w:val="auto"/>
    </w:pPr>
    <w:rPr>
      <w:rFonts w:ascii="Arial" w:hAnsi="Arial" w:cs="Arial"/>
      <w:sz w:val="20"/>
      <w:lang w:eastAsia="ar-SA"/>
    </w:rPr>
  </w:style>
  <w:style w:type="paragraph" w:customStyle="1" w:styleId="font9">
    <w:name w:val="font9"/>
    <w:basedOn w:val="af4"/>
    <w:rsid w:val="002E3E06"/>
    <w:pPr>
      <w:suppressAutoHyphens/>
      <w:adjustRightInd/>
      <w:spacing w:before="280" w:after="280" w:line="240" w:lineRule="auto"/>
      <w:jc w:val="left"/>
      <w:textAlignment w:val="auto"/>
    </w:pPr>
    <w:rPr>
      <w:rFonts w:ascii="Arial" w:hAnsi="Arial" w:cs="Arial"/>
      <w:sz w:val="24"/>
      <w:szCs w:val="24"/>
      <w:lang w:eastAsia="ar-SA"/>
    </w:rPr>
  </w:style>
  <w:style w:type="paragraph" w:customStyle="1" w:styleId="xl24">
    <w:name w:val="xl24"/>
    <w:basedOn w:val="af4"/>
    <w:rsid w:val="002E3E06"/>
    <w:pPr>
      <w:pBdr>
        <w:top w:val="single" w:sz="4" w:space="0" w:color="000000"/>
        <w:left w:val="single" w:sz="4" w:space="0" w:color="000000"/>
        <w:bottom w:val="single" w:sz="4" w:space="0" w:color="000000"/>
        <w:right w:val="single" w:sz="4" w:space="0" w:color="000000"/>
      </w:pBdr>
      <w:suppressAutoHyphens/>
      <w:adjustRightInd/>
      <w:spacing w:before="280" w:after="280" w:line="240" w:lineRule="auto"/>
      <w:jc w:val="left"/>
      <w:textAlignment w:val="auto"/>
    </w:pPr>
    <w:rPr>
      <w:rFonts w:ascii="宋体" w:hAnsi="宋体" w:cs="宋体"/>
      <w:sz w:val="20"/>
      <w:lang w:eastAsia="ar-SA"/>
    </w:rPr>
  </w:style>
  <w:style w:type="paragraph" w:customStyle="1" w:styleId="xl25">
    <w:name w:val="xl25"/>
    <w:basedOn w:val="af4"/>
    <w:rsid w:val="002E3E06"/>
    <w:pPr>
      <w:pBdr>
        <w:top w:val="single" w:sz="4" w:space="0" w:color="000000"/>
        <w:left w:val="single" w:sz="4" w:space="0" w:color="000000"/>
        <w:bottom w:val="single" w:sz="4" w:space="0" w:color="000000"/>
        <w:right w:val="single" w:sz="4" w:space="0" w:color="000000"/>
      </w:pBdr>
      <w:suppressAutoHyphens/>
      <w:adjustRightInd/>
      <w:spacing w:before="280" w:after="280" w:line="240" w:lineRule="auto"/>
      <w:jc w:val="left"/>
      <w:textAlignment w:val="auto"/>
    </w:pPr>
    <w:rPr>
      <w:rFonts w:ascii="Arial" w:hAnsi="Arial" w:cs="Arial"/>
      <w:sz w:val="20"/>
      <w:lang w:eastAsia="ar-SA"/>
    </w:rPr>
  </w:style>
  <w:style w:type="paragraph" w:customStyle="1" w:styleId="xl26">
    <w:name w:val="xl26"/>
    <w:basedOn w:val="af4"/>
    <w:rsid w:val="002E3E06"/>
    <w:pPr>
      <w:pBdr>
        <w:top w:val="single" w:sz="4" w:space="0" w:color="000000"/>
        <w:left w:val="single" w:sz="4" w:space="0" w:color="000000"/>
        <w:bottom w:val="single" w:sz="4" w:space="0" w:color="000000"/>
        <w:right w:val="single" w:sz="4" w:space="0" w:color="000000"/>
      </w:pBdr>
      <w:suppressAutoHyphens/>
      <w:adjustRightInd/>
      <w:spacing w:before="280" w:after="280" w:line="240" w:lineRule="auto"/>
      <w:jc w:val="right"/>
      <w:textAlignment w:val="auto"/>
    </w:pPr>
    <w:rPr>
      <w:rFonts w:ascii="宋体" w:hAnsi="宋体" w:cs="宋体"/>
      <w:sz w:val="20"/>
      <w:lang w:eastAsia="ar-SA"/>
    </w:rPr>
  </w:style>
  <w:style w:type="paragraph" w:customStyle="1" w:styleId="xl27">
    <w:name w:val="xl27"/>
    <w:basedOn w:val="af4"/>
    <w:rsid w:val="002E3E06"/>
    <w:pPr>
      <w:pBdr>
        <w:top w:val="single" w:sz="4" w:space="0" w:color="000000"/>
        <w:left w:val="single" w:sz="4" w:space="0" w:color="000000"/>
        <w:bottom w:val="single" w:sz="4" w:space="0" w:color="000000"/>
        <w:right w:val="single" w:sz="4" w:space="0" w:color="000000"/>
      </w:pBdr>
      <w:suppressAutoHyphens/>
      <w:adjustRightInd/>
      <w:spacing w:before="280" w:after="280" w:line="240" w:lineRule="auto"/>
      <w:jc w:val="center"/>
      <w:textAlignment w:val="auto"/>
    </w:pPr>
    <w:rPr>
      <w:rFonts w:ascii="Arial" w:hAnsi="Arial" w:cs="Arial"/>
      <w:sz w:val="20"/>
      <w:lang w:eastAsia="ar-SA"/>
    </w:rPr>
  </w:style>
  <w:style w:type="paragraph" w:customStyle="1" w:styleId="xl28">
    <w:name w:val="xl28"/>
    <w:basedOn w:val="af4"/>
    <w:rsid w:val="002E3E06"/>
    <w:pPr>
      <w:pBdr>
        <w:top w:val="single" w:sz="4" w:space="0" w:color="000000"/>
        <w:left w:val="single" w:sz="4" w:space="0" w:color="000000"/>
        <w:bottom w:val="single" w:sz="4" w:space="0" w:color="000000"/>
        <w:right w:val="single" w:sz="4" w:space="0" w:color="000000"/>
      </w:pBdr>
      <w:suppressAutoHyphens/>
      <w:adjustRightInd/>
      <w:spacing w:before="280" w:after="280" w:line="240" w:lineRule="auto"/>
      <w:jc w:val="right"/>
      <w:textAlignment w:val="auto"/>
    </w:pPr>
    <w:rPr>
      <w:rFonts w:ascii="Arial" w:hAnsi="Arial" w:cs="Arial"/>
      <w:sz w:val="20"/>
      <w:lang w:eastAsia="ar-SA"/>
    </w:rPr>
  </w:style>
  <w:style w:type="paragraph" w:customStyle="1" w:styleId="xl29">
    <w:name w:val="xl29"/>
    <w:basedOn w:val="af4"/>
    <w:rsid w:val="002E3E06"/>
    <w:pPr>
      <w:pBdr>
        <w:top w:val="single" w:sz="4" w:space="0" w:color="000000"/>
        <w:left w:val="single" w:sz="4" w:space="0" w:color="000000"/>
        <w:bottom w:val="single" w:sz="4" w:space="0" w:color="000000"/>
        <w:right w:val="single" w:sz="4" w:space="0" w:color="000000"/>
      </w:pBdr>
      <w:shd w:val="clear" w:color="auto" w:fill="CCFFCC"/>
      <w:suppressAutoHyphens/>
      <w:adjustRightInd/>
      <w:spacing w:before="280" w:after="280" w:line="240" w:lineRule="auto"/>
      <w:jc w:val="center"/>
      <w:textAlignment w:val="auto"/>
    </w:pPr>
    <w:rPr>
      <w:rFonts w:ascii="Arial" w:hAnsi="Arial" w:cs="Arial"/>
      <w:sz w:val="20"/>
      <w:lang w:eastAsia="ar-SA"/>
    </w:rPr>
  </w:style>
  <w:style w:type="paragraph" w:customStyle="1" w:styleId="xl30">
    <w:name w:val="xl30"/>
    <w:basedOn w:val="af4"/>
    <w:rsid w:val="002E3E06"/>
    <w:pPr>
      <w:pBdr>
        <w:top w:val="single" w:sz="4" w:space="0" w:color="000000"/>
        <w:left w:val="single" w:sz="4" w:space="0" w:color="000000"/>
        <w:bottom w:val="single" w:sz="4" w:space="0" w:color="000000"/>
        <w:right w:val="single" w:sz="4" w:space="0" w:color="000000"/>
      </w:pBdr>
      <w:shd w:val="clear" w:color="auto" w:fill="CCFFCC"/>
      <w:suppressAutoHyphens/>
      <w:adjustRightInd/>
      <w:spacing w:before="280" w:after="280" w:line="240" w:lineRule="auto"/>
      <w:jc w:val="left"/>
      <w:textAlignment w:val="auto"/>
    </w:pPr>
    <w:rPr>
      <w:rFonts w:ascii="Arial" w:hAnsi="Arial" w:cs="Arial"/>
      <w:sz w:val="20"/>
      <w:lang w:eastAsia="ar-SA"/>
    </w:rPr>
  </w:style>
  <w:style w:type="paragraph" w:customStyle="1" w:styleId="xl31">
    <w:name w:val="xl31"/>
    <w:basedOn w:val="af4"/>
    <w:rsid w:val="002E3E06"/>
    <w:pPr>
      <w:pBdr>
        <w:top w:val="single" w:sz="4" w:space="0" w:color="000000"/>
        <w:left w:val="single" w:sz="4" w:space="0" w:color="000000"/>
        <w:bottom w:val="single" w:sz="4" w:space="0" w:color="000000"/>
        <w:right w:val="single" w:sz="4" w:space="0" w:color="000000"/>
      </w:pBdr>
      <w:shd w:val="clear" w:color="auto" w:fill="CCFFCC"/>
      <w:suppressAutoHyphens/>
      <w:adjustRightInd/>
      <w:spacing w:before="280" w:after="280" w:line="240" w:lineRule="auto"/>
      <w:jc w:val="right"/>
      <w:textAlignment w:val="auto"/>
    </w:pPr>
    <w:rPr>
      <w:rFonts w:ascii="宋体" w:hAnsi="宋体" w:cs="宋体"/>
      <w:sz w:val="20"/>
      <w:lang w:eastAsia="ar-SA"/>
    </w:rPr>
  </w:style>
  <w:style w:type="paragraph" w:customStyle="1" w:styleId="xl32">
    <w:name w:val="xl32"/>
    <w:basedOn w:val="af4"/>
    <w:rsid w:val="002E3E06"/>
    <w:pPr>
      <w:pBdr>
        <w:top w:val="single" w:sz="4" w:space="0" w:color="000000"/>
        <w:left w:val="single" w:sz="4" w:space="0" w:color="000000"/>
        <w:bottom w:val="single" w:sz="4" w:space="0" w:color="000000"/>
        <w:right w:val="single" w:sz="4" w:space="0" w:color="000000"/>
      </w:pBdr>
      <w:shd w:val="clear" w:color="auto" w:fill="FFFF00"/>
      <w:suppressAutoHyphens/>
      <w:adjustRightInd/>
      <w:spacing w:before="280" w:after="280" w:line="240" w:lineRule="auto"/>
      <w:jc w:val="center"/>
      <w:textAlignment w:val="auto"/>
    </w:pPr>
    <w:rPr>
      <w:rFonts w:ascii="Arial" w:hAnsi="Arial" w:cs="Arial"/>
      <w:sz w:val="20"/>
      <w:lang w:eastAsia="ar-SA"/>
    </w:rPr>
  </w:style>
  <w:style w:type="paragraph" w:customStyle="1" w:styleId="xl33">
    <w:name w:val="xl33"/>
    <w:basedOn w:val="af4"/>
    <w:rsid w:val="002E3E06"/>
    <w:pPr>
      <w:pBdr>
        <w:top w:val="single" w:sz="4" w:space="0" w:color="000000"/>
        <w:left w:val="single" w:sz="4" w:space="0" w:color="000000"/>
        <w:bottom w:val="single" w:sz="4" w:space="0" w:color="000000"/>
        <w:right w:val="single" w:sz="4" w:space="0" w:color="000000"/>
      </w:pBdr>
      <w:shd w:val="clear" w:color="auto" w:fill="FFFF00"/>
      <w:suppressAutoHyphens/>
      <w:adjustRightInd/>
      <w:spacing w:before="280" w:after="280" w:line="240" w:lineRule="auto"/>
      <w:jc w:val="right"/>
      <w:textAlignment w:val="auto"/>
    </w:pPr>
    <w:rPr>
      <w:rFonts w:ascii="宋体" w:hAnsi="宋体" w:cs="宋体"/>
      <w:sz w:val="20"/>
      <w:lang w:eastAsia="ar-SA"/>
    </w:rPr>
  </w:style>
  <w:style w:type="paragraph" w:customStyle="1" w:styleId="xl34">
    <w:name w:val="xl34"/>
    <w:basedOn w:val="af4"/>
    <w:rsid w:val="002E3E06"/>
    <w:pPr>
      <w:pBdr>
        <w:top w:val="single" w:sz="4" w:space="0" w:color="000000"/>
        <w:left w:val="single" w:sz="4" w:space="0" w:color="000000"/>
        <w:bottom w:val="single" w:sz="4" w:space="0" w:color="000000"/>
        <w:right w:val="single" w:sz="4" w:space="0" w:color="000000"/>
      </w:pBdr>
      <w:suppressAutoHyphens/>
      <w:adjustRightInd/>
      <w:spacing w:before="280" w:after="280" w:line="240" w:lineRule="auto"/>
      <w:jc w:val="center"/>
      <w:textAlignment w:val="auto"/>
    </w:pPr>
    <w:rPr>
      <w:rFonts w:ascii="Arial" w:hAnsi="Arial" w:cs="Arial"/>
      <w:sz w:val="20"/>
      <w:lang w:eastAsia="ar-SA"/>
    </w:rPr>
  </w:style>
  <w:style w:type="paragraph" w:customStyle="1" w:styleId="xl35">
    <w:name w:val="xl35"/>
    <w:basedOn w:val="af4"/>
    <w:rsid w:val="002E3E06"/>
    <w:pPr>
      <w:pBdr>
        <w:top w:val="single" w:sz="4" w:space="0" w:color="000000"/>
        <w:left w:val="single" w:sz="4" w:space="0" w:color="000000"/>
        <w:bottom w:val="single" w:sz="4" w:space="0" w:color="000000"/>
        <w:right w:val="single" w:sz="4" w:space="0" w:color="000000"/>
      </w:pBdr>
      <w:suppressAutoHyphens/>
      <w:adjustRightInd/>
      <w:spacing w:before="280" w:after="280" w:line="240" w:lineRule="auto"/>
      <w:jc w:val="left"/>
      <w:textAlignment w:val="bottom"/>
    </w:pPr>
    <w:rPr>
      <w:rFonts w:ascii="宋体" w:hAnsi="宋体" w:cs="宋体"/>
      <w:b/>
      <w:bCs/>
      <w:sz w:val="20"/>
      <w:lang w:eastAsia="ar-SA"/>
    </w:rPr>
  </w:style>
  <w:style w:type="paragraph" w:customStyle="1" w:styleId="xl36">
    <w:name w:val="xl36"/>
    <w:basedOn w:val="af4"/>
    <w:rsid w:val="002E3E06"/>
    <w:pPr>
      <w:pBdr>
        <w:top w:val="single" w:sz="4" w:space="0" w:color="000000"/>
        <w:left w:val="single" w:sz="4" w:space="0" w:color="000000"/>
        <w:bottom w:val="single" w:sz="4" w:space="0" w:color="000000"/>
        <w:right w:val="single" w:sz="4" w:space="0" w:color="000000"/>
      </w:pBdr>
      <w:suppressAutoHyphens/>
      <w:adjustRightInd/>
      <w:spacing w:before="280" w:after="280" w:line="240" w:lineRule="auto"/>
      <w:jc w:val="center"/>
      <w:textAlignment w:val="bottom"/>
    </w:pPr>
    <w:rPr>
      <w:rFonts w:ascii="宋体" w:hAnsi="宋体" w:cs="宋体"/>
      <w:b/>
      <w:bCs/>
      <w:sz w:val="20"/>
      <w:lang w:eastAsia="ar-SA"/>
    </w:rPr>
  </w:style>
  <w:style w:type="paragraph" w:customStyle="1" w:styleId="xl37">
    <w:name w:val="xl37"/>
    <w:basedOn w:val="af4"/>
    <w:rsid w:val="002E3E06"/>
    <w:pPr>
      <w:pBdr>
        <w:top w:val="single" w:sz="4" w:space="0" w:color="000000"/>
        <w:left w:val="single" w:sz="4" w:space="0" w:color="000000"/>
        <w:bottom w:val="single" w:sz="4" w:space="0" w:color="000000"/>
        <w:right w:val="single" w:sz="4" w:space="0" w:color="000000"/>
      </w:pBdr>
      <w:suppressAutoHyphens/>
      <w:adjustRightInd/>
      <w:spacing w:before="280" w:after="280" w:line="240" w:lineRule="auto"/>
      <w:jc w:val="right"/>
      <w:textAlignment w:val="bottom"/>
    </w:pPr>
    <w:rPr>
      <w:rFonts w:ascii="宋体" w:hAnsi="宋体" w:cs="宋体"/>
      <w:b/>
      <w:bCs/>
      <w:sz w:val="20"/>
      <w:lang w:eastAsia="ar-SA"/>
    </w:rPr>
  </w:style>
  <w:style w:type="paragraph" w:customStyle="1" w:styleId="xl38">
    <w:name w:val="xl38"/>
    <w:basedOn w:val="af4"/>
    <w:rsid w:val="002E3E06"/>
    <w:pPr>
      <w:pBdr>
        <w:top w:val="single" w:sz="4" w:space="0" w:color="000000"/>
        <w:left w:val="single" w:sz="4" w:space="0" w:color="000000"/>
        <w:bottom w:val="single" w:sz="4" w:space="0" w:color="000000"/>
        <w:right w:val="single" w:sz="4" w:space="0" w:color="000000"/>
      </w:pBdr>
      <w:shd w:val="clear" w:color="auto" w:fill="CCFFCC"/>
      <w:suppressAutoHyphens/>
      <w:adjustRightInd/>
      <w:spacing w:before="280" w:after="280" w:line="240" w:lineRule="auto"/>
      <w:jc w:val="center"/>
      <w:textAlignment w:val="auto"/>
    </w:pPr>
    <w:rPr>
      <w:rFonts w:ascii="Arial" w:hAnsi="Arial" w:cs="Arial"/>
      <w:sz w:val="20"/>
      <w:lang w:eastAsia="ar-SA"/>
    </w:rPr>
  </w:style>
  <w:style w:type="paragraph" w:customStyle="1" w:styleId="xl39">
    <w:name w:val="xl39"/>
    <w:basedOn w:val="af4"/>
    <w:rsid w:val="002E3E06"/>
    <w:pPr>
      <w:suppressAutoHyphens/>
      <w:adjustRightInd/>
      <w:spacing w:before="280" w:after="280" w:line="240" w:lineRule="auto"/>
      <w:jc w:val="right"/>
      <w:textAlignment w:val="auto"/>
    </w:pPr>
    <w:rPr>
      <w:rFonts w:ascii="Arial" w:hAnsi="Arial" w:cs="Arial"/>
      <w:sz w:val="24"/>
      <w:szCs w:val="24"/>
      <w:lang w:eastAsia="ar-SA"/>
    </w:rPr>
  </w:style>
  <w:style w:type="paragraph" w:customStyle="1" w:styleId="xl40">
    <w:name w:val="xl40"/>
    <w:basedOn w:val="af4"/>
    <w:rsid w:val="002E3E06"/>
    <w:pPr>
      <w:suppressAutoHyphens/>
      <w:adjustRightInd/>
      <w:spacing w:before="280" w:after="280" w:line="240" w:lineRule="auto"/>
      <w:jc w:val="left"/>
      <w:textAlignment w:val="auto"/>
    </w:pPr>
    <w:rPr>
      <w:rFonts w:ascii="Arial" w:hAnsi="Arial" w:cs="Arial"/>
      <w:sz w:val="24"/>
      <w:szCs w:val="24"/>
      <w:lang w:eastAsia="ar-SA"/>
    </w:rPr>
  </w:style>
  <w:style w:type="paragraph" w:customStyle="1" w:styleId="xl41">
    <w:name w:val="xl41"/>
    <w:basedOn w:val="af4"/>
    <w:rsid w:val="002E3E06"/>
    <w:pPr>
      <w:suppressAutoHyphens/>
      <w:adjustRightInd/>
      <w:spacing w:before="280" w:after="280" w:line="240" w:lineRule="auto"/>
      <w:jc w:val="left"/>
      <w:textAlignment w:val="auto"/>
    </w:pPr>
    <w:rPr>
      <w:rFonts w:ascii="宋体" w:hAnsi="宋体" w:cs="宋体"/>
      <w:sz w:val="24"/>
      <w:szCs w:val="24"/>
      <w:lang w:eastAsia="ar-SA"/>
    </w:rPr>
  </w:style>
  <w:style w:type="paragraph" w:customStyle="1" w:styleId="xl42">
    <w:name w:val="xl42"/>
    <w:basedOn w:val="af4"/>
    <w:rsid w:val="002E3E06"/>
    <w:pPr>
      <w:suppressAutoHyphens/>
      <w:adjustRightInd/>
      <w:spacing w:before="280" w:after="280" w:line="240" w:lineRule="auto"/>
      <w:jc w:val="left"/>
      <w:textAlignment w:val="auto"/>
    </w:pPr>
    <w:rPr>
      <w:rFonts w:ascii="Arial" w:hAnsi="Arial" w:cs="Arial"/>
      <w:sz w:val="24"/>
      <w:szCs w:val="24"/>
      <w:lang w:eastAsia="ar-SA"/>
    </w:rPr>
  </w:style>
  <w:style w:type="paragraph" w:customStyle="1" w:styleId="xl43">
    <w:name w:val="xl43"/>
    <w:basedOn w:val="af4"/>
    <w:rsid w:val="002E3E06"/>
    <w:pPr>
      <w:suppressAutoHyphens/>
      <w:adjustRightInd/>
      <w:spacing w:before="280" w:after="280" w:line="240" w:lineRule="auto"/>
      <w:jc w:val="right"/>
      <w:textAlignment w:val="auto"/>
    </w:pPr>
    <w:rPr>
      <w:rFonts w:ascii="Arial" w:hAnsi="Arial" w:cs="Arial"/>
      <w:sz w:val="24"/>
      <w:szCs w:val="24"/>
      <w:lang w:eastAsia="ar-SA"/>
    </w:rPr>
  </w:style>
  <w:style w:type="paragraph" w:customStyle="1" w:styleId="xl44">
    <w:name w:val="xl44"/>
    <w:basedOn w:val="af4"/>
    <w:rsid w:val="002E3E06"/>
    <w:pPr>
      <w:suppressAutoHyphens/>
      <w:adjustRightInd/>
      <w:spacing w:before="280" w:after="280" w:line="240" w:lineRule="auto"/>
      <w:jc w:val="left"/>
      <w:textAlignment w:val="auto"/>
    </w:pPr>
    <w:rPr>
      <w:rFonts w:ascii="宋体" w:hAnsi="宋体" w:cs="宋体"/>
      <w:sz w:val="24"/>
      <w:szCs w:val="24"/>
      <w:lang w:eastAsia="ar-SA"/>
    </w:rPr>
  </w:style>
  <w:style w:type="paragraph" w:customStyle="1" w:styleId="CharChar3CharCharCharCharCharCharCharCharCharChar">
    <w:name w:val="Char Char3 Char Char Char Char Char Char Char Char Char Char"/>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textCharChar1Char">
    <w:name w:val="text Char Char1 Char"/>
    <w:basedOn w:val="af4"/>
    <w:rsid w:val="002E3E06"/>
    <w:pPr>
      <w:suppressAutoHyphens/>
      <w:adjustRightInd/>
      <w:snapToGrid w:val="0"/>
      <w:spacing w:line="240" w:lineRule="auto"/>
      <w:ind w:left="288" w:firstLine="446"/>
      <w:jc w:val="left"/>
      <w:textAlignment w:val="auto"/>
    </w:pPr>
    <w:rPr>
      <w:rFonts w:ascii="Arial" w:hAnsi="Arial"/>
      <w:sz w:val="22"/>
      <w:lang w:eastAsia="ar-SA"/>
    </w:rPr>
  </w:style>
  <w:style w:type="paragraph" w:customStyle="1" w:styleId="Bullet1">
    <w:name w:val="Bullet 1"/>
    <w:basedOn w:val="af4"/>
    <w:rsid w:val="002E3E06"/>
    <w:pPr>
      <w:tabs>
        <w:tab w:val="num" w:pos="780"/>
      </w:tabs>
      <w:suppressAutoHyphens/>
      <w:autoSpaceDE w:val="0"/>
      <w:adjustRightInd/>
      <w:spacing w:before="120" w:after="120" w:line="240" w:lineRule="auto"/>
      <w:ind w:left="780" w:hanging="360"/>
      <w:textAlignment w:val="auto"/>
    </w:pPr>
    <w:rPr>
      <w:rFonts w:ascii="Book Antiqua" w:hAnsi="Book Antiqua"/>
      <w:color w:val="000000"/>
      <w:sz w:val="22"/>
      <w:lang w:eastAsia="ar-SA"/>
    </w:rPr>
  </w:style>
  <w:style w:type="paragraph" w:customStyle="1" w:styleId="CharChar3CharCharCharCharCharCharCharCharCharCharCharCharCharChar">
    <w:name w:val="Char Char3 Char Char Char Char Char Char Char Char Char Char Char Char Char Char"/>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xl45">
    <w:name w:val="xl45"/>
    <w:basedOn w:val="af4"/>
    <w:rsid w:val="002E3E06"/>
    <w:pPr>
      <w:pBdr>
        <w:left w:val="single" w:sz="4" w:space="0" w:color="000000"/>
        <w:bottom w:val="single" w:sz="4" w:space="0" w:color="000000"/>
      </w:pBdr>
      <w:shd w:val="clear" w:color="auto" w:fill="C0C0C0"/>
      <w:suppressAutoHyphens/>
      <w:adjustRightInd/>
      <w:spacing w:before="280" w:after="280" w:line="240" w:lineRule="auto"/>
      <w:jc w:val="center"/>
      <w:textAlignment w:val="center"/>
    </w:pPr>
    <w:rPr>
      <w:rFonts w:ascii="宋体" w:hAnsi="宋体"/>
      <w:b/>
      <w:bCs/>
      <w:sz w:val="24"/>
      <w:szCs w:val="24"/>
      <w:lang w:eastAsia="ar-SA"/>
    </w:rPr>
  </w:style>
  <w:style w:type="paragraph" w:customStyle="1" w:styleId="xl46">
    <w:name w:val="xl46"/>
    <w:basedOn w:val="af4"/>
    <w:rsid w:val="002E3E06"/>
    <w:pPr>
      <w:pBdr>
        <w:bottom w:val="single" w:sz="4" w:space="0" w:color="000000"/>
      </w:pBdr>
      <w:shd w:val="clear" w:color="auto" w:fill="C0C0C0"/>
      <w:suppressAutoHyphens/>
      <w:adjustRightInd/>
      <w:spacing w:before="280" w:after="280" w:line="240" w:lineRule="auto"/>
      <w:jc w:val="center"/>
      <w:textAlignment w:val="center"/>
    </w:pPr>
    <w:rPr>
      <w:rFonts w:ascii="宋体" w:hAnsi="宋体"/>
      <w:b/>
      <w:bCs/>
      <w:sz w:val="24"/>
      <w:szCs w:val="24"/>
      <w:lang w:eastAsia="ar-SA"/>
    </w:rPr>
  </w:style>
  <w:style w:type="paragraph" w:customStyle="1" w:styleId="xl47">
    <w:name w:val="xl47"/>
    <w:basedOn w:val="af4"/>
    <w:rsid w:val="002E3E06"/>
    <w:pPr>
      <w:pBdr>
        <w:top w:val="single" w:sz="4" w:space="0" w:color="000000"/>
        <w:left w:val="single" w:sz="4" w:space="0" w:color="000000"/>
        <w:bottom w:val="single" w:sz="4" w:space="0" w:color="000000"/>
      </w:pBdr>
      <w:shd w:val="clear" w:color="auto" w:fill="C0C0C0"/>
      <w:suppressAutoHyphens/>
      <w:adjustRightInd/>
      <w:spacing w:before="280" w:after="280" w:line="240" w:lineRule="auto"/>
      <w:jc w:val="center"/>
      <w:textAlignment w:val="center"/>
    </w:pPr>
    <w:rPr>
      <w:rFonts w:ascii="宋体" w:hAnsi="宋体"/>
      <w:b/>
      <w:bCs/>
      <w:sz w:val="24"/>
      <w:szCs w:val="24"/>
      <w:lang w:eastAsia="ar-SA"/>
    </w:rPr>
  </w:style>
  <w:style w:type="paragraph" w:customStyle="1" w:styleId="xl48">
    <w:name w:val="xl48"/>
    <w:basedOn w:val="af4"/>
    <w:rsid w:val="002E3E06"/>
    <w:pPr>
      <w:pBdr>
        <w:top w:val="single" w:sz="4" w:space="0" w:color="000000"/>
        <w:bottom w:val="single" w:sz="4" w:space="0" w:color="000000"/>
      </w:pBdr>
      <w:shd w:val="clear" w:color="auto" w:fill="C0C0C0"/>
      <w:suppressAutoHyphens/>
      <w:adjustRightInd/>
      <w:spacing w:before="280" w:after="280" w:line="240" w:lineRule="auto"/>
      <w:jc w:val="center"/>
      <w:textAlignment w:val="center"/>
    </w:pPr>
    <w:rPr>
      <w:rFonts w:ascii="宋体" w:hAnsi="宋体"/>
      <w:b/>
      <w:bCs/>
      <w:sz w:val="24"/>
      <w:szCs w:val="24"/>
      <w:lang w:eastAsia="ar-SA"/>
    </w:rPr>
  </w:style>
  <w:style w:type="paragraph" w:customStyle="1" w:styleId="xl49">
    <w:name w:val="xl49"/>
    <w:basedOn w:val="af4"/>
    <w:rsid w:val="002E3E06"/>
    <w:pPr>
      <w:pBdr>
        <w:top w:val="single" w:sz="4" w:space="0" w:color="000000"/>
        <w:bottom w:val="single" w:sz="4" w:space="0" w:color="000000"/>
      </w:pBdr>
      <w:suppressAutoHyphens/>
      <w:adjustRightInd/>
      <w:spacing w:before="280" w:after="280" w:line="240" w:lineRule="auto"/>
      <w:jc w:val="center"/>
      <w:textAlignment w:val="center"/>
    </w:pPr>
    <w:rPr>
      <w:sz w:val="24"/>
      <w:szCs w:val="24"/>
      <w:lang w:eastAsia="ar-SA"/>
    </w:rPr>
  </w:style>
  <w:style w:type="paragraph" w:customStyle="1" w:styleId="xl50">
    <w:name w:val="xl50"/>
    <w:basedOn w:val="af4"/>
    <w:rsid w:val="002E3E06"/>
    <w:pPr>
      <w:pBdr>
        <w:top w:val="single" w:sz="4" w:space="0" w:color="000000"/>
        <w:bottom w:val="single" w:sz="4" w:space="0" w:color="000000"/>
        <w:right w:val="single" w:sz="4" w:space="0" w:color="000000"/>
      </w:pBdr>
      <w:suppressAutoHyphens/>
      <w:adjustRightInd/>
      <w:spacing w:before="280" w:after="280" w:line="240" w:lineRule="auto"/>
      <w:jc w:val="center"/>
      <w:textAlignment w:val="center"/>
    </w:pPr>
    <w:rPr>
      <w:sz w:val="24"/>
      <w:szCs w:val="24"/>
      <w:lang w:eastAsia="ar-SA"/>
    </w:rPr>
  </w:style>
  <w:style w:type="paragraph" w:customStyle="1" w:styleId="xl51">
    <w:name w:val="xl51"/>
    <w:basedOn w:val="af4"/>
    <w:rsid w:val="002E3E06"/>
    <w:pPr>
      <w:pBdr>
        <w:left w:val="single" w:sz="4" w:space="0" w:color="000000"/>
      </w:pBdr>
      <w:shd w:val="clear" w:color="auto" w:fill="C0C0C0"/>
      <w:suppressAutoHyphens/>
      <w:adjustRightInd/>
      <w:spacing w:before="280" w:after="280" w:line="240" w:lineRule="auto"/>
      <w:jc w:val="center"/>
      <w:textAlignment w:val="center"/>
    </w:pPr>
    <w:rPr>
      <w:rFonts w:ascii="宋体" w:hAnsi="宋体"/>
      <w:b/>
      <w:bCs/>
      <w:sz w:val="24"/>
      <w:szCs w:val="24"/>
      <w:lang w:eastAsia="ar-SA"/>
    </w:rPr>
  </w:style>
  <w:style w:type="paragraph" w:customStyle="1" w:styleId="xl52">
    <w:name w:val="xl52"/>
    <w:basedOn w:val="af4"/>
    <w:rsid w:val="002E3E06"/>
    <w:pPr>
      <w:shd w:val="clear" w:color="auto" w:fill="C0C0C0"/>
      <w:suppressAutoHyphens/>
      <w:adjustRightInd/>
      <w:spacing w:before="280" w:after="280" w:line="240" w:lineRule="auto"/>
      <w:jc w:val="center"/>
      <w:textAlignment w:val="center"/>
    </w:pPr>
    <w:rPr>
      <w:rFonts w:ascii="宋体" w:hAnsi="宋体"/>
      <w:b/>
      <w:bCs/>
      <w:sz w:val="24"/>
      <w:szCs w:val="24"/>
      <w:lang w:eastAsia="ar-SA"/>
    </w:rPr>
  </w:style>
  <w:style w:type="paragraph" w:customStyle="1" w:styleId="xl53">
    <w:name w:val="xl53"/>
    <w:basedOn w:val="af4"/>
    <w:rsid w:val="002E3E06"/>
    <w:pPr>
      <w:pBdr>
        <w:top w:val="single" w:sz="4" w:space="0" w:color="000000"/>
        <w:left w:val="single" w:sz="4" w:space="0" w:color="000000"/>
      </w:pBdr>
      <w:shd w:val="clear" w:color="auto" w:fill="C0C0C0"/>
      <w:suppressAutoHyphens/>
      <w:adjustRightInd/>
      <w:spacing w:before="280" w:after="280" w:line="240" w:lineRule="auto"/>
      <w:jc w:val="center"/>
      <w:textAlignment w:val="center"/>
    </w:pPr>
    <w:rPr>
      <w:rFonts w:ascii="宋体" w:hAnsi="宋体"/>
      <w:b/>
      <w:bCs/>
      <w:sz w:val="24"/>
      <w:szCs w:val="24"/>
      <w:lang w:eastAsia="ar-SA"/>
    </w:rPr>
  </w:style>
  <w:style w:type="paragraph" w:customStyle="1" w:styleId="xl54">
    <w:name w:val="xl54"/>
    <w:basedOn w:val="af4"/>
    <w:rsid w:val="002E3E06"/>
    <w:pPr>
      <w:pBdr>
        <w:top w:val="single" w:sz="4" w:space="0" w:color="000000"/>
      </w:pBdr>
      <w:suppressAutoHyphens/>
      <w:adjustRightInd/>
      <w:spacing w:before="280" w:after="280" w:line="240" w:lineRule="auto"/>
      <w:jc w:val="center"/>
      <w:textAlignment w:val="center"/>
    </w:pPr>
    <w:rPr>
      <w:sz w:val="24"/>
      <w:szCs w:val="24"/>
      <w:lang w:eastAsia="ar-SA"/>
    </w:rPr>
  </w:style>
  <w:style w:type="paragraph" w:customStyle="1" w:styleId="xl55">
    <w:name w:val="xl55"/>
    <w:basedOn w:val="af4"/>
    <w:rsid w:val="002E3E06"/>
    <w:pPr>
      <w:pBdr>
        <w:left w:val="single" w:sz="4" w:space="0" w:color="000000"/>
      </w:pBdr>
      <w:shd w:val="clear" w:color="auto" w:fill="C0C0C0"/>
      <w:suppressAutoHyphens/>
      <w:adjustRightInd/>
      <w:spacing w:before="280" w:after="280" w:line="240" w:lineRule="auto"/>
      <w:jc w:val="center"/>
      <w:textAlignment w:val="center"/>
    </w:pPr>
    <w:rPr>
      <w:sz w:val="24"/>
      <w:szCs w:val="24"/>
      <w:lang w:eastAsia="ar-SA"/>
    </w:rPr>
  </w:style>
  <w:style w:type="paragraph" w:customStyle="1" w:styleId="xl56">
    <w:name w:val="xl56"/>
    <w:basedOn w:val="af4"/>
    <w:rsid w:val="002E3E06"/>
    <w:pPr>
      <w:suppressAutoHyphens/>
      <w:adjustRightInd/>
      <w:spacing w:before="280" w:after="280" w:line="240" w:lineRule="auto"/>
      <w:jc w:val="center"/>
      <w:textAlignment w:val="center"/>
    </w:pPr>
    <w:rPr>
      <w:sz w:val="24"/>
      <w:szCs w:val="24"/>
      <w:lang w:eastAsia="ar-SA"/>
    </w:rPr>
  </w:style>
  <w:style w:type="paragraph" w:customStyle="1" w:styleId="xl57">
    <w:name w:val="xl57"/>
    <w:basedOn w:val="af4"/>
    <w:rsid w:val="002E3E06"/>
    <w:pPr>
      <w:pBdr>
        <w:left w:val="single" w:sz="4" w:space="0" w:color="000000"/>
        <w:bottom w:val="single" w:sz="4" w:space="0" w:color="000000"/>
      </w:pBdr>
      <w:shd w:val="clear" w:color="auto" w:fill="C0C0C0"/>
      <w:suppressAutoHyphens/>
      <w:adjustRightInd/>
      <w:spacing w:before="280" w:after="280" w:line="240" w:lineRule="auto"/>
      <w:jc w:val="center"/>
      <w:textAlignment w:val="center"/>
    </w:pPr>
    <w:rPr>
      <w:sz w:val="24"/>
      <w:szCs w:val="24"/>
      <w:lang w:eastAsia="ar-SA"/>
    </w:rPr>
  </w:style>
  <w:style w:type="paragraph" w:customStyle="1" w:styleId="xl58">
    <w:name w:val="xl58"/>
    <w:basedOn w:val="af4"/>
    <w:rsid w:val="002E3E06"/>
    <w:pPr>
      <w:pBdr>
        <w:bottom w:val="single" w:sz="4" w:space="0" w:color="000000"/>
      </w:pBdr>
      <w:suppressAutoHyphens/>
      <w:adjustRightInd/>
      <w:spacing w:before="280" w:after="280" w:line="240" w:lineRule="auto"/>
      <w:jc w:val="center"/>
      <w:textAlignment w:val="center"/>
    </w:pPr>
    <w:rPr>
      <w:sz w:val="24"/>
      <w:szCs w:val="24"/>
      <w:lang w:eastAsia="ar-SA"/>
    </w:rPr>
  </w:style>
  <w:style w:type="paragraph" w:customStyle="1" w:styleId="CharChar3CharCharCharCharCharCharCharCharCharCharCharCharCharCharCharCharCharCharCharCharChar">
    <w:name w:val="Char Char3 Char Char Char Char Char Char Char Char Char Char Char Char Char Char Char Char Char Char Char Char Char"/>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3CharCharCharCharCharCharCharCharCharCharCharCharCharCharCharCharCharCharCharCharCharCharCharCharCharCharCharChar">
    <w:name w:val="Char Char3 Char Char Char Char Char Char Char Char Char Char Char Char Char Char Char Char Char Char Char Char Char Char Char Char Char Char Char Char"/>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WW-0">
    <w:name w:val="WW-正文缩进"/>
    <w:basedOn w:val="af4"/>
    <w:rsid w:val="002E3E06"/>
    <w:pPr>
      <w:suppressAutoHyphens/>
      <w:adjustRightInd/>
      <w:spacing w:line="240" w:lineRule="auto"/>
      <w:ind w:firstLine="420"/>
      <w:textAlignment w:val="auto"/>
    </w:pPr>
    <w:rPr>
      <w:kern w:val="1"/>
      <w:lang w:eastAsia="ar-SA"/>
    </w:rPr>
  </w:style>
  <w:style w:type="paragraph" w:styleId="38">
    <w:name w:val="Body Text Indent 3"/>
    <w:basedOn w:val="af4"/>
    <w:link w:val="39"/>
    <w:rsid w:val="002E3E06"/>
    <w:pPr>
      <w:tabs>
        <w:tab w:val="num" w:pos="0"/>
      </w:tabs>
      <w:suppressAutoHyphens/>
      <w:adjustRightInd/>
      <w:spacing w:after="120" w:line="300" w:lineRule="auto"/>
      <w:ind w:left="420"/>
      <w:jc w:val="left"/>
      <w:textAlignment w:val="auto"/>
    </w:pPr>
    <w:rPr>
      <w:rFonts w:ascii="Book Antiqua" w:eastAsia="黑体" w:hAnsi="Book Antiqua"/>
      <w:sz w:val="16"/>
      <w:szCs w:val="16"/>
      <w:lang w:eastAsia="ar-SA"/>
    </w:rPr>
  </w:style>
  <w:style w:type="character" w:customStyle="1" w:styleId="39">
    <w:name w:val="正文文本缩进 3字符"/>
    <w:link w:val="38"/>
    <w:rsid w:val="002E3E06"/>
    <w:rPr>
      <w:rFonts w:ascii="Book Antiqua" w:eastAsia="黑体" w:hAnsi="Book Antiqua"/>
      <w:snapToGrid w:val="0"/>
      <w:sz w:val="16"/>
      <w:szCs w:val="16"/>
      <w:lang w:val="en-US" w:eastAsia="ar-SA"/>
    </w:rPr>
  </w:style>
  <w:style w:type="paragraph" w:styleId="3a">
    <w:name w:val="Body Text 3"/>
    <w:basedOn w:val="af4"/>
    <w:link w:val="3b"/>
    <w:rsid w:val="002E3E06"/>
    <w:pPr>
      <w:suppressAutoHyphens/>
      <w:adjustRightInd/>
      <w:spacing w:after="120" w:line="300" w:lineRule="auto"/>
      <w:jc w:val="left"/>
      <w:textAlignment w:val="auto"/>
    </w:pPr>
    <w:rPr>
      <w:rFonts w:ascii="Book Antiqua" w:eastAsia="黑体" w:hAnsi="Book Antiqua"/>
      <w:sz w:val="16"/>
      <w:szCs w:val="16"/>
      <w:lang w:eastAsia="ar-SA"/>
    </w:rPr>
  </w:style>
  <w:style w:type="character" w:customStyle="1" w:styleId="3b">
    <w:name w:val="正文文本 3字符"/>
    <w:link w:val="3a"/>
    <w:rsid w:val="002E3E06"/>
    <w:rPr>
      <w:rFonts w:ascii="Book Antiqua" w:eastAsia="黑体" w:hAnsi="Book Antiqua"/>
      <w:snapToGrid w:val="0"/>
      <w:sz w:val="16"/>
      <w:szCs w:val="16"/>
      <w:lang w:val="en-US" w:eastAsia="ar-SA"/>
    </w:rPr>
  </w:style>
  <w:style w:type="paragraph" w:styleId="2f3">
    <w:name w:val="Body Text 2"/>
    <w:basedOn w:val="af4"/>
    <w:link w:val="2f4"/>
    <w:rsid w:val="002E3E06"/>
    <w:pPr>
      <w:suppressAutoHyphens/>
      <w:adjustRightInd/>
      <w:spacing w:after="120" w:line="480" w:lineRule="auto"/>
      <w:jc w:val="left"/>
      <w:textAlignment w:val="auto"/>
    </w:pPr>
    <w:rPr>
      <w:rFonts w:ascii="Book Antiqua" w:eastAsia="黑体" w:hAnsi="Book Antiqua"/>
      <w:sz w:val="22"/>
      <w:lang w:eastAsia="ar-SA"/>
    </w:rPr>
  </w:style>
  <w:style w:type="character" w:customStyle="1" w:styleId="2f4">
    <w:name w:val="正文文本 2字符"/>
    <w:link w:val="2f3"/>
    <w:rsid w:val="002E3E06"/>
    <w:rPr>
      <w:rFonts w:ascii="Book Antiqua" w:eastAsia="黑体" w:hAnsi="Book Antiqua"/>
      <w:snapToGrid w:val="0"/>
      <w:sz w:val="22"/>
      <w:lang w:val="en-US" w:eastAsia="ar-SA"/>
    </w:rPr>
  </w:style>
  <w:style w:type="paragraph" w:customStyle="1" w:styleId="CharChar3CharCharCharCharCharCharCharCharCharCharCharCharCharCharCharCharCharCharCharCharCharChar">
    <w:name w:val="Char Char3 Char Char Char Char Char Char Char Char Char Char Char Char Char Char Char Char Char Char Char Char Char Char"/>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3CharCharCharCharCharCharCharCharCharCharCharCharCharCharCharCharCharCharCharCharCharCharChar">
    <w:name w:val="Char Char3 Char Char Char Char Char Char Char Char Char Char Char Char Char Char Char Char Char Char Char Char Char Char Char"/>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3CharCharCharCharCharCharCharCharCharCharCharCharCharCharCharCharCharCharCharCharCharCharCharCharCharChar">
    <w:name w:val="Char Char3 Char Char Char Char Char Char Char Char Char Char Char Char Char Char Char Char Char Char Char Char Char Char Char Char Char Char"/>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afffffff">
    <w:name w:val="章标题"/>
    <w:next w:val="af4"/>
    <w:rsid w:val="002E3E06"/>
    <w:pPr>
      <w:widowControl w:val="0"/>
      <w:suppressAutoHyphens/>
      <w:spacing w:before="50" w:after="50"/>
      <w:jc w:val="both"/>
    </w:pPr>
    <w:rPr>
      <w:rFonts w:ascii="黑体" w:eastAsia="黑体" w:hAnsi="黑体"/>
      <w:sz w:val="21"/>
      <w:lang w:eastAsia="ar-SA"/>
    </w:rPr>
  </w:style>
  <w:style w:type="paragraph" w:customStyle="1" w:styleId="CharChar3CharCharCharCharCharCharCharCharCharCharCharCharCharCharCharCharCharCharCharChar">
    <w:name w:val="Char Char3 Char Char Char Char Char Char Char Char Char Char Char Char Char Char Char Char Char Char Char Char"/>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3CharCharCharCharCharCharCharCharCharCharCharCharCharCharCharCharCharCharCharCharCharCharCharCharChar">
    <w:name w:val="Char Char3 Char Char Char Char Char Char Char Char Char Char Char Char Char Char Char Char Char Char Char Char Char Char Char Char Char"/>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CharCharCharCharCharChar0">
    <w:name w:val="Char Char Char Char Char Char Char Char"/>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3CharCharCharCharCharCharCharCharCharCharCharCharCharCharCharCharCharCharCharCharCharCharCharCharChar1">
    <w:name w:val="Char Char3 Char Char Char Char Char Char Char Char Char Char Char Char Char Char Char Char Char Char Char Char Char Char Char Char Char1"/>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StyleAutoLeft0AfterAutoLinespacingsingle">
    <w:name w:val="Style 宋体 Auto Left:  0&quot; After:  Auto Line spacing:  single"/>
    <w:basedOn w:val="af4"/>
    <w:rsid w:val="002E3E06"/>
    <w:pPr>
      <w:suppressAutoHyphens/>
      <w:adjustRightInd/>
      <w:spacing w:after="280" w:line="240" w:lineRule="auto"/>
      <w:jc w:val="left"/>
      <w:textAlignment w:val="auto"/>
    </w:pPr>
    <w:rPr>
      <w:rFonts w:ascii="宋体" w:hAnsi="宋体"/>
      <w:sz w:val="24"/>
      <w:lang w:eastAsia="ar-SA"/>
    </w:rPr>
  </w:style>
  <w:style w:type="paragraph" w:customStyle="1" w:styleId="StyleLeft005AfterAutoLinespacingsingle2">
    <w:name w:val="Style Left:  0.05&quot; After:  Auto Line spacing:  single2"/>
    <w:basedOn w:val="af4"/>
    <w:rsid w:val="002E3E06"/>
    <w:pPr>
      <w:suppressAutoHyphens/>
      <w:adjustRightInd/>
      <w:spacing w:after="120" w:line="240" w:lineRule="auto"/>
      <w:ind w:left="72"/>
      <w:jc w:val="left"/>
      <w:textAlignment w:val="auto"/>
    </w:pPr>
    <w:rPr>
      <w:color w:val="000000"/>
      <w:sz w:val="24"/>
      <w:lang w:eastAsia="ar-SA"/>
    </w:rPr>
  </w:style>
  <w:style w:type="paragraph" w:customStyle="1" w:styleId="StyleHeading2NotItalic">
    <w:name w:val="Style Heading 2 + 宋体 Not Italic"/>
    <w:basedOn w:val="20"/>
    <w:rsid w:val="002E3E06"/>
    <w:pPr>
      <w:numPr>
        <w:ilvl w:val="0"/>
        <w:numId w:val="0"/>
      </w:numPr>
      <w:tabs>
        <w:tab w:val="left" w:pos="756"/>
      </w:tabs>
      <w:suppressAutoHyphens/>
      <w:adjustRightInd/>
      <w:spacing w:before="240" w:after="280" w:line="240" w:lineRule="atLeast"/>
      <w:ind w:left="756"/>
      <w:jc w:val="left"/>
      <w:textAlignment w:val="auto"/>
    </w:pPr>
    <w:rPr>
      <w:rFonts w:eastAsia="宋体"/>
      <w:bCs/>
      <w:color w:val="000000"/>
      <w:sz w:val="28"/>
      <w:szCs w:val="28"/>
      <w:lang w:eastAsia="ar-SA"/>
    </w:rPr>
  </w:style>
  <w:style w:type="paragraph" w:customStyle="1" w:styleId="CharChar3CharCharCharCharCharCharCharCharCharCharCharCharCharCharCharCharCharCharCharCharCharCharCharCharChar2">
    <w:name w:val="Char Char3 Char Char Char Char Char Char Char Char Char Char Char Char Char Char Char Char Char Char Char Char Char Char Char Char Char2"/>
    <w:basedOn w:val="af4"/>
    <w:rsid w:val="002E3E06"/>
    <w:pPr>
      <w:suppressAutoHyphens/>
      <w:adjustRightInd/>
      <w:spacing w:line="360" w:lineRule="auto"/>
      <w:textAlignment w:val="auto"/>
    </w:pPr>
    <w:rPr>
      <w:rFonts w:ascii="宋体" w:hAnsi="宋体"/>
      <w:kern w:val="1"/>
      <w:sz w:val="22"/>
      <w:szCs w:val="24"/>
      <w:lang w:eastAsia="ar-SA"/>
    </w:rPr>
  </w:style>
  <w:style w:type="paragraph" w:styleId="afffffff0">
    <w:name w:val="Plain Text"/>
    <w:basedOn w:val="af4"/>
    <w:link w:val="afffffff1"/>
    <w:uiPriority w:val="99"/>
    <w:rsid w:val="002E3E06"/>
    <w:pPr>
      <w:suppressAutoHyphens/>
      <w:adjustRightInd/>
      <w:spacing w:line="240" w:lineRule="auto"/>
      <w:textAlignment w:val="auto"/>
    </w:pPr>
    <w:rPr>
      <w:rFonts w:ascii="宋体" w:eastAsia="黑体" w:hAnsi="宋体"/>
      <w:kern w:val="1"/>
      <w:szCs w:val="21"/>
      <w:lang w:eastAsia="ar-SA"/>
    </w:rPr>
  </w:style>
  <w:style w:type="character" w:customStyle="1" w:styleId="afffffff1">
    <w:name w:val="纯文本字符"/>
    <w:link w:val="afffffff0"/>
    <w:uiPriority w:val="99"/>
    <w:rsid w:val="002E3E06"/>
    <w:rPr>
      <w:rFonts w:ascii="宋体" w:eastAsia="黑体" w:hAnsi="宋体" w:cs="Courier New"/>
      <w:snapToGrid w:val="0"/>
      <w:kern w:val="1"/>
      <w:sz w:val="21"/>
      <w:szCs w:val="21"/>
      <w:lang w:val="en-US" w:eastAsia="ar-SA"/>
    </w:rPr>
  </w:style>
  <w:style w:type="paragraph" w:customStyle="1" w:styleId="CharChar3CharCharCharCharCharCharCharCharCharCharCharCharCharCharCharCharCharCharCharChar1CharCharCharCharCharCharCharCharCharCharCharChar">
    <w:name w:val="Char Char3 Char Char Char Char Char Char Char Char Char Char Char Char Char Char Char Char Char Char Char Char1 Char Char Char Char Char Char Char Char Char Char Char Char"/>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7CharCharCharChar">
    <w:name w:val="Char Char7 Char Char Char Char"/>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7CharChar">
    <w:name w:val="Char Char7 Char Char"/>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7Char">
    <w:name w:val="Char Char7 Char"/>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7CharChar1CharCharCharCharCharCharCharCharCharCharCharCharCharCharCharCharCharCharCharCharCharCharCharChar1">
    <w:name w:val="Char Char7 Char Char1 Char Char Char Char Char Char Char Char Char Char Char Char Char Char Char Char Char Char Char Char Char Char Char Char1"/>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7CharChar1CharCharCharCharCharCharCharCharCharCharCharChar">
    <w:name w:val="Char Char7 Char Char1 Char Char Char Char Char Char Char Char Char Char Char Char"/>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7CharCharCharChar1CharChar">
    <w:name w:val="Char Char7 Char Char Char Char1 Char Char"/>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7CharChar2">
    <w:name w:val="Char Char7 Char Char2"/>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7CharChar1">
    <w:name w:val="Char Char7 Char Char1"/>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afffffff2">
    <w:name w:val="正文规范"/>
    <w:basedOn w:val="af4"/>
    <w:rsid w:val="002E3E06"/>
    <w:pPr>
      <w:suppressAutoHyphens/>
      <w:adjustRightInd/>
      <w:spacing w:line="300" w:lineRule="auto"/>
      <w:jc w:val="center"/>
      <w:textAlignment w:val="auto"/>
    </w:pPr>
    <w:rPr>
      <w:rFonts w:ascii="Book Antiqua" w:hAnsi="Book Antiqua"/>
      <w:lang w:eastAsia="ar-SA"/>
    </w:rPr>
  </w:style>
  <w:style w:type="paragraph" w:customStyle="1" w:styleId="1f1">
    <w:name w:val="1)"/>
    <w:basedOn w:val="af4"/>
    <w:rsid w:val="002E3E06"/>
    <w:pPr>
      <w:tabs>
        <w:tab w:val="num" w:pos="420"/>
      </w:tabs>
      <w:suppressAutoHyphens/>
      <w:adjustRightInd/>
      <w:spacing w:line="300" w:lineRule="auto"/>
      <w:ind w:left="420" w:hanging="420"/>
      <w:jc w:val="left"/>
      <w:textAlignment w:val="auto"/>
    </w:pPr>
    <w:rPr>
      <w:rFonts w:ascii="Book Antiqua" w:hAnsi="Book Antiqua"/>
      <w:sz w:val="22"/>
      <w:lang w:eastAsia="ar-SA"/>
    </w:rPr>
  </w:style>
  <w:style w:type="paragraph" w:customStyle="1" w:styleId="CharChar7CharChar3">
    <w:name w:val="Char Char7 Char Char3"/>
    <w:basedOn w:val="af4"/>
    <w:rsid w:val="002E3E06"/>
    <w:pPr>
      <w:suppressAutoHyphens/>
      <w:adjustRightInd/>
      <w:spacing w:line="360" w:lineRule="auto"/>
      <w:textAlignment w:val="auto"/>
    </w:pPr>
    <w:rPr>
      <w:rFonts w:ascii="宋体" w:hAnsi="宋体"/>
      <w:kern w:val="1"/>
      <w:sz w:val="22"/>
      <w:szCs w:val="24"/>
      <w:lang w:eastAsia="ar-SA"/>
    </w:rPr>
  </w:style>
  <w:style w:type="paragraph" w:styleId="2f5">
    <w:name w:val="List 2"/>
    <w:basedOn w:val="af4"/>
    <w:rsid w:val="002E3E06"/>
    <w:pPr>
      <w:suppressAutoHyphens/>
      <w:adjustRightInd/>
      <w:spacing w:line="300" w:lineRule="auto"/>
      <w:ind w:left="840" w:hanging="420"/>
      <w:jc w:val="left"/>
      <w:textAlignment w:val="auto"/>
    </w:pPr>
    <w:rPr>
      <w:rFonts w:ascii="Book Antiqua" w:hAnsi="Book Antiqua"/>
      <w:sz w:val="22"/>
      <w:lang w:eastAsia="ar-SA"/>
    </w:rPr>
  </w:style>
  <w:style w:type="paragraph" w:styleId="3c">
    <w:name w:val="List 3"/>
    <w:basedOn w:val="af4"/>
    <w:rsid w:val="002E3E06"/>
    <w:pPr>
      <w:suppressAutoHyphens/>
      <w:adjustRightInd/>
      <w:spacing w:line="300" w:lineRule="auto"/>
      <w:ind w:left="1260" w:hanging="420"/>
      <w:jc w:val="left"/>
      <w:textAlignment w:val="auto"/>
    </w:pPr>
    <w:rPr>
      <w:rFonts w:ascii="Book Antiqua" w:hAnsi="Book Antiqua"/>
      <w:sz w:val="22"/>
      <w:lang w:eastAsia="ar-SA"/>
    </w:rPr>
  </w:style>
  <w:style w:type="paragraph" w:styleId="47">
    <w:name w:val="List 4"/>
    <w:basedOn w:val="af4"/>
    <w:rsid w:val="002E3E06"/>
    <w:pPr>
      <w:suppressAutoHyphens/>
      <w:adjustRightInd/>
      <w:spacing w:line="300" w:lineRule="auto"/>
      <w:ind w:left="1680" w:hanging="420"/>
      <w:jc w:val="left"/>
      <w:textAlignment w:val="auto"/>
    </w:pPr>
    <w:rPr>
      <w:rFonts w:ascii="Book Antiqua" w:hAnsi="Book Antiqua"/>
      <w:sz w:val="22"/>
      <w:lang w:eastAsia="ar-SA"/>
    </w:rPr>
  </w:style>
  <w:style w:type="paragraph" w:styleId="2f6">
    <w:name w:val="List Continue 2"/>
    <w:basedOn w:val="af4"/>
    <w:rsid w:val="002E3E06"/>
    <w:pPr>
      <w:suppressAutoHyphens/>
      <w:adjustRightInd/>
      <w:spacing w:after="120" w:line="300" w:lineRule="auto"/>
      <w:ind w:left="840"/>
      <w:jc w:val="left"/>
      <w:textAlignment w:val="auto"/>
    </w:pPr>
    <w:rPr>
      <w:rFonts w:ascii="Book Antiqua" w:hAnsi="Book Antiqua"/>
      <w:sz w:val="22"/>
      <w:lang w:eastAsia="ar-SA"/>
    </w:rPr>
  </w:style>
  <w:style w:type="paragraph" w:styleId="3d">
    <w:name w:val="List Continue 3"/>
    <w:basedOn w:val="af4"/>
    <w:rsid w:val="002E3E06"/>
    <w:pPr>
      <w:suppressAutoHyphens/>
      <w:adjustRightInd/>
      <w:spacing w:after="120" w:line="300" w:lineRule="auto"/>
      <w:ind w:left="1260"/>
      <w:jc w:val="left"/>
      <w:textAlignment w:val="auto"/>
    </w:pPr>
    <w:rPr>
      <w:rFonts w:ascii="Book Antiqua" w:hAnsi="Book Antiqua"/>
      <w:sz w:val="22"/>
      <w:lang w:eastAsia="ar-SA"/>
    </w:rPr>
  </w:style>
  <w:style w:type="paragraph" w:customStyle="1" w:styleId="WW-1">
    <w:name w:val="WW-正文首行缩进"/>
    <w:basedOn w:val="af5"/>
    <w:rsid w:val="002E3E06"/>
    <w:pPr>
      <w:suppressAutoHyphens/>
      <w:adjustRightInd/>
      <w:spacing w:line="300" w:lineRule="auto"/>
      <w:ind w:firstLine="420"/>
      <w:jc w:val="left"/>
      <w:textAlignment w:val="auto"/>
    </w:pPr>
    <w:rPr>
      <w:rFonts w:ascii="Book Antiqua" w:hAnsi="Book Antiqua"/>
      <w:sz w:val="22"/>
      <w:lang w:eastAsia="ar-SA"/>
    </w:rPr>
  </w:style>
  <w:style w:type="paragraph" w:customStyle="1" w:styleId="CharChar7CharChar4">
    <w:name w:val="Char Char7 Char Char4"/>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7CharChar1CharCharCharCharCharCharCharCharCharCharCharCharCharCharCharCharCharCharCharCharCharCharCharChar1CharCharCharCharCharCharCharCharCharCharCharCharCharChar1CharChar">
    <w:name w:val="Char Char7 Char Char1 Char Char Char Char Char Char Char Char Char Char Char Char Char Char Char Char Char Char Char Char Char Char Char Char1 Char Char Char Char Char Char Char Char Char Char Char Char Char Char1 Char Char"/>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7CharChar5CharCharCharChar">
    <w:name w:val="Char Char7 Char Char5 Char Char Char Char"/>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7CharChar5CharCharCharChar1">
    <w:name w:val="Char Char7 Char Char5 Char Char Char Char1"/>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7CharChar5CharCharCharChar2">
    <w:name w:val="Char Char7 Char Char5 Char Char Char Char2"/>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8CharCharCharCharCharChar">
    <w:name w:val="Char Char8 Char Char Char Char Char Char"/>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7CharChar5CharCharCharChar3">
    <w:name w:val="Char Char7 Char Char5 Char Char Char Char3"/>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7CharChar5CharCharCharChar4CharChar">
    <w:name w:val="Char Char7 Char Char5 Char Char Char Char4 Char Char"/>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7CharChar5">
    <w:name w:val="Char Char7 Char Char5"/>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3CharCharCharCharCharCharCharCharCharCharCharCharCharCharCharCharCharCharCharCharCharCharCharCharCharChar1">
    <w:name w:val="Char Char3 Char Char Char Char Char Char Char Char Char Char Char Char Char Char Char Char Char Char Char Char Char Char Char Char Char Char1"/>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3CharCharCharCharCharCharCharCharCharCharCharCharCharCharCharCharCharCharCharCharCharCharCharCharCharChar2">
    <w:name w:val="Char Char3 Char Char Char Char Char Char Char Char Char Char Char Char Char Char Char Char Char Char Char Char Char Char Char Char Char Char2"/>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7CharChar5CharCharCharChar4CharChar1">
    <w:name w:val="Char Char7 Char Char5 Char Char Char Char4 Char Char1"/>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7CharChar5CharCharCharChar4CharChar2">
    <w:name w:val="Char Char7 Char Char5 Char Char Char Char4 Char Char2"/>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7CharChar5CharCharCharChar4CharChar3">
    <w:name w:val="Char Char7 Char Char5 Char Char Char Char4 Char Char3"/>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7CharChar1CharChar">
    <w:name w:val="Char Char7 Char Char1 Char Char"/>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7CharChar1CharCharCharChar">
    <w:name w:val="Char Char7 Char Char1 Char Char Char Char"/>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afffffff3">
    <w:name w:val="其他标准称谓"/>
    <w:rsid w:val="002E3E06"/>
    <w:pPr>
      <w:widowControl w:val="0"/>
      <w:suppressAutoHyphens/>
      <w:spacing w:line="0" w:lineRule="atLeast"/>
      <w:jc w:val="both"/>
    </w:pPr>
    <w:rPr>
      <w:rFonts w:ascii="黑体" w:eastAsia="黑体" w:hAnsi="黑体"/>
      <w:sz w:val="52"/>
      <w:lang w:eastAsia="ar-SA"/>
    </w:rPr>
  </w:style>
  <w:style w:type="paragraph" w:customStyle="1" w:styleId="1f2">
    <w:name w:val="封面标准号1"/>
    <w:rsid w:val="002E3E06"/>
    <w:pPr>
      <w:widowControl w:val="0"/>
      <w:suppressAutoHyphens/>
      <w:kinsoku w:val="0"/>
      <w:overflowPunct w:val="0"/>
      <w:autoSpaceDE w:val="0"/>
      <w:spacing w:before="308"/>
      <w:jc w:val="right"/>
      <w:textAlignment w:val="center"/>
    </w:pPr>
    <w:rPr>
      <w:sz w:val="28"/>
      <w:lang w:eastAsia="ar-SA"/>
    </w:rPr>
  </w:style>
  <w:style w:type="paragraph" w:customStyle="1" w:styleId="afffffff4">
    <w:name w:val="发布日期"/>
    <w:rsid w:val="002E3E06"/>
    <w:pPr>
      <w:widowControl w:val="0"/>
      <w:suppressAutoHyphens/>
    </w:pPr>
    <w:rPr>
      <w:rFonts w:eastAsia="黑体"/>
      <w:sz w:val="28"/>
      <w:lang w:eastAsia="ar-SA"/>
    </w:rPr>
  </w:style>
  <w:style w:type="paragraph" w:customStyle="1" w:styleId="afffffff5">
    <w:name w:val="实施日期"/>
    <w:basedOn w:val="afffffff4"/>
    <w:rsid w:val="002E3E06"/>
    <w:pPr>
      <w:jc w:val="right"/>
    </w:pPr>
  </w:style>
  <w:style w:type="paragraph" w:customStyle="1" w:styleId="afffffff6">
    <w:name w:val="其他发布部门"/>
    <w:basedOn w:val="af4"/>
    <w:rsid w:val="002E3E06"/>
    <w:pPr>
      <w:suppressAutoHyphens/>
      <w:adjustRightInd/>
      <w:spacing w:line="0" w:lineRule="atLeast"/>
      <w:jc w:val="center"/>
      <w:textAlignment w:val="auto"/>
    </w:pPr>
    <w:rPr>
      <w:rFonts w:ascii="黑体" w:eastAsia="黑体" w:hAnsi="黑体"/>
      <w:spacing w:val="20"/>
      <w:w w:val="135"/>
      <w:sz w:val="36"/>
      <w:lang w:eastAsia="ar-SA"/>
    </w:rPr>
  </w:style>
  <w:style w:type="paragraph" w:customStyle="1" w:styleId="CharChar8CharCharCharCharCharCharCharChar">
    <w:name w:val="Char Char8 Char Char Char Char Char Char Char Char"/>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harChar8CharCharCharCharCharCharCharCharCharChar">
    <w:name w:val="Char Char8 Char Char Char Char Char Char Char Char Char Char"/>
    <w:basedOn w:val="af4"/>
    <w:rsid w:val="002E3E06"/>
    <w:pPr>
      <w:suppressAutoHyphens/>
      <w:adjustRightInd/>
      <w:spacing w:line="360" w:lineRule="auto"/>
      <w:textAlignment w:val="auto"/>
    </w:pPr>
    <w:rPr>
      <w:rFonts w:ascii="宋体" w:hAnsi="宋体"/>
      <w:kern w:val="1"/>
      <w:sz w:val="22"/>
      <w:szCs w:val="24"/>
      <w:lang w:eastAsia="ar-SA"/>
    </w:rPr>
  </w:style>
  <w:style w:type="paragraph" w:customStyle="1" w:styleId="CU">
    <w:name w:val="CU"/>
    <w:basedOn w:val="af4"/>
    <w:rsid w:val="002E3E06"/>
    <w:pPr>
      <w:suppressAutoHyphens/>
      <w:adjustRightInd/>
      <w:spacing w:line="360" w:lineRule="auto"/>
      <w:ind w:left="420"/>
      <w:jc w:val="left"/>
      <w:textAlignment w:val="auto"/>
    </w:pPr>
    <w:rPr>
      <w:rFonts w:ascii="宋体" w:hAnsi="宋体"/>
      <w:sz w:val="24"/>
      <w:lang w:eastAsia="ar-SA"/>
    </w:rPr>
  </w:style>
  <w:style w:type="paragraph" w:customStyle="1" w:styleId="CU-sub">
    <w:name w:val="CU-sub"/>
    <w:basedOn w:val="af4"/>
    <w:rsid w:val="002E3E06"/>
    <w:pPr>
      <w:tabs>
        <w:tab w:val="num" w:pos="845"/>
      </w:tabs>
      <w:suppressAutoHyphens/>
      <w:adjustRightInd/>
      <w:spacing w:line="360" w:lineRule="auto"/>
      <w:ind w:left="845" w:hanging="420"/>
      <w:jc w:val="left"/>
      <w:textAlignment w:val="auto"/>
    </w:pPr>
    <w:rPr>
      <w:rFonts w:ascii="Arial" w:hAnsi="Arial"/>
      <w:sz w:val="24"/>
      <w:lang w:eastAsia="ar-SA"/>
    </w:rPr>
  </w:style>
  <w:style w:type="paragraph" w:customStyle="1" w:styleId="CU-6">
    <w:name w:val="CU-6"/>
    <w:basedOn w:val="CU-sub"/>
    <w:rsid w:val="002E3E06"/>
    <w:pPr>
      <w:tabs>
        <w:tab w:val="clear" w:pos="845"/>
        <w:tab w:val="left" w:pos="360"/>
        <w:tab w:val="num" w:pos="720"/>
      </w:tabs>
      <w:ind w:left="720" w:hanging="360"/>
    </w:pPr>
  </w:style>
  <w:style w:type="paragraph" w:customStyle="1" w:styleId="NUDT2">
    <w:name w:val="样式 NUDT正文  + 首行缩进:  2 字符"/>
    <w:basedOn w:val="af4"/>
    <w:rsid w:val="002E3E06"/>
    <w:pPr>
      <w:suppressAutoHyphens/>
      <w:adjustRightInd/>
      <w:spacing w:line="300" w:lineRule="auto"/>
      <w:ind w:firstLine="480"/>
    </w:pPr>
    <w:rPr>
      <w:rFonts w:cs="宋体"/>
      <w:sz w:val="24"/>
      <w:lang w:eastAsia="ar-SA"/>
    </w:rPr>
  </w:style>
  <w:style w:type="paragraph" w:customStyle="1" w:styleId="BEAText">
    <w:name w:val="BEA Text"/>
    <w:rsid w:val="002E3E06"/>
    <w:pPr>
      <w:widowControl w:val="0"/>
      <w:suppressAutoHyphens/>
      <w:spacing w:before="156" w:after="312" w:line="300" w:lineRule="auto"/>
      <w:ind w:left="210" w:firstLine="480"/>
      <w:jc w:val="both"/>
    </w:pPr>
    <w:rPr>
      <w:rFonts w:ascii="Verdana" w:hAnsi="Verdana"/>
      <w:kern w:val="1"/>
      <w:sz w:val="24"/>
      <w:szCs w:val="24"/>
      <w:lang w:eastAsia="ar-SA"/>
    </w:rPr>
  </w:style>
  <w:style w:type="paragraph" w:customStyle="1" w:styleId="Numberedlist21">
    <w:name w:val="Numbered list 2.1"/>
    <w:basedOn w:val="10"/>
    <w:next w:val="af4"/>
    <w:rsid w:val="002E3E06"/>
    <w:pPr>
      <w:numPr>
        <w:numId w:val="0"/>
      </w:numPr>
      <w:tabs>
        <w:tab w:val="num" w:pos="360"/>
        <w:tab w:val="left" w:pos="720"/>
      </w:tabs>
      <w:suppressAutoHyphens/>
      <w:spacing w:before="240" w:after="60" w:line="240" w:lineRule="auto"/>
      <w:ind w:left="360" w:hanging="360"/>
      <w:jc w:val="left"/>
    </w:pPr>
    <w:rPr>
      <w:rFonts w:ascii="Arial" w:eastAsia="宋体" w:hAnsi="Arial"/>
      <w:kern w:val="1"/>
      <w:sz w:val="28"/>
      <w:lang w:val="en-US" w:eastAsia="ar-SA"/>
    </w:rPr>
  </w:style>
  <w:style w:type="paragraph" w:customStyle="1" w:styleId="Numberedlist22">
    <w:name w:val="Numbered list 2.2"/>
    <w:basedOn w:val="20"/>
    <w:next w:val="af4"/>
    <w:rsid w:val="002E3E06"/>
    <w:pPr>
      <w:numPr>
        <w:ilvl w:val="0"/>
        <w:numId w:val="0"/>
      </w:numPr>
      <w:tabs>
        <w:tab w:val="num" w:pos="360"/>
        <w:tab w:val="left" w:pos="720"/>
      </w:tabs>
      <w:suppressAutoHyphens/>
      <w:adjustRightInd/>
      <w:spacing w:before="240" w:after="60" w:line="240" w:lineRule="auto"/>
      <w:ind w:left="360" w:hanging="360"/>
      <w:jc w:val="left"/>
      <w:textAlignment w:val="auto"/>
    </w:pPr>
    <w:rPr>
      <w:rFonts w:eastAsia="宋体"/>
      <w:sz w:val="24"/>
      <w:lang w:eastAsia="ar-SA"/>
    </w:rPr>
  </w:style>
  <w:style w:type="paragraph" w:customStyle="1" w:styleId="Numberedlist23">
    <w:name w:val="Numbered list 2.3"/>
    <w:basedOn w:val="31"/>
    <w:next w:val="af4"/>
    <w:rsid w:val="002E3E06"/>
    <w:pPr>
      <w:keepLines w:val="0"/>
      <w:numPr>
        <w:ilvl w:val="0"/>
        <w:numId w:val="0"/>
      </w:numPr>
      <w:tabs>
        <w:tab w:val="num" w:pos="360"/>
        <w:tab w:val="left" w:pos="1080"/>
      </w:tabs>
      <w:suppressAutoHyphens/>
      <w:adjustRightInd/>
      <w:spacing w:before="240" w:after="60" w:line="240" w:lineRule="auto"/>
      <w:ind w:left="360" w:hanging="360"/>
      <w:jc w:val="left"/>
      <w:textAlignment w:val="auto"/>
    </w:pPr>
    <w:rPr>
      <w:rFonts w:ascii="Arial" w:eastAsia="宋体" w:hAnsi="Arial"/>
      <w:color w:val="auto"/>
      <w:sz w:val="22"/>
      <w:lang w:eastAsia="ar-SA"/>
    </w:rPr>
  </w:style>
  <w:style w:type="paragraph" w:customStyle="1" w:styleId="Numberedlist24">
    <w:name w:val="Numbered list 2.4"/>
    <w:basedOn w:val="40"/>
    <w:next w:val="af4"/>
    <w:rsid w:val="002E3E06"/>
    <w:pPr>
      <w:keepLines w:val="0"/>
      <w:tabs>
        <w:tab w:val="num" w:pos="360"/>
        <w:tab w:val="left" w:pos="1080"/>
        <w:tab w:val="left" w:pos="1440"/>
        <w:tab w:val="left" w:pos="1800"/>
      </w:tabs>
      <w:suppressAutoHyphens/>
      <w:overflowPunct w:val="0"/>
      <w:autoSpaceDE w:val="0"/>
      <w:autoSpaceDN w:val="0"/>
      <w:spacing w:before="120" w:after="60" w:line="360" w:lineRule="auto"/>
      <w:ind w:left="360" w:hanging="360"/>
      <w:jc w:val="left"/>
    </w:pPr>
    <w:rPr>
      <w:rFonts w:ascii="Arial" w:eastAsia="宋体" w:hAnsi="Arial"/>
      <w:b/>
      <w:sz w:val="20"/>
      <w:lang w:eastAsia="ar-SA"/>
    </w:rPr>
  </w:style>
  <w:style w:type="paragraph" w:customStyle="1" w:styleId="CU-bullentine--small">
    <w:name w:val="CU-bullentine--small"/>
    <w:basedOn w:val="af4"/>
    <w:rsid w:val="002E3E06"/>
    <w:pPr>
      <w:tabs>
        <w:tab w:val="num" w:pos="2880"/>
      </w:tabs>
      <w:suppressAutoHyphens/>
      <w:adjustRightInd/>
      <w:spacing w:line="240" w:lineRule="auto"/>
      <w:ind w:left="2880" w:hanging="360"/>
      <w:jc w:val="left"/>
      <w:textAlignment w:val="auto"/>
    </w:pPr>
    <w:rPr>
      <w:rFonts w:ascii="Arial" w:hAnsi="Arial"/>
      <w:sz w:val="24"/>
      <w:lang w:eastAsia="ar-SA"/>
    </w:rPr>
  </w:style>
  <w:style w:type="paragraph" w:customStyle="1" w:styleId="cu-b">
    <w:name w:val="cu-b"/>
    <w:basedOn w:val="CU-bullentine--small"/>
    <w:rsid w:val="002E3E06"/>
    <w:pPr>
      <w:spacing w:line="360" w:lineRule="auto"/>
    </w:pPr>
  </w:style>
  <w:style w:type="paragraph" w:customStyle="1" w:styleId="afffffff7">
    <w:name w:val="框内容"/>
    <w:basedOn w:val="af5"/>
    <w:rsid w:val="002E3E06"/>
    <w:pPr>
      <w:suppressAutoHyphens/>
      <w:adjustRightInd/>
      <w:spacing w:before="60" w:after="60" w:line="240" w:lineRule="atLeast"/>
      <w:textAlignment w:val="auto"/>
    </w:pPr>
    <w:rPr>
      <w:rFonts w:ascii="宋体" w:eastAsia="PMingLiU" w:hAnsi="宋体"/>
      <w:iCs/>
      <w:color w:val="000000"/>
      <w:sz w:val="20"/>
      <w:lang w:val="en-GB" w:eastAsia="ar-SA"/>
    </w:rPr>
  </w:style>
  <w:style w:type="paragraph" w:customStyle="1" w:styleId="100">
    <w:name w:val="内容目录 10"/>
    <w:basedOn w:val="affffffc"/>
    <w:rsid w:val="002E3E06"/>
    <w:pPr>
      <w:tabs>
        <w:tab w:val="right" w:leader="dot" w:pos="7091"/>
      </w:tabs>
      <w:ind w:left="2547"/>
    </w:pPr>
  </w:style>
  <w:style w:type="paragraph" w:customStyle="1" w:styleId="101">
    <w:name w:val="标题 10"/>
    <w:basedOn w:val="a9"/>
    <w:next w:val="af5"/>
    <w:rsid w:val="002E3E06"/>
    <w:pPr>
      <w:keepNext/>
      <w:numPr>
        <w:numId w:val="0"/>
      </w:numPr>
      <w:tabs>
        <w:tab w:val="num" w:pos="432"/>
      </w:tabs>
      <w:suppressAutoHyphens/>
      <w:spacing w:beforeLines="0" w:afterLines="0" w:line="300" w:lineRule="auto"/>
      <w:ind w:left="432" w:hanging="432"/>
      <w:jc w:val="left"/>
      <w:outlineLvl w:val="9"/>
    </w:pPr>
    <w:rPr>
      <w:rFonts w:ascii="Arial" w:eastAsia="微软雅黑" w:hAnsi="Arial" w:cs="Mangal"/>
      <w:bCs/>
      <w:kern w:val="0"/>
      <w:sz w:val="21"/>
      <w:szCs w:val="21"/>
      <w:lang w:eastAsia="ar-SA"/>
    </w:rPr>
  </w:style>
  <w:style w:type="paragraph" w:customStyle="1" w:styleId="afffffff8">
    <w:name w:val="正文标题"/>
    <w:basedOn w:val="af4"/>
    <w:next w:val="af4"/>
    <w:rsid w:val="002E3E06"/>
    <w:pPr>
      <w:adjustRightInd/>
      <w:spacing w:before="200" w:after="200" w:line="360" w:lineRule="auto"/>
      <w:jc w:val="center"/>
      <w:textAlignment w:val="auto"/>
    </w:pPr>
    <w:rPr>
      <w:b/>
      <w:kern w:val="2"/>
      <w:sz w:val="24"/>
    </w:rPr>
  </w:style>
  <w:style w:type="paragraph" w:customStyle="1" w:styleId="StyleStyleJustifiedFirstline2ch">
    <w:name w:val="Style Style Justified + First line:  2 ch"/>
    <w:basedOn w:val="af4"/>
    <w:rsid w:val="002E3E06"/>
    <w:pPr>
      <w:widowControl/>
      <w:adjustRightInd/>
      <w:spacing w:line="360" w:lineRule="auto"/>
      <w:ind w:firstLineChars="200" w:firstLine="200"/>
      <w:textAlignment w:val="auto"/>
    </w:pPr>
    <w:rPr>
      <w:rFonts w:ascii="Arial" w:hAnsi="Arial" w:cs="宋体"/>
      <w:sz w:val="24"/>
      <w:lang w:val="en-GB" w:eastAsia="en-US"/>
    </w:rPr>
  </w:style>
  <w:style w:type="paragraph" w:customStyle="1" w:styleId="TableText">
    <w:name w:val="Table Text"/>
    <w:basedOn w:val="af5"/>
    <w:rsid w:val="002E3E06"/>
    <w:pPr>
      <w:widowControl/>
      <w:overflowPunct w:val="0"/>
      <w:autoSpaceDE w:val="0"/>
      <w:autoSpaceDN w:val="0"/>
      <w:spacing w:line="240" w:lineRule="auto"/>
      <w:jc w:val="left"/>
    </w:pPr>
    <w:rPr>
      <w:rFonts w:ascii="Arial" w:hAnsi="Arial"/>
      <w:sz w:val="20"/>
      <w:lang w:eastAsia="en-US"/>
    </w:rPr>
  </w:style>
  <w:style w:type="paragraph" w:customStyle="1" w:styleId="6CharCharChar1CharCharCharChar">
    <w:name w:val="6 Char Char Char1 Char Char Char Char"/>
    <w:basedOn w:val="af4"/>
    <w:rsid w:val="002E3E06"/>
    <w:pPr>
      <w:widowControl/>
      <w:adjustRightInd/>
      <w:spacing w:beforeLines="100" w:after="160" w:line="240" w:lineRule="exact"/>
      <w:jc w:val="left"/>
      <w:textAlignment w:val="auto"/>
    </w:pPr>
    <w:rPr>
      <w:rFonts w:ascii="Verdana" w:hAnsi="Verdana"/>
      <w:sz w:val="20"/>
      <w:lang w:eastAsia="en-US"/>
    </w:rPr>
  </w:style>
  <w:style w:type="paragraph" w:customStyle="1" w:styleId="font0">
    <w:name w:val="font0"/>
    <w:basedOn w:val="af4"/>
    <w:rsid w:val="002E3E06"/>
    <w:pPr>
      <w:widowControl/>
      <w:adjustRightInd/>
      <w:spacing w:before="100" w:beforeAutospacing="1" w:after="100" w:afterAutospacing="1" w:line="240" w:lineRule="auto"/>
      <w:jc w:val="left"/>
      <w:textAlignment w:val="auto"/>
    </w:pPr>
    <w:rPr>
      <w:rFonts w:ascii="宋体" w:hAnsi="宋体" w:cs="宋体"/>
      <w:color w:val="000000"/>
      <w:sz w:val="22"/>
      <w:szCs w:val="22"/>
    </w:rPr>
  </w:style>
  <w:style w:type="paragraph" w:customStyle="1" w:styleId="font10">
    <w:name w:val="font10"/>
    <w:basedOn w:val="af4"/>
    <w:rsid w:val="002E3E06"/>
    <w:pPr>
      <w:widowControl/>
      <w:adjustRightInd/>
      <w:spacing w:before="100" w:beforeAutospacing="1" w:after="100" w:afterAutospacing="1" w:line="240" w:lineRule="auto"/>
      <w:jc w:val="left"/>
      <w:textAlignment w:val="auto"/>
    </w:pPr>
    <w:rPr>
      <w:rFonts w:ascii="宋体" w:hAnsi="宋体" w:cs="宋体"/>
      <w:color w:val="000000"/>
      <w:sz w:val="18"/>
      <w:szCs w:val="18"/>
    </w:rPr>
  </w:style>
  <w:style w:type="paragraph" w:customStyle="1" w:styleId="xl63">
    <w:name w:val="xl63"/>
    <w:basedOn w:val="af4"/>
    <w:rsid w:val="002E3E06"/>
    <w:pPr>
      <w:widowControl/>
      <w:pBdr>
        <w:top w:val="single" w:sz="4" w:space="0" w:color="auto"/>
        <w:left w:val="single" w:sz="4" w:space="0" w:color="auto"/>
        <w:bottom w:val="single" w:sz="4" w:space="0" w:color="auto"/>
        <w:right w:val="single" w:sz="4" w:space="0" w:color="auto"/>
      </w:pBdr>
      <w:shd w:val="clear" w:color="000000" w:fill="76933C"/>
      <w:adjustRightInd/>
      <w:spacing w:before="100" w:beforeAutospacing="1" w:after="100" w:afterAutospacing="1" w:line="240" w:lineRule="auto"/>
      <w:jc w:val="center"/>
      <w:textAlignment w:val="auto"/>
    </w:pPr>
    <w:rPr>
      <w:rFonts w:ascii="宋体" w:hAnsi="宋体" w:cs="宋体"/>
      <w:b/>
      <w:bCs/>
      <w:sz w:val="24"/>
      <w:szCs w:val="24"/>
    </w:rPr>
  </w:style>
  <w:style w:type="paragraph" w:customStyle="1" w:styleId="xl64">
    <w:name w:val="xl64"/>
    <w:basedOn w:val="af4"/>
    <w:rsid w:val="002E3E0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65">
    <w:name w:val="xl65"/>
    <w:basedOn w:val="af4"/>
    <w:rsid w:val="002E3E06"/>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66">
    <w:name w:val="xl66"/>
    <w:basedOn w:val="af4"/>
    <w:rsid w:val="002E3E0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67">
    <w:name w:val="xl67"/>
    <w:basedOn w:val="af4"/>
    <w:rsid w:val="002E3E06"/>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68">
    <w:name w:val="xl68"/>
    <w:basedOn w:val="af4"/>
    <w:rsid w:val="002E3E0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69">
    <w:name w:val="xl69"/>
    <w:basedOn w:val="af4"/>
    <w:rsid w:val="002E3E06"/>
    <w:pPr>
      <w:widowControl/>
      <w:pBdr>
        <w:top w:val="single" w:sz="4" w:space="0" w:color="auto"/>
        <w:left w:val="single" w:sz="4" w:space="0" w:color="auto"/>
        <w:right w:val="single" w:sz="4" w:space="0" w:color="auto"/>
      </w:pBdr>
      <w:shd w:val="clear" w:color="000000" w:fill="FFFFFF"/>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xl70">
    <w:name w:val="xl70"/>
    <w:basedOn w:val="af4"/>
    <w:rsid w:val="002E3E06"/>
    <w:pPr>
      <w:widowControl/>
      <w:pBdr>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71">
    <w:name w:val="xl71"/>
    <w:basedOn w:val="af4"/>
    <w:rsid w:val="002E3E06"/>
    <w:pPr>
      <w:widowControl/>
      <w:pBdr>
        <w:top w:val="single" w:sz="4" w:space="0" w:color="auto"/>
        <w:left w:val="single" w:sz="4" w:space="0" w:color="auto"/>
        <w:right w:val="single" w:sz="4" w:space="0" w:color="auto"/>
      </w:pBdr>
      <w:shd w:val="clear" w:color="000000" w:fill="FFFFFF"/>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72">
    <w:name w:val="xl72"/>
    <w:basedOn w:val="af4"/>
    <w:rsid w:val="002E3E06"/>
    <w:pPr>
      <w:widowControl/>
      <w:pBdr>
        <w:left w:val="single" w:sz="4" w:space="0" w:color="auto"/>
        <w:right w:val="single" w:sz="4" w:space="0" w:color="auto"/>
      </w:pBdr>
      <w:shd w:val="clear" w:color="000000" w:fill="FFFFFF"/>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73">
    <w:name w:val="xl73"/>
    <w:basedOn w:val="af4"/>
    <w:rsid w:val="002E3E06"/>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74">
    <w:name w:val="xl74"/>
    <w:basedOn w:val="af4"/>
    <w:rsid w:val="002E3E06"/>
    <w:pPr>
      <w:widowControl/>
      <w:pBdr>
        <w:top w:val="single" w:sz="4" w:space="0" w:color="auto"/>
        <w:left w:val="single" w:sz="4" w:space="0" w:color="auto"/>
        <w:right w:val="single" w:sz="4" w:space="0" w:color="auto"/>
      </w:pBdr>
      <w:shd w:val="clear" w:color="000000" w:fill="FFFFFF"/>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75">
    <w:name w:val="xl75"/>
    <w:basedOn w:val="af4"/>
    <w:rsid w:val="002E3E06"/>
    <w:pPr>
      <w:widowControl/>
      <w:pBdr>
        <w:left w:val="single" w:sz="4" w:space="0" w:color="auto"/>
        <w:right w:val="single" w:sz="4" w:space="0" w:color="auto"/>
      </w:pBdr>
      <w:shd w:val="clear" w:color="000000" w:fill="FFFFFF"/>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76">
    <w:name w:val="xl76"/>
    <w:basedOn w:val="af4"/>
    <w:rsid w:val="002E3E06"/>
    <w:pPr>
      <w:widowControl/>
      <w:pBdr>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77">
    <w:name w:val="xl77"/>
    <w:basedOn w:val="af4"/>
    <w:rsid w:val="002E3E06"/>
    <w:pPr>
      <w:widowControl/>
      <w:pBdr>
        <w:top w:val="single" w:sz="4" w:space="0" w:color="auto"/>
        <w:left w:val="single" w:sz="4" w:space="0" w:color="auto"/>
      </w:pBdr>
      <w:shd w:val="clear" w:color="000000" w:fill="FFFFFF"/>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78">
    <w:name w:val="xl78"/>
    <w:basedOn w:val="af4"/>
    <w:rsid w:val="002E3E06"/>
    <w:pPr>
      <w:widowControl/>
      <w:pBdr>
        <w:left w:val="single" w:sz="4" w:space="0" w:color="auto"/>
      </w:pBdr>
      <w:shd w:val="clear" w:color="000000" w:fill="FFFFFF"/>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79">
    <w:name w:val="xl79"/>
    <w:basedOn w:val="af4"/>
    <w:rsid w:val="002E3E06"/>
    <w:pPr>
      <w:widowControl/>
      <w:pBdr>
        <w:left w:val="single" w:sz="4" w:space="0" w:color="auto"/>
        <w:bottom w:val="single" w:sz="4" w:space="0" w:color="auto"/>
      </w:pBdr>
      <w:shd w:val="clear" w:color="000000" w:fill="FFFFFF"/>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80">
    <w:name w:val="xl80"/>
    <w:basedOn w:val="af4"/>
    <w:rsid w:val="002E3E06"/>
    <w:pPr>
      <w:widowControl/>
      <w:pBdr>
        <w:top w:val="single" w:sz="4" w:space="0" w:color="auto"/>
        <w:left w:val="single" w:sz="4" w:space="0" w:color="auto"/>
        <w:bottom w:val="single" w:sz="4" w:space="0" w:color="auto"/>
      </w:pBdr>
      <w:shd w:val="clear" w:color="000000" w:fill="76933C"/>
      <w:adjustRightInd/>
      <w:spacing w:before="100" w:beforeAutospacing="1" w:after="100" w:afterAutospacing="1" w:line="240" w:lineRule="auto"/>
      <w:jc w:val="center"/>
      <w:textAlignment w:val="auto"/>
    </w:pPr>
    <w:rPr>
      <w:rFonts w:ascii="宋体" w:hAnsi="宋体" w:cs="宋体"/>
      <w:b/>
      <w:bCs/>
      <w:sz w:val="24"/>
      <w:szCs w:val="24"/>
    </w:rPr>
  </w:style>
  <w:style w:type="paragraph" w:customStyle="1" w:styleId="xl81">
    <w:name w:val="xl81"/>
    <w:basedOn w:val="af4"/>
    <w:rsid w:val="002E3E06"/>
    <w:pPr>
      <w:widowControl/>
      <w:pBdr>
        <w:top w:val="single" w:sz="4" w:space="0" w:color="auto"/>
        <w:bottom w:val="single" w:sz="4" w:space="0" w:color="auto"/>
        <w:right w:val="single" w:sz="4" w:space="0" w:color="auto"/>
      </w:pBdr>
      <w:shd w:val="clear" w:color="000000" w:fill="76933C"/>
      <w:adjustRightInd/>
      <w:spacing w:before="100" w:beforeAutospacing="1" w:after="100" w:afterAutospacing="1" w:line="240" w:lineRule="auto"/>
      <w:jc w:val="center"/>
      <w:textAlignment w:val="auto"/>
    </w:pPr>
    <w:rPr>
      <w:rFonts w:ascii="宋体" w:hAnsi="宋体" w:cs="宋体"/>
      <w:b/>
      <w:bCs/>
      <w:sz w:val="24"/>
      <w:szCs w:val="24"/>
    </w:rPr>
  </w:style>
  <w:style w:type="paragraph" w:customStyle="1" w:styleId="xl82">
    <w:name w:val="xl82"/>
    <w:basedOn w:val="af4"/>
    <w:rsid w:val="002E3E06"/>
    <w:pPr>
      <w:widowControl/>
      <w:pBdr>
        <w:top w:val="single" w:sz="4" w:space="0" w:color="auto"/>
        <w:left w:val="single" w:sz="4" w:space="0" w:color="auto"/>
        <w:bottom w:val="single" w:sz="4" w:space="0" w:color="auto"/>
      </w:pBdr>
      <w:shd w:val="clear" w:color="000000" w:fill="FFFFFF"/>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83">
    <w:name w:val="xl83"/>
    <w:basedOn w:val="af4"/>
    <w:rsid w:val="002E3E06"/>
    <w:pPr>
      <w:widowControl/>
      <w:pBdr>
        <w:top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84">
    <w:name w:val="xl84"/>
    <w:basedOn w:val="af4"/>
    <w:rsid w:val="002E3E06"/>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85">
    <w:name w:val="xl85"/>
    <w:basedOn w:val="af4"/>
    <w:rsid w:val="002E3E0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86">
    <w:name w:val="xl86"/>
    <w:basedOn w:val="af4"/>
    <w:rsid w:val="002E3E06"/>
    <w:pPr>
      <w:widowControl/>
      <w:pBdr>
        <w:top w:val="single" w:sz="4" w:space="0" w:color="auto"/>
        <w:left w:val="single" w:sz="4" w:space="0" w:color="auto"/>
        <w:right w:val="single" w:sz="4" w:space="0" w:color="auto"/>
      </w:pBdr>
      <w:shd w:val="clear" w:color="000000" w:fill="FFFFFF"/>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87">
    <w:name w:val="xl87"/>
    <w:basedOn w:val="af4"/>
    <w:rsid w:val="002E3E06"/>
    <w:pPr>
      <w:widowControl/>
      <w:pBdr>
        <w:left w:val="single" w:sz="4" w:space="0" w:color="auto"/>
        <w:right w:val="single" w:sz="4" w:space="0" w:color="auto"/>
      </w:pBdr>
      <w:shd w:val="clear" w:color="000000" w:fill="FFFFFF"/>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88">
    <w:name w:val="xl88"/>
    <w:basedOn w:val="af4"/>
    <w:rsid w:val="002E3E06"/>
    <w:pPr>
      <w:widowControl/>
      <w:pBdr>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89">
    <w:name w:val="xl89"/>
    <w:basedOn w:val="af4"/>
    <w:rsid w:val="002E3E06"/>
    <w:pPr>
      <w:widowControl/>
      <w:pBdr>
        <w:left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90">
    <w:name w:val="xl90"/>
    <w:basedOn w:val="af4"/>
    <w:rsid w:val="002E3E06"/>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91">
    <w:name w:val="xl91"/>
    <w:basedOn w:val="af4"/>
    <w:rsid w:val="002E3E06"/>
    <w:pPr>
      <w:widowControl/>
      <w:pBdr>
        <w:left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92">
    <w:name w:val="xl92"/>
    <w:basedOn w:val="af4"/>
    <w:rsid w:val="002E3E06"/>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ParaCharCharCharCharCharCharCharCharCharCharCharCharCharChar">
    <w:name w:val="默认段落字体 Para Char Char Char Char Char Char Char Char Char Char Char Char Char Char"/>
    <w:next w:val="af4"/>
    <w:rsid w:val="002E3E06"/>
    <w:pPr>
      <w:keepNext/>
      <w:keepLines/>
      <w:numPr>
        <w:ilvl w:val="7"/>
        <w:numId w:val="37"/>
      </w:numPr>
      <w:spacing w:before="240" w:after="240"/>
      <w:outlineLvl w:val="7"/>
    </w:pPr>
    <w:rPr>
      <w:rFonts w:ascii="Arial" w:eastAsia="黑体" w:hAnsi="Arial" w:cs="Arial"/>
      <w:snapToGrid w:val="0"/>
      <w:sz w:val="21"/>
      <w:szCs w:val="21"/>
    </w:rPr>
  </w:style>
  <w:style w:type="character" w:customStyle="1" w:styleId="Char6">
    <w:name w:val="表格文本 Char"/>
    <w:link w:val="affffd"/>
    <w:rsid w:val="002E3E06"/>
    <w:rPr>
      <w:rFonts w:ascii="Arial" w:hAnsi="Arial" w:cs="宋体"/>
      <w:noProof/>
      <w:sz w:val="21"/>
      <w:szCs w:val="21"/>
    </w:rPr>
  </w:style>
  <w:style w:type="paragraph" w:customStyle="1" w:styleId="afffffff9">
    <w:name w:val="表格列标题"/>
    <w:basedOn w:val="af4"/>
    <w:rsid w:val="002E3E06"/>
    <w:pPr>
      <w:keepNext/>
      <w:autoSpaceDE w:val="0"/>
      <w:autoSpaceDN w:val="0"/>
      <w:spacing w:line="240" w:lineRule="auto"/>
      <w:jc w:val="center"/>
      <w:textAlignment w:val="auto"/>
    </w:pPr>
    <w:rPr>
      <w:b/>
    </w:rPr>
  </w:style>
  <w:style w:type="numbering" w:styleId="111111">
    <w:name w:val="Outline List 2"/>
    <w:basedOn w:val="af8"/>
    <w:rsid w:val="002E3E06"/>
    <w:pPr>
      <w:numPr>
        <w:numId w:val="38"/>
      </w:numPr>
    </w:pPr>
  </w:style>
  <w:style w:type="paragraph" w:customStyle="1" w:styleId="16">
    <w:name w:val="规范标题1"/>
    <w:basedOn w:val="QB1"/>
    <w:qFormat/>
    <w:rsid w:val="002E3E06"/>
    <w:pPr>
      <w:keepLines/>
      <w:numPr>
        <w:numId w:val="39"/>
      </w:numPr>
      <w:tabs>
        <w:tab w:val="clear" w:pos="425"/>
        <w:tab w:val="num" w:pos="360"/>
      </w:tabs>
      <w:spacing w:after="330" w:line="578" w:lineRule="auto"/>
      <w:ind w:left="4253"/>
    </w:pPr>
    <w:rPr>
      <w:rFonts w:ascii="Times New Roman"/>
      <w:bCs w:val="0"/>
      <w:kern w:val="0"/>
      <w:sz w:val="20"/>
      <w:szCs w:val="20"/>
    </w:rPr>
  </w:style>
  <w:style w:type="paragraph" w:customStyle="1" w:styleId="23">
    <w:name w:val="规范标题2"/>
    <w:basedOn w:val="QB2"/>
    <w:qFormat/>
    <w:rsid w:val="002E3E06"/>
    <w:pPr>
      <w:numPr>
        <w:numId w:val="39"/>
      </w:numPr>
      <w:tabs>
        <w:tab w:val="clear" w:pos="567"/>
        <w:tab w:val="num" w:pos="360"/>
      </w:tabs>
      <w:spacing w:before="260" w:after="260" w:line="416" w:lineRule="auto"/>
      <w:ind w:left="851"/>
    </w:pPr>
    <w:rPr>
      <w:rFonts w:ascii="Times New Roman" w:hAnsi="Times New Roman"/>
      <w:bCs w:val="0"/>
      <w:kern w:val="0"/>
      <w:sz w:val="20"/>
      <w:szCs w:val="20"/>
    </w:rPr>
  </w:style>
  <w:style w:type="paragraph" w:customStyle="1" w:styleId="33">
    <w:name w:val="规范标题3"/>
    <w:basedOn w:val="QB3"/>
    <w:link w:val="3Char"/>
    <w:qFormat/>
    <w:rsid w:val="002E3E06"/>
    <w:pPr>
      <w:numPr>
        <w:numId w:val="39"/>
      </w:numPr>
      <w:autoSpaceDE w:val="0"/>
      <w:autoSpaceDN w:val="0"/>
      <w:adjustRightInd w:val="0"/>
      <w:spacing w:before="260" w:after="260" w:line="416" w:lineRule="auto"/>
      <w:textAlignment w:val="baseline"/>
    </w:pPr>
  </w:style>
  <w:style w:type="paragraph" w:customStyle="1" w:styleId="41">
    <w:name w:val="规范标题4"/>
    <w:basedOn w:val="af4"/>
    <w:link w:val="4Char"/>
    <w:qFormat/>
    <w:rsid w:val="002E3E06"/>
    <w:pPr>
      <w:keepNext/>
      <w:keepLines/>
      <w:numPr>
        <w:ilvl w:val="3"/>
        <w:numId w:val="39"/>
      </w:numPr>
      <w:autoSpaceDE w:val="0"/>
      <w:autoSpaceDN w:val="0"/>
      <w:spacing w:before="200" w:after="80" w:line="240" w:lineRule="auto"/>
      <w:jc w:val="left"/>
      <w:outlineLvl w:val="3"/>
    </w:pPr>
    <w:rPr>
      <w:rFonts w:ascii="Arial" w:eastAsia="黑体" w:hAnsi="Arial"/>
      <w:bCs/>
      <w:kern w:val="2"/>
    </w:rPr>
  </w:style>
  <w:style w:type="paragraph" w:customStyle="1" w:styleId="53">
    <w:name w:val="规范标题5"/>
    <w:basedOn w:val="QB5"/>
    <w:link w:val="5Char"/>
    <w:qFormat/>
    <w:rsid w:val="002E3E06"/>
    <w:pPr>
      <w:numPr>
        <w:numId w:val="39"/>
      </w:numPr>
      <w:autoSpaceDE w:val="0"/>
      <w:autoSpaceDN w:val="0"/>
      <w:adjustRightInd w:val="0"/>
      <w:spacing w:before="280" w:after="290" w:line="376" w:lineRule="auto"/>
      <w:textAlignment w:val="baseline"/>
    </w:pPr>
  </w:style>
  <w:style w:type="paragraph" w:customStyle="1" w:styleId="111">
    <w:name w:val="文件标题1.1.1"/>
    <w:basedOn w:val="af4"/>
    <w:uiPriority w:val="99"/>
    <w:rsid w:val="002E3E06"/>
    <w:pPr>
      <w:adjustRightInd/>
      <w:spacing w:line="360" w:lineRule="auto"/>
      <w:jc w:val="left"/>
      <w:textAlignment w:val="auto"/>
      <w:outlineLvl w:val="2"/>
    </w:pPr>
    <w:rPr>
      <w:kern w:val="2"/>
      <w:sz w:val="24"/>
      <w:szCs w:val="24"/>
    </w:rPr>
  </w:style>
  <w:style w:type="paragraph" w:customStyle="1" w:styleId="af2">
    <w:name w:val="图编号"/>
    <w:basedOn w:val="6"/>
    <w:autoRedefine/>
    <w:uiPriority w:val="99"/>
    <w:rsid w:val="002E3E06"/>
    <w:pPr>
      <w:keepNext w:val="0"/>
      <w:widowControl w:val="0"/>
      <w:numPr>
        <w:numId w:val="40"/>
      </w:numPr>
      <w:wordWrap/>
      <w:spacing w:before="0" w:beforeAutospacing="0" w:after="0" w:afterAutospacing="0" w:line="360" w:lineRule="auto"/>
      <w:jc w:val="center"/>
    </w:pPr>
    <w:rPr>
      <w:rFonts w:ascii="Times New Roman" w:hAnsi="Times New Roman"/>
      <w:bCs/>
      <w:i w:val="0"/>
      <w:noProof w:val="0"/>
      <w:kern w:val="0"/>
      <w:sz w:val="21"/>
      <w:szCs w:val="21"/>
      <w:lang w:val="en-US"/>
    </w:rPr>
  </w:style>
  <w:style w:type="paragraph" w:customStyle="1" w:styleId="af3">
    <w:name w:val="表编号"/>
    <w:basedOn w:val="7"/>
    <w:autoRedefine/>
    <w:uiPriority w:val="99"/>
    <w:rsid w:val="002E3E06"/>
    <w:pPr>
      <w:widowControl w:val="0"/>
      <w:numPr>
        <w:numId w:val="40"/>
      </w:numPr>
      <w:wordWrap/>
      <w:spacing w:before="0" w:beforeAutospacing="0" w:after="0" w:afterAutospacing="0" w:line="360" w:lineRule="auto"/>
      <w:jc w:val="center"/>
    </w:pPr>
    <w:rPr>
      <w:rFonts w:ascii="Times New Roman" w:hAnsi="Times New Roman"/>
      <w:bCs/>
      <w:smallCaps w:val="0"/>
      <w:noProof w:val="0"/>
      <w:kern w:val="0"/>
      <w:sz w:val="21"/>
      <w:szCs w:val="21"/>
      <w:lang w:val="en-US"/>
    </w:rPr>
  </w:style>
  <w:style w:type="character" w:customStyle="1" w:styleId="TableHeadingChar">
    <w:name w:val="Table Heading Char"/>
    <w:link w:val="TableHeading"/>
    <w:rsid w:val="002E3E06"/>
    <w:rPr>
      <w:rFonts w:ascii="Arial" w:eastAsia="黑体" w:hAnsi="Arial"/>
      <w:sz w:val="18"/>
      <w:szCs w:val="18"/>
      <w:lang w:bidi="ar-SA"/>
    </w:rPr>
  </w:style>
  <w:style w:type="paragraph" w:customStyle="1" w:styleId="afffffffa">
    <w:name w:val="表头文本"/>
    <w:rsid w:val="002E3E06"/>
    <w:pPr>
      <w:jc w:val="center"/>
    </w:pPr>
    <w:rPr>
      <w:rFonts w:ascii="Arial" w:hAnsi="Arial"/>
      <w:b/>
      <w:sz w:val="21"/>
      <w:szCs w:val="21"/>
    </w:rPr>
  </w:style>
  <w:style w:type="paragraph" w:customStyle="1" w:styleId="-self">
    <w:name w:val="消息定义-self"/>
    <w:basedOn w:val="affff"/>
    <w:link w:val="-selfChar"/>
    <w:qFormat/>
    <w:rsid w:val="002E3E06"/>
    <w:pPr>
      <w:numPr>
        <w:numId w:val="41"/>
      </w:numPr>
      <w:ind w:firstLine="0"/>
    </w:pPr>
    <w:rPr>
      <w:rFonts w:ascii="宋体" w:hAnsi="宋体"/>
      <w:szCs w:val="21"/>
    </w:rPr>
  </w:style>
  <w:style w:type="character" w:customStyle="1" w:styleId="-selfChar">
    <w:name w:val="消息定义-self Char"/>
    <w:link w:val="-self"/>
    <w:rsid w:val="002E3E06"/>
    <w:rPr>
      <w:rFonts w:ascii="宋体" w:hAnsi="宋体"/>
      <w:kern w:val="2"/>
      <w:sz w:val="21"/>
      <w:szCs w:val="21"/>
    </w:rPr>
  </w:style>
  <w:style w:type="character" w:customStyle="1" w:styleId="CharCharCharChar1">
    <w:name w:val="Char Char Char Char1"/>
    <w:rsid w:val="002E3E06"/>
    <w:rPr>
      <w:rFonts w:ascii="Arial" w:eastAsia="宋体" w:hAnsi="Arial"/>
      <w:b/>
      <w:color w:val="000000"/>
      <w:sz w:val="21"/>
      <w:lang w:val="en-US" w:eastAsia="zh-CN" w:bidi="ar-SA"/>
    </w:rPr>
  </w:style>
  <w:style w:type="character" w:customStyle="1" w:styleId="Arial">
    <w:name w:val="样式 Arial"/>
    <w:rsid w:val="002E3E06"/>
    <w:rPr>
      <w:rFonts w:ascii="Arial" w:eastAsia="宋体" w:hAnsi="Arial"/>
      <w:b/>
      <w:kern w:val="0"/>
      <w:sz w:val="21"/>
    </w:rPr>
  </w:style>
  <w:style w:type="character" w:customStyle="1" w:styleId="CharCharChar2">
    <w:name w:val="Char Char Char2"/>
    <w:rsid w:val="002E3E06"/>
    <w:rPr>
      <w:rFonts w:ascii="Arial" w:eastAsia="宋体" w:hAnsi="Arial"/>
      <w:b/>
      <w:color w:val="000000"/>
      <w:sz w:val="21"/>
      <w:lang w:val="en-US" w:eastAsia="zh-CN" w:bidi="ar-SA"/>
    </w:rPr>
  </w:style>
  <w:style w:type="paragraph" w:customStyle="1" w:styleId="5dashdsddh5CharDONOTUSEh5Heading5l5H5PIM5da1">
    <w:name w:val="样式 标题 5dashdsddh5CharDO NOT USE_h5Heading5l5H5PIM 5da...1"/>
    <w:basedOn w:val="51"/>
    <w:rsid w:val="002E3E06"/>
    <w:pPr>
      <w:widowControl w:val="0"/>
      <w:numPr>
        <w:numId w:val="1"/>
      </w:numPr>
      <w:tabs>
        <w:tab w:val="clear" w:pos="4057"/>
      </w:tabs>
      <w:wordWrap/>
      <w:spacing w:before="120" w:beforeAutospacing="0" w:after="120" w:afterAutospacing="0" w:line="372" w:lineRule="auto"/>
      <w:ind w:left="1008" w:hanging="1008"/>
      <w:jc w:val="both"/>
    </w:pPr>
    <w:rPr>
      <w:rFonts w:ascii="Arial" w:eastAsia="宋体" w:hAnsi="Arial" w:cs="宋体"/>
      <w:noProof w:val="0"/>
      <w:kern w:val="2"/>
      <w:sz w:val="21"/>
      <w:lang w:val="en-US"/>
    </w:rPr>
  </w:style>
  <w:style w:type="character" w:customStyle="1" w:styleId="HTMLChar">
    <w:name w:val="HTML 预先格式化 Char"/>
    <w:rsid w:val="002E3E06"/>
    <w:rPr>
      <w:rFonts w:ascii="黑体" w:eastAsia="黑体" w:hAnsi="Courier New" w:cs="Courier New"/>
      <w:color w:val="000000"/>
      <w:lang w:val="en-US" w:eastAsia="zh-CN" w:bidi="ar-SA"/>
    </w:rPr>
  </w:style>
  <w:style w:type="character" w:customStyle="1" w:styleId="h3Char1">
    <w:name w:val="h3 Char1"/>
    <w:aliases w:val="H3 Char1,level_3 Char1,PIM 3 Char1,Level 3 Head Char1,Heading 3 - old Char1,sect1.2.3 Char1,sect1.2.31 Char1,sect1.2.32 Char1,sect1.2.311 Char1,sect1.2.33 Char1,sect1.2.312 Char1,heading 3 Char1,3 Char1,H31 Char1,H32 Char1,H33 Char1,H34 Char1"/>
    <w:rsid w:val="002E3E06"/>
    <w:rPr>
      <w:rFonts w:ascii="Arial" w:eastAsia="宋体" w:hAnsi="Arial"/>
      <w:b/>
      <w:sz w:val="21"/>
      <w:lang w:val="en-US" w:eastAsia="zh-CN" w:bidi="ar-SA"/>
    </w:rPr>
  </w:style>
  <w:style w:type="character" w:customStyle="1" w:styleId="1f3">
    <w:name w:val="访问过的超链接1"/>
    <w:rsid w:val="002E3E06"/>
    <w:rPr>
      <w:color w:val="800080"/>
      <w:u w:val="single"/>
    </w:rPr>
  </w:style>
  <w:style w:type="character" w:customStyle="1" w:styleId="WordProChar">
    <w:name w:val="正文首行缩进(WordPro) Char"/>
    <w:link w:val="WordPro"/>
    <w:rsid w:val="002E3E06"/>
  </w:style>
  <w:style w:type="paragraph" w:customStyle="1" w:styleId="WordPro">
    <w:name w:val="正文首行缩进(WordPro)"/>
    <w:basedOn w:val="af4"/>
    <w:link w:val="WordProChar"/>
    <w:rsid w:val="002E3E06"/>
    <w:pPr>
      <w:autoSpaceDE w:val="0"/>
      <w:autoSpaceDN w:val="0"/>
      <w:spacing w:before="105" w:line="240" w:lineRule="auto"/>
      <w:ind w:left="1134"/>
      <w:textAlignment w:val="auto"/>
    </w:pPr>
    <w:rPr>
      <w:sz w:val="20"/>
    </w:rPr>
  </w:style>
  <w:style w:type="paragraph" w:customStyle="1" w:styleId="afffffffb">
    <w:name w:val="图样式"/>
    <w:basedOn w:val="af4"/>
    <w:rsid w:val="002E3E06"/>
    <w:pPr>
      <w:keepNext/>
      <w:widowControl/>
      <w:autoSpaceDE w:val="0"/>
      <w:autoSpaceDN w:val="0"/>
      <w:spacing w:before="80" w:after="80" w:line="360" w:lineRule="auto"/>
      <w:jc w:val="center"/>
      <w:textAlignment w:val="auto"/>
    </w:pPr>
    <w:rPr>
      <w:rFonts w:ascii="FrutigerNext LT Regular" w:hAnsi="FrutigerNext LT Regular"/>
      <w:snapToGrid w:val="0"/>
      <w:szCs w:val="21"/>
    </w:rPr>
  </w:style>
  <w:style w:type="paragraph" w:customStyle="1" w:styleId="CharCharCharCharCharCharCharCharCharCharCharCharCharCharChar">
    <w:name w:val="Char Char Char Char Char Char Char Char Char Char Char Char Char Char Char"/>
    <w:next w:val="af4"/>
    <w:rsid w:val="002E3E06"/>
    <w:pPr>
      <w:keepNext/>
      <w:keepLines/>
      <w:spacing w:before="240" w:after="240"/>
      <w:ind w:hanging="624"/>
      <w:outlineLvl w:val="7"/>
    </w:pPr>
    <w:rPr>
      <w:rFonts w:ascii="Arial" w:eastAsia="黑体" w:hAnsi="Arial" w:cs="Arial"/>
      <w:snapToGrid w:val="0"/>
      <w:sz w:val="21"/>
      <w:szCs w:val="21"/>
    </w:rPr>
  </w:style>
  <w:style w:type="paragraph" w:customStyle="1" w:styleId="xl22">
    <w:name w:val="xl22"/>
    <w:basedOn w:val="af4"/>
    <w:rsid w:val="002E3E06"/>
    <w:pPr>
      <w:widowControl/>
      <w:pBdr>
        <w:top w:val="single" w:sz="8" w:space="0" w:color="auto"/>
        <w:left w:val="single" w:sz="8" w:space="0" w:color="auto"/>
        <w:bottom w:val="single" w:sz="8" w:space="0" w:color="auto"/>
        <w:right w:val="single" w:sz="8" w:space="0" w:color="auto"/>
      </w:pBdr>
      <w:shd w:val="clear" w:color="auto" w:fill="C0C0C0"/>
      <w:adjustRightInd/>
      <w:spacing w:before="100" w:beforeAutospacing="1" w:after="100" w:afterAutospacing="1" w:line="240" w:lineRule="auto"/>
      <w:jc w:val="center"/>
      <w:textAlignment w:val="auto"/>
    </w:pPr>
    <w:rPr>
      <w:rFonts w:ascii="宋体" w:hAnsi="宋体" w:cs="宋体"/>
      <w:szCs w:val="21"/>
    </w:rPr>
  </w:style>
  <w:style w:type="paragraph" w:customStyle="1" w:styleId="ParaCharCharCharCharCharCharCharCharCharChar">
    <w:name w:val="默认段落字体 Para Char Char Char Char Char Char Char Char Char Char"/>
    <w:basedOn w:val="af4"/>
    <w:rsid w:val="002E3E06"/>
    <w:pPr>
      <w:adjustRightInd/>
      <w:spacing w:line="240" w:lineRule="auto"/>
      <w:textAlignment w:val="auto"/>
    </w:pPr>
    <w:rPr>
      <w:rFonts w:ascii="Arial" w:hAnsi="Arial" w:cs="Arial"/>
      <w:kern w:val="2"/>
      <w:szCs w:val="21"/>
    </w:rPr>
  </w:style>
  <w:style w:type="paragraph" w:customStyle="1" w:styleId="afffffffc">
    <w:name w:val="封面英文名称"/>
    <w:basedOn w:val="af5"/>
    <w:rsid w:val="002E3E06"/>
    <w:pPr>
      <w:adjustRightInd/>
      <w:spacing w:line="240" w:lineRule="auto"/>
      <w:jc w:val="center"/>
      <w:textAlignment w:val="auto"/>
    </w:pPr>
    <w:rPr>
      <w:rFonts w:ascii="黑体"/>
      <w:b/>
      <w:spacing w:val="60"/>
      <w:kern w:val="2"/>
      <w:sz w:val="28"/>
      <w:szCs w:val="24"/>
    </w:rPr>
  </w:style>
  <w:style w:type="paragraph" w:customStyle="1" w:styleId="afffffffd">
    <w:name w:val="标准正文"/>
    <w:rsid w:val="002E3E06"/>
    <w:pPr>
      <w:widowControl w:val="0"/>
      <w:ind w:firstLineChars="200" w:firstLine="420"/>
      <w:jc w:val="both"/>
    </w:pPr>
    <w:rPr>
      <w:snapToGrid w:val="0"/>
      <w:sz w:val="21"/>
      <w:szCs w:val="21"/>
    </w:rPr>
  </w:style>
  <w:style w:type="paragraph" w:customStyle="1" w:styleId="b2">
    <w:name w:val="b2"/>
    <w:basedOn w:val="af4"/>
    <w:rsid w:val="002E3E06"/>
    <w:pPr>
      <w:tabs>
        <w:tab w:val="left" w:pos="794"/>
      </w:tabs>
      <w:adjustRightInd/>
      <w:spacing w:line="360" w:lineRule="auto"/>
      <w:ind w:left="794" w:hanging="397"/>
      <w:textAlignment w:val="auto"/>
    </w:pPr>
    <w:rPr>
      <w:rFonts w:ascii="宋体" w:hAnsi="宋体"/>
      <w:kern w:val="2"/>
      <w:sz w:val="24"/>
    </w:rPr>
  </w:style>
  <w:style w:type="paragraph" w:styleId="z-">
    <w:name w:val="HTML Bottom of Form"/>
    <w:basedOn w:val="af4"/>
    <w:next w:val="af4"/>
    <w:link w:val="z-0"/>
    <w:rsid w:val="002E3E06"/>
    <w:pPr>
      <w:pBdr>
        <w:top w:val="single" w:sz="6" w:space="1" w:color="auto"/>
      </w:pBdr>
      <w:adjustRightInd/>
      <w:spacing w:line="240" w:lineRule="auto"/>
      <w:jc w:val="center"/>
      <w:textAlignment w:val="auto"/>
    </w:pPr>
    <w:rPr>
      <w:rFonts w:ascii="Arial" w:eastAsia="黑体" w:hAnsi="Arial"/>
      <w:vanish/>
      <w:kern w:val="2"/>
      <w:sz w:val="16"/>
      <w:szCs w:val="16"/>
    </w:rPr>
  </w:style>
  <w:style w:type="character" w:customStyle="1" w:styleId="z-0">
    <w:name w:val="z-窗体底端字符"/>
    <w:link w:val="z-"/>
    <w:rsid w:val="002E3E06"/>
    <w:rPr>
      <w:rFonts w:ascii="Arial" w:eastAsia="黑体" w:hAnsi="Arial"/>
      <w:snapToGrid w:val="0"/>
      <w:vanish/>
      <w:kern w:val="2"/>
      <w:sz w:val="16"/>
      <w:szCs w:val="16"/>
      <w:lang w:val="en-US" w:eastAsia="zh-CN"/>
    </w:rPr>
  </w:style>
  <w:style w:type="paragraph" w:customStyle="1" w:styleId="Char2CharChar1CharCharChar">
    <w:name w:val="Char2 Char Char1 Char Char Char"/>
    <w:basedOn w:val="aff5"/>
    <w:rsid w:val="002E3E06"/>
    <w:pPr>
      <w:adjustRightInd/>
      <w:spacing w:line="240" w:lineRule="auto"/>
      <w:textAlignment w:val="auto"/>
    </w:pPr>
    <w:rPr>
      <w:rFonts w:ascii="Tahoma" w:hAnsi="Tahoma"/>
      <w:kern w:val="2"/>
      <w:sz w:val="24"/>
      <w:szCs w:val="24"/>
    </w:rPr>
  </w:style>
  <w:style w:type="paragraph" w:customStyle="1" w:styleId="xl23">
    <w:name w:val="xl23"/>
    <w:basedOn w:val="af4"/>
    <w:rsid w:val="002E3E06"/>
    <w:pPr>
      <w:widowControl/>
      <w:pBdr>
        <w:top w:val="single" w:sz="8" w:space="0" w:color="auto"/>
        <w:bottom w:val="single" w:sz="8" w:space="0" w:color="auto"/>
        <w:right w:val="single" w:sz="8" w:space="0" w:color="auto"/>
      </w:pBdr>
      <w:shd w:val="clear" w:color="auto" w:fill="C0C0C0"/>
      <w:adjustRightInd/>
      <w:spacing w:before="100" w:beforeAutospacing="1" w:after="100" w:afterAutospacing="1" w:line="240" w:lineRule="auto"/>
      <w:jc w:val="center"/>
      <w:textAlignment w:val="top"/>
    </w:pPr>
    <w:rPr>
      <w:rFonts w:ascii="宋体" w:hAnsi="宋体" w:cs="宋体"/>
      <w:szCs w:val="21"/>
    </w:rPr>
  </w:style>
  <w:style w:type="paragraph" w:styleId="afffffffe">
    <w:name w:val="index heading"/>
    <w:basedOn w:val="af4"/>
    <w:next w:val="1d"/>
    <w:rsid w:val="002E3E06"/>
    <w:pPr>
      <w:adjustRightInd/>
      <w:spacing w:line="240" w:lineRule="auto"/>
      <w:textAlignment w:val="auto"/>
    </w:pPr>
    <w:rPr>
      <w:rFonts w:ascii="Arial" w:hAnsi="Arial" w:cs="Arial"/>
      <w:b/>
      <w:bCs/>
      <w:kern w:val="2"/>
      <w:szCs w:val="24"/>
    </w:rPr>
  </w:style>
  <w:style w:type="paragraph" w:customStyle="1" w:styleId="Char2CharCharCharChar">
    <w:name w:val="Char2 Char Char Char Char"/>
    <w:basedOn w:val="aff5"/>
    <w:rsid w:val="002E3E06"/>
    <w:pPr>
      <w:adjustRightInd/>
      <w:spacing w:line="240" w:lineRule="auto"/>
      <w:textAlignment w:val="auto"/>
    </w:pPr>
    <w:rPr>
      <w:rFonts w:ascii="Tahoma" w:hAnsi="Tahoma"/>
      <w:kern w:val="2"/>
      <w:sz w:val="24"/>
      <w:szCs w:val="24"/>
    </w:rPr>
  </w:style>
  <w:style w:type="paragraph" w:customStyle="1" w:styleId="affffffff">
    <w:name w:val="封面公司名称"/>
    <w:basedOn w:val="af4"/>
    <w:rsid w:val="002E3E06"/>
    <w:pPr>
      <w:adjustRightInd/>
      <w:spacing w:line="240" w:lineRule="auto"/>
      <w:textAlignment w:val="auto"/>
    </w:pPr>
    <w:rPr>
      <w:rFonts w:ascii="黑体" w:eastAsia="黑体"/>
      <w:b/>
      <w:bCs/>
      <w:kern w:val="2"/>
      <w:sz w:val="36"/>
      <w:szCs w:val="24"/>
    </w:rPr>
  </w:style>
  <w:style w:type="paragraph" w:customStyle="1" w:styleId="affffffff0">
    <w:name w:val="表格头"/>
    <w:basedOn w:val="af4"/>
    <w:rsid w:val="002E3E06"/>
    <w:pPr>
      <w:spacing w:line="360" w:lineRule="atLeast"/>
      <w:jc w:val="center"/>
    </w:pPr>
    <w:rPr>
      <w:rFonts w:cs="宋体"/>
      <w:b/>
      <w:bCs/>
      <w:kern w:val="2"/>
      <w:sz w:val="24"/>
    </w:rPr>
  </w:style>
  <w:style w:type="paragraph" w:customStyle="1" w:styleId="TAH">
    <w:name w:val="TAH"/>
    <w:basedOn w:val="af4"/>
    <w:rsid w:val="002E3E06"/>
    <w:pPr>
      <w:keepNext/>
      <w:keepLines/>
      <w:widowControl/>
      <w:overflowPunct w:val="0"/>
      <w:autoSpaceDE w:val="0"/>
      <w:autoSpaceDN w:val="0"/>
      <w:spacing w:line="240" w:lineRule="auto"/>
      <w:jc w:val="center"/>
    </w:pPr>
    <w:rPr>
      <w:rFonts w:ascii="Arial" w:hAnsi="Arial"/>
      <w:b/>
      <w:sz w:val="18"/>
      <w:lang w:val="en-GB" w:eastAsia="en-US"/>
    </w:rPr>
  </w:style>
  <w:style w:type="paragraph" w:customStyle="1" w:styleId="074">
    <w:name w:val="样式 首行缩进:  0.74 厘米"/>
    <w:basedOn w:val="af4"/>
    <w:rsid w:val="002E3E06"/>
    <w:pPr>
      <w:adjustRightInd/>
      <w:spacing w:line="360" w:lineRule="auto"/>
      <w:ind w:firstLine="420"/>
      <w:textAlignment w:val="auto"/>
    </w:pPr>
    <w:rPr>
      <w:rFonts w:cs="宋体"/>
      <w:kern w:val="2"/>
    </w:rPr>
  </w:style>
  <w:style w:type="paragraph" w:customStyle="1" w:styleId="Char14CharCharChar1">
    <w:name w:val="Char14 Char Char Char1"/>
    <w:basedOn w:val="aff5"/>
    <w:rsid w:val="002E3E06"/>
    <w:pPr>
      <w:adjustRightInd/>
      <w:spacing w:line="240" w:lineRule="auto"/>
      <w:textAlignment w:val="auto"/>
    </w:pPr>
    <w:rPr>
      <w:rFonts w:ascii="Tahoma" w:hAnsi="Tahoma"/>
      <w:kern w:val="2"/>
      <w:sz w:val="24"/>
      <w:szCs w:val="24"/>
    </w:rPr>
  </w:style>
  <w:style w:type="paragraph" w:styleId="HTML2">
    <w:name w:val="HTML Preformatted"/>
    <w:basedOn w:val="af4"/>
    <w:link w:val="HTML3"/>
    <w:uiPriority w:val="99"/>
    <w:rsid w:val="002E3E06"/>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pPr>
    <w:rPr>
      <w:rFonts w:ascii="Courier New" w:eastAsia="黑体" w:hAnsi="Courier New"/>
    </w:rPr>
  </w:style>
  <w:style w:type="character" w:customStyle="1" w:styleId="HTML3">
    <w:name w:val="HTML 预设格式字符"/>
    <w:link w:val="HTML2"/>
    <w:uiPriority w:val="99"/>
    <w:rsid w:val="002E3E06"/>
    <w:rPr>
      <w:rFonts w:ascii="Courier New" w:eastAsia="黑体" w:hAnsi="Courier New"/>
      <w:snapToGrid w:val="0"/>
      <w:sz w:val="21"/>
      <w:shd w:val="clear" w:color="auto" w:fill="F3F3F3"/>
      <w:lang w:val="en-US" w:eastAsia="zh-CN"/>
    </w:rPr>
  </w:style>
  <w:style w:type="paragraph" w:customStyle="1" w:styleId="ParaCharCharCharCharCharCharCharCharChar1CharCharCharChar">
    <w:name w:val="默认段落字体 Para Char Char Char Char Char Char Char Char Char1 Char Char Char Char"/>
    <w:basedOn w:val="af4"/>
    <w:rsid w:val="002E3E06"/>
    <w:pPr>
      <w:adjustRightInd/>
      <w:spacing w:line="240" w:lineRule="auto"/>
      <w:textAlignment w:val="auto"/>
    </w:pPr>
    <w:rPr>
      <w:rFonts w:ascii="Tahoma" w:hAnsi="Tahoma"/>
      <w:kern w:val="2"/>
      <w:sz w:val="24"/>
    </w:rPr>
  </w:style>
  <w:style w:type="paragraph" w:customStyle="1" w:styleId="CharCharCharCharCharCharChar1CharCharChar">
    <w:name w:val="文档正文 Char Char Char Char Char Char Char1 Char Char Char"/>
    <w:basedOn w:val="af4"/>
    <w:rsid w:val="002E3E06"/>
    <w:pPr>
      <w:spacing w:line="360" w:lineRule="auto"/>
      <w:ind w:firstLine="567"/>
    </w:pPr>
    <w:rPr>
      <w:rFonts w:ascii="Arial" w:hAnsi="Arial"/>
      <w:sz w:val="24"/>
      <w:szCs w:val="24"/>
    </w:rPr>
  </w:style>
  <w:style w:type="paragraph" w:customStyle="1" w:styleId="affffffff1">
    <w:name w:val="表格字体"/>
    <w:basedOn w:val="af4"/>
    <w:rsid w:val="002E3E06"/>
    <w:pPr>
      <w:spacing w:beforeLines="20" w:afterLines="20" w:line="240" w:lineRule="auto"/>
      <w:jc w:val="left"/>
    </w:pPr>
    <w:rPr>
      <w:rFonts w:cs="Arial"/>
    </w:rPr>
  </w:style>
  <w:style w:type="character" w:customStyle="1" w:styleId="Char3">
    <w:name w:val="段 Char"/>
    <w:link w:val="afffc"/>
    <w:rsid w:val="002E3E06"/>
    <w:rPr>
      <w:rFonts w:ascii="宋体"/>
      <w:noProof/>
      <w:sz w:val="21"/>
      <w:lang w:bidi="ar-SA"/>
    </w:rPr>
  </w:style>
  <w:style w:type="paragraph" w:customStyle="1" w:styleId="affffffff2">
    <w:name w:val="前言"/>
    <w:basedOn w:val="af4"/>
    <w:rsid w:val="002E3E06"/>
    <w:pPr>
      <w:adjustRightInd/>
      <w:spacing w:line="360" w:lineRule="auto"/>
      <w:ind w:firstLineChars="200" w:firstLine="200"/>
      <w:jc w:val="center"/>
      <w:textAlignment w:val="auto"/>
    </w:pPr>
    <w:rPr>
      <w:rFonts w:cs="宋体"/>
      <w:b/>
      <w:bCs/>
      <w:kern w:val="2"/>
      <w:sz w:val="36"/>
    </w:rPr>
  </w:style>
  <w:style w:type="paragraph" w:customStyle="1" w:styleId="affffffff3">
    <w:name w:val="封面抬头标题"/>
    <w:basedOn w:val="2f3"/>
    <w:rsid w:val="002E3E06"/>
    <w:pPr>
      <w:suppressAutoHyphens w:val="0"/>
      <w:spacing w:after="0" w:line="240" w:lineRule="auto"/>
      <w:jc w:val="both"/>
    </w:pPr>
    <w:rPr>
      <w:rFonts w:ascii="Times New Roman" w:hAnsi="Times New Roman"/>
      <w:b/>
      <w:bCs/>
      <w:spacing w:val="160"/>
      <w:kern w:val="2"/>
      <w:sz w:val="52"/>
      <w:szCs w:val="24"/>
      <w:lang w:eastAsia="zh-CN"/>
    </w:rPr>
  </w:style>
  <w:style w:type="paragraph" w:customStyle="1" w:styleId="1CharCharCharCharCharCharChar">
    <w:name w:val="1 Char Char Char Char Char Char Char"/>
    <w:basedOn w:val="af4"/>
    <w:rsid w:val="002E3E06"/>
    <w:pPr>
      <w:adjustRightInd/>
      <w:spacing w:line="240" w:lineRule="auto"/>
      <w:jc w:val="left"/>
      <w:textAlignment w:val="auto"/>
    </w:pPr>
    <w:rPr>
      <w:rFonts w:ascii="Tahoma" w:hAnsi="Tahoma"/>
      <w:kern w:val="2"/>
      <w:sz w:val="24"/>
    </w:rPr>
  </w:style>
  <w:style w:type="paragraph" w:customStyle="1" w:styleId="affffffff4">
    <w:name w:val="一级条标题"/>
    <w:basedOn w:val="afffffff"/>
    <w:next w:val="afffc"/>
    <w:link w:val="Chare"/>
    <w:rsid w:val="002E3E06"/>
    <w:pPr>
      <w:numPr>
        <w:ilvl w:val="2"/>
      </w:numPr>
      <w:suppressAutoHyphens w:val="0"/>
      <w:adjustRightInd w:val="0"/>
      <w:spacing w:before="0" w:after="0" w:line="360" w:lineRule="atLeast"/>
      <w:textAlignment w:val="baseline"/>
      <w:outlineLvl w:val="2"/>
    </w:pPr>
    <w:rPr>
      <w:rFonts w:hAnsi="Times New Roman"/>
    </w:rPr>
  </w:style>
  <w:style w:type="character" w:customStyle="1" w:styleId="Chare">
    <w:name w:val="一级条标题 Char"/>
    <w:link w:val="affffffff4"/>
    <w:rsid w:val="002E3E06"/>
    <w:rPr>
      <w:rFonts w:ascii="黑体" w:eastAsia="黑体"/>
      <w:sz w:val="21"/>
      <w:lang w:eastAsia="ar-SA"/>
    </w:rPr>
  </w:style>
  <w:style w:type="paragraph" w:customStyle="1" w:styleId="affffffff5">
    <w:name w:val="表格文字"/>
    <w:basedOn w:val="af4"/>
    <w:rsid w:val="002E3E06"/>
    <w:pPr>
      <w:widowControl/>
      <w:adjustRightInd/>
      <w:spacing w:line="360" w:lineRule="exact"/>
      <w:jc w:val="left"/>
      <w:textAlignment w:val="auto"/>
    </w:pPr>
    <w:rPr>
      <w:rFonts w:ascii="Garamond" w:eastAsia="楷体_GB2312" w:hAnsi="Garamond"/>
      <w:sz w:val="24"/>
    </w:rPr>
  </w:style>
  <w:style w:type="paragraph" w:customStyle="1" w:styleId="Char1CharCharChar1CharChar1CharCharCharCharCharCharChar1CharCharCharCharCharCharChar1CharCharCharCharCharCharCharCharCharCharCharChar1CharCharCharCharCharChar4CharChar">
    <w:name w:val="Char1 Char Char Char1 Char Char1 Char Char Char Char Char Char Char1 Char Char Char Char Char Char Char1 Char Char Char Char Char Char Char Char Char Char Char Char1 Char Char Char Char Char Char4 Char Char"/>
    <w:basedOn w:val="aff5"/>
    <w:rsid w:val="002E3E06"/>
    <w:pPr>
      <w:adjustRightInd/>
      <w:spacing w:line="240" w:lineRule="auto"/>
      <w:textAlignment w:val="auto"/>
    </w:pPr>
    <w:rPr>
      <w:rFonts w:ascii="Tahoma" w:hAnsi="Tahoma"/>
      <w:i/>
      <w:kern w:val="2"/>
      <w:sz w:val="24"/>
      <w:szCs w:val="24"/>
    </w:rPr>
  </w:style>
  <w:style w:type="paragraph" w:customStyle="1" w:styleId="affffffff6">
    <w:name w:val="版本控制标题"/>
    <w:basedOn w:val="af4"/>
    <w:rsid w:val="002E3E06"/>
    <w:pPr>
      <w:spacing w:before="156" w:after="156" w:line="360" w:lineRule="atLeast"/>
    </w:pPr>
    <w:rPr>
      <w:rFonts w:cs="宋体"/>
      <w:b/>
      <w:bCs/>
      <w:kern w:val="2"/>
      <w:sz w:val="24"/>
    </w:rPr>
  </w:style>
  <w:style w:type="paragraph" w:customStyle="1" w:styleId="Char2CharCharCharChar1CharChar">
    <w:name w:val="Char2 Char Char Char Char1 Char Char"/>
    <w:basedOn w:val="aff5"/>
    <w:rsid w:val="002E3E06"/>
    <w:pPr>
      <w:adjustRightInd/>
      <w:spacing w:line="240" w:lineRule="auto"/>
      <w:textAlignment w:val="auto"/>
    </w:pPr>
    <w:rPr>
      <w:rFonts w:ascii="Tahoma" w:hAnsi="Tahoma"/>
      <w:kern w:val="2"/>
      <w:sz w:val="24"/>
      <w:szCs w:val="24"/>
    </w:rPr>
  </w:style>
  <w:style w:type="paragraph" w:customStyle="1" w:styleId="affffffff7">
    <w:name w:val="标准编号"/>
    <w:basedOn w:val="af4"/>
    <w:rsid w:val="002E3E06"/>
    <w:pPr>
      <w:adjustRightInd/>
      <w:spacing w:line="240" w:lineRule="auto"/>
      <w:jc w:val="center"/>
      <w:textAlignment w:val="auto"/>
    </w:pPr>
    <w:rPr>
      <w:rFonts w:ascii="黑体" w:eastAsia="黑体"/>
      <w:b/>
      <w:bCs/>
      <w:kern w:val="2"/>
      <w:sz w:val="30"/>
      <w:szCs w:val="24"/>
    </w:rPr>
  </w:style>
  <w:style w:type="paragraph" w:customStyle="1" w:styleId="PlainText1">
    <w:name w:val="Plain Text1"/>
    <w:basedOn w:val="af4"/>
    <w:rsid w:val="002E3E06"/>
    <w:pPr>
      <w:autoSpaceDE w:val="0"/>
      <w:autoSpaceDN w:val="0"/>
      <w:spacing w:line="360" w:lineRule="auto"/>
      <w:textAlignment w:val="auto"/>
    </w:pPr>
    <w:rPr>
      <w:rFonts w:ascii="宋体" w:hAnsi="宋体" w:hint="eastAsia"/>
      <w:kern w:val="2"/>
    </w:rPr>
  </w:style>
  <w:style w:type="paragraph" w:customStyle="1" w:styleId="1f4">
    <w:name w:val="缺省文本:1"/>
    <w:basedOn w:val="af4"/>
    <w:rsid w:val="002E3E06"/>
    <w:pPr>
      <w:autoSpaceDE w:val="0"/>
      <w:autoSpaceDN w:val="0"/>
      <w:spacing w:line="240" w:lineRule="auto"/>
      <w:jc w:val="left"/>
      <w:textAlignment w:val="auto"/>
    </w:pPr>
    <w:rPr>
      <w:sz w:val="24"/>
    </w:rPr>
  </w:style>
  <w:style w:type="paragraph" w:customStyle="1" w:styleId="affffffff8">
    <w:name w:val="封面中文名称"/>
    <w:basedOn w:val="af5"/>
    <w:rsid w:val="002E3E06"/>
    <w:pPr>
      <w:adjustRightInd/>
      <w:spacing w:line="240" w:lineRule="auto"/>
      <w:jc w:val="center"/>
      <w:textAlignment w:val="auto"/>
    </w:pPr>
    <w:rPr>
      <w:rFonts w:ascii="黑体" w:eastAsia="黑体"/>
      <w:b/>
      <w:spacing w:val="80"/>
      <w:kern w:val="2"/>
      <w:sz w:val="44"/>
      <w:szCs w:val="24"/>
    </w:rPr>
  </w:style>
  <w:style w:type="paragraph" w:customStyle="1" w:styleId="ParaCharCharCharCharCharCharCharCharCharCharCharCharChar">
    <w:name w:val="默认段落字体 Para Char Char Char Char Char Char Char Char Char Char Char Char Char"/>
    <w:basedOn w:val="aff5"/>
    <w:rsid w:val="002E3E06"/>
    <w:pPr>
      <w:adjustRightInd/>
      <w:spacing w:line="240" w:lineRule="auto"/>
      <w:textAlignment w:val="auto"/>
    </w:pPr>
    <w:rPr>
      <w:rFonts w:ascii="Tahoma" w:hAnsi="Tahoma"/>
      <w:kern w:val="2"/>
      <w:sz w:val="24"/>
      <w:szCs w:val="24"/>
    </w:rPr>
  </w:style>
  <w:style w:type="paragraph" w:customStyle="1" w:styleId="affffffff9">
    <w:name w:val="项目符号缩进"/>
    <w:basedOn w:val="af4"/>
    <w:rsid w:val="002E3E06"/>
    <w:pPr>
      <w:widowControl/>
      <w:overflowPunct w:val="0"/>
      <w:autoSpaceDE w:val="0"/>
      <w:autoSpaceDN w:val="0"/>
      <w:spacing w:line="360" w:lineRule="auto"/>
      <w:jc w:val="left"/>
      <w:textAlignment w:val="auto"/>
    </w:pPr>
    <w:rPr>
      <w:rFonts w:ascii="Arial"/>
      <w:sz w:val="24"/>
    </w:rPr>
  </w:style>
  <w:style w:type="paragraph" w:styleId="z-1">
    <w:name w:val="HTML Top of Form"/>
    <w:basedOn w:val="af4"/>
    <w:next w:val="af4"/>
    <w:link w:val="z-2"/>
    <w:rsid w:val="002E3E06"/>
    <w:pPr>
      <w:pBdr>
        <w:bottom w:val="single" w:sz="6" w:space="1" w:color="auto"/>
      </w:pBdr>
      <w:adjustRightInd/>
      <w:spacing w:line="240" w:lineRule="auto"/>
      <w:jc w:val="center"/>
      <w:textAlignment w:val="auto"/>
    </w:pPr>
    <w:rPr>
      <w:rFonts w:ascii="Arial" w:eastAsia="黑体" w:hAnsi="Arial"/>
      <w:vanish/>
      <w:kern w:val="2"/>
      <w:sz w:val="16"/>
      <w:szCs w:val="16"/>
    </w:rPr>
  </w:style>
  <w:style w:type="character" w:customStyle="1" w:styleId="z-2">
    <w:name w:val="z-窗体顶端字符"/>
    <w:link w:val="z-1"/>
    <w:rsid w:val="002E3E06"/>
    <w:rPr>
      <w:rFonts w:ascii="Arial" w:eastAsia="黑体" w:hAnsi="Arial"/>
      <w:snapToGrid w:val="0"/>
      <w:vanish/>
      <w:kern w:val="2"/>
      <w:sz w:val="16"/>
      <w:szCs w:val="16"/>
      <w:lang w:val="en-US" w:eastAsia="zh-CN"/>
    </w:rPr>
  </w:style>
  <w:style w:type="paragraph" w:customStyle="1" w:styleId="infoblue">
    <w:name w:val="infoblue"/>
    <w:basedOn w:val="af4"/>
    <w:rsid w:val="002E3E06"/>
    <w:pPr>
      <w:widowControl/>
      <w:adjustRightInd/>
      <w:spacing w:before="100" w:beforeAutospacing="1" w:after="100" w:afterAutospacing="1" w:line="240" w:lineRule="atLeast"/>
      <w:ind w:firstLineChars="200" w:firstLine="200"/>
      <w:jc w:val="left"/>
      <w:textAlignment w:val="auto"/>
    </w:pPr>
    <w:rPr>
      <w:i/>
      <w:iCs/>
      <w:color w:val="0000FF"/>
    </w:rPr>
  </w:style>
  <w:style w:type="paragraph" w:customStyle="1" w:styleId="affffffffa">
    <w:name w:val="二级条标题"/>
    <w:basedOn w:val="affffffff4"/>
    <w:next w:val="afffc"/>
    <w:rsid w:val="002E3E06"/>
    <w:pPr>
      <w:numPr>
        <w:ilvl w:val="3"/>
      </w:numPr>
      <w:outlineLvl w:val="3"/>
    </w:pPr>
  </w:style>
  <w:style w:type="paragraph" w:customStyle="1" w:styleId="affffffffb">
    <w:name w:val="前言、引言标题"/>
    <w:next w:val="af4"/>
    <w:rsid w:val="002E3E06"/>
    <w:pPr>
      <w:widowControl w:val="0"/>
      <w:shd w:val="clear" w:color="FFFFFF" w:fill="FFFFFF"/>
      <w:adjustRightInd w:val="0"/>
      <w:spacing w:before="640" w:after="560" w:line="360" w:lineRule="atLeast"/>
      <w:jc w:val="center"/>
      <w:textAlignment w:val="baseline"/>
      <w:outlineLvl w:val="0"/>
    </w:pPr>
    <w:rPr>
      <w:rFonts w:ascii="黑体" w:eastAsia="黑体"/>
      <w:sz w:val="32"/>
    </w:rPr>
  </w:style>
  <w:style w:type="paragraph" w:customStyle="1" w:styleId="1f5">
    <w:name w:val="1级标题"/>
    <w:basedOn w:val="af4"/>
    <w:next w:val="af4"/>
    <w:rsid w:val="002E3E06"/>
    <w:pPr>
      <w:widowControl/>
      <w:tabs>
        <w:tab w:val="left" w:pos="425"/>
      </w:tabs>
      <w:adjustRightInd/>
      <w:spacing w:before="240" w:after="120" w:line="360" w:lineRule="auto"/>
      <w:ind w:left="425" w:hanging="425"/>
      <w:textAlignment w:val="auto"/>
      <w:outlineLvl w:val="0"/>
    </w:pPr>
    <w:rPr>
      <w:rFonts w:eastAsia="黑体"/>
      <w:b/>
      <w:kern w:val="28"/>
      <w:sz w:val="32"/>
    </w:rPr>
  </w:style>
  <w:style w:type="paragraph" w:customStyle="1" w:styleId="affffffffc">
    <w:name w:val="图注"/>
    <w:basedOn w:val="af4"/>
    <w:rsid w:val="002E3E06"/>
    <w:pPr>
      <w:adjustRightInd/>
      <w:spacing w:line="360" w:lineRule="auto"/>
      <w:jc w:val="center"/>
      <w:textAlignment w:val="auto"/>
    </w:pPr>
    <w:rPr>
      <w:b/>
      <w:kern w:val="2"/>
      <w:sz w:val="24"/>
      <w:szCs w:val="24"/>
    </w:rPr>
  </w:style>
  <w:style w:type="paragraph" w:customStyle="1" w:styleId="CharCharCharCharCharCharCharCharCharCharCharCharCharCharCharCharCharChar">
    <w:name w:val="Char Char Char Char Char Char Char Char Char Char Char Char Char Char Char Char Char Char"/>
    <w:basedOn w:val="af4"/>
    <w:rsid w:val="002E3E06"/>
    <w:pPr>
      <w:keepNext/>
      <w:tabs>
        <w:tab w:val="left" w:pos="2940"/>
      </w:tabs>
      <w:autoSpaceDE w:val="0"/>
      <w:autoSpaceDN w:val="0"/>
      <w:spacing w:line="240" w:lineRule="auto"/>
      <w:ind w:hanging="420"/>
      <w:jc w:val="left"/>
      <w:textAlignment w:val="auto"/>
    </w:pPr>
    <w:rPr>
      <w:kern w:val="2"/>
      <w:sz w:val="20"/>
    </w:rPr>
  </w:style>
  <w:style w:type="paragraph" w:customStyle="1" w:styleId="ParaCharCharChar1Char">
    <w:name w:val="默认段落字体 Para Char Char Char1 Char"/>
    <w:basedOn w:val="af4"/>
    <w:rsid w:val="002E3E06"/>
    <w:pPr>
      <w:widowControl/>
      <w:adjustRightInd/>
      <w:spacing w:line="240" w:lineRule="auto"/>
      <w:textAlignment w:val="auto"/>
    </w:pPr>
    <w:rPr>
      <w:rFonts w:ascii="Arial" w:hAnsi="Arial" w:cs="Arial"/>
      <w:kern w:val="2"/>
    </w:rPr>
  </w:style>
  <w:style w:type="paragraph" w:customStyle="1" w:styleId="affffffffd">
    <w:name w:val="发布实施"/>
    <w:basedOn w:val="affffffffe"/>
    <w:rsid w:val="002E3E06"/>
  </w:style>
  <w:style w:type="paragraph" w:customStyle="1" w:styleId="affffffffe">
    <w:name w:val="封面版本号"/>
    <w:basedOn w:val="2f3"/>
    <w:rsid w:val="002E3E06"/>
    <w:pPr>
      <w:suppressAutoHyphens w:val="0"/>
      <w:spacing w:after="0" w:line="240" w:lineRule="auto"/>
      <w:jc w:val="center"/>
    </w:pPr>
    <w:rPr>
      <w:rFonts w:ascii="黑体" w:hAnsi="Times New Roman"/>
      <w:b/>
      <w:spacing w:val="40"/>
      <w:kern w:val="2"/>
      <w:sz w:val="24"/>
      <w:szCs w:val="24"/>
      <w:lang w:eastAsia="zh-CN"/>
    </w:rPr>
  </w:style>
  <w:style w:type="paragraph" w:customStyle="1" w:styleId="CharChar5Char">
    <w:name w:val="Char Char5 Char"/>
    <w:next w:val="af4"/>
    <w:rsid w:val="002E3E06"/>
    <w:pPr>
      <w:keepNext/>
      <w:keepLines/>
      <w:tabs>
        <w:tab w:val="left" w:pos="1440"/>
      </w:tabs>
      <w:spacing w:before="240" w:after="240"/>
      <w:ind w:left="1440" w:hanging="1440"/>
      <w:outlineLvl w:val="7"/>
    </w:pPr>
    <w:rPr>
      <w:rFonts w:ascii="Arial" w:eastAsia="黑体" w:hAnsi="Arial" w:cs="Arial"/>
      <w:snapToGrid w:val="0"/>
      <w:sz w:val="21"/>
      <w:szCs w:val="21"/>
    </w:rPr>
  </w:style>
  <w:style w:type="paragraph" w:customStyle="1" w:styleId="afffffffff">
    <w:name w:val="五级条标题"/>
    <w:basedOn w:val="afffffffff0"/>
    <w:next w:val="afffc"/>
    <w:rsid w:val="002E3E06"/>
    <w:pPr>
      <w:numPr>
        <w:ilvl w:val="6"/>
      </w:numPr>
      <w:outlineLvl w:val="6"/>
    </w:pPr>
  </w:style>
  <w:style w:type="paragraph" w:customStyle="1" w:styleId="afffffffff0">
    <w:name w:val="四级条标题"/>
    <w:basedOn w:val="afffffffff1"/>
    <w:next w:val="afffc"/>
    <w:rsid w:val="002E3E06"/>
    <w:pPr>
      <w:numPr>
        <w:ilvl w:val="5"/>
      </w:numPr>
      <w:outlineLvl w:val="5"/>
    </w:pPr>
  </w:style>
  <w:style w:type="paragraph" w:customStyle="1" w:styleId="afffffffff1">
    <w:name w:val="三级条标题"/>
    <w:basedOn w:val="affffffffa"/>
    <w:next w:val="afffc"/>
    <w:rsid w:val="002E3E06"/>
    <w:pPr>
      <w:numPr>
        <w:ilvl w:val="4"/>
      </w:numPr>
      <w:outlineLvl w:val="4"/>
    </w:pPr>
  </w:style>
  <w:style w:type="paragraph" w:customStyle="1" w:styleId="tal0">
    <w:name w:val="tal0"/>
    <w:basedOn w:val="af4"/>
    <w:rsid w:val="002E3E06"/>
    <w:pPr>
      <w:widowControl/>
      <w:adjustRightInd/>
      <w:spacing w:before="100" w:beforeAutospacing="1" w:after="100" w:afterAutospacing="1" w:line="240" w:lineRule="auto"/>
      <w:jc w:val="left"/>
      <w:textAlignment w:val="auto"/>
    </w:pPr>
    <w:rPr>
      <w:rFonts w:ascii="Arial Unicode MS" w:eastAsia="Arial Unicode MS" w:hAnsi="Arial Unicode MS" w:cs="Arial Unicode MS"/>
      <w:sz w:val="24"/>
      <w:szCs w:val="24"/>
    </w:rPr>
  </w:style>
  <w:style w:type="paragraph" w:customStyle="1" w:styleId="QB9">
    <w:name w:val="QB目录前言"/>
    <w:basedOn w:val="af4"/>
    <w:rsid w:val="002E3E06"/>
    <w:pPr>
      <w:widowControl/>
      <w:autoSpaceDE w:val="0"/>
      <w:autoSpaceDN w:val="0"/>
      <w:adjustRightInd/>
      <w:spacing w:line="240" w:lineRule="auto"/>
      <w:ind w:firstLineChars="62" w:firstLine="198"/>
      <w:jc w:val="center"/>
      <w:textAlignment w:val="auto"/>
    </w:pPr>
    <w:rPr>
      <w:rFonts w:ascii="黑体" w:eastAsia="黑体"/>
      <w:sz w:val="32"/>
      <w:szCs w:val="32"/>
    </w:rPr>
  </w:style>
  <w:style w:type="paragraph" w:customStyle="1" w:styleId="QBa">
    <w:name w:val="QB附录"/>
    <w:basedOn w:val="QB8"/>
    <w:rsid w:val="002E3E06"/>
    <w:pPr>
      <w:tabs>
        <w:tab w:val="left" w:pos="425"/>
      </w:tabs>
      <w:ind w:firstLineChars="0" w:firstLine="0"/>
    </w:pPr>
    <w:rPr>
      <w:rFonts w:hAnsi="Times New Roman"/>
      <w:noProof w:val="0"/>
    </w:rPr>
  </w:style>
  <w:style w:type="paragraph" w:customStyle="1" w:styleId="1f6">
    <w:name w:val="正文 1"/>
    <w:basedOn w:val="af4"/>
    <w:rsid w:val="002E3E06"/>
    <w:pPr>
      <w:adjustRightInd/>
      <w:spacing w:line="360" w:lineRule="auto"/>
      <w:ind w:firstLineChars="200" w:firstLine="200"/>
      <w:textAlignment w:val="auto"/>
    </w:pPr>
    <w:rPr>
      <w:kern w:val="2"/>
      <w:sz w:val="24"/>
      <w:szCs w:val="24"/>
    </w:rPr>
  </w:style>
  <w:style w:type="paragraph" w:customStyle="1" w:styleId="afffffffff2">
    <w:name w:val="标号"/>
    <w:basedOn w:val="af4"/>
    <w:rsid w:val="002E3E06"/>
    <w:pPr>
      <w:adjustRightInd/>
      <w:spacing w:line="360" w:lineRule="auto"/>
      <w:textAlignment w:val="auto"/>
    </w:pPr>
    <w:rPr>
      <w:rFonts w:ascii="宋体" w:hAnsi="宋体"/>
      <w:kern w:val="2"/>
      <w:sz w:val="24"/>
    </w:rPr>
  </w:style>
  <w:style w:type="paragraph" w:customStyle="1" w:styleId="1152">
    <w:name w:val="样式 标题 1 + 加粗 行距: 1.5 倍行距2"/>
    <w:basedOn w:val="10"/>
    <w:rsid w:val="002E3E06"/>
    <w:pPr>
      <w:keepLines/>
      <w:numPr>
        <w:numId w:val="0"/>
      </w:numPr>
      <w:tabs>
        <w:tab w:val="left" w:pos="420"/>
      </w:tabs>
      <w:spacing w:before="340" w:after="330"/>
      <w:ind w:left="420" w:hanging="420"/>
      <w:jc w:val="left"/>
    </w:pPr>
    <w:rPr>
      <w:rFonts w:eastAsia="黑体" w:cs="宋体"/>
      <w:kern w:val="44"/>
      <w:sz w:val="21"/>
      <w:szCs w:val="21"/>
      <w:lang w:val="en-US"/>
    </w:rPr>
  </w:style>
  <w:style w:type="paragraph" w:customStyle="1" w:styleId="TAL">
    <w:name w:val="TAL"/>
    <w:basedOn w:val="af4"/>
    <w:rsid w:val="002E3E06"/>
    <w:pPr>
      <w:keepNext/>
      <w:keepLines/>
      <w:widowControl/>
      <w:overflowPunct w:val="0"/>
      <w:autoSpaceDE w:val="0"/>
      <w:autoSpaceDN w:val="0"/>
      <w:spacing w:line="240" w:lineRule="auto"/>
      <w:jc w:val="left"/>
    </w:pPr>
    <w:rPr>
      <w:rFonts w:ascii="Arial" w:hAnsi="Arial"/>
      <w:sz w:val="18"/>
      <w:lang w:val="en-GB" w:eastAsia="en-US"/>
    </w:rPr>
  </w:style>
  <w:style w:type="paragraph" w:customStyle="1" w:styleId="CharCharChar1CharCharChar">
    <w:name w:val="Char Char Char1 Char Char Char"/>
    <w:basedOn w:val="aff5"/>
    <w:rsid w:val="002E3E06"/>
    <w:pPr>
      <w:adjustRightInd/>
      <w:spacing w:line="240" w:lineRule="auto"/>
      <w:textAlignment w:val="auto"/>
    </w:pPr>
    <w:rPr>
      <w:rFonts w:ascii="Tahoma" w:hAnsi="Tahoma"/>
      <w:kern w:val="2"/>
      <w:sz w:val="24"/>
      <w:szCs w:val="24"/>
    </w:rPr>
  </w:style>
  <w:style w:type="paragraph" w:customStyle="1" w:styleId="01">
    <w:name w:val="正文 0"/>
    <w:basedOn w:val="af4"/>
    <w:rsid w:val="002E3E06"/>
    <w:pPr>
      <w:widowControl/>
      <w:tabs>
        <w:tab w:val="left" w:pos="540"/>
        <w:tab w:val="left" w:pos="1620"/>
        <w:tab w:val="left" w:pos="2700"/>
        <w:tab w:val="left" w:pos="3780"/>
        <w:tab w:val="left" w:pos="4860"/>
        <w:tab w:val="left" w:pos="5940"/>
        <w:tab w:val="left" w:pos="7020"/>
        <w:tab w:val="left" w:pos="8100"/>
      </w:tabs>
      <w:adjustRightInd/>
      <w:spacing w:before="120" w:line="360" w:lineRule="exact"/>
      <w:ind w:firstLine="482"/>
      <w:textAlignment w:val="auto"/>
    </w:pPr>
    <w:rPr>
      <w:rFonts w:ascii="Garamond" w:eastAsia="楷体_GB2312" w:hAnsi="Garamond"/>
      <w:sz w:val="24"/>
    </w:rPr>
  </w:style>
  <w:style w:type="paragraph" w:customStyle="1" w:styleId="paragraph2">
    <w:name w:val="paragraph2"/>
    <w:basedOn w:val="af4"/>
    <w:rsid w:val="002E3E06"/>
    <w:pPr>
      <w:widowControl/>
      <w:adjustRightInd/>
      <w:spacing w:before="80" w:line="240" w:lineRule="atLeast"/>
      <w:ind w:left="720"/>
      <w:textAlignment w:val="auto"/>
    </w:pPr>
    <w:rPr>
      <w:color w:val="000000"/>
      <w:sz w:val="20"/>
    </w:rPr>
  </w:style>
  <w:style w:type="paragraph" w:customStyle="1" w:styleId="CharCharCharCharCharCharCharCharCharCharChar">
    <w:name w:val="Char Char Char Char Char Char Char Char Char Char Char"/>
    <w:basedOn w:val="af4"/>
    <w:rsid w:val="002E3E06"/>
    <w:pPr>
      <w:adjustRightInd/>
      <w:spacing w:line="240" w:lineRule="auto"/>
      <w:jc w:val="left"/>
      <w:textAlignment w:val="auto"/>
    </w:pPr>
    <w:rPr>
      <w:rFonts w:ascii="Tahoma" w:hAnsi="Tahoma"/>
      <w:kern w:val="2"/>
      <w:sz w:val="24"/>
    </w:rPr>
  </w:style>
  <w:style w:type="paragraph" w:customStyle="1" w:styleId="afffffffff3">
    <w:name w:val="项"/>
    <w:basedOn w:val="af4"/>
    <w:rsid w:val="002E3E06"/>
    <w:pPr>
      <w:tabs>
        <w:tab w:val="left" w:pos="780"/>
        <w:tab w:val="left" w:pos="840"/>
      </w:tabs>
      <w:adjustRightInd/>
      <w:spacing w:line="240" w:lineRule="auto"/>
      <w:ind w:left="780" w:hanging="420"/>
      <w:textAlignment w:val="auto"/>
    </w:pPr>
    <w:rPr>
      <w:kern w:val="2"/>
    </w:rPr>
  </w:style>
  <w:style w:type="paragraph" w:customStyle="1" w:styleId="tal1">
    <w:name w:val="tal"/>
    <w:basedOn w:val="af4"/>
    <w:rsid w:val="002E3E06"/>
    <w:pPr>
      <w:widowControl/>
      <w:adjustRightInd/>
      <w:spacing w:before="100" w:beforeAutospacing="1" w:after="100" w:afterAutospacing="1" w:line="240" w:lineRule="auto"/>
      <w:jc w:val="left"/>
      <w:textAlignment w:val="auto"/>
    </w:pPr>
    <w:rPr>
      <w:rFonts w:ascii="宋体" w:hAnsi="宋体"/>
      <w:sz w:val="24"/>
      <w:szCs w:val="24"/>
    </w:rPr>
  </w:style>
  <w:style w:type="paragraph" w:customStyle="1" w:styleId="CharChar1CharCharCharChar">
    <w:name w:val="Char Char1 Char Char Char Char"/>
    <w:basedOn w:val="aff5"/>
    <w:rsid w:val="002E3E06"/>
    <w:pPr>
      <w:adjustRightInd/>
      <w:spacing w:line="240" w:lineRule="auto"/>
      <w:textAlignment w:val="auto"/>
    </w:pPr>
    <w:rPr>
      <w:rFonts w:ascii="Tahoma" w:hAnsi="Tahoma"/>
      <w:kern w:val="2"/>
      <w:sz w:val="24"/>
      <w:szCs w:val="24"/>
    </w:rPr>
  </w:style>
  <w:style w:type="paragraph" w:customStyle="1" w:styleId="220">
    <w:name w:val="样式 正文首行缩进 2 + 五号 首行缩进:  2 字符"/>
    <w:basedOn w:val="2f"/>
    <w:rsid w:val="002E3E06"/>
    <w:pPr>
      <w:ind w:leftChars="0" w:left="0"/>
    </w:pPr>
    <w:rPr>
      <w:rFonts w:cs="宋体"/>
      <w:szCs w:val="20"/>
    </w:rPr>
  </w:style>
  <w:style w:type="paragraph" w:customStyle="1" w:styleId="1f7">
    <w:name w:val="正文－1"/>
    <w:basedOn w:val="af4"/>
    <w:rsid w:val="002E3E06"/>
    <w:pPr>
      <w:spacing w:line="360" w:lineRule="auto"/>
      <w:textAlignment w:val="auto"/>
    </w:pPr>
  </w:style>
  <w:style w:type="paragraph" w:customStyle="1" w:styleId="Char10">
    <w:name w:val="Char1"/>
    <w:basedOn w:val="aff5"/>
    <w:rsid w:val="002E3E06"/>
    <w:pPr>
      <w:adjustRightInd/>
      <w:spacing w:line="240" w:lineRule="auto"/>
      <w:textAlignment w:val="auto"/>
    </w:pPr>
    <w:rPr>
      <w:rFonts w:ascii="Tahoma" w:hAnsi="Tahoma"/>
      <w:kern w:val="2"/>
      <w:sz w:val="24"/>
      <w:szCs w:val="24"/>
    </w:rPr>
  </w:style>
  <w:style w:type="paragraph" w:customStyle="1" w:styleId="afffffffff4">
    <w:name w:val="封面文档标题"/>
    <w:basedOn w:val="af4"/>
    <w:next w:val="af4"/>
    <w:rsid w:val="002E3E06"/>
    <w:pPr>
      <w:adjustRightInd/>
      <w:spacing w:line="360" w:lineRule="auto"/>
      <w:jc w:val="center"/>
      <w:textAlignment w:val="auto"/>
    </w:pPr>
    <w:rPr>
      <w:b/>
      <w:kern w:val="2"/>
      <w:sz w:val="44"/>
      <w:szCs w:val="24"/>
    </w:rPr>
  </w:style>
  <w:style w:type="paragraph" w:customStyle="1" w:styleId="afffffffff5">
    <w:name w:val="标题四"/>
    <w:basedOn w:val="40"/>
    <w:rsid w:val="002E3E06"/>
    <w:pPr>
      <w:keepLines w:val="0"/>
      <w:tabs>
        <w:tab w:val="left" w:pos="720"/>
      </w:tabs>
      <w:overflowPunct w:val="0"/>
      <w:autoSpaceDE w:val="0"/>
      <w:autoSpaceDN w:val="0"/>
      <w:spacing w:before="100" w:beforeAutospacing="1" w:after="100" w:line="372" w:lineRule="auto"/>
      <w:ind w:left="720" w:hanging="720"/>
      <w:jc w:val="left"/>
    </w:pPr>
    <w:rPr>
      <w:rFonts w:eastAsia="宋体" w:cs="宋体"/>
      <w:kern w:val="2"/>
    </w:rPr>
  </w:style>
  <w:style w:type="character" w:customStyle="1" w:styleId="QB1Char">
    <w:name w:val="QB标题1 Char"/>
    <w:link w:val="QB1"/>
    <w:rsid w:val="002E3E06"/>
    <w:rPr>
      <w:rFonts w:ascii="黑体" w:eastAsia="黑体"/>
      <w:bCs/>
      <w:kern w:val="44"/>
      <w:sz w:val="21"/>
      <w:szCs w:val="21"/>
      <w:lang w:val="en-GB"/>
    </w:rPr>
  </w:style>
  <w:style w:type="paragraph" w:customStyle="1" w:styleId="afffffffff6">
    <w:name w:val="标准书眉_偶数页"/>
    <w:basedOn w:val="af4"/>
    <w:next w:val="af4"/>
    <w:rsid w:val="002E3E06"/>
    <w:pPr>
      <w:widowControl/>
      <w:tabs>
        <w:tab w:val="center" w:pos="4154"/>
        <w:tab w:val="right" w:pos="8306"/>
      </w:tabs>
      <w:adjustRightInd/>
      <w:spacing w:after="120" w:line="240" w:lineRule="auto"/>
      <w:ind w:left="431" w:hanging="431"/>
      <w:jc w:val="left"/>
      <w:textAlignment w:val="auto"/>
    </w:pPr>
    <w:rPr>
      <w:noProof/>
    </w:rPr>
  </w:style>
  <w:style w:type="paragraph" w:customStyle="1" w:styleId="afffffffff7">
    <w:name w:val="示例"/>
    <w:next w:val="afffc"/>
    <w:rsid w:val="002E3E06"/>
    <w:pPr>
      <w:jc w:val="both"/>
    </w:pPr>
    <w:rPr>
      <w:rFonts w:ascii="宋体"/>
      <w:sz w:val="18"/>
    </w:rPr>
  </w:style>
  <w:style w:type="paragraph" w:customStyle="1" w:styleId="afffffffff8">
    <w:name w:val="文献分类号"/>
    <w:rsid w:val="002E3E06"/>
    <w:pPr>
      <w:framePr w:hSpace="180" w:vSpace="180" w:wrap="around" w:hAnchor="margin" w:y="1" w:anchorLock="1"/>
      <w:widowControl w:val="0"/>
      <w:textAlignment w:val="center"/>
    </w:pPr>
    <w:rPr>
      <w:rFonts w:eastAsia="黑体"/>
      <w:sz w:val="21"/>
    </w:rPr>
  </w:style>
  <w:style w:type="paragraph" w:customStyle="1" w:styleId="afffffffff9">
    <w:name w:val="正文（自定义）"/>
    <w:basedOn w:val="af4"/>
    <w:link w:val="Charf"/>
    <w:qFormat/>
    <w:rsid w:val="002E3E06"/>
    <w:pPr>
      <w:adjustRightInd/>
      <w:spacing w:line="360" w:lineRule="auto"/>
      <w:ind w:firstLineChars="200" w:firstLine="400"/>
      <w:jc w:val="left"/>
      <w:textAlignment w:val="auto"/>
    </w:pPr>
    <w:rPr>
      <w:rFonts w:ascii="宋体" w:hAnsi="宋体"/>
      <w:kern w:val="2"/>
      <w:sz w:val="20"/>
    </w:rPr>
  </w:style>
  <w:style w:type="character" w:customStyle="1" w:styleId="Charf">
    <w:name w:val="正文（自定义） Char"/>
    <w:link w:val="afffffffff9"/>
    <w:rsid w:val="002E3E06"/>
    <w:rPr>
      <w:rFonts w:ascii="宋体" w:hAnsi="宋体"/>
      <w:kern w:val="2"/>
    </w:rPr>
  </w:style>
  <w:style w:type="paragraph" w:customStyle="1" w:styleId="afffffffffa">
    <w:name w:val="正文表标题"/>
    <w:next w:val="af4"/>
    <w:rsid w:val="002E3E06"/>
    <w:pPr>
      <w:jc w:val="center"/>
    </w:pPr>
    <w:rPr>
      <w:rFonts w:ascii="黑体" w:eastAsia="黑体"/>
      <w:sz w:val="21"/>
    </w:rPr>
  </w:style>
  <w:style w:type="paragraph" w:customStyle="1" w:styleId="CharCharCharCharCharChar1CharChar1Char">
    <w:name w:val="Char Char Char Char Char Char1 Char Char1 Char"/>
    <w:basedOn w:val="aff5"/>
    <w:autoRedefine/>
    <w:rsid w:val="002E3E06"/>
    <w:pPr>
      <w:spacing w:line="436" w:lineRule="exact"/>
      <w:ind w:left="357"/>
      <w:jc w:val="left"/>
      <w:textAlignment w:val="auto"/>
      <w:outlineLvl w:val="3"/>
    </w:pPr>
    <w:rPr>
      <w:rFonts w:ascii="Tahoma" w:hAnsi="Tahoma"/>
      <w:kern w:val="2"/>
      <w:sz w:val="24"/>
    </w:rPr>
  </w:style>
  <w:style w:type="paragraph" w:customStyle="1" w:styleId="1f8">
    <w:name w:val="标题1"/>
    <w:basedOn w:val="10"/>
    <w:autoRedefine/>
    <w:rsid w:val="002E3E06"/>
    <w:pPr>
      <w:widowControl/>
      <w:numPr>
        <w:numId w:val="0"/>
      </w:numPr>
      <w:pBdr>
        <w:bottom w:val="single" w:sz="8" w:space="6" w:color="auto"/>
      </w:pBdr>
      <w:tabs>
        <w:tab w:val="num" w:pos="284"/>
      </w:tabs>
      <w:spacing w:before="480" w:after="240" w:line="240" w:lineRule="auto"/>
      <w:ind w:left="284"/>
      <w:jc w:val="left"/>
    </w:pPr>
    <w:rPr>
      <w:rFonts w:ascii="Arial" w:eastAsia="黑体" w:hAnsi="Arial"/>
      <w:bCs/>
      <w:smallCaps/>
      <w:spacing w:val="10"/>
      <w:kern w:val="20"/>
      <w:sz w:val="44"/>
      <w:szCs w:val="44"/>
      <w:lang w:val="en-US"/>
    </w:rPr>
  </w:style>
  <w:style w:type="paragraph" w:customStyle="1" w:styleId="2f7">
    <w:name w:val="标题2"/>
    <w:basedOn w:val="20"/>
    <w:autoRedefine/>
    <w:rsid w:val="002E3E06"/>
    <w:pPr>
      <w:widowControl/>
      <w:numPr>
        <w:ilvl w:val="0"/>
        <w:numId w:val="0"/>
      </w:numPr>
      <w:tabs>
        <w:tab w:val="num" w:pos="1247"/>
      </w:tabs>
      <w:adjustRightInd/>
      <w:spacing w:before="240" w:after="160" w:line="240" w:lineRule="auto"/>
      <w:ind w:left="1247" w:hanging="1247"/>
      <w:jc w:val="left"/>
      <w:textAlignment w:val="auto"/>
    </w:pPr>
    <w:rPr>
      <w:rFonts w:ascii="宋体" w:eastAsia="宋体" w:hAnsi="宋体" w:cs="Arial"/>
      <w:bCs/>
      <w:color w:val="FF0000"/>
      <w:spacing w:val="10"/>
      <w:kern w:val="28"/>
      <w:sz w:val="28"/>
      <w:szCs w:val="28"/>
      <w:lang w:eastAsia="en-US"/>
    </w:rPr>
  </w:style>
  <w:style w:type="paragraph" w:customStyle="1" w:styleId="3e">
    <w:name w:val="标题3"/>
    <w:basedOn w:val="31"/>
    <w:autoRedefine/>
    <w:rsid w:val="002E3E06"/>
    <w:pPr>
      <w:keepLines w:val="0"/>
      <w:widowControl/>
      <w:numPr>
        <w:ilvl w:val="0"/>
        <w:numId w:val="0"/>
      </w:numPr>
      <w:tabs>
        <w:tab w:val="num" w:pos="1247"/>
      </w:tabs>
      <w:adjustRightInd/>
      <w:spacing w:before="240" w:after="120" w:line="240" w:lineRule="auto"/>
      <w:ind w:left="1247" w:hanging="1247"/>
      <w:jc w:val="left"/>
      <w:textAlignment w:val="auto"/>
    </w:pPr>
    <w:rPr>
      <w:rFonts w:ascii="Arial" w:eastAsia="宋体" w:hAnsi="Arial"/>
      <w:bCs/>
      <w:color w:val="auto"/>
      <w:sz w:val="24"/>
      <w:szCs w:val="24"/>
      <w:lang w:val="pt-BR"/>
    </w:rPr>
  </w:style>
  <w:style w:type="paragraph" w:customStyle="1" w:styleId="ZTE4">
    <w:name w:val="ZTE标题4"/>
    <w:basedOn w:val="af4"/>
    <w:autoRedefine/>
    <w:rsid w:val="002E3E06"/>
    <w:pPr>
      <w:keepNext/>
      <w:widowControl/>
      <w:tabs>
        <w:tab w:val="num" w:pos="1276"/>
      </w:tabs>
      <w:adjustRightInd/>
      <w:spacing w:before="200" w:after="120" w:line="240" w:lineRule="auto"/>
      <w:ind w:left="1276" w:hanging="1276"/>
      <w:jc w:val="left"/>
      <w:textAlignment w:val="auto"/>
      <w:outlineLvl w:val="3"/>
    </w:pPr>
    <w:rPr>
      <w:rFonts w:ascii="Arial" w:hAnsi="Arial"/>
      <w:b/>
      <w:szCs w:val="21"/>
      <w:lang w:val="pt-BR" w:eastAsia="en-US"/>
    </w:rPr>
  </w:style>
  <w:style w:type="paragraph" w:customStyle="1" w:styleId="ZTE5">
    <w:name w:val="ZTE标题5"/>
    <w:basedOn w:val="af4"/>
    <w:autoRedefine/>
    <w:rsid w:val="002E3E06"/>
    <w:pPr>
      <w:widowControl/>
      <w:tabs>
        <w:tab w:val="num" w:pos="1276"/>
      </w:tabs>
      <w:adjustRightInd/>
      <w:spacing w:before="160" w:after="120" w:line="240" w:lineRule="auto"/>
      <w:ind w:left="1276" w:hanging="1276"/>
      <w:jc w:val="left"/>
      <w:textAlignment w:val="auto"/>
    </w:pPr>
    <w:rPr>
      <w:b/>
      <w:szCs w:val="21"/>
    </w:rPr>
  </w:style>
  <w:style w:type="paragraph" w:customStyle="1" w:styleId="ZTE6">
    <w:name w:val="ZTE标题6"/>
    <w:basedOn w:val="ZTE5"/>
    <w:autoRedefine/>
    <w:rsid w:val="002E3E06"/>
    <w:pPr>
      <w:numPr>
        <w:ilvl w:val="5"/>
      </w:numPr>
      <w:tabs>
        <w:tab w:val="num" w:pos="1276"/>
      </w:tabs>
      <w:spacing w:before="120"/>
      <w:ind w:left="1276" w:hanging="1276"/>
    </w:pPr>
  </w:style>
  <w:style w:type="character" w:customStyle="1" w:styleId="BodyTextFirstIndentChar">
    <w:name w:val="Body Text First Indent Char"/>
    <w:rsid w:val="002E3E06"/>
    <w:rPr>
      <w:rFonts w:eastAsia="宋体"/>
      <w:kern w:val="2"/>
      <w:sz w:val="21"/>
      <w:szCs w:val="24"/>
      <w:lang w:val="en-US" w:eastAsia="zh-CN" w:bidi="ar-SA"/>
    </w:rPr>
  </w:style>
  <w:style w:type="paragraph" w:customStyle="1" w:styleId="afffffffffb">
    <w:name w:val="表格题注"/>
    <w:next w:val="af4"/>
    <w:rsid w:val="002E3E06"/>
    <w:pPr>
      <w:keepLines/>
      <w:spacing w:beforeLines="100"/>
      <w:ind w:left="1089" w:hanging="369"/>
      <w:jc w:val="center"/>
    </w:pPr>
    <w:rPr>
      <w:rFonts w:ascii="Arial" w:hAnsi="Arial"/>
      <w:sz w:val="18"/>
      <w:szCs w:val="18"/>
    </w:rPr>
  </w:style>
  <w:style w:type="paragraph" w:customStyle="1" w:styleId="afffffffffc">
    <w:name w:val="插图题注"/>
    <w:next w:val="af4"/>
    <w:rsid w:val="002E3E06"/>
    <w:pPr>
      <w:spacing w:afterLines="100"/>
      <w:ind w:left="1089" w:hanging="369"/>
      <w:jc w:val="center"/>
    </w:pPr>
    <w:rPr>
      <w:rFonts w:ascii="Arial" w:hAnsi="Arial"/>
      <w:sz w:val="18"/>
      <w:szCs w:val="18"/>
    </w:rPr>
  </w:style>
  <w:style w:type="paragraph" w:customStyle="1" w:styleId="afffffffffd">
    <w:name w:val="文档标题"/>
    <w:basedOn w:val="af4"/>
    <w:rsid w:val="002E3E06"/>
    <w:pPr>
      <w:keepNext/>
      <w:tabs>
        <w:tab w:val="left" w:pos="0"/>
      </w:tabs>
      <w:autoSpaceDE w:val="0"/>
      <w:autoSpaceDN w:val="0"/>
      <w:spacing w:before="300" w:after="300" w:line="240" w:lineRule="auto"/>
      <w:jc w:val="center"/>
      <w:textAlignment w:val="auto"/>
    </w:pPr>
    <w:rPr>
      <w:rFonts w:ascii="Arial" w:eastAsia="黑体" w:hAnsi="Arial"/>
      <w:sz w:val="36"/>
      <w:szCs w:val="36"/>
    </w:rPr>
  </w:style>
  <w:style w:type="paragraph" w:customStyle="1" w:styleId="afffffffffe">
    <w:name w:val="注示头"/>
    <w:basedOn w:val="af4"/>
    <w:rsid w:val="002E3E06"/>
    <w:pPr>
      <w:keepNext/>
      <w:pBdr>
        <w:top w:val="single" w:sz="4" w:space="1" w:color="000000"/>
      </w:pBdr>
      <w:autoSpaceDE w:val="0"/>
      <w:autoSpaceDN w:val="0"/>
      <w:spacing w:line="240" w:lineRule="auto"/>
      <w:textAlignment w:val="auto"/>
    </w:pPr>
    <w:rPr>
      <w:rFonts w:ascii="Arial" w:eastAsia="黑体" w:hAnsi="Arial"/>
      <w:sz w:val="18"/>
      <w:szCs w:val="21"/>
    </w:rPr>
  </w:style>
  <w:style w:type="paragraph" w:customStyle="1" w:styleId="affffffffff">
    <w:name w:val="注示文本"/>
    <w:basedOn w:val="af4"/>
    <w:rsid w:val="002E3E06"/>
    <w:pPr>
      <w:keepNext/>
      <w:pBdr>
        <w:bottom w:val="single" w:sz="4" w:space="1" w:color="000000"/>
      </w:pBdr>
      <w:autoSpaceDE w:val="0"/>
      <w:autoSpaceDN w:val="0"/>
      <w:spacing w:line="240" w:lineRule="auto"/>
      <w:ind w:firstLine="360"/>
      <w:textAlignment w:val="auto"/>
    </w:pPr>
    <w:rPr>
      <w:rFonts w:ascii="Arial" w:eastAsia="楷体_GB2312" w:hAnsi="Arial"/>
      <w:sz w:val="18"/>
      <w:szCs w:val="18"/>
    </w:rPr>
  </w:style>
  <w:style w:type="paragraph" w:customStyle="1" w:styleId="affffffffff0">
    <w:name w:val="编写建议"/>
    <w:basedOn w:val="af4"/>
    <w:rsid w:val="002E3E06"/>
    <w:pPr>
      <w:keepNext/>
      <w:autoSpaceDE w:val="0"/>
      <w:autoSpaceDN w:val="0"/>
      <w:spacing w:line="240" w:lineRule="auto"/>
      <w:ind w:firstLine="420"/>
      <w:jc w:val="left"/>
      <w:textAlignment w:val="auto"/>
    </w:pPr>
    <w:rPr>
      <w:rFonts w:ascii="Arial" w:hAnsi="Arial" w:cs="Arial"/>
      <w:i/>
      <w:color w:val="0000FF"/>
      <w:sz w:val="20"/>
      <w:szCs w:val="21"/>
    </w:rPr>
  </w:style>
  <w:style w:type="paragraph" w:customStyle="1" w:styleId="affffffffff1">
    <w:name w:val="备注说明"/>
    <w:basedOn w:val="af4"/>
    <w:rsid w:val="002E3E06"/>
    <w:pPr>
      <w:keepNext/>
      <w:autoSpaceDE w:val="0"/>
      <w:autoSpaceDN w:val="0"/>
      <w:spacing w:line="360" w:lineRule="auto"/>
      <w:ind w:left="1134"/>
      <w:textAlignment w:val="auto"/>
    </w:pPr>
    <w:rPr>
      <w:rFonts w:eastAsia="楷体_GB2312"/>
    </w:rPr>
  </w:style>
  <w:style w:type="paragraph" w:customStyle="1" w:styleId="affffffffff2">
    <w:name w:val="章节标题"/>
    <w:basedOn w:val="af4"/>
    <w:rsid w:val="002E3E06"/>
    <w:pPr>
      <w:keepNext/>
      <w:tabs>
        <w:tab w:val="left" w:pos="0"/>
      </w:tabs>
      <w:autoSpaceDE w:val="0"/>
      <w:autoSpaceDN w:val="0"/>
      <w:spacing w:before="300" w:after="300" w:line="240" w:lineRule="auto"/>
      <w:jc w:val="center"/>
      <w:textAlignment w:val="auto"/>
    </w:pPr>
    <w:rPr>
      <w:rFonts w:ascii="Arial" w:eastAsia="黑体" w:hAnsi="Arial" w:cs="Arial"/>
      <w:sz w:val="30"/>
    </w:rPr>
  </w:style>
  <w:style w:type="paragraph" w:customStyle="1" w:styleId="affffffffff3">
    <w:name w:val="表号去除自动编号"/>
    <w:basedOn w:val="af4"/>
    <w:rsid w:val="002E3E06"/>
    <w:pPr>
      <w:keepNext/>
      <w:autoSpaceDE w:val="0"/>
      <w:autoSpaceDN w:val="0"/>
      <w:spacing w:line="360" w:lineRule="auto"/>
      <w:jc w:val="center"/>
      <w:textAlignment w:val="auto"/>
    </w:pPr>
    <w:rPr>
      <w:rFonts w:ascii="宋体" w:hAnsi="宋体"/>
    </w:rPr>
  </w:style>
  <w:style w:type="paragraph" w:customStyle="1" w:styleId="affffffffff4">
    <w:name w:val="代码样式"/>
    <w:basedOn w:val="af4"/>
    <w:rsid w:val="002E3E06"/>
    <w:pPr>
      <w:keepNext/>
      <w:widowControl/>
      <w:autoSpaceDE w:val="0"/>
      <w:autoSpaceDN w:val="0"/>
      <w:spacing w:line="240" w:lineRule="auto"/>
      <w:ind w:left="482"/>
      <w:jc w:val="left"/>
      <w:textAlignment w:val="auto"/>
    </w:pPr>
    <w:rPr>
      <w:rFonts w:ascii="Courier New" w:hAnsi="Courier New" w:cs="Courier New"/>
      <w:sz w:val="18"/>
      <w:szCs w:val="18"/>
    </w:rPr>
  </w:style>
  <w:style w:type="paragraph" w:customStyle="1" w:styleId="affffffffff5">
    <w:name w:val="参考资料清单"/>
    <w:basedOn w:val="af4"/>
    <w:rsid w:val="002E3E06"/>
    <w:pPr>
      <w:keepNext/>
      <w:tabs>
        <w:tab w:val="num" w:pos="792"/>
      </w:tabs>
      <w:autoSpaceDE w:val="0"/>
      <w:autoSpaceDN w:val="0"/>
      <w:spacing w:line="360" w:lineRule="auto"/>
      <w:ind w:left="792" w:hanging="432"/>
      <w:textAlignment w:val="auto"/>
    </w:pPr>
    <w:rPr>
      <w:rFonts w:ascii="Arial" w:hAnsi="Arial"/>
      <w:szCs w:val="21"/>
    </w:rPr>
  </w:style>
  <w:style w:type="paragraph" w:customStyle="1" w:styleId="affffffffff6">
    <w:name w:val="图号去除自动编号"/>
    <w:basedOn w:val="af4"/>
    <w:rsid w:val="002E3E06"/>
    <w:pPr>
      <w:keepNext/>
      <w:autoSpaceDE w:val="0"/>
      <w:autoSpaceDN w:val="0"/>
      <w:spacing w:before="105" w:line="360" w:lineRule="auto"/>
      <w:ind w:firstLine="425"/>
      <w:jc w:val="center"/>
      <w:textAlignment w:val="auto"/>
    </w:pPr>
  </w:style>
  <w:style w:type="paragraph" w:customStyle="1" w:styleId="affffffffff7">
    <w:name w:val="项目符号"/>
    <w:basedOn w:val="af4"/>
    <w:rsid w:val="002E3E06"/>
    <w:pPr>
      <w:keepNext/>
      <w:autoSpaceDE w:val="0"/>
      <w:autoSpaceDN w:val="0"/>
      <w:spacing w:line="360" w:lineRule="auto"/>
      <w:jc w:val="left"/>
      <w:textAlignment w:val="auto"/>
    </w:pPr>
  </w:style>
  <w:style w:type="paragraph" w:customStyle="1" w:styleId="affffffffff8">
    <w:name w:val="页脚样式"/>
    <w:basedOn w:val="af4"/>
    <w:rsid w:val="002E3E06"/>
    <w:pPr>
      <w:keepNext/>
      <w:autoSpaceDE w:val="0"/>
      <w:autoSpaceDN w:val="0"/>
      <w:spacing w:line="360" w:lineRule="auto"/>
      <w:jc w:val="left"/>
      <w:textAlignment w:val="auto"/>
    </w:pPr>
    <w:rPr>
      <w:sz w:val="18"/>
    </w:rPr>
  </w:style>
  <w:style w:type="paragraph" w:customStyle="1" w:styleId="WordPro0">
    <w:name w:val="图表目录(WordPro)"/>
    <w:basedOn w:val="af4"/>
    <w:rsid w:val="002E3E06"/>
    <w:pPr>
      <w:keepNext/>
      <w:autoSpaceDE w:val="0"/>
      <w:autoSpaceDN w:val="0"/>
      <w:spacing w:before="300" w:after="150" w:line="360" w:lineRule="auto"/>
      <w:jc w:val="center"/>
      <w:textAlignment w:val="auto"/>
    </w:pPr>
    <w:rPr>
      <w:rFonts w:ascii="黑体" w:eastAsia="黑体"/>
      <w:sz w:val="30"/>
    </w:rPr>
  </w:style>
  <w:style w:type="paragraph" w:customStyle="1" w:styleId="affffffffff9">
    <w:name w:val="封面华为技术"/>
    <w:basedOn w:val="af4"/>
    <w:rsid w:val="002E3E06"/>
    <w:pPr>
      <w:keepNext/>
      <w:autoSpaceDE w:val="0"/>
      <w:autoSpaceDN w:val="0"/>
      <w:spacing w:line="360" w:lineRule="auto"/>
      <w:jc w:val="center"/>
      <w:textAlignment w:val="auto"/>
    </w:pPr>
    <w:rPr>
      <w:rFonts w:ascii="Arial" w:eastAsia="黑体" w:hAnsi="Arial"/>
      <w:sz w:val="32"/>
      <w:szCs w:val="32"/>
    </w:rPr>
  </w:style>
  <w:style w:type="paragraph" w:customStyle="1" w:styleId="affffffffffa">
    <w:name w:val="脚注"/>
    <w:basedOn w:val="af4"/>
    <w:rsid w:val="002E3E06"/>
    <w:pPr>
      <w:keepNext/>
      <w:autoSpaceDE w:val="0"/>
      <w:autoSpaceDN w:val="0"/>
      <w:spacing w:after="90" w:line="240" w:lineRule="auto"/>
      <w:jc w:val="left"/>
      <w:textAlignment w:val="auto"/>
    </w:pPr>
    <w:rPr>
      <w:sz w:val="18"/>
    </w:rPr>
  </w:style>
  <w:style w:type="paragraph" w:customStyle="1" w:styleId="affffffffffb">
    <w:name w:val="页眉密级样式"/>
    <w:basedOn w:val="af4"/>
    <w:rsid w:val="002E3E06"/>
    <w:pPr>
      <w:keepNext/>
      <w:autoSpaceDE w:val="0"/>
      <w:autoSpaceDN w:val="0"/>
      <w:spacing w:line="240" w:lineRule="auto"/>
      <w:jc w:val="right"/>
      <w:textAlignment w:val="auto"/>
    </w:pPr>
    <w:rPr>
      <w:sz w:val="18"/>
    </w:rPr>
  </w:style>
  <w:style w:type="paragraph" w:customStyle="1" w:styleId="Charf0">
    <w:name w:val="编写建议 Char"/>
    <w:basedOn w:val="af4"/>
    <w:link w:val="CharChar0"/>
    <w:rsid w:val="002E3E06"/>
    <w:pPr>
      <w:keepNext/>
      <w:autoSpaceDE w:val="0"/>
      <w:autoSpaceDN w:val="0"/>
      <w:spacing w:line="360" w:lineRule="auto"/>
      <w:ind w:firstLineChars="200" w:firstLine="200"/>
      <w:jc w:val="left"/>
      <w:textAlignment w:val="auto"/>
    </w:pPr>
    <w:rPr>
      <w:i/>
      <w:color w:val="0000FF"/>
    </w:rPr>
  </w:style>
  <w:style w:type="character" w:customStyle="1" w:styleId="CharChar0">
    <w:name w:val="编写建议 Char Char"/>
    <w:link w:val="Charf0"/>
    <w:rsid w:val="002E3E06"/>
    <w:rPr>
      <w:i/>
      <w:color w:val="0000FF"/>
      <w:sz w:val="21"/>
    </w:rPr>
  </w:style>
  <w:style w:type="paragraph" w:customStyle="1" w:styleId="affffffffffc">
    <w:name w:val="封面表格文本"/>
    <w:basedOn w:val="af4"/>
    <w:rsid w:val="002E3E06"/>
    <w:pPr>
      <w:keepNext/>
      <w:autoSpaceDE w:val="0"/>
      <w:autoSpaceDN w:val="0"/>
      <w:spacing w:line="240" w:lineRule="auto"/>
      <w:jc w:val="center"/>
      <w:textAlignment w:val="auto"/>
    </w:pPr>
    <w:rPr>
      <w:rFonts w:ascii="Arial" w:hAnsi="Arial"/>
      <w:szCs w:val="21"/>
    </w:rPr>
  </w:style>
  <w:style w:type="paragraph" w:customStyle="1" w:styleId="affffffffffd">
    <w:name w:val="目录页编号文本样式"/>
    <w:basedOn w:val="af4"/>
    <w:rsid w:val="002E3E06"/>
    <w:pPr>
      <w:keepNext/>
      <w:autoSpaceDE w:val="0"/>
      <w:autoSpaceDN w:val="0"/>
      <w:spacing w:line="240" w:lineRule="auto"/>
      <w:jc w:val="right"/>
      <w:textAlignment w:val="auto"/>
    </w:pPr>
  </w:style>
  <w:style w:type="paragraph" w:customStyle="1" w:styleId="affffffffffe">
    <w:name w:val="页眉文档名称样式"/>
    <w:basedOn w:val="af4"/>
    <w:rsid w:val="002E3E06"/>
    <w:pPr>
      <w:keepNext/>
      <w:autoSpaceDE w:val="0"/>
      <w:autoSpaceDN w:val="0"/>
      <w:spacing w:line="240" w:lineRule="auto"/>
      <w:jc w:val="left"/>
      <w:textAlignment w:val="auto"/>
    </w:pPr>
    <w:rPr>
      <w:sz w:val="18"/>
    </w:rPr>
  </w:style>
  <w:style w:type="paragraph" w:customStyle="1" w:styleId="afffffffffff">
    <w:name w:val="关键词"/>
    <w:basedOn w:val="afffffffffff0"/>
    <w:rsid w:val="002E3E06"/>
  </w:style>
  <w:style w:type="paragraph" w:customStyle="1" w:styleId="afffffffffff0">
    <w:name w:val="摘要"/>
    <w:basedOn w:val="af4"/>
    <w:rsid w:val="002E3E06"/>
    <w:pPr>
      <w:keepNext/>
      <w:widowControl/>
      <w:tabs>
        <w:tab w:val="left" w:pos="907"/>
      </w:tabs>
      <w:autoSpaceDE w:val="0"/>
      <w:autoSpaceDN w:val="0"/>
      <w:spacing w:line="360" w:lineRule="auto"/>
      <w:ind w:left="879" w:hanging="879"/>
      <w:textAlignment w:val="auto"/>
    </w:pPr>
    <w:rPr>
      <w:rFonts w:ascii="Arial" w:hAnsi="Arial"/>
      <w:b/>
      <w:szCs w:val="21"/>
    </w:rPr>
  </w:style>
  <w:style w:type="paragraph" w:customStyle="1" w:styleId="afffffffffff1">
    <w:name w:val="修订记录"/>
    <w:basedOn w:val="af4"/>
    <w:rsid w:val="002E3E06"/>
    <w:pPr>
      <w:keepNext/>
      <w:widowControl/>
      <w:autoSpaceDE w:val="0"/>
      <w:autoSpaceDN w:val="0"/>
      <w:spacing w:before="300" w:after="150" w:line="360" w:lineRule="auto"/>
      <w:jc w:val="center"/>
      <w:textAlignment w:val="auto"/>
    </w:pPr>
    <w:rPr>
      <w:rFonts w:ascii="Arial" w:eastAsia="黑体" w:hAnsi="Arial"/>
      <w:sz w:val="32"/>
      <w:szCs w:val="32"/>
    </w:rPr>
  </w:style>
  <w:style w:type="paragraph" w:customStyle="1" w:styleId="afffffffffff2">
    <w:name w:val="缺省文本"/>
    <w:basedOn w:val="af4"/>
    <w:rsid w:val="002E3E06"/>
    <w:pPr>
      <w:keepNext/>
      <w:autoSpaceDE w:val="0"/>
      <w:autoSpaceDN w:val="0"/>
      <w:spacing w:line="360" w:lineRule="auto"/>
      <w:jc w:val="left"/>
      <w:textAlignment w:val="auto"/>
    </w:pPr>
    <w:rPr>
      <w:rFonts w:ascii="Arial" w:hAnsi="Arial"/>
      <w:szCs w:val="21"/>
    </w:rPr>
  </w:style>
  <w:style w:type="paragraph" w:customStyle="1" w:styleId="afffffffffff3">
    <w:name w:val="参考资料清单+倾斜+蓝色"/>
    <w:basedOn w:val="af4"/>
    <w:rsid w:val="002E3E06"/>
    <w:pPr>
      <w:keepNext/>
      <w:tabs>
        <w:tab w:val="num" w:pos="1254"/>
      </w:tabs>
      <w:autoSpaceDE w:val="0"/>
      <w:autoSpaceDN w:val="0"/>
      <w:spacing w:line="360" w:lineRule="auto"/>
      <w:textAlignment w:val="auto"/>
    </w:pPr>
    <w:rPr>
      <w:rFonts w:ascii="Arial" w:hAnsi="Arial"/>
      <w:i/>
      <w:iCs/>
      <w:color w:val="0000FF"/>
      <w:szCs w:val="21"/>
    </w:rPr>
  </w:style>
  <w:style w:type="character" w:customStyle="1" w:styleId="affffc">
    <w:name w:val="列表项目符号字符"/>
    <w:link w:val="aa"/>
    <w:rsid w:val="002E3E06"/>
    <w:rPr>
      <w:rFonts w:ascii="Arial" w:hAnsi="Arial"/>
      <w:sz w:val="21"/>
      <w:szCs w:val="21"/>
    </w:rPr>
  </w:style>
  <w:style w:type="paragraph" w:customStyle="1" w:styleId="Char20">
    <w:name w:val="样式 编写建议 Char + 首行缩进:  2 字符"/>
    <w:basedOn w:val="Charf0"/>
    <w:next w:val="aff3"/>
    <w:link w:val="Char2Char"/>
    <w:rsid w:val="002E3E06"/>
    <w:pPr>
      <w:ind w:firstLine="420"/>
    </w:pPr>
    <w:rPr>
      <w:iCs/>
    </w:rPr>
  </w:style>
  <w:style w:type="character" w:customStyle="1" w:styleId="Char2Char">
    <w:name w:val="样式 编写建议 Char + 首行缩进:  2 字符 Char"/>
    <w:link w:val="Char20"/>
    <w:rsid w:val="002E3E06"/>
    <w:rPr>
      <w:i/>
      <w:iCs/>
      <w:color w:val="0000FF"/>
      <w:sz w:val="21"/>
    </w:rPr>
  </w:style>
  <w:style w:type="paragraph" w:customStyle="1" w:styleId="CharCharChar1">
    <w:name w:val="编写建议 Char Char Char"/>
    <w:basedOn w:val="af4"/>
    <w:link w:val="CharCharCharChar0"/>
    <w:rsid w:val="002E3E06"/>
    <w:pPr>
      <w:keepNext/>
      <w:autoSpaceDE w:val="0"/>
      <w:autoSpaceDN w:val="0"/>
      <w:spacing w:line="360" w:lineRule="auto"/>
      <w:ind w:firstLineChars="200" w:firstLine="200"/>
      <w:jc w:val="left"/>
      <w:textAlignment w:val="auto"/>
    </w:pPr>
    <w:rPr>
      <w:i/>
      <w:color w:val="0000FF"/>
    </w:rPr>
  </w:style>
  <w:style w:type="character" w:customStyle="1" w:styleId="CharCharCharChar0">
    <w:name w:val="编写建议 Char Char Char Char"/>
    <w:link w:val="CharCharChar1"/>
    <w:rsid w:val="002E3E06"/>
    <w:rPr>
      <w:i/>
      <w:color w:val="0000FF"/>
      <w:sz w:val="21"/>
    </w:rPr>
  </w:style>
  <w:style w:type="paragraph" w:customStyle="1" w:styleId="CharCharChar3">
    <w:name w:val="图号 Char Char Char"/>
    <w:basedOn w:val="af4"/>
    <w:link w:val="CharCharCharChar2"/>
    <w:rsid w:val="002E3E06"/>
    <w:pPr>
      <w:keepNext/>
      <w:autoSpaceDE w:val="0"/>
      <w:autoSpaceDN w:val="0"/>
      <w:spacing w:before="105" w:line="360" w:lineRule="auto"/>
      <w:jc w:val="center"/>
      <w:textAlignment w:val="auto"/>
    </w:pPr>
    <w:rPr>
      <w:rFonts w:ascii="Arial" w:hAnsi="Arial"/>
      <w:sz w:val="18"/>
      <w:szCs w:val="18"/>
    </w:rPr>
  </w:style>
  <w:style w:type="character" w:customStyle="1" w:styleId="CharCharCharChar2">
    <w:name w:val="图号 Char Char Char Char"/>
    <w:link w:val="CharCharChar3"/>
    <w:rsid w:val="002E3E06"/>
    <w:rPr>
      <w:rFonts w:ascii="Arial" w:hAnsi="Arial"/>
      <w:sz w:val="18"/>
      <w:szCs w:val="18"/>
    </w:rPr>
  </w:style>
  <w:style w:type="paragraph" w:customStyle="1" w:styleId="Charf1">
    <w:name w:val="图号 Char"/>
    <w:basedOn w:val="af4"/>
    <w:link w:val="CharChar7"/>
    <w:rsid w:val="002E3E06"/>
    <w:pPr>
      <w:keepNext/>
      <w:autoSpaceDE w:val="0"/>
      <w:autoSpaceDN w:val="0"/>
      <w:spacing w:before="105" w:line="360" w:lineRule="auto"/>
      <w:jc w:val="center"/>
      <w:textAlignment w:val="auto"/>
    </w:pPr>
    <w:rPr>
      <w:rFonts w:ascii="Arial" w:hAnsi="Arial"/>
      <w:sz w:val="18"/>
      <w:szCs w:val="18"/>
    </w:rPr>
  </w:style>
  <w:style w:type="character" w:customStyle="1" w:styleId="CharChar7">
    <w:name w:val="图号 Char Char"/>
    <w:link w:val="Charf1"/>
    <w:rsid w:val="002E3E06"/>
    <w:rPr>
      <w:rFonts w:ascii="Arial" w:hAnsi="Arial"/>
      <w:sz w:val="18"/>
      <w:szCs w:val="18"/>
    </w:rPr>
  </w:style>
  <w:style w:type="paragraph" w:customStyle="1" w:styleId="afffffffffff4">
    <w:name w:val="编号文本"/>
    <w:basedOn w:val="af4"/>
    <w:rsid w:val="002E3E06"/>
    <w:pPr>
      <w:tabs>
        <w:tab w:val="num" w:pos="735"/>
      </w:tabs>
      <w:adjustRightInd/>
      <w:spacing w:line="360" w:lineRule="auto"/>
      <w:ind w:left="735" w:hanging="315"/>
      <w:textAlignment w:val="auto"/>
    </w:pPr>
    <w:rPr>
      <w:sz w:val="24"/>
      <w:szCs w:val="24"/>
    </w:rPr>
  </w:style>
  <w:style w:type="paragraph" w:customStyle="1" w:styleId="afffffffffff5">
    <w:name w:val="样式 图号 + 五号"/>
    <w:basedOn w:val="Charf1"/>
    <w:rsid w:val="002E3E06"/>
    <w:rPr>
      <w:sz w:val="21"/>
    </w:rPr>
  </w:style>
  <w:style w:type="paragraph" w:customStyle="1" w:styleId="3heading3CharChar">
    <w:name w:val="样式 标题 3heading 3 + (西文) 宋体 Char Char"/>
    <w:basedOn w:val="31"/>
    <w:next w:val="aff3"/>
    <w:link w:val="3heading3CharCharChar"/>
    <w:rsid w:val="002E3E06"/>
    <w:pPr>
      <w:keepLines w:val="0"/>
      <w:widowControl/>
      <w:numPr>
        <w:ilvl w:val="0"/>
        <w:numId w:val="0"/>
      </w:numPr>
      <w:tabs>
        <w:tab w:val="num" w:pos="360"/>
      </w:tabs>
      <w:autoSpaceDE w:val="0"/>
      <w:autoSpaceDN w:val="0"/>
      <w:adjustRightInd/>
      <w:spacing w:before="240" w:after="240" w:line="240" w:lineRule="auto"/>
      <w:ind w:left="720" w:hanging="720"/>
      <w:textAlignment w:val="auto"/>
    </w:pPr>
    <w:rPr>
      <w:rFonts w:ascii="宋体" w:eastAsia="黑体" w:hAnsi="宋体"/>
      <w:color w:val="auto"/>
      <w:sz w:val="24"/>
      <w:szCs w:val="24"/>
    </w:rPr>
  </w:style>
  <w:style w:type="character" w:customStyle="1" w:styleId="3heading3CharCharChar">
    <w:name w:val="样式 标题 3heading 3 + (西文) 宋体 Char Char Char"/>
    <w:link w:val="3heading3CharChar"/>
    <w:rsid w:val="002E3E06"/>
    <w:rPr>
      <w:rFonts w:ascii="宋体" w:eastAsia="黑体" w:hAnsi="宋体"/>
      <w:sz w:val="24"/>
      <w:szCs w:val="24"/>
    </w:rPr>
  </w:style>
  <w:style w:type="paragraph" w:customStyle="1" w:styleId="QBb">
    <w:name w:val="QB前言正文"/>
    <w:basedOn w:val="af4"/>
    <w:rsid w:val="002E3E06"/>
    <w:pPr>
      <w:widowControl/>
      <w:autoSpaceDE w:val="0"/>
      <w:autoSpaceDN w:val="0"/>
      <w:adjustRightInd/>
      <w:spacing w:line="360" w:lineRule="auto"/>
      <w:ind w:firstLineChars="200" w:firstLine="200"/>
      <w:textAlignment w:val="auto"/>
    </w:pPr>
    <w:rPr>
      <w:rFonts w:ascii="宋体"/>
      <w:noProof/>
      <w:sz w:val="24"/>
      <w:szCs w:val="24"/>
    </w:rPr>
  </w:style>
  <w:style w:type="character" w:customStyle="1" w:styleId="QB2Char">
    <w:name w:val="QB标题2 Char"/>
    <w:link w:val="QB2"/>
    <w:uiPriority w:val="99"/>
    <w:rsid w:val="002E3E06"/>
    <w:rPr>
      <w:rFonts w:ascii="Arial" w:eastAsia="黑体" w:hAnsi="Arial"/>
      <w:bCs/>
      <w:kern w:val="2"/>
      <w:sz w:val="21"/>
      <w:szCs w:val="21"/>
    </w:rPr>
  </w:style>
  <w:style w:type="character" w:customStyle="1" w:styleId="QB3Char">
    <w:name w:val="QB标题3 Char"/>
    <w:link w:val="QB3"/>
    <w:uiPriority w:val="99"/>
    <w:rsid w:val="002E3E06"/>
    <w:rPr>
      <w:rFonts w:ascii="Arial" w:eastAsia="黑体" w:hAnsi="Arial"/>
      <w:bCs/>
      <w:kern w:val="2"/>
      <w:sz w:val="21"/>
      <w:szCs w:val="21"/>
    </w:rPr>
  </w:style>
  <w:style w:type="paragraph" w:customStyle="1" w:styleId="referance">
    <w:name w:val="referance"/>
    <w:basedOn w:val="af4"/>
    <w:autoRedefine/>
    <w:rsid w:val="002E3E06"/>
    <w:pPr>
      <w:keepNext/>
      <w:widowControl/>
      <w:autoSpaceDE w:val="0"/>
      <w:autoSpaceDN w:val="0"/>
      <w:spacing w:line="360" w:lineRule="auto"/>
      <w:ind w:left="454" w:hanging="454"/>
      <w:textAlignment w:val="auto"/>
    </w:pPr>
    <w:rPr>
      <w:rFonts w:ascii="宋体"/>
    </w:rPr>
  </w:style>
  <w:style w:type="paragraph" w:customStyle="1" w:styleId="afffffffffff6">
    <w:name w:val="注："/>
    <w:next w:val="afffc"/>
    <w:rsid w:val="002E3E06"/>
    <w:pPr>
      <w:widowControl w:val="0"/>
      <w:autoSpaceDE w:val="0"/>
      <w:autoSpaceDN w:val="0"/>
      <w:ind w:left="840" w:hanging="420"/>
      <w:jc w:val="both"/>
    </w:pPr>
    <w:rPr>
      <w:rFonts w:ascii="宋体"/>
      <w:sz w:val="18"/>
    </w:rPr>
  </w:style>
  <w:style w:type="paragraph" w:customStyle="1" w:styleId="QB3ArialUnicodeMS">
    <w:name w:val="样式 QB标题3 + (西文) Arial Unicode MS"/>
    <w:basedOn w:val="QB3"/>
    <w:rsid w:val="002E3E06"/>
    <w:pPr>
      <w:numPr>
        <w:ilvl w:val="0"/>
        <w:numId w:val="0"/>
      </w:numPr>
      <w:tabs>
        <w:tab w:val="num" w:pos="840"/>
      </w:tabs>
      <w:ind w:left="840" w:hanging="420"/>
    </w:pPr>
    <w:rPr>
      <w:rFonts w:ascii="Arial Unicode MS" w:eastAsia="宋体" w:hAnsi="Arial Unicode MS" w:cs="Arial"/>
      <w:b/>
      <w:bCs w:val="0"/>
      <w:kern w:val="0"/>
      <w:szCs w:val="24"/>
      <w:lang w:val="zh-CN"/>
    </w:rPr>
  </w:style>
  <w:style w:type="paragraph" w:customStyle="1" w:styleId="QB2ArialUnicodeMS">
    <w:name w:val="样式 QB标题2 + (西文) Arial Unicode MS (中文) +中文正文"/>
    <w:basedOn w:val="QB2"/>
    <w:rsid w:val="002E3E06"/>
    <w:pPr>
      <w:numPr>
        <w:ilvl w:val="0"/>
        <w:numId w:val="0"/>
      </w:numPr>
      <w:ind w:left="747" w:hanging="567"/>
    </w:pPr>
    <w:rPr>
      <w:rFonts w:ascii="Arial Unicode MS" w:eastAsia="宋体" w:hAnsi="宋体"/>
      <w:b/>
      <w:bCs w:val="0"/>
      <w:snapToGrid w:val="0"/>
      <w:sz w:val="28"/>
    </w:rPr>
  </w:style>
  <w:style w:type="paragraph" w:customStyle="1" w:styleId="QB1ArialUnicodeMS">
    <w:name w:val="样式 QB标题1 + (西文) Arial Unicode MS (中文) +中文正文"/>
    <w:basedOn w:val="QB1"/>
    <w:rsid w:val="002E3E06"/>
    <w:pPr>
      <w:keepLines/>
      <w:numPr>
        <w:numId w:val="0"/>
      </w:numPr>
      <w:spacing w:after="330"/>
      <w:ind w:left="4253" w:hanging="425"/>
    </w:pPr>
    <w:rPr>
      <w:rFonts w:ascii="Arial Unicode MS" w:hAnsi="Arial Unicode MS"/>
      <w:b/>
      <w:sz w:val="30"/>
    </w:rPr>
  </w:style>
  <w:style w:type="paragraph" w:customStyle="1" w:styleId="112">
    <w:name w:val="样式1.1"/>
    <w:basedOn w:val="QB2"/>
    <w:link w:val="22Char"/>
    <w:autoRedefine/>
    <w:qFormat/>
    <w:rsid w:val="002E3E06"/>
    <w:pPr>
      <w:numPr>
        <w:ilvl w:val="0"/>
        <w:numId w:val="0"/>
      </w:numPr>
      <w:ind w:left="747" w:hanging="567"/>
    </w:pPr>
    <w:rPr>
      <w:rFonts w:ascii="宋体" w:eastAsia="宋体" w:hAnsi="宋体"/>
      <w:b/>
      <w:snapToGrid w:val="0"/>
    </w:rPr>
  </w:style>
  <w:style w:type="character" w:customStyle="1" w:styleId="22Char">
    <w:name w:val="样式2.2 Char"/>
    <w:link w:val="112"/>
    <w:rsid w:val="002E3E06"/>
    <w:rPr>
      <w:rFonts w:ascii="宋体" w:hAnsi="宋体"/>
      <w:b/>
      <w:bCs/>
      <w:snapToGrid/>
      <w:kern w:val="2"/>
      <w:sz w:val="21"/>
      <w:szCs w:val="21"/>
    </w:rPr>
  </w:style>
  <w:style w:type="paragraph" w:customStyle="1" w:styleId="1110">
    <w:name w:val="样式1.1.1"/>
    <w:basedOn w:val="QB3"/>
    <w:link w:val="111Char"/>
    <w:autoRedefine/>
    <w:qFormat/>
    <w:rsid w:val="002E3E06"/>
    <w:pPr>
      <w:numPr>
        <w:ilvl w:val="0"/>
        <w:numId w:val="0"/>
      </w:numPr>
      <w:ind w:left="1069" w:hanging="709"/>
    </w:pPr>
    <w:rPr>
      <w:rFonts w:eastAsia="宋体" w:hAnsi="Arial Unicode MS"/>
      <w:b/>
      <w:kern w:val="0"/>
      <w:szCs w:val="24"/>
      <w:lang w:val="zh-CN"/>
    </w:rPr>
  </w:style>
  <w:style w:type="character" w:customStyle="1" w:styleId="111Char">
    <w:name w:val="样式1.1.1 Char"/>
    <w:link w:val="1110"/>
    <w:rsid w:val="002E3E06"/>
    <w:rPr>
      <w:rFonts w:ascii="Arial" w:hAnsi="Arial Unicode MS"/>
      <w:b/>
      <w:bCs/>
      <w:sz w:val="21"/>
      <w:szCs w:val="24"/>
      <w:lang w:val="zh-CN"/>
    </w:rPr>
  </w:style>
  <w:style w:type="character" w:customStyle="1" w:styleId="CharChar8">
    <w:name w:val="表头样式 Char Char"/>
    <w:rsid w:val="002E3E06"/>
    <w:rPr>
      <w:rFonts w:ascii="Arial" w:hAnsi="Arial"/>
      <w:b/>
      <w:sz w:val="21"/>
      <w:szCs w:val="21"/>
    </w:rPr>
  </w:style>
  <w:style w:type="paragraph" w:customStyle="1" w:styleId="CharCharChar4">
    <w:name w:val="表头样式 Char Char Char"/>
    <w:basedOn w:val="af4"/>
    <w:link w:val="CharCharCharChar3"/>
    <w:rsid w:val="002E3E06"/>
    <w:pPr>
      <w:keepNext/>
      <w:autoSpaceDE w:val="0"/>
      <w:autoSpaceDN w:val="0"/>
      <w:spacing w:line="240" w:lineRule="auto"/>
      <w:jc w:val="center"/>
      <w:textAlignment w:val="auto"/>
    </w:pPr>
    <w:rPr>
      <w:rFonts w:ascii="Arial" w:hAnsi="Arial"/>
      <w:b/>
      <w:szCs w:val="21"/>
    </w:rPr>
  </w:style>
  <w:style w:type="character" w:customStyle="1" w:styleId="CharCharCharChar3">
    <w:name w:val="表头样式 Char Char Char Char"/>
    <w:link w:val="CharCharChar4"/>
    <w:rsid w:val="002E3E06"/>
    <w:rPr>
      <w:rFonts w:ascii="Arial" w:hAnsi="Arial"/>
      <w:b/>
      <w:sz w:val="21"/>
      <w:szCs w:val="21"/>
    </w:rPr>
  </w:style>
  <w:style w:type="character" w:customStyle="1" w:styleId="CharCharCharCharCharChar0">
    <w:name w:val="编写建议 Char Char Char Char Char Char"/>
    <w:rsid w:val="002E3E06"/>
    <w:rPr>
      <w:rFonts w:eastAsia="宋体" w:cs="Arial"/>
      <w:i/>
      <w:color w:val="0000FF"/>
      <w:sz w:val="21"/>
      <w:szCs w:val="21"/>
      <w:lang w:val="en-US" w:eastAsia="zh-CN" w:bidi="ar-SA"/>
    </w:rPr>
  </w:style>
  <w:style w:type="paragraph" w:customStyle="1" w:styleId="afffffffffff7">
    <w:name w:val="分类信息"/>
    <w:basedOn w:val="af4"/>
    <w:rsid w:val="002E3E06"/>
    <w:pPr>
      <w:adjustRightInd/>
      <w:spacing w:beforeLines="20" w:afterLines="20" w:line="240" w:lineRule="auto"/>
      <w:jc w:val="center"/>
      <w:textAlignment w:val="auto"/>
    </w:pPr>
    <w:rPr>
      <w:kern w:val="2"/>
      <w:szCs w:val="24"/>
    </w:rPr>
  </w:style>
  <w:style w:type="paragraph" w:customStyle="1" w:styleId="afffffffffff8">
    <w:name w:val="表格字"/>
    <w:basedOn w:val="af4"/>
    <w:rsid w:val="002E3E06"/>
    <w:pPr>
      <w:adjustRightInd/>
      <w:spacing w:line="240" w:lineRule="auto"/>
      <w:textAlignment w:val="auto"/>
    </w:pPr>
    <w:rPr>
      <w:rFonts w:ascii="Arial" w:hAnsi="Arial"/>
      <w:kern w:val="2"/>
      <w:szCs w:val="21"/>
    </w:rPr>
  </w:style>
  <w:style w:type="paragraph" w:customStyle="1" w:styleId="6Char">
    <w:name w:val="6 Char"/>
    <w:basedOn w:val="af4"/>
    <w:rsid w:val="002E3E06"/>
    <w:pPr>
      <w:widowControl/>
      <w:adjustRightInd/>
      <w:spacing w:beforeLines="100" w:after="160" w:line="240" w:lineRule="exact"/>
      <w:jc w:val="left"/>
      <w:textAlignment w:val="auto"/>
    </w:pPr>
    <w:rPr>
      <w:rFonts w:ascii="Verdana" w:hAnsi="Verdana"/>
      <w:sz w:val="20"/>
      <w:lang w:eastAsia="en-US"/>
    </w:rPr>
  </w:style>
  <w:style w:type="paragraph" w:customStyle="1" w:styleId="afffffffffff9">
    <w:name w:val="正文（首行不缩进）"/>
    <w:basedOn w:val="af4"/>
    <w:rsid w:val="002E3E06"/>
    <w:pPr>
      <w:keepNext/>
      <w:autoSpaceDE w:val="0"/>
      <w:autoSpaceDN w:val="0"/>
      <w:spacing w:line="240" w:lineRule="auto"/>
      <w:jc w:val="left"/>
      <w:textAlignment w:val="auto"/>
    </w:pPr>
    <w:rPr>
      <w:sz w:val="20"/>
    </w:rPr>
  </w:style>
  <w:style w:type="paragraph" w:customStyle="1" w:styleId="WordProCharCharChar">
    <w:name w:val="正文首行缩进(WordPro) Char Char Char"/>
    <w:basedOn w:val="af4"/>
    <w:link w:val="WordProCharCharCharChar"/>
    <w:rsid w:val="002E3E06"/>
    <w:pPr>
      <w:keepNext/>
      <w:widowControl/>
      <w:autoSpaceDE w:val="0"/>
      <w:autoSpaceDN w:val="0"/>
      <w:spacing w:before="105" w:line="240" w:lineRule="auto"/>
      <w:ind w:left="1134"/>
      <w:jc w:val="left"/>
      <w:textAlignment w:val="auto"/>
    </w:pPr>
  </w:style>
  <w:style w:type="character" w:customStyle="1" w:styleId="WordProCharCharCharChar">
    <w:name w:val="正文首行缩进(WordPro) Char Char Char Char"/>
    <w:link w:val="WordProCharCharChar"/>
    <w:rsid w:val="002E3E06"/>
    <w:rPr>
      <w:sz w:val="21"/>
    </w:rPr>
  </w:style>
  <w:style w:type="paragraph" w:customStyle="1" w:styleId="56">
    <w:name w:val="正文5"/>
    <w:basedOn w:val="af4"/>
    <w:link w:val="5Char0"/>
    <w:qFormat/>
    <w:rsid w:val="002E3E06"/>
    <w:pPr>
      <w:autoSpaceDE w:val="0"/>
      <w:autoSpaceDN w:val="0"/>
      <w:spacing w:line="360" w:lineRule="auto"/>
      <w:ind w:left="2268"/>
      <w:textAlignment w:val="auto"/>
    </w:pPr>
    <w:rPr>
      <w:szCs w:val="21"/>
    </w:rPr>
  </w:style>
  <w:style w:type="paragraph" w:customStyle="1" w:styleId="Char1Char">
    <w:name w:val="Char1 Char"/>
    <w:basedOn w:val="af4"/>
    <w:rsid w:val="002E3E06"/>
    <w:pPr>
      <w:adjustRightInd/>
      <w:spacing w:line="240" w:lineRule="auto"/>
      <w:textAlignment w:val="auto"/>
    </w:pPr>
    <w:rPr>
      <w:rFonts w:ascii="Tahoma" w:hAnsi="Tahoma"/>
      <w:kern w:val="2"/>
      <w:sz w:val="24"/>
    </w:rPr>
  </w:style>
  <w:style w:type="paragraph" w:customStyle="1" w:styleId="FigureText">
    <w:name w:val="Figure Text"/>
    <w:rsid w:val="002E3E06"/>
    <w:pPr>
      <w:snapToGrid w:val="0"/>
      <w:jc w:val="both"/>
    </w:pPr>
    <w:rPr>
      <w:rFonts w:ascii="Arial" w:eastAsia="楷体_GB2312" w:hAnsi="Arial" w:cs="Arial"/>
      <w:noProof/>
      <w:sz w:val="18"/>
      <w:szCs w:val="18"/>
    </w:rPr>
  </w:style>
  <w:style w:type="paragraph" w:customStyle="1" w:styleId="figuredescriptionwithoutautonumbering">
    <w:name w:val="figure description without auto numbering"/>
    <w:basedOn w:val="af4"/>
    <w:autoRedefine/>
    <w:rsid w:val="002E3E06"/>
    <w:pPr>
      <w:widowControl/>
      <w:autoSpaceDE w:val="0"/>
      <w:autoSpaceDN w:val="0"/>
      <w:spacing w:before="105" w:line="360" w:lineRule="auto"/>
      <w:ind w:firstLine="425"/>
      <w:jc w:val="center"/>
      <w:textAlignment w:val="auto"/>
    </w:pPr>
  </w:style>
  <w:style w:type="paragraph" w:customStyle="1" w:styleId="afffffffffffa">
    <w:name w:val="±íÍ·ÑùÊ½"/>
    <w:basedOn w:val="af4"/>
    <w:rsid w:val="002E3E06"/>
    <w:pPr>
      <w:widowControl/>
      <w:overflowPunct w:val="0"/>
      <w:autoSpaceDE w:val="0"/>
      <w:autoSpaceDN w:val="0"/>
      <w:spacing w:line="240" w:lineRule="auto"/>
      <w:jc w:val="center"/>
    </w:pPr>
    <w:rPr>
      <w:b/>
      <w:sz w:val="18"/>
    </w:rPr>
  </w:style>
  <w:style w:type="paragraph" w:customStyle="1" w:styleId="afffffffffffb">
    <w:name w:val="±í¸ñÎÄ±¾"/>
    <w:basedOn w:val="af4"/>
    <w:rsid w:val="002E3E06"/>
    <w:pPr>
      <w:widowControl/>
      <w:tabs>
        <w:tab w:val="decimal" w:pos="0"/>
      </w:tabs>
      <w:overflowPunct w:val="0"/>
      <w:autoSpaceDE w:val="0"/>
      <w:autoSpaceDN w:val="0"/>
      <w:spacing w:line="240" w:lineRule="auto"/>
      <w:jc w:val="left"/>
    </w:pPr>
    <w:rPr>
      <w:sz w:val="18"/>
    </w:rPr>
  </w:style>
  <w:style w:type="paragraph" w:customStyle="1" w:styleId="afffffffffffc">
    <w:name w:val="È±Ê¡ÎÄ±¾"/>
    <w:basedOn w:val="af4"/>
    <w:rsid w:val="002E3E06"/>
    <w:pPr>
      <w:widowControl/>
      <w:overflowPunct w:val="0"/>
      <w:autoSpaceDE w:val="0"/>
      <w:autoSpaceDN w:val="0"/>
      <w:spacing w:line="360" w:lineRule="auto"/>
      <w:jc w:val="left"/>
    </w:pPr>
  </w:style>
  <w:style w:type="paragraph" w:customStyle="1" w:styleId="chaptertitle">
    <w:name w:val="chapter title"/>
    <w:basedOn w:val="af4"/>
    <w:autoRedefine/>
    <w:rsid w:val="002E3E06"/>
    <w:pPr>
      <w:keepNext/>
      <w:widowControl/>
      <w:tabs>
        <w:tab w:val="left" w:pos="0"/>
      </w:tabs>
      <w:autoSpaceDE w:val="0"/>
      <w:autoSpaceDN w:val="0"/>
      <w:spacing w:before="300" w:after="300" w:line="360" w:lineRule="auto"/>
      <w:jc w:val="center"/>
      <w:textAlignment w:val="auto"/>
    </w:pPr>
    <w:rPr>
      <w:rFonts w:ascii="Arial" w:hAnsi="Arial"/>
      <w:sz w:val="30"/>
    </w:rPr>
  </w:style>
  <w:style w:type="paragraph" w:customStyle="1" w:styleId="afffffffffffd">
    <w:name w:val="±àÐ´½¨Òé"/>
    <w:basedOn w:val="af4"/>
    <w:rsid w:val="002E3E06"/>
    <w:pPr>
      <w:widowControl/>
      <w:overflowPunct w:val="0"/>
      <w:autoSpaceDE w:val="0"/>
      <w:autoSpaceDN w:val="0"/>
      <w:spacing w:line="360" w:lineRule="auto"/>
      <w:ind w:left="1134"/>
      <w:jc w:val="left"/>
    </w:pPr>
    <w:rPr>
      <w:i/>
      <w:color w:val="0000FF"/>
    </w:rPr>
  </w:style>
  <w:style w:type="paragraph" w:customStyle="1" w:styleId="documenttitle">
    <w:name w:val="document title"/>
    <w:basedOn w:val="af4"/>
    <w:autoRedefine/>
    <w:rsid w:val="002E3E06"/>
    <w:pPr>
      <w:keepNext/>
      <w:widowControl/>
      <w:tabs>
        <w:tab w:val="left" w:pos="0"/>
      </w:tabs>
      <w:autoSpaceDE w:val="0"/>
      <w:autoSpaceDN w:val="0"/>
      <w:spacing w:before="300" w:after="300" w:line="360" w:lineRule="auto"/>
      <w:jc w:val="center"/>
      <w:textAlignment w:val="auto"/>
      <w:outlineLvl w:val="0"/>
    </w:pPr>
    <w:rPr>
      <w:rFonts w:ascii="Arial" w:hAnsi="Arial"/>
      <w:sz w:val="30"/>
    </w:rPr>
  </w:style>
  <w:style w:type="paragraph" w:customStyle="1" w:styleId="afffffffffffe">
    <w:name w:val="ÕýÎÄÊ×ÐÐËõ½ø"/>
    <w:basedOn w:val="af4"/>
    <w:rsid w:val="002E3E06"/>
    <w:pPr>
      <w:widowControl/>
      <w:overflowPunct w:val="0"/>
      <w:autoSpaceDE w:val="0"/>
      <w:autoSpaceDN w:val="0"/>
      <w:spacing w:line="360" w:lineRule="auto"/>
      <w:ind w:left="1134"/>
      <w:jc w:val="left"/>
    </w:pPr>
  </w:style>
  <w:style w:type="paragraph" w:customStyle="1" w:styleId="p15">
    <w:name w:val="p15"/>
    <w:basedOn w:val="af4"/>
    <w:rsid w:val="002E3E06"/>
    <w:pPr>
      <w:widowControl/>
      <w:adjustRightInd/>
      <w:spacing w:line="240" w:lineRule="auto"/>
      <w:jc w:val="left"/>
      <w:textAlignment w:val="auto"/>
    </w:pPr>
    <w:rPr>
      <w:rFonts w:ascii="Arial" w:hAnsi="Arial" w:cs="Arial"/>
      <w:szCs w:val="21"/>
    </w:rPr>
  </w:style>
  <w:style w:type="character" w:customStyle="1" w:styleId="word">
    <w:name w:val="word"/>
    <w:rsid w:val="002E3E06"/>
  </w:style>
  <w:style w:type="paragraph" w:customStyle="1" w:styleId="73">
    <w:name w:val="7表格3：表中文字居左"/>
    <w:link w:val="73Char"/>
    <w:autoRedefine/>
    <w:rsid w:val="002E3E06"/>
    <w:pPr>
      <w:spacing w:before="40" w:after="40"/>
    </w:pPr>
    <w:rPr>
      <w:rFonts w:ascii="Arial" w:hAnsi="Arial"/>
      <w:sz w:val="18"/>
    </w:rPr>
  </w:style>
  <w:style w:type="paragraph" w:customStyle="1" w:styleId="722">
    <w:name w:val="7表格2：表头（前后2磅，居中）"/>
    <w:basedOn w:val="73"/>
    <w:next w:val="73"/>
    <w:autoRedefine/>
    <w:rsid w:val="002E3E06"/>
    <w:pPr>
      <w:jc w:val="center"/>
    </w:pPr>
  </w:style>
  <w:style w:type="character" w:customStyle="1" w:styleId="73Char">
    <w:name w:val="7表格3：表中文字居左 Char"/>
    <w:link w:val="73"/>
    <w:rsid w:val="002E3E06"/>
    <w:rPr>
      <w:rFonts w:ascii="Arial" w:hAnsi="Arial"/>
      <w:sz w:val="18"/>
      <w:lang w:bidi="ar-SA"/>
    </w:rPr>
  </w:style>
  <w:style w:type="paragraph" w:customStyle="1" w:styleId="48">
    <w:name w:val="样式4"/>
    <w:basedOn w:val="QB4"/>
    <w:link w:val="4Char0"/>
    <w:qFormat/>
    <w:rsid w:val="002E3E06"/>
    <w:pPr>
      <w:numPr>
        <w:ilvl w:val="0"/>
        <w:numId w:val="0"/>
      </w:numPr>
      <w:autoSpaceDE w:val="0"/>
      <w:autoSpaceDN w:val="0"/>
      <w:adjustRightInd w:val="0"/>
      <w:spacing w:before="280" w:after="290" w:line="376" w:lineRule="auto"/>
      <w:ind w:left="851" w:hanging="851"/>
      <w:textAlignment w:val="baseline"/>
    </w:pPr>
    <w:rPr>
      <w:b/>
      <w:kern w:val="0"/>
      <w:szCs w:val="28"/>
    </w:rPr>
  </w:style>
  <w:style w:type="character" w:customStyle="1" w:styleId="4Char0">
    <w:name w:val="样式4 Char"/>
    <w:link w:val="48"/>
    <w:rsid w:val="002E3E06"/>
    <w:rPr>
      <w:rFonts w:ascii="Arial" w:eastAsia="黑体" w:hAnsi="Arial"/>
      <w:b/>
      <w:bCs/>
      <w:sz w:val="21"/>
      <w:szCs w:val="28"/>
    </w:rPr>
  </w:style>
  <w:style w:type="paragraph" w:customStyle="1" w:styleId="QBc">
    <w:name w:val="QB前沿"/>
    <w:basedOn w:val="QB1"/>
    <w:rsid w:val="002E3E06"/>
    <w:pPr>
      <w:keepLines/>
      <w:numPr>
        <w:numId w:val="0"/>
      </w:numPr>
      <w:spacing w:after="330" w:line="578" w:lineRule="auto"/>
      <w:ind w:left="4253" w:hanging="425"/>
      <w:jc w:val="center"/>
    </w:pPr>
    <w:rPr>
      <w:sz w:val="32"/>
    </w:rPr>
  </w:style>
  <w:style w:type="paragraph" w:customStyle="1" w:styleId="CharCharCharCharCharChar1CharCharCharChar">
    <w:name w:val="Char Char Char Char Char Char1 Char Char Char Char"/>
    <w:basedOn w:val="af4"/>
    <w:autoRedefine/>
    <w:rsid w:val="002E3E06"/>
    <w:pPr>
      <w:adjustRightInd/>
      <w:spacing w:line="360" w:lineRule="auto"/>
      <w:ind w:firstLineChars="200" w:firstLine="200"/>
      <w:textAlignment w:val="auto"/>
    </w:pPr>
  </w:style>
  <w:style w:type="paragraph" w:customStyle="1" w:styleId="QBbk">
    <w:name w:val="QBbk"/>
    <w:basedOn w:val="20"/>
    <w:rsid w:val="002E3E06"/>
    <w:pPr>
      <w:keepLines/>
      <w:numPr>
        <w:numId w:val="0"/>
      </w:numPr>
      <w:tabs>
        <w:tab w:val="num" w:pos="567"/>
      </w:tabs>
      <w:adjustRightInd/>
      <w:spacing w:before="60" w:after="60" w:line="240" w:lineRule="auto"/>
      <w:ind w:left="567" w:hanging="567"/>
      <w:textAlignment w:val="auto"/>
    </w:pPr>
    <w:rPr>
      <w:rFonts w:ascii="宋体" w:eastAsia="宋体" w:hAnsi="宋体"/>
      <w:bCs/>
      <w:sz w:val="32"/>
      <w:szCs w:val="32"/>
    </w:rPr>
  </w:style>
  <w:style w:type="character" w:customStyle="1" w:styleId="speak1">
    <w:name w:val="speak1"/>
    <w:rsid w:val="002E3E06"/>
  </w:style>
  <w:style w:type="paragraph" w:customStyle="1" w:styleId="ItemList">
    <w:name w:val="Item List"/>
    <w:link w:val="ItemListChar1"/>
    <w:rsid w:val="002E3E06"/>
    <w:pPr>
      <w:numPr>
        <w:numId w:val="43"/>
      </w:numPr>
      <w:adjustRightInd w:val="0"/>
      <w:snapToGrid w:val="0"/>
      <w:spacing w:before="80" w:after="80" w:line="240" w:lineRule="atLeast"/>
    </w:pPr>
    <w:rPr>
      <w:kern w:val="2"/>
      <w:sz w:val="21"/>
      <w:szCs w:val="21"/>
    </w:rPr>
  </w:style>
  <w:style w:type="paragraph" w:customStyle="1" w:styleId="SubItemList">
    <w:name w:val="Sub Item List"/>
    <w:basedOn w:val="af4"/>
    <w:link w:val="SubItemListChar"/>
    <w:rsid w:val="002E3E06"/>
    <w:pPr>
      <w:widowControl/>
      <w:numPr>
        <w:numId w:val="42"/>
      </w:numPr>
      <w:topLinePunct/>
      <w:snapToGrid w:val="0"/>
      <w:spacing w:before="80" w:after="80" w:line="240" w:lineRule="atLeast"/>
      <w:jc w:val="left"/>
      <w:textAlignment w:val="auto"/>
    </w:pPr>
    <w:rPr>
      <w:kern w:val="2"/>
      <w:szCs w:val="21"/>
    </w:rPr>
  </w:style>
  <w:style w:type="character" w:customStyle="1" w:styleId="ItemListChar1">
    <w:name w:val="Item List Char1"/>
    <w:link w:val="ItemList"/>
    <w:rsid w:val="002E3E06"/>
    <w:rPr>
      <w:kern w:val="2"/>
      <w:sz w:val="21"/>
      <w:szCs w:val="21"/>
    </w:rPr>
  </w:style>
  <w:style w:type="character" w:customStyle="1" w:styleId="511111Char">
    <w:name w:val="正文5 1.1.1.1.1 Char"/>
    <w:link w:val="511111"/>
    <w:rsid w:val="006B5522"/>
    <w:rPr>
      <w:rFonts w:eastAsia="仿宋_GB2312"/>
      <w:bCs/>
      <w:kern w:val="2"/>
      <w:sz w:val="21"/>
      <w:szCs w:val="28"/>
    </w:rPr>
  </w:style>
  <w:style w:type="paragraph" w:customStyle="1" w:styleId="--0">
    <w:name w:val="功能描述--自定义"/>
    <w:basedOn w:val="af4"/>
    <w:link w:val="--Char0"/>
    <w:qFormat/>
    <w:rsid w:val="002E3E06"/>
    <w:pPr>
      <w:adjustRightInd/>
      <w:spacing w:line="360" w:lineRule="auto"/>
      <w:ind w:firstLineChars="153" w:firstLine="153"/>
      <w:jc w:val="left"/>
      <w:textAlignment w:val="auto"/>
    </w:pPr>
    <w:rPr>
      <w:rFonts w:ascii="宋体" w:hAnsi="宋体"/>
      <w:b/>
      <w:kern w:val="2"/>
      <w:szCs w:val="24"/>
    </w:rPr>
  </w:style>
  <w:style w:type="character" w:customStyle="1" w:styleId="--Char0">
    <w:name w:val="功能描述--自定义 Char"/>
    <w:link w:val="--0"/>
    <w:rsid w:val="002E3E06"/>
    <w:rPr>
      <w:rFonts w:ascii="宋体" w:hAnsi="宋体"/>
      <w:b/>
      <w:kern w:val="2"/>
      <w:sz w:val="21"/>
      <w:szCs w:val="24"/>
    </w:rPr>
  </w:style>
  <w:style w:type="paragraph" w:customStyle="1" w:styleId="3f">
    <w:name w:val="样式3"/>
    <w:basedOn w:val="QB3"/>
    <w:link w:val="3Char0"/>
    <w:qFormat/>
    <w:rsid w:val="002E3E06"/>
    <w:pPr>
      <w:keepNext w:val="0"/>
      <w:keepLines w:val="0"/>
      <w:widowControl/>
      <w:numPr>
        <w:numId w:val="0"/>
      </w:numPr>
      <w:pBdr>
        <w:bottom w:val="single" w:sz="8" w:space="1" w:color="4F81BD"/>
      </w:pBdr>
      <w:tabs>
        <w:tab w:val="num" w:pos="709"/>
      </w:tabs>
      <w:spacing w:before="200" w:after="80"/>
      <w:ind w:left="709" w:hanging="709"/>
      <w:jc w:val="left"/>
    </w:pPr>
    <w:rPr>
      <w:lang w:val="zh-CN"/>
    </w:rPr>
  </w:style>
  <w:style w:type="character" w:customStyle="1" w:styleId="QB4Char">
    <w:name w:val="QB标题4 Char"/>
    <w:link w:val="QB4"/>
    <w:uiPriority w:val="99"/>
    <w:rsid w:val="002E3E06"/>
    <w:rPr>
      <w:rFonts w:ascii="Arial" w:eastAsia="黑体" w:hAnsi="Arial"/>
      <w:bCs/>
      <w:kern w:val="2"/>
      <w:sz w:val="21"/>
      <w:szCs w:val="21"/>
    </w:rPr>
  </w:style>
  <w:style w:type="character" w:customStyle="1" w:styleId="3Char0">
    <w:name w:val="样式3 Char"/>
    <w:link w:val="3f"/>
    <w:rsid w:val="002E3E06"/>
    <w:rPr>
      <w:rFonts w:ascii="Arial" w:eastAsia="黑体" w:hAnsi="Arial"/>
      <w:bCs/>
      <w:kern w:val="2"/>
      <w:sz w:val="21"/>
      <w:szCs w:val="21"/>
      <w:lang w:val="zh-CN"/>
    </w:rPr>
  </w:style>
  <w:style w:type="paragraph" w:customStyle="1" w:styleId="75">
    <w:name w:val="7表格5：表中文字居右"/>
    <w:basedOn w:val="73"/>
    <w:autoRedefine/>
    <w:rsid w:val="002E3E06"/>
    <w:pPr>
      <w:jc w:val="right"/>
    </w:pPr>
  </w:style>
  <w:style w:type="paragraph" w:customStyle="1" w:styleId="49">
    <w:name w:val="4扉页：目录"/>
    <w:basedOn w:val="af4"/>
    <w:autoRedefine/>
    <w:rsid w:val="002E3E06"/>
    <w:pPr>
      <w:adjustRightInd/>
      <w:spacing w:line="360" w:lineRule="auto"/>
      <w:jc w:val="center"/>
      <w:textAlignment w:val="auto"/>
    </w:pPr>
    <w:rPr>
      <w:b/>
      <w:kern w:val="2"/>
      <w:sz w:val="32"/>
    </w:rPr>
  </w:style>
  <w:style w:type="paragraph" w:customStyle="1" w:styleId="74">
    <w:name w:val="7表格4：表中文字居中"/>
    <w:basedOn w:val="af4"/>
    <w:autoRedefine/>
    <w:rsid w:val="002E3E06"/>
    <w:pPr>
      <w:adjustRightInd/>
      <w:spacing w:line="240" w:lineRule="auto"/>
      <w:jc w:val="center"/>
      <w:textAlignment w:val="auto"/>
    </w:pPr>
    <w:rPr>
      <w:rFonts w:ascii="Arial" w:hAnsi="Arial" w:cs="宋体"/>
      <w:kern w:val="2"/>
      <w:sz w:val="18"/>
    </w:rPr>
  </w:style>
  <w:style w:type="paragraph" w:customStyle="1" w:styleId="1518">
    <w:name w:val="1封面5：正文（顶格，五号18磅）"/>
    <w:basedOn w:val="af4"/>
    <w:autoRedefine/>
    <w:rsid w:val="002E3E06"/>
    <w:pPr>
      <w:adjustRightInd/>
      <w:spacing w:line="360" w:lineRule="atLeast"/>
      <w:textAlignment w:val="auto"/>
    </w:pPr>
    <w:rPr>
      <w:rFonts w:ascii="Arial" w:hAnsi="Arial" w:cs="宋体"/>
      <w:kern w:val="2"/>
    </w:rPr>
  </w:style>
  <w:style w:type="character" w:customStyle="1" w:styleId="190">
    <w:name w:val="1封面9：下划线"/>
    <w:rsid w:val="002E3E06"/>
    <w:rPr>
      <w:rFonts w:ascii="Arial" w:hAnsi="Arial"/>
      <w:u w:val="single"/>
    </w:rPr>
  </w:style>
  <w:style w:type="paragraph" w:customStyle="1" w:styleId="170">
    <w:name w:val="1封面7：包括封面（四号）"/>
    <w:basedOn w:val="af4"/>
    <w:autoRedefine/>
    <w:rsid w:val="002E3E06"/>
    <w:pPr>
      <w:adjustRightInd/>
      <w:spacing w:line="360" w:lineRule="atLeast"/>
      <w:jc w:val="center"/>
      <w:textAlignment w:val="auto"/>
    </w:pPr>
    <w:rPr>
      <w:rFonts w:ascii="Arial" w:hAnsi="Arial" w:cs="宋体"/>
      <w:kern w:val="2"/>
      <w:sz w:val="28"/>
    </w:rPr>
  </w:style>
  <w:style w:type="character" w:customStyle="1" w:styleId="160">
    <w:name w:val="1封面6：编写指导（小四）"/>
    <w:rsid w:val="002E3E06"/>
    <w:rPr>
      <w:rFonts w:ascii="Arial" w:hAnsi="Arial"/>
      <w:color w:val="0000FF"/>
      <w:sz w:val="24"/>
    </w:rPr>
  </w:style>
  <w:style w:type="character" w:customStyle="1" w:styleId="18X">
    <w:name w:val="1封面8：共X页（四号）"/>
    <w:rsid w:val="002E3E06"/>
    <w:rPr>
      <w:rFonts w:ascii="Arial" w:hAnsi="Arial"/>
      <w:sz w:val="28"/>
    </w:rPr>
  </w:style>
  <w:style w:type="paragraph" w:customStyle="1" w:styleId="140">
    <w:name w:val="1封面4：分隔符&lt;&gt;（小四）"/>
    <w:basedOn w:val="af4"/>
    <w:link w:val="14CharChar"/>
    <w:autoRedefine/>
    <w:rsid w:val="002E3E06"/>
    <w:pPr>
      <w:adjustRightInd/>
      <w:spacing w:line="360" w:lineRule="atLeast"/>
      <w:jc w:val="center"/>
      <w:textAlignment w:val="auto"/>
    </w:pPr>
    <w:rPr>
      <w:rFonts w:ascii="Arial" w:hAnsi="Arial"/>
      <w:kern w:val="2"/>
      <w:sz w:val="24"/>
      <w:szCs w:val="24"/>
    </w:rPr>
  </w:style>
  <w:style w:type="character" w:customStyle="1" w:styleId="14CharChar">
    <w:name w:val="1封面4：分隔符&lt;&gt;（小四） Char Char"/>
    <w:link w:val="140"/>
    <w:rsid w:val="002E3E06"/>
    <w:rPr>
      <w:rFonts w:ascii="Arial" w:hAnsi="Arial"/>
      <w:kern w:val="2"/>
      <w:sz w:val="24"/>
      <w:szCs w:val="24"/>
    </w:rPr>
  </w:style>
  <w:style w:type="character" w:customStyle="1" w:styleId="121">
    <w:name w:val="1封面2：标题（三号）"/>
    <w:rsid w:val="002E3E06"/>
    <w:rPr>
      <w:rFonts w:ascii="Arial" w:hAnsi="Arial"/>
      <w:sz w:val="32"/>
    </w:rPr>
  </w:style>
  <w:style w:type="paragraph" w:customStyle="1" w:styleId="130">
    <w:name w:val="1封面3：待填文件名（小四）"/>
    <w:basedOn w:val="af4"/>
    <w:autoRedefine/>
    <w:rsid w:val="002E3E06"/>
    <w:pPr>
      <w:adjustRightInd/>
      <w:spacing w:line="360" w:lineRule="atLeast"/>
      <w:ind w:leftChars="1482" w:left="3112" w:firstLineChars="450" w:firstLine="1080"/>
      <w:textAlignment w:val="auto"/>
    </w:pPr>
    <w:rPr>
      <w:rFonts w:ascii="Arial" w:hAnsi="Arial" w:cs="宋体"/>
      <w:kern w:val="2"/>
      <w:sz w:val="24"/>
    </w:rPr>
  </w:style>
  <w:style w:type="paragraph" w:customStyle="1" w:styleId="82123-">
    <w:name w:val="8列项2：二级123-指导"/>
    <w:basedOn w:val="af4"/>
    <w:autoRedefine/>
    <w:rsid w:val="002E3E06"/>
    <w:pPr>
      <w:numPr>
        <w:numId w:val="48"/>
      </w:numPr>
      <w:adjustRightInd/>
      <w:spacing w:line="360" w:lineRule="atLeast"/>
      <w:textAlignment w:val="auto"/>
    </w:pPr>
    <w:rPr>
      <w:rFonts w:ascii="Arial" w:hAnsi="Arial"/>
      <w:color w:val="0000FF"/>
      <w:kern w:val="2"/>
    </w:rPr>
  </w:style>
  <w:style w:type="paragraph" w:customStyle="1" w:styleId="1A0">
    <w:name w:val="1封面A：公司名称"/>
    <w:basedOn w:val="af4"/>
    <w:autoRedefine/>
    <w:rsid w:val="002E3E06"/>
    <w:pPr>
      <w:adjustRightInd/>
      <w:spacing w:line="360" w:lineRule="atLeast"/>
      <w:jc w:val="center"/>
      <w:textAlignment w:val="auto"/>
    </w:pPr>
    <w:rPr>
      <w:rFonts w:ascii="Arial" w:hAnsi="Arial" w:cs="宋体"/>
      <w:kern w:val="2"/>
      <w:sz w:val="32"/>
    </w:rPr>
  </w:style>
  <w:style w:type="paragraph" w:customStyle="1" w:styleId="113">
    <w:name w:val="1封面1：技术文件（小初）"/>
    <w:basedOn w:val="af4"/>
    <w:autoRedefine/>
    <w:rsid w:val="002E3E06"/>
    <w:pPr>
      <w:adjustRightInd/>
      <w:spacing w:line="240" w:lineRule="auto"/>
      <w:ind w:firstLineChars="100" w:firstLine="720"/>
      <w:jc w:val="center"/>
      <w:textAlignment w:val="auto"/>
    </w:pPr>
    <w:rPr>
      <w:rFonts w:ascii="Arial" w:eastAsia="Arial" w:hAnsi="Arial" w:cs="宋体"/>
      <w:kern w:val="2"/>
      <w:sz w:val="72"/>
    </w:rPr>
  </w:style>
  <w:style w:type="paragraph" w:customStyle="1" w:styleId="82123">
    <w:name w:val="8列项2：二级123"/>
    <w:basedOn w:val="af4"/>
    <w:autoRedefine/>
    <w:rsid w:val="002E3E06"/>
    <w:pPr>
      <w:numPr>
        <w:ilvl w:val="1"/>
        <w:numId w:val="45"/>
      </w:numPr>
      <w:tabs>
        <w:tab w:val="clear" w:pos="1245"/>
        <w:tab w:val="num" w:pos="797"/>
      </w:tabs>
      <w:adjustRightInd/>
      <w:spacing w:line="360" w:lineRule="atLeast"/>
      <w:ind w:left="1260" w:hanging="420"/>
      <w:textAlignment w:val="auto"/>
    </w:pPr>
    <w:rPr>
      <w:rFonts w:ascii="Arial" w:hAnsi="Arial" w:cs="宋体"/>
      <w:kern w:val="2"/>
    </w:rPr>
  </w:style>
  <w:style w:type="paragraph" w:customStyle="1" w:styleId="2f8">
    <w:name w:val="正文：首行缩进2字符"/>
    <w:basedOn w:val="af4"/>
    <w:link w:val="2Char3"/>
    <w:autoRedefine/>
    <w:rsid w:val="002E3E06"/>
    <w:pPr>
      <w:adjustRightInd/>
      <w:spacing w:line="360" w:lineRule="atLeast"/>
      <w:ind w:leftChars="202" w:left="424"/>
      <w:textAlignment w:val="auto"/>
    </w:pPr>
    <w:rPr>
      <w:rFonts w:ascii="Arial" w:hAnsi="Arial"/>
      <w:kern w:val="2"/>
    </w:rPr>
  </w:style>
  <w:style w:type="paragraph" w:customStyle="1" w:styleId="010">
    <w:name w:val="0换页：行距1磅，避免标题跨页"/>
    <w:basedOn w:val="af4"/>
    <w:autoRedefine/>
    <w:rsid w:val="002E3E06"/>
    <w:pPr>
      <w:adjustRightInd/>
      <w:snapToGrid w:val="0"/>
      <w:spacing w:line="20" w:lineRule="atLeast"/>
      <w:textAlignment w:val="auto"/>
    </w:pPr>
    <w:rPr>
      <w:rFonts w:cs="宋体"/>
      <w:kern w:val="2"/>
    </w:rPr>
  </w:style>
  <w:style w:type="paragraph" w:customStyle="1" w:styleId="710">
    <w:name w:val="7表格1：表号&amp;表名"/>
    <w:basedOn w:val="af4"/>
    <w:next w:val="2f8"/>
    <w:autoRedefine/>
    <w:rsid w:val="002E3E06"/>
    <w:pPr>
      <w:adjustRightInd/>
      <w:spacing w:line="360" w:lineRule="atLeast"/>
      <w:jc w:val="center"/>
      <w:textAlignment w:val="auto"/>
    </w:pPr>
    <w:rPr>
      <w:rFonts w:ascii="黑体" w:eastAsia="黑体" w:hAnsi="Arial" w:cs="宋体"/>
      <w:kern w:val="2"/>
      <w:szCs w:val="21"/>
    </w:rPr>
  </w:style>
  <w:style w:type="paragraph" w:customStyle="1" w:styleId="3f0">
    <w:name w:val="3扉页：修改记录"/>
    <w:basedOn w:val="af4"/>
    <w:next w:val="2f8"/>
    <w:autoRedefine/>
    <w:rsid w:val="002E3E06"/>
    <w:pPr>
      <w:adjustRightInd/>
      <w:spacing w:before="120" w:after="120" w:line="240" w:lineRule="auto"/>
      <w:ind w:firstLine="420"/>
      <w:jc w:val="center"/>
      <w:textAlignment w:val="auto"/>
    </w:pPr>
    <w:rPr>
      <w:rFonts w:ascii="Arial" w:hAnsi="Arial" w:cs="宋体"/>
      <w:b/>
      <w:bCs/>
      <w:kern w:val="2"/>
      <w:sz w:val="32"/>
    </w:rPr>
  </w:style>
  <w:style w:type="character" w:customStyle="1" w:styleId="02">
    <w:name w:val="0换页：避免标题跨页"/>
    <w:rsid w:val="002E3E06"/>
    <w:rPr>
      <w:sz w:val="2"/>
    </w:rPr>
  </w:style>
  <w:style w:type="character" w:customStyle="1" w:styleId="2Char3">
    <w:name w:val="正文：首行缩进2字符 Char"/>
    <w:link w:val="2f8"/>
    <w:rsid w:val="002E3E06"/>
    <w:rPr>
      <w:rFonts w:ascii="Arial" w:hAnsi="Arial"/>
      <w:kern w:val="2"/>
      <w:sz w:val="21"/>
    </w:rPr>
  </w:style>
  <w:style w:type="paragraph" w:customStyle="1" w:styleId="2-">
    <w:name w:val="正文：首行缩进2字符-指导"/>
    <w:basedOn w:val="2f8"/>
    <w:link w:val="2-Char"/>
    <w:autoRedefine/>
    <w:rsid w:val="002E3E06"/>
    <w:rPr>
      <w:color w:val="0000FF"/>
    </w:rPr>
  </w:style>
  <w:style w:type="character" w:customStyle="1" w:styleId="2-Char">
    <w:name w:val="正文：首行缩进2字符-指导 Char"/>
    <w:link w:val="2-"/>
    <w:rsid w:val="002E3E06"/>
    <w:rPr>
      <w:rFonts w:ascii="Arial" w:hAnsi="Arial"/>
      <w:color w:val="0000FF"/>
      <w:kern w:val="2"/>
      <w:sz w:val="21"/>
    </w:rPr>
  </w:style>
  <w:style w:type="paragraph" w:customStyle="1" w:styleId="2f9">
    <w:name w:val="2扉页：模板修改记录"/>
    <w:basedOn w:val="3f0"/>
    <w:next w:val="2-"/>
    <w:autoRedefine/>
    <w:rsid w:val="002E3E06"/>
    <w:rPr>
      <w:color w:val="0000FF"/>
    </w:rPr>
  </w:style>
  <w:style w:type="paragraph" w:customStyle="1" w:styleId="722-">
    <w:name w:val="7表格2：表头（前后2磅，居中）-指导"/>
    <w:basedOn w:val="722"/>
    <w:autoRedefine/>
    <w:rsid w:val="002E3E06"/>
    <w:rPr>
      <w:color w:val="0000FF"/>
    </w:rPr>
  </w:style>
  <w:style w:type="paragraph" w:customStyle="1" w:styleId="76">
    <w:name w:val="7表格6：表中文字列项"/>
    <w:basedOn w:val="af4"/>
    <w:autoRedefine/>
    <w:rsid w:val="002E3E06"/>
    <w:pPr>
      <w:widowControl/>
      <w:numPr>
        <w:numId w:val="44"/>
      </w:numPr>
      <w:adjustRightInd/>
      <w:spacing w:before="40" w:after="40" w:line="240" w:lineRule="auto"/>
      <w:jc w:val="left"/>
      <w:textAlignment w:val="auto"/>
    </w:pPr>
    <w:rPr>
      <w:rFonts w:ascii="Arial" w:hAnsi="Arial" w:cs="宋体"/>
      <w:sz w:val="18"/>
    </w:rPr>
  </w:style>
  <w:style w:type="paragraph" w:customStyle="1" w:styleId="73-">
    <w:name w:val="7表格3：表中文字居左-指导"/>
    <w:basedOn w:val="73"/>
    <w:autoRedefine/>
    <w:rsid w:val="002E3E06"/>
    <w:pPr>
      <w:widowControl w:val="0"/>
      <w:jc w:val="both"/>
    </w:pPr>
    <w:rPr>
      <w:color w:val="0000FF"/>
    </w:rPr>
  </w:style>
  <w:style w:type="paragraph" w:customStyle="1" w:styleId="74-">
    <w:name w:val="7表格4：表中文字居中-指导"/>
    <w:basedOn w:val="74"/>
    <w:autoRedefine/>
    <w:rsid w:val="002E3E06"/>
    <w:rPr>
      <w:color w:val="0000FF"/>
    </w:rPr>
  </w:style>
  <w:style w:type="paragraph" w:customStyle="1" w:styleId="75-">
    <w:name w:val="7表格5：表中文字居右-指导"/>
    <w:basedOn w:val="74"/>
    <w:autoRedefine/>
    <w:rsid w:val="002E3E06"/>
    <w:pPr>
      <w:jc w:val="right"/>
    </w:pPr>
    <w:rPr>
      <w:color w:val="0000FF"/>
    </w:rPr>
  </w:style>
  <w:style w:type="paragraph" w:customStyle="1" w:styleId="76-">
    <w:name w:val="7表格6：表中文字列项-指导"/>
    <w:basedOn w:val="af4"/>
    <w:autoRedefine/>
    <w:rsid w:val="002E3E06"/>
    <w:pPr>
      <w:numPr>
        <w:numId w:val="49"/>
      </w:numPr>
      <w:adjustRightInd/>
      <w:spacing w:before="40" w:after="40" w:line="240" w:lineRule="auto"/>
      <w:textAlignment w:val="auto"/>
    </w:pPr>
    <w:rPr>
      <w:rFonts w:ascii="Arial" w:hAnsi="Arial"/>
      <w:color w:val="0000FF"/>
      <w:kern w:val="2"/>
      <w:sz w:val="18"/>
    </w:rPr>
  </w:style>
  <w:style w:type="paragraph" w:customStyle="1" w:styleId="71-">
    <w:name w:val="7表格1：表号&amp;表名-指导"/>
    <w:basedOn w:val="710"/>
    <w:autoRedefine/>
    <w:rsid w:val="002E3E06"/>
    <w:rPr>
      <w:color w:val="0000FF"/>
    </w:rPr>
  </w:style>
  <w:style w:type="paragraph" w:customStyle="1" w:styleId="2-0">
    <w:name w:val="正文：首行缩进2字符-加粗"/>
    <w:basedOn w:val="2f8"/>
    <w:autoRedefine/>
    <w:rsid w:val="002E3E06"/>
    <w:rPr>
      <w:b/>
    </w:rPr>
  </w:style>
  <w:style w:type="paragraph" w:customStyle="1" w:styleId="62-">
    <w:name w:val="6图2：图号&amp;说明-指导"/>
    <w:basedOn w:val="af4"/>
    <w:next w:val="2-"/>
    <w:autoRedefine/>
    <w:rsid w:val="002E3E06"/>
    <w:pPr>
      <w:adjustRightInd/>
      <w:spacing w:line="360" w:lineRule="atLeast"/>
      <w:jc w:val="center"/>
      <w:textAlignment w:val="auto"/>
    </w:pPr>
    <w:rPr>
      <w:rFonts w:ascii="Arial" w:eastAsia="黑体" w:cs="宋体"/>
      <w:color w:val="0000FF"/>
      <w:kern w:val="2"/>
    </w:rPr>
  </w:style>
  <w:style w:type="paragraph" w:customStyle="1" w:styleId="610">
    <w:name w:val="6图1：图居中"/>
    <w:basedOn w:val="af4"/>
    <w:next w:val="62-"/>
    <w:autoRedefine/>
    <w:rsid w:val="002E3E06"/>
    <w:pPr>
      <w:adjustRightInd/>
      <w:spacing w:before="120" w:line="240" w:lineRule="auto"/>
      <w:jc w:val="center"/>
      <w:textAlignment w:val="auto"/>
    </w:pPr>
    <w:rPr>
      <w:rFonts w:cs="宋体"/>
      <w:kern w:val="2"/>
    </w:rPr>
  </w:style>
  <w:style w:type="paragraph" w:customStyle="1" w:styleId="62">
    <w:name w:val="6图2：图号&amp;说明"/>
    <w:basedOn w:val="62-"/>
    <w:autoRedefine/>
    <w:rsid w:val="002E3E06"/>
    <w:rPr>
      <w:color w:val="auto"/>
    </w:rPr>
  </w:style>
  <w:style w:type="paragraph" w:customStyle="1" w:styleId="92-">
    <w:name w:val="9注：首行缩进2字符-指导"/>
    <w:basedOn w:val="2-"/>
    <w:next w:val="2f8"/>
    <w:autoRedefine/>
    <w:rsid w:val="002E3E06"/>
    <w:pPr>
      <w:ind w:firstLine="360"/>
    </w:pPr>
    <w:rPr>
      <w:sz w:val="18"/>
    </w:rPr>
  </w:style>
  <w:style w:type="paragraph" w:customStyle="1" w:styleId="92">
    <w:name w:val="9注：首行缩进2字符"/>
    <w:basedOn w:val="92-"/>
    <w:next w:val="2f8"/>
    <w:autoRedefine/>
    <w:rsid w:val="002E3E06"/>
    <w:rPr>
      <w:color w:val="auto"/>
    </w:rPr>
  </w:style>
  <w:style w:type="paragraph" w:customStyle="1" w:styleId="affffffffffff">
    <w:name w:val="a示例开始&amp;结束：顶格"/>
    <w:basedOn w:val="af4"/>
    <w:next w:val="2f8"/>
    <w:autoRedefine/>
    <w:rsid w:val="002E3E06"/>
    <w:pPr>
      <w:adjustRightInd/>
      <w:spacing w:line="360" w:lineRule="atLeast"/>
      <w:textAlignment w:val="auto"/>
    </w:pPr>
    <w:rPr>
      <w:rFonts w:ascii="Arial" w:hAnsi="Arial" w:cs="宋体"/>
      <w:kern w:val="2"/>
    </w:rPr>
  </w:style>
  <w:style w:type="paragraph" w:customStyle="1" w:styleId="2-1">
    <w:name w:val="正文：首行缩进2字符-红色"/>
    <w:basedOn w:val="2f8"/>
    <w:next w:val="2f8"/>
    <w:link w:val="2-CharChar"/>
    <w:autoRedefine/>
    <w:rsid w:val="002E3E06"/>
    <w:rPr>
      <w:color w:val="FF0000"/>
    </w:rPr>
  </w:style>
  <w:style w:type="character" w:customStyle="1" w:styleId="2-CharChar">
    <w:name w:val="正文：首行缩进2字符-红色 Char Char"/>
    <w:link w:val="2-1"/>
    <w:rsid w:val="002E3E06"/>
    <w:rPr>
      <w:rFonts w:ascii="Arial" w:hAnsi="Arial"/>
      <w:color w:val="FF0000"/>
      <w:kern w:val="2"/>
      <w:sz w:val="21"/>
    </w:rPr>
  </w:style>
  <w:style w:type="paragraph" w:customStyle="1" w:styleId="2--">
    <w:name w:val="正文：首行缩进2字符-指导-加粗"/>
    <w:basedOn w:val="2-"/>
    <w:autoRedefine/>
    <w:rsid w:val="002E3E06"/>
    <w:rPr>
      <w:b/>
    </w:rPr>
  </w:style>
  <w:style w:type="paragraph" w:customStyle="1" w:styleId="81abc">
    <w:name w:val="8列项1：一级abc"/>
    <w:basedOn w:val="af4"/>
    <w:autoRedefine/>
    <w:rsid w:val="002E3E06"/>
    <w:pPr>
      <w:numPr>
        <w:numId w:val="47"/>
      </w:numPr>
      <w:adjustRightInd/>
      <w:spacing w:line="360" w:lineRule="atLeast"/>
      <w:textAlignment w:val="auto"/>
    </w:pPr>
    <w:rPr>
      <w:rFonts w:ascii="Arial" w:hAnsi="Arial"/>
      <w:kern w:val="2"/>
    </w:rPr>
  </w:style>
  <w:style w:type="paragraph" w:customStyle="1" w:styleId="81abc-">
    <w:name w:val="8列项1：一级abc-指导"/>
    <w:basedOn w:val="af4"/>
    <w:autoRedefine/>
    <w:rsid w:val="002E3E06"/>
    <w:pPr>
      <w:numPr>
        <w:numId w:val="46"/>
      </w:numPr>
      <w:adjustRightInd/>
      <w:spacing w:line="360" w:lineRule="atLeast"/>
      <w:textAlignment w:val="auto"/>
    </w:pPr>
    <w:rPr>
      <w:rFonts w:ascii="Arial" w:hAnsi="Arial" w:cs="Arial"/>
      <w:color w:val="0000FF"/>
      <w:kern w:val="2"/>
      <w:szCs w:val="21"/>
    </w:rPr>
  </w:style>
  <w:style w:type="table" w:styleId="3f1">
    <w:name w:val="Table Grid 3"/>
    <w:basedOn w:val="af7"/>
    <w:rsid w:val="002E3E06"/>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6" w:space="0" w:color="000000"/>
      </w:tblBorders>
      <w:tblCellMar>
        <w:top w:w="0" w:type="dxa"/>
        <w:left w:w="0" w:type="dxa"/>
        <w:bottom w:w="0" w:type="dxa"/>
        <w:right w:w="0" w:type="dxa"/>
      </w:tblCellMar>
    </w:tblPr>
    <w:tcPr>
      <w:shd w:val="clear" w:color="auto" w:fill="auto"/>
      <w:vAlign w:val="center"/>
    </w:tcPr>
    <w:tblStylePr w:type="firstRow">
      <w:pPr>
        <w:jc w:val="center"/>
      </w:pPr>
      <w:tblPr/>
      <w:trPr>
        <w:tblHeader/>
      </w:trPr>
      <w:tcPr>
        <w:tcBorders>
          <w:bottom w:val="single" w:sz="6" w:space="0" w:color="000000"/>
        </w:tcBorders>
        <w:shd w:val="clear" w:color="FFFF00" w:fill="CCCCCC"/>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NF">
    <w:name w:val="BNF"/>
    <w:basedOn w:val="af4"/>
    <w:rsid w:val="002E3E06"/>
    <w:pPr>
      <w:widowControl/>
      <w:autoSpaceDE w:val="0"/>
      <w:autoSpaceDN w:val="0"/>
      <w:adjustRightInd/>
      <w:spacing w:line="240" w:lineRule="auto"/>
      <w:jc w:val="left"/>
      <w:textAlignment w:val="auto"/>
    </w:pPr>
    <w:rPr>
      <w:rFonts w:ascii="Courier New" w:hAnsi="Courier New"/>
      <w:sz w:val="18"/>
    </w:rPr>
  </w:style>
  <w:style w:type="character" w:customStyle="1" w:styleId="shorttext">
    <w:name w:val="short_text"/>
    <w:rsid w:val="002E3E06"/>
  </w:style>
  <w:style w:type="character" w:customStyle="1" w:styleId="TableTextChar1">
    <w:name w:val="Table Text Char1"/>
    <w:rsid w:val="002E3E06"/>
    <w:rPr>
      <w:rFonts w:ascii="Arial" w:hAnsi="Arial"/>
      <w:noProof/>
      <w:sz w:val="21"/>
      <w:szCs w:val="21"/>
      <w:lang w:val="en-US" w:eastAsia="zh-CN" w:bidi="ar-SA"/>
    </w:rPr>
  </w:style>
  <w:style w:type="paragraph" w:customStyle="1" w:styleId="ItemListinTable">
    <w:name w:val="Item List in Table"/>
    <w:basedOn w:val="af4"/>
    <w:link w:val="ItemListinTableChar"/>
    <w:rsid w:val="002E3E06"/>
    <w:pPr>
      <w:widowControl/>
      <w:numPr>
        <w:numId w:val="50"/>
      </w:numPr>
      <w:topLinePunct/>
      <w:snapToGrid w:val="0"/>
      <w:spacing w:before="80" w:after="80" w:line="240" w:lineRule="atLeast"/>
      <w:jc w:val="left"/>
      <w:textAlignment w:val="auto"/>
    </w:pPr>
    <w:rPr>
      <w:szCs w:val="21"/>
    </w:rPr>
  </w:style>
  <w:style w:type="paragraph" w:customStyle="1" w:styleId="FigureDescription">
    <w:name w:val="Figure Description"/>
    <w:next w:val="afff9"/>
    <w:rsid w:val="002E3E06"/>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ItemStep">
    <w:name w:val="Item Step"/>
    <w:rsid w:val="002E3E06"/>
    <w:pPr>
      <w:tabs>
        <w:tab w:val="num" w:pos="2126"/>
      </w:tabs>
      <w:adjustRightInd w:val="0"/>
      <w:snapToGrid w:val="0"/>
      <w:spacing w:before="80" w:after="80" w:line="240" w:lineRule="atLeast"/>
      <w:ind w:left="2126" w:hanging="425"/>
      <w:jc w:val="both"/>
      <w:outlineLvl w:val="6"/>
    </w:pPr>
    <w:rPr>
      <w:rFonts w:cs="Arial"/>
      <w:sz w:val="21"/>
      <w:szCs w:val="21"/>
    </w:rPr>
  </w:style>
  <w:style w:type="paragraph" w:customStyle="1" w:styleId="Step">
    <w:name w:val="Step"/>
    <w:basedOn w:val="af4"/>
    <w:link w:val="StepChar"/>
    <w:rsid w:val="002E3E06"/>
    <w:pPr>
      <w:widowControl/>
      <w:tabs>
        <w:tab w:val="num" w:pos="1701"/>
      </w:tabs>
      <w:topLinePunct/>
      <w:snapToGrid w:val="0"/>
      <w:spacing w:before="160" w:after="160" w:line="240" w:lineRule="atLeast"/>
      <w:ind w:left="1701" w:hanging="159"/>
      <w:jc w:val="left"/>
      <w:textAlignment w:val="auto"/>
      <w:outlineLvl w:val="5"/>
    </w:pPr>
    <w:rPr>
      <w:snapToGrid w:val="0"/>
      <w:szCs w:val="21"/>
    </w:rPr>
  </w:style>
  <w:style w:type="character" w:customStyle="1" w:styleId="CharCharCharCharCharCharCharChar1">
    <w:name w:val="正文首行缩进 Char Char Char Char Char Char Char  Char"/>
    <w:rsid w:val="002E3E06"/>
    <w:rPr>
      <w:rFonts w:ascii="Arial" w:eastAsia="宋体" w:hAnsi="Arial" w:cs="Arial"/>
      <w:snapToGrid/>
      <w:sz w:val="21"/>
      <w:szCs w:val="21"/>
      <w:lang w:val="en-US" w:eastAsia="zh-CN" w:bidi="ar-SA"/>
    </w:rPr>
  </w:style>
  <w:style w:type="character" w:customStyle="1" w:styleId="TableDescriptionChar">
    <w:name w:val="Table Description Char"/>
    <w:link w:val="TableDescription"/>
    <w:rsid w:val="002E3E06"/>
    <w:rPr>
      <w:rFonts w:ascii="Arial" w:eastAsia="黑体" w:hAnsi="Arial"/>
      <w:sz w:val="18"/>
      <w:szCs w:val="18"/>
      <w:lang w:bidi="ar-SA"/>
    </w:rPr>
  </w:style>
  <w:style w:type="paragraph" w:customStyle="1" w:styleId="INFeature">
    <w:name w:val="IN Feature"/>
    <w:next w:val="INStep"/>
    <w:rsid w:val="002E3E06"/>
    <w:pPr>
      <w:keepNext/>
      <w:keepLines/>
      <w:spacing w:before="240" w:after="240"/>
      <w:outlineLvl w:val="7"/>
    </w:pPr>
    <w:rPr>
      <w:rFonts w:ascii="Arial" w:eastAsia="黑体" w:hAnsi="Arial" w:cs="Arial"/>
      <w:b/>
      <w:bCs/>
      <w:kern w:val="2"/>
    </w:rPr>
  </w:style>
  <w:style w:type="paragraph" w:customStyle="1" w:styleId="INStep">
    <w:name w:val="IN Step"/>
    <w:basedOn w:val="af4"/>
    <w:rsid w:val="002E3E06"/>
    <w:pPr>
      <w:keepLines/>
      <w:widowControl/>
      <w:tabs>
        <w:tab w:val="num" w:pos="1134"/>
      </w:tabs>
      <w:topLinePunct/>
      <w:snapToGrid w:val="0"/>
      <w:spacing w:before="160" w:after="160" w:line="240" w:lineRule="atLeast"/>
      <w:ind w:left="1134" w:hanging="850"/>
      <w:jc w:val="left"/>
      <w:textAlignment w:val="auto"/>
      <w:outlineLvl w:val="8"/>
    </w:pPr>
    <w:rPr>
      <w:rFonts w:eastAsia="黑体" w:cs="Arial"/>
      <w:kern w:val="2"/>
      <w:szCs w:val="21"/>
    </w:rPr>
  </w:style>
  <w:style w:type="paragraph" w:customStyle="1" w:styleId="TOC1">
    <w:name w:val="TOC 标题1"/>
    <w:next w:val="af4"/>
    <w:rsid w:val="002E3E06"/>
    <w:pPr>
      <w:keepNext/>
      <w:spacing w:before="480" w:after="360"/>
      <w:jc w:val="center"/>
    </w:pPr>
    <w:rPr>
      <w:rFonts w:ascii="Arial" w:eastAsia="黑体" w:hAnsi="Arial" w:cs="Arial"/>
      <w:b/>
      <w:bCs/>
      <w:sz w:val="36"/>
      <w:szCs w:val="36"/>
    </w:rPr>
  </w:style>
  <w:style w:type="paragraph" w:customStyle="1" w:styleId="INVoice">
    <w:name w:val="IN Voice"/>
    <w:rsid w:val="002E3E06"/>
    <w:pPr>
      <w:spacing w:before="20" w:after="20"/>
    </w:pPr>
    <w:rPr>
      <w:rFonts w:ascii="Arial Narrow" w:hAnsi="Arial Narrow" w:cs="Arial"/>
      <w:bCs/>
      <w:sz w:val="15"/>
      <w:szCs w:val="15"/>
    </w:rPr>
  </w:style>
  <w:style w:type="paragraph" w:customStyle="1" w:styleId="NotesHeading">
    <w:name w:val="Notes Heading"/>
    <w:basedOn w:val="CAUTIONHeading"/>
    <w:rsid w:val="002E3E06"/>
    <w:pPr>
      <w:pBdr>
        <w:top w:val="none" w:sz="0" w:space="0" w:color="auto"/>
      </w:pBdr>
      <w:spacing w:after="40"/>
    </w:pPr>
    <w:rPr>
      <w:position w:val="-6"/>
      <w:sz w:val="18"/>
      <w:szCs w:val="18"/>
    </w:rPr>
  </w:style>
  <w:style w:type="paragraph" w:customStyle="1" w:styleId="NotesText">
    <w:name w:val="Notes Text"/>
    <w:basedOn w:val="CAUTIONText"/>
    <w:rsid w:val="002E3E06"/>
    <w:pPr>
      <w:pBdr>
        <w:bottom w:val="none" w:sz="0" w:space="0" w:color="auto"/>
      </w:pBdr>
      <w:spacing w:before="40" w:line="200" w:lineRule="atLeast"/>
      <w:ind w:left="2075"/>
    </w:pPr>
    <w:rPr>
      <w:sz w:val="18"/>
      <w:szCs w:val="18"/>
    </w:rPr>
  </w:style>
  <w:style w:type="paragraph" w:customStyle="1" w:styleId="Command">
    <w:name w:val="Command"/>
    <w:rsid w:val="002E3E06"/>
    <w:pPr>
      <w:keepNext/>
      <w:spacing w:before="160" w:after="160"/>
    </w:pPr>
    <w:rPr>
      <w:rFonts w:ascii="Arial" w:eastAsia="黑体" w:hAnsi="Arial" w:cs="Arial"/>
      <w:b/>
      <w:bCs/>
      <w:sz w:val="21"/>
      <w:szCs w:val="21"/>
    </w:rPr>
  </w:style>
  <w:style w:type="paragraph" w:customStyle="1" w:styleId="TerminalDisplay">
    <w:name w:val="Terminal Display"/>
    <w:rsid w:val="002E3E06"/>
    <w:pPr>
      <w:snapToGrid w:val="0"/>
      <w:spacing w:line="240" w:lineRule="atLeast"/>
      <w:ind w:left="1701"/>
    </w:pPr>
    <w:rPr>
      <w:rFonts w:ascii="Courier New" w:hAnsi="Courier New" w:cs="Courier New"/>
      <w:snapToGrid w:val="0"/>
      <w:spacing w:val="-1"/>
      <w:sz w:val="16"/>
      <w:szCs w:val="16"/>
    </w:rPr>
  </w:style>
  <w:style w:type="character" w:customStyle="1" w:styleId="commandparameter">
    <w:name w:val="command parameter"/>
    <w:rsid w:val="002E3E06"/>
    <w:rPr>
      <w:rFonts w:ascii="Arial" w:eastAsia="宋体" w:hAnsi="Arial"/>
      <w:i/>
      <w:color w:val="auto"/>
      <w:sz w:val="21"/>
      <w:szCs w:val="21"/>
    </w:rPr>
  </w:style>
  <w:style w:type="character" w:customStyle="1" w:styleId="commandkeywords">
    <w:name w:val="command keywords"/>
    <w:rsid w:val="002E3E06"/>
    <w:rPr>
      <w:rFonts w:ascii="Arial" w:eastAsia="宋体" w:hAnsi="Arial"/>
      <w:b/>
      <w:color w:val="auto"/>
      <w:sz w:val="21"/>
      <w:szCs w:val="21"/>
    </w:rPr>
  </w:style>
  <w:style w:type="paragraph" w:customStyle="1" w:styleId="NotesTextinTable">
    <w:name w:val="Notes Text in Table"/>
    <w:rsid w:val="002E3E06"/>
    <w:pPr>
      <w:widowControl w:val="0"/>
      <w:adjustRightInd w:val="0"/>
      <w:snapToGrid w:val="0"/>
      <w:spacing w:before="40" w:after="80" w:line="240" w:lineRule="atLeast"/>
      <w:ind w:left="170"/>
    </w:pPr>
    <w:rPr>
      <w:rFonts w:eastAsia="楷体_GB2312" w:cs="Arial"/>
      <w:iCs/>
      <w:kern w:val="2"/>
      <w:sz w:val="18"/>
      <w:szCs w:val="18"/>
    </w:rPr>
  </w:style>
  <w:style w:type="table" w:customStyle="1" w:styleId="affffffffffff0">
    <w:name w:val="正文中的表格"/>
    <w:basedOn w:val="afff2"/>
    <w:rsid w:val="002E3E06"/>
    <w:rPr>
      <w:rFonts w:ascii="Arial Narrow" w:hAnsi="Arial Narrow" w:cs="Arial Narrow"/>
    </w:r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style>
  <w:style w:type="paragraph" w:customStyle="1" w:styleId="NotesTextList">
    <w:name w:val="Notes Text List"/>
    <w:basedOn w:val="CAUTIONTextList"/>
    <w:rsid w:val="002E3E06"/>
    <w:pPr>
      <w:numPr>
        <w:numId w:val="53"/>
      </w:numPr>
      <w:pBdr>
        <w:bottom w:val="none" w:sz="0" w:space="0" w:color="auto"/>
      </w:pBdr>
      <w:spacing w:before="40" w:line="200" w:lineRule="atLeast"/>
    </w:pPr>
    <w:rPr>
      <w:sz w:val="18"/>
      <w:szCs w:val="18"/>
    </w:rPr>
  </w:style>
  <w:style w:type="paragraph" w:customStyle="1" w:styleId="NotesHeadinginTable">
    <w:name w:val="Notes Heading in Table"/>
    <w:next w:val="NotesTextinTable"/>
    <w:rsid w:val="002E3E06"/>
    <w:pPr>
      <w:keepNext/>
      <w:adjustRightInd w:val="0"/>
      <w:snapToGrid w:val="0"/>
      <w:spacing w:before="80" w:after="40" w:line="240" w:lineRule="atLeast"/>
    </w:pPr>
    <w:rPr>
      <w:rFonts w:eastAsia="黑体" w:cs="Arial"/>
      <w:bCs/>
      <w:kern w:val="2"/>
      <w:sz w:val="18"/>
      <w:szCs w:val="18"/>
    </w:rPr>
  </w:style>
  <w:style w:type="paragraph" w:customStyle="1" w:styleId="NotesTextListinTable">
    <w:name w:val="Notes Text List in Table"/>
    <w:rsid w:val="002E3E06"/>
    <w:pPr>
      <w:numPr>
        <w:numId w:val="61"/>
      </w:numPr>
      <w:spacing w:before="40" w:after="80" w:line="200" w:lineRule="atLeast"/>
      <w:jc w:val="both"/>
    </w:pPr>
    <w:rPr>
      <w:rFonts w:eastAsia="楷体_GB2312" w:cs="楷体_GB2312"/>
      <w:noProof/>
      <w:sz w:val="18"/>
      <w:szCs w:val="18"/>
    </w:rPr>
  </w:style>
  <w:style w:type="paragraph" w:customStyle="1" w:styleId="ItemStepinTable">
    <w:name w:val="Item Step in Table"/>
    <w:semiHidden/>
    <w:rsid w:val="002E3E06"/>
    <w:pPr>
      <w:numPr>
        <w:numId w:val="60"/>
      </w:numPr>
      <w:topLinePunct/>
      <w:spacing w:before="40" w:after="40"/>
    </w:pPr>
    <w:rPr>
      <w:rFonts w:cs="Arial"/>
      <w:sz w:val="22"/>
      <w:szCs w:val="22"/>
    </w:rPr>
  </w:style>
  <w:style w:type="paragraph" w:customStyle="1" w:styleId="CharCharCharCharCharCharChar1">
    <w:name w:val="表格文本 Char Char Char Char Char Char Char"/>
    <w:basedOn w:val="af4"/>
    <w:link w:val="CharCharCharCharCharCharCharChar2"/>
    <w:rsid w:val="002E3E06"/>
    <w:pPr>
      <w:widowControl/>
      <w:tabs>
        <w:tab w:val="decimal" w:pos="0"/>
      </w:tabs>
      <w:topLinePunct/>
      <w:snapToGrid w:val="0"/>
      <w:spacing w:before="160" w:after="160" w:line="240" w:lineRule="atLeast"/>
      <w:ind w:left="1701"/>
      <w:jc w:val="left"/>
      <w:textAlignment w:val="auto"/>
    </w:pPr>
    <w:rPr>
      <w:noProof/>
      <w:kern w:val="2"/>
      <w:szCs w:val="21"/>
    </w:rPr>
  </w:style>
  <w:style w:type="character" w:customStyle="1" w:styleId="CharCharCharCharCharCharCharChar2">
    <w:name w:val="表格文本 Char Char Char Char Char Char Char Char"/>
    <w:link w:val="CharCharCharCharCharCharChar1"/>
    <w:rsid w:val="002E3E06"/>
    <w:rPr>
      <w:noProof/>
      <w:kern w:val="2"/>
      <w:sz w:val="21"/>
      <w:szCs w:val="21"/>
    </w:rPr>
  </w:style>
  <w:style w:type="paragraph" w:customStyle="1" w:styleId="CharCharChar5">
    <w:name w:val="表格文本 Char Char Char"/>
    <w:basedOn w:val="af4"/>
    <w:rsid w:val="002E3E06"/>
    <w:pPr>
      <w:widowControl/>
      <w:tabs>
        <w:tab w:val="decimal" w:pos="0"/>
      </w:tabs>
      <w:topLinePunct/>
      <w:snapToGrid w:val="0"/>
      <w:spacing w:before="160" w:after="160" w:line="240" w:lineRule="atLeast"/>
      <w:ind w:left="1701"/>
      <w:jc w:val="left"/>
      <w:textAlignment w:val="auto"/>
    </w:pPr>
    <w:rPr>
      <w:rFonts w:cs="Arial"/>
      <w:noProof/>
      <w:kern w:val="2"/>
      <w:szCs w:val="21"/>
    </w:rPr>
  </w:style>
  <w:style w:type="paragraph" w:customStyle="1" w:styleId="33CharCharCharCharTimesNewRoman">
    <w:name w:val="样式 标题 3标题 3 Char Char Char Char + Times New Roman"/>
    <w:basedOn w:val="20"/>
    <w:rsid w:val="002E3E06"/>
    <w:pPr>
      <w:keepLines/>
      <w:widowControl/>
      <w:numPr>
        <w:ilvl w:val="0"/>
        <w:numId w:val="0"/>
      </w:numPr>
      <w:topLinePunct/>
      <w:snapToGrid w:val="0"/>
      <w:spacing w:before="600" w:after="160" w:line="240" w:lineRule="atLeast"/>
      <w:ind w:hanging="624"/>
      <w:jc w:val="left"/>
      <w:textAlignment w:val="auto"/>
    </w:pPr>
    <w:rPr>
      <w:rFonts w:ascii="Book Antiqua" w:eastAsia="宋体" w:hAnsi="Book Antiqua" w:cs="Book Antiqua"/>
      <w:b w:val="0"/>
      <w:bCs/>
      <w:noProof/>
      <w:sz w:val="24"/>
      <w:szCs w:val="24"/>
      <w:lang w:eastAsia="en-US"/>
    </w:rPr>
  </w:style>
  <w:style w:type="character" w:customStyle="1" w:styleId="CharCharChar10">
    <w:name w:val="编写建议 Char Char Char1"/>
    <w:rsid w:val="002E3E06"/>
    <w:rPr>
      <w:rFonts w:ascii="Arial" w:eastAsia="宋体" w:hAnsi="Arial" w:cs="Arial"/>
      <w:i/>
      <w:color w:val="0000FF"/>
      <w:sz w:val="21"/>
      <w:szCs w:val="21"/>
      <w:lang w:val="en-US" w:eastAsia="zh-CN" w:bidi="ar-SA"/>
    </w:rPr>
  </w:style>
  <w:style w:type="character" w:customStyle="1" w:styleId="CharCharCharCharCharCharCharCharCharCharCharChar1CharCharCharCharCharCharCharCharCharCharCharCharCharCharCha">
    <w:name w:val="正文首行缩进 Char Char Char Char Char Char Char Char Char Char Char Char1 Char Char Char Char Char Char Char Char Char Char Char Char Char Char Cha"/>
    <w:rsid w:val="002E3E06"/>
    <w:rPr>
      <w:rFonts w:ascii="Arial" w:eastAsia="宋体" w:hAnsi="Arial"/>
      <w:sz w:val="21"/>
      <w:szCs w:val="21"/>
      <w:lang w:val="en-US" w:eastAsia="zh-CN" w:bidi="ar-SA"/>
    </w:rPr>
  </w:style>
  <w:style w:type="character" w:customStyle="1" w:styleId="CharChar1CharCharChar1">
    <w:name w:val="正文首行缩进 Char Char1 Char Char Char1"/>
    <w:aliases w:val="正文首行缩进 Char Char1 Char Char Char Char Char Char Char Char1 Char Char Char Char1,正文首行缩进 Char Char1 Char Char Char Char Char Char Char Char1 Char Char Char Char,正文首行缩进 Char1,正文首行缩进 Char1 Char1,正文首行缩进 Char3 Char1"/>
    <w:rsid w:val="002E3E06"/>
    <w:rPr>
      <w:rFonts w:ascii="Arial" w:eastAsia="宋体" w:hAnsi="Arial"/>
      <w:sz w:val="21"/>
      <w:szCs w:val="21"/>
      <w:lang w:val="en-US" w:eastAsia="zh-CN" w:bidi="ar-SA"/>
    </w:rPr>
  </w:style>
  <w:style w:type="character" w:customStyle="1" w:styleId="CharCharCharChar10">
    <w:name w:val="表头样式 Char Char Char Char1"/>
    <w:rsid w:val="002E3E06"/>
    <w:rPr>
      <w:rFonts w:ascii="Arial" w:eastAsia="宋体" w:hAnsi="Arial"/>
      <w:b/>
      <w:sz w:val="21"/>
      <w:szCs w:val="21"/>
      <w:lang w:val="en-US" w:eastAsia="zh-CN" w:bidi="ar-SA"/>
    </w:rPr>
  </w:style>
  <w:style w:type="paragraph" w:customStyle="1" w:styleId="commandkeywordsChar">
    <w:name w:val="command keywords Char"/>
    <w:basedOn w:val="af4"/>
    <w:link w:val="commandkeywordsCharChar"/>
    <w:rsid w:val="002E3E06"/>
    <w:pPr>
      <w:widowControl/>
      <w:topLinePunct/>
      <w:snapToGrid w:val="0"/>
      <w:spacing w:before="160" w:after="160" w:line="240" w:lineRule="atLeast"/>
      <w:ind w:left="1701"/>
      <w:jc w:val="left"/>
      <w:textAlignment w:val="auto"/>
    </w:pPr>
    <w:rPr>
      <w:b/>
      <w:bCs/>
      <w:kern w:val="2"/>
      <w:szCs w:val="21"/>
    </w:rPr>
  </w:style>
  <w:style w:type="character" w:customStyle="1" w:styleId="commandkeywordsCharChar">
    <w:name w:val="command keywords Char Char"/>
    <w:link w:val="commandkeywordsChar"/>
    <w:rsid w:val="002E3E06"/>
    <w:rPr>
      <w:b/>
      <w:bCs/>
      <w:kern w:val="2"/>
      <w:sz w:val="21"/>
      <w:szCs w:val="21"/>
    </w:rPr>
  </w:style>
  <w:style w:type="paragraph" w:customStyle="1" w:styleId="commandparameterChar">
    <w:name w:val="command parameter Char"/>
    <w:basedOn w:val="af4"/>
    <w:next w:val="commandkeywordsChar"/>
    <w:link w:val="commandparameterCharChar"/>
    <w:rsid w:val="002E3E06"/>
    <w:pPr>
      <w:widowControl/>
      <w:topLinePunct/>
      <w:snapToGrid w:val="0"/>
      <w:spacing w:before="160" w:after="160" w:line="240" w:lineRule="atLeast"/>
      <w:ind w:left="1701"/>
      <w:jc w:val="left"/>
      <w:textAlignment w:val="auto"/>
    </w:pPr>
    <w:rPr>
      <w:i/>
      <w:iCs/>
      <w:kern w:val="2"/>
      <w:szCs w:val="21"/>
    </w:rPr>
  </w:style>
  <w:style w:type="character" w:customStyle="1" w:styleId="commandparameterCharChar">
    <w:name w:val="command parameter Char Char"/>
    <w:link w:val="commandparameterChar"/>
    <w:rsid w:val="002E3E06"/>
    <w:rPr>
      <w:i/>
      <w:iCs/>
      <w:kern w:val="2"/>
      <w:sz w:val="21"/>
      <w:szCs w:val="21"/>
    </w:rPr>
  </w:style>
  <w:style w:type="paragraph" w:customStyle="1" w:styleId="NotesTextlist0">
    <w:name w:val="Notes Text list"/>
    <w:basedOn w:val="NotesText"/>
    <w:rsid w:val="002E3E06"/>
    <w:pPr>
      <w:tabs>
        <w:tab w:val="num" w:pos="284"/>
      </w:tabs>
      <w:ind w:left="1985" w:hanging="284"/>
    </w:pPr>
  </w:style>
  <w:style w:type="character" w:customStyle="1" w:styleId="tx1">
    <w:name w:val="tx1"/>
    <w:rsid w:val="002E3E06"/>
    <w:rPr>
      <w:b/>
      <w:bCs/>
    </w:rPr>
  </w:style>
  <w:style w:type="paragraph" w:customStyle="1" w:styleId="0">
    <w:name w:val="样式 正文首行缩进 + 首行缩进:  0 字符"/>
    <w:basedOn w:val="aff3"/>
    <w:autoRedefine/>
    <w:rsid w:val="002E3E06"/>
    <w:pPr>
      <w:widowControl/>
      <w:numPr>
        <w:numId w:val="51"/>
      </w:numPr>
      <w:tabs>
        <w:tab w:val="clear" w:pos="432"/>
      </w:tabs>
      <w:topLinePunct/>
      <w:snapToGrid w:val="0"/>
      <w:spacing w:before="160" w:line="240" w:lineRule="atLeast"/>
      <w:ind w:left="680" w:firstLine="420"/>
      <w:jc w:val="left"/>
      <w:textAlignment w:val="auto"/>
    </w:pPr>
    <w:rPr>
      <w:rFonts w:cs="宋体"/>
      <w:kern w:val="2"/>
    </w:rPr>
  </w:style>
  <w:style w:type="character" w:customStyle="1" w:styleId="2Char10">
    <w:name w:val="正文首行缩进 2 Char1"/>
    <w:aliases w:val="正文首行缩进 2 Char Char"/>
    <w:rsid w:val="002E3E06"/>
    <w:rPr>
      <w:kern w:val="2"/>
      <w:sz w:val="21"/>
      <w:szCs w:val="24"/>
    </w:rPr>
  </w:style>
  <w:style w:type="paragraph" w:customStyle="1" w:styleId="CharCharCharCharCharChar1">
    <w:name w:val="表格文本 Char Char Char Char Char Char"/>
    <w:basedOn w:val="af4"/>
    <w:rsid w:val="002E3E06"/>
    <w:pPr>
      <w:widowControl/>
      <w:tabs>
        <w:tab w:val="decimal" w:pos="0"/>
      </w:tabs>
      <w:topLinePunct/>
      <w:snapToGrid w:val="0"/>
      <w:spacing w:before="160" w:after="160" w:line="240" w:lineRule="atLeast"/>
      <w:ind w:left="1701"/>
      <w:jc w:val="left"/>
      <w:textAlignment w:val="auto"/>
    </w:pPr>
    <w:rPr>
      <w:rFonts w:cs="Arial"/>
      <w:noProof/>
      <w:kern w:val="2"/>
      <w:szCs w:val="21"/>
    </w:rPr>
  </w:style>
  <w:style w:type="character" w:customStyle="1" w:styleId="310">
    <w:name w:val="正文首行缩进31"/>
    <w:aliases w:val="正文首行缩进 Char Char1 Char Char Char21,正文首行缩进 Char Char1 Char Char Char Char Char Char Char Char1 Char Char Char Char Char11,正文首行缩进211,正文首行缩进 Char Char1 Char Char Char2 Char Char Char11"/>
    <w:rsid w:val="002E3E06"/>
    <w:rPr>
      <w:rFonts w:ascii="Arial" w:eastAsia="宋体" w:hAnsi="Arial"/>
      <w:sz w:val="21"/>
      <w:szCs w:val="21"/>
      <w:lang w:val="en-US" w:eastAsia="zh-CN" w:bidi="ar-SA"/>
    </w:rPr>
  </w:style>
  <w:style w:type="character" w:customStyle="1" w:styleId="2CharCharCharC">
    <w:name w:val="正文首行缩进2 Char Char Char C"/>
    <w:rsid w:val="002E3E06"/>
    <w:rPr>
      <w:rFonts w:ascii="Arial" w:eastAsia="宋体" w:hAnsi="Arial"/>
      <w:sz w:val="21"/>
      <w:szCs w:val="21"/>
      <w:lang w:val="en-US" w:eastAsia="zh-CN" w:bidi="ar-SA"/>
    </w:rPr>
  </w:style>
  <w:style w:type="paragraph" w:customStyle="1" w:styleId="catalog">
    <w:name w:val="catalog"/>
    <w:basedOn w:val="af4"/>
    <w:autoRedefine/>
    <w:rsid w:val="002E3E06"/>
    <w:pPr>
      <w:pageBreakBefore/>
      <w:widowControl/>
      <w:topLinePunct/>
      <w:snapToGrid w:val="0"/>
      <w:spacing w:before="300" w:after="150" w:line="360" w:lineRule="auto"/>
      <w:jc w:val="center"/>
      <w:textAlignment w:val="auto"/>
    </w:pPr>
    <w:rPr>
      <w:rFonts w:ascii="黑体" w:eastAsia="黑体" w:cs="Arial"/>
      <w:kern w:val="2"/>
      <w:sz w:val="30"/>
      <w:szCs w:val="21"/>
    </w:rPr>
  </w:style>
  <w:style w:type="paragraph" w:customStyle="1" w:styleId="affffffffffff1">
    <w:name w:val="居中"/>
    <w:autoRedefine/>
    <w:rsid w:val="002E3E06"/>
    <w:pPr>
      <w:jc w:val="center"/>
    </w:pPr>
    <w:rPr>
      <w:sz w:val="21"/>
      <w:szCs w:val="21"/>
    </w:rPr>
  </w:style>
  <w:style w:type="paragraph" w:customStyle="1" w:styleId="affffffffffff2">
    <w:name w:val="图片居中"/>
    <w:basedOn w:val="af4"/>
    <w:autoRedefine/>
    <w:rsid w:val="002E3E06"/>
    <w:pPr>
      <w:widowControl/>
      <w:topLinePunct/>
      <w:snapToGrid w:val="0"/>
      <w:spacing w:before="160" w:after="160" w:line="240" w:lineRule="atLeast"/>
      <w:ind w:left="1701"/>
      <w:jc w:val="center"/>
      <w:textAlignment w:val="auto"/>
    </w:pPr>
    <w:rPr>
      <w:rFonts w:cs="宋体"/>
      <w:kern w:val="2"/>
    </w:rPr>
  </w:style>
  <w:style w:type="paragraph" w:customStyle="1" w:styleId="affffffffffff3">
    <w:name w:val="样式 表格文本 + 宋体 加粗"/>
    <w:basedOn w:val="affffd"/>
    <w:autoRedefine/>
    <w:rsid w:val="002E3E06"/>
    <w:pPr>
      <w:widowControl/>
      <w:topLinePunct/>
      <w:autoSpaceDE/>
      <w:autoSpaceDN/>
      <w:snapToGrid w:val="0"/>
      <w:spacing w:before="105" w:after="160"/>
      <w:ind w:left="1701"/>
    </w:pPr>
    <w:rPr>
      <w:rFonts w:ascii="宋体" w:hAnsi="宋体" w:cs="Courier New"/>
      <w:b/>
      <w:bCs/>
      <w:noProof w:val="0"/>
      <w:kern w:val="2"/>
      <w:sz w:val="20"/>
    </w:rPr>
  </w:style>
  <w:style w:type="paragraph" w:customStyle="1" w:styleId="affffffffffff4">
    <w:name w:val="样式 表格文本 + 宋体"/>
    <w:basedOn w:val="affffd"/>
    <w:autoRedefine/>
    <w:rsid w:val="002E3E06"/>
    <w:pPr>
      <w:widowControl/>
      <w:topLinePunct/>
      <w:autoSpaceDE/>
      <w:autoSpaceDN/>
      <w:snapToGrid w:val="0"/>
      <w:spacing w:before="105" w:after="160"/>
      <w:ind w:left="1701"/>
    </w:pPr>
    <w:rPr>
      <w:rFonts w:ascii="宋体" w:hAnsi="宋体" w:cs="Courier New"/>
      <w:noProof w:val="0"/>
      <w:kern w:val="2"/>
      <w:sz w:val="20"/>
    </w:rPr>
  </w:style>
  <w:style w:type="paragraph" w:customStyle="1" w:styleId="affffffffffff5">
    <w:name w:val="样式 表格文本 + 两端对齐"/>
    <w:basedOn w:val="affffd"/>
    <w:autoRedefine/>
    <w:rsid w:val="002E3E06"/>
    <w:pPr>
      <w:widowControl/>
      <w:topLinePunct/>
      <w:autoSpaceDE/>
      <w:autoSpaceDN/>
      <w:snapToGrid w:val="0"/>
      <w:spacing w:before="105" w:after="160"/>
      <w:ind w:left="1701"/>
    </w:pPr>
    <w:rPr>
      <w:rFonts w:ascii="Courier New" w:hAnsi="Courier New"/>
      <w:noProof w:val="0"/>
      <w:kern w:val="2"/>
      <w:sz w:val="20"/>
      <w:szCs w:val="20"/>
    </w:rPr>
  </w:style>
  <w:style w:type="character" w:customStyle="1" w:styleId="affffffffffff6">
    <w:name w:val="样式 倾斜"/>
    <w:rsid w:val="002E3E06"/>
    <w:rPr>
      <w:b/>
      <w:i/>
      <w:iCs/>
    </w:rPr>
  </w:style>
  <w:style w:type="paragraph" w:customStyle="1" w:styleId="CoverCommand">
    <w:name w:val="Cover Command"/>
    <w:rsid w:val="002E3E06"/>
    <w:pPr>
      <w:spacing w:before="80" w:after="80"/>
    </w:pPr>
    <w:rPr>
      <w:rFonts w:ascii="Arial" w:eastAsia="黑体" w:hAnsi="Arial"/>
      <w:sz w:val="18"/>
    </w:rPr>
  </w:style>
  <w:style w:type="paragraph" w:customStyle="1" w:styleId="CommandDescription">
    <w:name w:val="Command Description"/>
    <w:basedOn w:val="af4"/>
    <w:rsid w:val="002E3E06"/>
    <w:pPr>
      <w:widowControl/>
      <w:topLinePunct/>
      <w:snapToGrid w:val="0"/>
      <w:spacing w:before="160" w:after="160" w:line="240" w:lineRule="atLeast"/>
      <w:ind w:left="1701"/>
      <w:jc w:val="left"/>
      <w:textAlignment w:val="auto"/>
    </w:pPr>
    <w:rPr>
      <w:rFonts w:cs="Arial"/>
      <w:b/>
      <w:bCs/>
      <w:kern w:val="2"/>
      <w:szCs w:val="21"/>
    </w:rPr>
  </w:style>
  <w:style w:type="paragraph" w:customStyle="1" w:styleId="ManualTitle1">
    <w:name w:val="Manual Title1"/>
    <w:semiHidden/>
    <w:rsid w:val="002E3E06"/>
    <w:rPr>
      <w:rFonts w:ascii="Arial" w:eastAsia="黑体" w:hAnsi="Arial"/>
      <w:noProof/>
      <w:sz w:val="30"/>
      <w:lang w:eastAsia="en-US"/>
    </w:rPr>
  </w:style>
  <w:style w:type="paragraph" w:customStyle="1" w:styleId="CopyrightDeclaration1">
    <w:name w:val="Copyright Declaration1"/>
    <w:rsid w:val="002E3E06"/>
    <w:pPr>
      <w:spacing w:before="80" w:after="80"/>
    </w:pPr>
    <w:rPr>
      <w:rFonts w:ascii="Arial" w:eastAsia="黑体" w:hAnsi="Arial"/>
      <w:snapToGrid w:val="0"/>
      <w:sz w:val="36"/>
    </w:rPr>
  </w:style>
  <w:style w:type="paragraph" w:customStyle="1" w:styleId="CopyrightDeclaration2">
    <w:name w:val="Copyright Declaration2"/>
    <w:rsid w:val="002E3E06"/>
    <w:pPr>
      <w:spacing w:before="480" w:after="480"/>
    </w:pPr>
    <w:rPr>
      <w:rFonts w:ascii="Arial" w:eastAsia="黑体" w:hAnsi="Arial"/>
      <w:b/>
      <w:snapToGrid w:val="0"/>
      <w:sz w:val="36"/>
    </w:rPr>
  </w:style>
  <w:style w:type="paragraph" w:customStyle="1" w:styleId="TerminalDisplayinTable">
    <w:name w:val="Terminal Display in Table"/>
    <w:rsid w:val="002E3E06"/>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customStyle="1" w:styleId="CharChar10">
    <w:name w:val="默认段落字体 Char Char1"/>
    <w:aliases w:val="默认段落字体 Char Char Char,默认段落字体 Para Char Char Char Char Char Char Char Char Char,默认段落字体 Para Char Char Char Char Char Char Char Char1"/>
    <w:basedOn w:val="af4"/>
    <w:rsid w:val="002E3E06"/>
    <w:pPr>
      <w:topLinePunct/>
      <w:snapToGrid w:val="0"/>
      <w:spacing w:line="240" w:lineRule="atLeast"/>
      <w:jc w:val="left"/>
      <w:textAlignment w:val="auto"/>
    </w:pPr>
    <w:rPr>
      <w:rFonts w:cs="Arial"/>
      <w:kern w:val="2"/>
      <w:szCs w:val="24"/>
    </w:rPr>
  </w:style>
  <w:style w:type="paragraph" w:customStyle="1" w:styleId="FigureStyle">
    <w:name w:val="Figure Style"/>
    <w:basedOn w:val="af4"/>
    <w:rsid w:val="002E3E06"/>
    <w:pPr>
      <w:keepNext/>
      <w:widowControl/>
      <w:topLinePunct/>
      <w:snapToGrid w:val="0"/>
      <w:spacing w:before="160" w:after="160" w:line="300" w:lineRule="auto"/>
      <w:jc w:val="center"/>
      <w:textAlignment w:val="auto"/>
    </w:pPr>
    <w:rPr>
      <w:rFonts w:cs="Arial"/>
      <w:szCs w:val="21"/>
    </w:rPr>
  </w:style>
  <w:style w:type="paragraph" w:customStyle="1" w:styleId="TableTextChar1Char">
    <w:name w:val="Table Text Char1 Char"/>
    <w:rsid w:val="002E3E06"/>
    <w:pPr>
      <w:snapToGrid w:val="0"/>
      <w:spacing w:before="80" w:after="80"/>
    </w:pPr>
    <w:rPr>
      <w:rFonts w:ascii="Arial" w:hAnsi="Arial" w:cs="Arial"/>
      <w:sz w:val="18"/>
      <w:szCs w:val="18"/>
    </w:rPr>
  </w:style>
  <w:style w:type="paragraph" w:customStyle="1" w:styleId="CharChar1CharChar">
    <w:name w:val="默认段落字体 Char Char1 Char Char"/>
    <w:aliases w:val="默认段落字体 Char Char Char Char Char,默认段落字体 Para Char Char Char Char Char Char Char Char Char Char Char,默认段落字体 Para Char Char Char Char Char Char Char Char1 Char Char Char Char"/>
    <w:basedOn w:val="af4"/>
    <w:rsid w:val="002E3E06"/>
    <w:pPr>
      <w:topLinePunct/>
      <w:snapToGrid w:val="0"/>
      <w:spacing w:line="240" w:lineRule="atLeast"/>
      <w:jc w:val="left"/>
      <w:textAlignment w:val="auto"/>
    </w:pPr>
    <w:rPr>
      <w:rFonts w:cs="Arial"/>
      <w:kern w:val="2"/>
      <w:szCs w:val="24"/>
    </w:rPr>
  </w:style>
  <w:style w:type="character" w:customStyle="1" w:styleId="tw4winMark">
    <w:name w:val="tw4winMark"/>
    <w:rsid w:val="002E3E06"/>
    <w:rPr>
      <w:rFonts w:ascii="幼圆" w:eastAsia="幼圆" w:cs="幼圆"/>
      <w:vanish/>
      <w:color w:val="800080"/>
      <w:vertAlign w:val="subscript"/>
    </w:rPr>
  </w:style>
  <w:style w:type="paragraph" w:customStyle="1" w:styleId="ParaCharCharCharChar">
    <w:name w:val="默认段落字体 Para Char Char Char Char"/>
    <w:basedOn w:val="af4"/>
    <w:next w:val="af4"/>
    <w:autoRedefine/>
    <w:uiPriority w:val="99"/>
    <w:rsid w:val="002E3E06"/>
    <w:pPr>
      <w:topLinePunct/>
      <w:snapToGrid w:val="0"/>
      <w:spacing w:line="240" w:lineRule="atLeast"/>
      <w:jc w:val="left"/>
      <w:textAlignment w:val="auto"/>
    </w:pPr>
    <w:rPr>
      <w:rFonts w:cs="Arial"/>
      <w:kern w:val="2"/>
      <w:szCs w:val="24"/>
    </w:rPr>
  </w:style>
  <w:style w:type="character" w:customStyle="1" w:styleId="TableTextChar2">
    <w:name w:val="Table Text Char2"/>
    <w:rsid w:val="002E3E06"/>
    <w:rPr>
      <w:rFonts w:eastAsia="宋体" w:cs="Arial"/>
      <w:snapToGrid/>
      <w:sz w:val="21"/>
      <w:szCs w:val="21"/>
      <w:lang w:val="en-US" w:eastAsia="zh-CN" w:bidi="ar-SA"/>
    </w:rPr>
  </w:style>
  <w:style w:type="paragraph" w:customStyle="1" w:styleId="CharCharCharCharCharCharCharCharCharCharCharChar">
    <w:name w:val="Char Char Char Char Char Char Char Char Char Char Char Char"/>
    <w:basedOn w:val="af4"/>
    <w:rsid w:val="002E3E06"/>
    <w:pPr>
      <w:widowControl/>
      <w:numPr>
        <w:numId w:val="52"/>
      </w:numPr>
      <w:topLinePunct/>
      <w:snapToGrid w:val="0"/>
      <w:spacing w:before="160" w:after="160" w:line="240" w:lineRule="atLeast"/>
      <w:jc w:val="left"/>
      <w:textAlignment w:val="auto"/>
    </w:pPr>
    <w:rPr>
      <w:rFonts w:cs="Arial"/>
      <w:kern w:val="2"/>
      <w:szCs w:val="24"/>
    </w:rPr>
  </w:style>
  <w:style w:type="paragraph" w:customStyle="1" w:styleId="2fa">
    <w:name w:val="样式 标题 2 + 四号"/>
    <w:basedOn w:val="20"/>
    <w:rsid w:val="002E3E06"/>
    <w:pPr>
      <w:keepLines/>
      <w:numPr>
        <w:ilvl w:val="0"/>
        <w:numId w:val="0"/>
      </w:numPr>
      <w:tabs>
        <w:tab w:val="num" w:pos="992"/>
      </w:tabs>
      <w:topLinePunct/>
      <w:adjustRightInd/>
      <w:spacing w:before="260" w:after="260"/>
      <w:ind w:left="992" w:hanging="567"/>
      <w:textAlignment w:val="auto"/>
    </w:pPr>
    <w:rPr>
      <w:rFonts w:ascii="Book Antiqua" w:eastAsia="宋体" w:hAnsi="Book Antiqua"/>
      <w:b w:val="0"/>
      <w:bCs/>
      <w:noProof/>
      <w:kern w:val="2"/>
      <w:sz w:val="28"/>
      <w:szCs w:val="32"/>
      <w:lang w:eastAsia="en-US"/>
    </w:rPr>
  </w:style>
  <w:style w:type="paragraph" w:customStyle="1" w:styleId="Cover1">
    <w:name w:val="Cover1"/>
    <w:basedOn w:val="af4"/>
    <w:semiHidden/>
    <w:rsid w:val="002E3E06"/>
    <w:pPr>
      <w:widowControl/>
      <w:topLinePunct/>
      <w:snapToGrid w:val="0"/>
      <w:spacing w:before="80" w:after="80" w:line="240" w:lineRule="atLeast"/>
      <w:ind w:left="1701"/>
      <w:jc w:val="left"/>
      <w:textAlignment w:val="auto"/>
    </w:pPr>
    <w:rPr>
      <w:rFonts w:ascii="Arial" w:hAnsi="Arial" w:cs="Arial"/>
      <w:b/>
      <w:bCs/>
      <w:noProof/>
      <w:sz w:val="40"/>
      <w:szCs w:val="40"/>
    </w:rPr>
  </w:style>
  <w:style w:type="paragraph" w:customStyle="1" w:styleId="Cover2">
    <w:name w:val="Cover2"/>
    <w:semiHidden/>
    <w:rsid w:val="002E3E06"/>
    <w:pPr>
      <w:widowControl w:val="0"/>
      <w:adjustRightInd w:val="0"/>
      <w:snapToGrid w:val="0"/>
      <w:spacing w:before="800" w:after="1200"/>
    </w:pPr>
    <w:rPr>
      <w:rFonts w:ascii="Arial" w:eastAsia="黑体" w:hAnsi="Arial" w:cs="Arial"/>
      <w:b/>
      <w:bCs/>
      <w:noProof/>
      <w:sz w:val="36"/>
      <w:szCs w:val="36"/>
      <w:lang w:eastAsia="en-US"/>
    </w:rPr>
  </w:style>
  <w:style w:type="paragraph" w:customStyle="1" w:styleId="Cover3">
    <w:name w:val="Cover3"/>
    <w:semiHidden/>
    <w:rsid w:val="002E3E06"/>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
    <w:name w:val="Cover4"/>
    <w:basedOn w:val="af4"/>
    <w:semiHidden/>
    <w:rsid w:val="002E3E06"/>
    <w:pPr>
      <w:widowControl/>
      <w:topLinePunct/>
      <w:snapToGrid w:val="0"/>
      <w:spacing w:before="160" w:after="160" w:line="240" w:lineRule="atLeast"/>
      <w:ind w:left="1701"/>
      <w:jc w:val="left"/>
      <w:textAlignment w:val="auto"/>
    </w:pPr>
    <w:rPr>
      <w:rFonts w:eastAsia="Arial" w:cs="Arial"/>
      <w:b/>
      <w:bCs/>
      <w:kern w:val="2"/>
      <w:sz w:val="24"/>
      <w:szCs w:val="21"/>
    </w:rPr>
  </w:style>
  <w:style w:type="paragraph" w:customStyle="1" w:styleId="HeadingLeft">
    <w:name w:val="Heading Left"/>
    <w:basedOn w:val="af4"/>
    <w:rsid w:val="002E3E06"/>
    <w:pPr>
      <w:widowControl/>
      <w:topLinePunct/>
      <w:snapToGrid w:val="0"/>
      <w:spacing w:line="240" w:lineRule="atLeast"/>
      <w:jc w:val="left"/>
      <w:textAlignment w:val="auto"/>
    </w:pPr>
    <w:rPr>
      <w:rFonts w:cs="Arial"/>
      <w:kern w:val="2"/>
      <w:sz w:val="20"/>
    </w:rPr>
  </w:style>
  <w:style w:type="paragraph" w:customStyle="1" w:styleId="HeadingRight">
    <w:name w:val="Heading Right"/>
    <w:basedOn w:val="af4"/>
    <w:rsid w:val="002E3E06"/>
    <w:pPr>
      <w:widowControl/>
      <w:topLinePunct/>
      <w:snapToGrid w:val="0"/>
      <w:spacing w:line="240" w:lineRule="atLeast"/>
      <w:jc w:val="right"/>
      <w:textAlignment w:val="auto"/>
    </w:pPr>
    <w:rPr>
      <w:rFonts w:cs="Arial"/>
      <w:kern w:val="2"/>
      <w:sz w:val="20"/>
    </w:rPr>
  </w:style>
  <w:style w:type="paragraph" w:customStyle="1" w:styleId="Heading1NoNumber">
    <w:name w:val="Heading1 No Number"/>
    <w:basedOn w:val="10"/>
    <w:next w:val="af4"/>
    <w:rsid w:val="002E3E06"/>
    <w:pPr>
      <w:pageBreakBefore/>
      <w:widowControl/>
      <w:numPr>
        <w:numId w:val="0"/>
      </w:numPr>
      <w:pBdr>
        <w:bottom w:val="single" w:sz="12" w:space="1" w:color="auto"/>
      </w:pBdr>
      <w:topLinePunct/>
      <w:adjustRightInd w:val="0"/>
      <w:snapToGrid w:val="0"/>
      <w:spacing w:before="1600" w:after="800" w:line="240" w:lineRule="atLeast"/>
      <w:jc w:val="right"/>
      <w:outlineLvl w:val="9"/>
    </w:pPr>
    <w:rPr>
      <w:rFonts w:ascii="Book Antiqua" w:eastAsia="黑体" w:hAnsi="Book Antiqua" w:cs="Book Antiqua"/>
      <w:bCs/>
      <w:kern w:val="2"/>
      <w:sz w:val="44"/>
      <w:szCs w:val="44"/>
      <w:lang w:val="en-US"/>
    </w:rPr>
  </w:style>
  <w:style w:type="paragraph" w:customStyle="1" w:styleId="Heading2NoNumber">
    <w:name w:val="Heading2 No Number"/>
    <w:basedOn w:val="20"/>
    <w:next w:val="af4"/>
    <w:rsid w:val="002E3E06"/>
    <w:pPr>
      <w:keepLines/>
      <w:widowControl/>
      <w:numPr>
        <w:ilvl w:val="0"/>
        <w:numId w:val="0"/>
      </w:numPr>
      <w:topLinePunct/>
      <w:snapToGrid w:val="0"/>
      <w:spacing w:before="600" w:after="160" w:line="240" w:lineRule="atLeast"/>
      <w:jc w:val="left"/>
      <w:textAlignment w:val="auto"/>
    </w:pPr>
    <w:rPr>
      <w:rFonts w:ascii="Book Antiqua" w:eastAsia="宋体" w:hAnsi="Book Antiqua" w:cs="Book Antiqua"/>
      <w:b w:val="0"/>
      <w:bCs/>
      <w:noProof/>
      <w:sz w:val="36"/>
      <w:szCs w:val="36"/>
      <w:lang w:eastAsia="en-US"/>
    </w:rPr>
  </w:style>
  <w:style w:type="paragraph" w:customStyle="1" w:styleId="Heading3NoNumber">
    <w:name w:val="Heading3 No Number"/>
    <w:basedOn w:val="31"/>
    <w:next w:val="af4"/>
    <w:rsid w:val="002E3E06"/>
    <w:pPr>
      <w:widowControl/>
      <w:numPr>
        <w:ilvl w:val="0"/>
        <w:numId w:val="0"/>
      </w:numPr>
      <w:topLinePunct/>
      <w:snapToGrid w:val="0"/>
      <w:spacing w:before="200" w:after="160" w:line="240" w:lineRule="atLeast"/>
      <w:jc w:val="left"/>
      <w:textAlignment w:val="auto"/>
    </w:pPr>
    <w:rPr>
      <w:rFonts w:ascii="Book Antiqua" w:eastAsia="黑体" w:hAnsi="Book Antiqua" w:cs="Book Antiqua"/>
      <w:noProof/>
      <w:color w:val="auto"/>
      <w:sz w:val="32"/>
      <w:szCs w:val="32"/>
    </w:rPr>
  </w:style>
  <w:style w:type="paragraph" w:customStyle="1" w:styleId="Heading4NoNumber">
    <w:name w:val="Heading4 No Number"/>
    <w:basedOn w:val="af4"/>
    <w:semiHidden/>
    <w:rsid w:val="002E3E06"/>
    <w:pPr>
      <w:keepNext/>
      <w:widowControl/>
      <w:topLinePunct/>
      <w:snapToGrid w:val="0"/>
      <w:spacing w:before="200" w:after="160" w:line="240" w:lineRule="atLeast"/>
      <w:ind w:left="1701"/>
      <w:jc w:val="left"/>
      <w:textAlignment w:val="auto"/>
    </w:pPr>
    <w:rPr>
      <w:rFonts w:eastAsia="黑体" w:cs="Arial"/>
      <w:bCs/>
      <w:spacing w:val="-4"/>
      <w:kern w:val="2"/>
      <w:szCs w:val="21"/>
    </w:rPr>
  </w:style>
  <w:style w:type="paragraph" w:customStyle="1" w:styleId="AboutThisChapter">
    <w:name w:val="About This Chapter"/>
    <w:basedOn w:val="Heading2NoNumber"/>
    <w:next w:val="af4"/>
    <w:rsid w:val="002E3E06"/>
    <w:pPr>
      <w:spacing w:after="560"/>
    </w:pPr>
    <w:rPr>
      <w:rFonts w:eastAsia="黑体"/>
    </w:rPr>
  </w:style>
  <w:style w:type="paragraph" w:customStyle="1" w:styleId="ItemListText">
    <w:name w:val="Item List Text"/>
    <w:link w:val="ItemListTextChar"/>
    <w:rsid w:val="002E3E06"/>
    <w:pPr>
      <w:adjustRightInd w:val="0"/>
      <w:snapToGrid w:val="0"/>
      <w:spacing w:before="80" w:after="80" w:line="240" w:lineRule="atLeast"/>
      <w:ind w:left="2126"/>
    </w:pPr>
    <w:rPr>
      <w:kern w:val="2"/>
      <w:sz w:val="21"/>
      <w:szCs w:val="21"/>
    </w:rPr>
  </w:style>
  <w:style w:type="paragraph" w:customStyle="1" w:styleId="CAUTIONHeading">
    <w:name w:val="CAUTION Heading"/>
    <w:basedOn w:val="af4"/>
    <w:rsid w:val="002E3E06"/>
    <w:pPr>
      <w:keepNext/>
      <w:widowControl/>
      <w:pBdr>
        <w:top w:val="single" w:sz="12" w:space="4" w:color="auto"/>
      </w:pBdr>
      <w:topLinePunct/>
      <w:snapToGrid w:val="0"/>
      <w:spacing w:before="80" w:after="80" w:line="240" w:lineRule="atLeast"/>
      <w:ind w:left="1701"/>
      <w:jc w:val="left"/>
      <w:textAlignment w:val="auto"/>
    </w:pPr>
    <w:rPr>
      <w:rFonts w:ascii="Book Antiqua" w:eastAsia="黑体" w:hAnsi="Book Antiqua" w:cs="Arial"/>
      <w:bCs/>
      <w:noProof/>
      <w:kern w:val="2"/>
      <w:szCs w:val="21"/>
    </w:rPr>
  </w:style>
  <w:style w:type="paragraph" w:customStyle="1" w:styleId="CAUTIONText">
    <w:name w:val="CAUTION Text"/>
    <w:basedOn w:val="af4"/>
    <w:rsid w:val="002E3E06"/>
    <w:pPr>
      <w:keepLines/>
      <w:widowControl/>
      <w:pBdr>
        <w:bottom w:val="single" w:sz="12" w:space="4" w:color="auto"/>
      </w:pBdr>
      <w:topLinePunct/>
      <w:snapToGrid w:val="0"/>
      <w:spacing w:before="80" w:after="80" w:line="240" w:lineRule="atLeast"/>
      <w:ind w:left="1701"/>
      <w:jc w:val="left"/>
      <w:textAlignment w:val="auto"/>
    </w:pPr>
    <w:rPr>
      <w:rFonts w:eastAsia="楷体_GB2312" w:cs="Arial"/>
      <w:iCs/>
      <w:kern w:val="2"/>
      <w:szCs w:val="21"/>
    </w:rPr>
  </w:style>
  <w:style w:type="paragraph" w:customStyle="1" w:styleId="CAUTIONTextList">
    <w:name w:val="CAUTION Text List"/>
    <w:basedOn w:val="CAUTIONText"/>
    <w:rsid w:val="002E3E06"/>
    <w:pPr>
      <w:keepNext/>
      <w:numPr>
        <w:numId w:val="62"/>
      </w:numPr>
    </w:pPr>
  </w:style>
  <w:style w:type="table" w:customStyle="1" w:styleId="RemarksTable">
    <w:name w:val="Remarks Table"/>
    <w:basedOn w:val="af7"/>
    <w:rsid w:val="002E3E06"/>
    <w:tblPr>
      <w:tblInd w:w="1809" w:type="dxa"/>
      <w:tblCellMar>
        <w:top w:w="0" w:type="dxa"/>
        <w:left w:w="108" w:type="dxa"/>
        <w:bottom w:w="0" w:type="dxa"/>
        <w:right w:w="108" w:type="dxa"/>
      </w:tblCellMar>
    </w:tblPr>
  </w:style>
  <w:style w:type="paragraph" w:customStyle="1" w:styleId="SubItemListText">
    <w:name w:val="Sub Item List Text"/>
    <w:link w:val="SubItemListTextChar"/>
    <w:rsid w:val="002E3E06"/>
    <w:pPr>
      <w:adjustRightInd w:val="0"/>
      <w:snapToGrid w:val="0"/>
      <w:spacing w:before="80" w:after="80" w:line="240" w:lineRule="atLeast"/>
      <w:ind w:left="2410"/>
    </w:pPr>
    <w:rPr>
      <w:kern w:val="2"/>
      <w:sz w:val="21"/>
      <w:szCs w:val="21"/>
    </w:rPr>
  </w:style>
  <w:style w:type="table" w:styleId="affffffffffff7">
    <w:name w:val="Table Professional"/>
    <w:basedOn w:val="af7"/>
    <w:rsid w:val="002E3E0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2fb">
    <w:name w:val="index 2"/>
    <w:basedOn w:val="af4"/>
    <w:next w:val="af4"/>
    <w:autoRedefine/>
    <w:rsid w:val="002E3E06"/>
    <w:pPr>
      <w:widowControl/>
      <w:topLinePunct/>
      <w:snapToGrid w:val="0"/>
      <w:spacing w:before="160" w:after="160" w:line="240" w:lineRule="atLeast"/>
      <w:ind w:leftChars="200" w:left="200"/>
      <w:jc w:val="left"/>
      <w:textAlignment w:val="auto"/>
    </w:pPr>
    <w:rPr>
      <w:rFonts w:cs="Arial"/>
      <w:kern w:val="2"/>
      <w:sz w:val="24"/>
      <w:szCs w:val="21"/>
    </w:rPr>
  </w:style>
  <w:style w:type="paragraph" w:styleId="3f2">
    <w:name w:val="index 3"/>
    <w:basedOn w:val="af4"/>
    <w:next w:val="af4"/>
    <w:autoRedefine/>
    <w:rsid w:val="002E3E06"/>
    <w:pPr>
      <w:widowControl/>
      <w:topLinePunct/>
      <w:snapToGrid w:val="0"/>
      <w:spacing w:before="160" w:after="160" w:line="240" w:lineRule="atLeast"/>
      <w:ind w:leftChars="400" w:left="400"/>
      <w:jc w:val="left"/>
      <w:textAlignment w:val="auto"/>
    </w:pPr>
    <w:rPr>
      <w:rFonts w:cs="Arial"/>
      <w:kern w:val="2"/>
      <w:sz w:val="24"/>
      <w:szCs w:val="21"/>
    </w:rPr>
  </w:style>
  <w:style w:type="paragraph" w:styleId="57">
    <w:name w:val="index 5"/>
    <w:basedOn w:val="af4"/>
    <w:next w:val="af4"/>
    <w:autoRedefine/>
    <w:rsid w:val="002E3E06"/>
    <w:pPr>
      <w:widowControl/>
      <w:topLinePunct/>
      <w:snapToGrid w:val="0"/>
      <w:spacing w:before="160" w:after="160" w:line="240" w:lineRule="atLeast"/>
      <w:ind w:left="1050" w:hanging="210"/>
      <w:jc w:val="left"/>
      <w:textAlignment w:val="auto"/>
    </w:pPr>
    <w:rPr>
      <w:rFonts w:cs="Arial"/>
      <w:kern w:val="2"/>
      <w:sz w:val="20"/>
    </w:rPr>
  </w:style>
  <w:style w:type="paragraph" w:styleId="63">
    <w:name w:val="index 6"/>
    <w:basedOn w:val="af4"/>
    <w:next w:val="af4"/>
    <w:autoRedefine/>
    <w:rsid w:val="002E3E06"/>
    <w:pPr>
      <w:widowControl/>
      <w:topLinePunct/>
      <w:snapToGrid w:val="0"/>
      <w:spacing w:before="160" w:after="160" w:line="240" w:lineRule="atLeast"/>
      <w:ind w:left="1260" w:hanging="210"/>
      <w:jc w:val="left"/>
      <w:textAlignment w:val="auto"/>
    </w:pPr>
    <w:rPr>
      <w:rFonts w:cs="Arial"/>
      <w:kern w:val="2"/>
      <w:sz w:val="20"/>
    </w:rPr>
  </w:style>
  <w:style w:type="paragraph" w:styleId="77">
    <w:name w:val="index 7"/>
    <w:basedOn w:val="af4"/>
    <w:next w:val="af4"/>
    <w:autoRedefine/>
    <w:rsid w:val="002E3E06"/>
    <w:pPr>
      <w:widowControl/>
      <w:topLinePunct/>
      <w:snapToGrid w:val="0"/>
      <w:spacing w:before="160" w:after="160" w:line="240" w:lineRule="atLeast"/>
      <w:ind w:left="1470" w:hanging="210"/>
      <w:jc w:val="left"/>
      <w:textAlignment w:val="auto"/>
    </w:pPr>
    <w:rPr>
      <w:rFonts w:cs="Arial"/>
      <w:kern w:val="2"/>
      <w:sz w:val="20"/>
    </w:rPr>
  </w:style>
  <w:style w:type="paragraph" w:styleId="82">
    <w:name w:val="index 8"/>
    <w:basedOn w:val="af4"/>
    <w:next w:val="af4"/>
    <w:autoRedefine/>
    <w:rsid w:val="002E3E06"/>
    <w:pPr>
      <w:widowControl/>
      <w:topLinePunct/>
      <w:snapToGrid w:val="0"/>
      <w:spacing w:before="160" w:after="160" w:line="240" w:lineRule="atLeast"/>
      <w:ind w:left="1680" w:hanging="210"/>
      <w:jc w:val="left"/>
      <w:textAlignment w:val="auto"/>
    </w:pPr>
    <w:rPr>
      <w:rFonts w:cs="Arial"/>
      <w:kern w:val="2"/>
      <w:sz w:val="20"/>
    </w:rPr>
  </w:style>
  <w:style w:type="paragraph" w:styleId="93">
    <w:name w:val="index 9"/>
    <w:basedOn w:val="af4"/>
    <w:next w:val="af4"/>
    <w:autoRedefine/>
    <w:rsid w:val="002E3E06"/>
    <w:pPr>
      <w:widowControl/>
      <w:topLinePunct/>
      <w:snapToGrid w:val="0"/>
      <w:spacing w:before="160" w:after="160" w:line="240" w:lineRule="atLeast"/>
      <w:ind w:left="1890" w:hanging="210"/>
      <w:jc w:val="left"/>
      <w:textAlignment w:val="auto"/>
    </w:pPr>
    <w:rPr>
      <w:rFonts w:cs="Arial"/>
      <w:kern w:val="2"/>
      <w:sz w:val="20"/>
    </w:rPr>
  </w:style>
  <w:style w:type="paragraph" w:customStyle="1" w:styleId="CopyrightDeclaration">
    <w:name w:val="Copyright Declaration"/>
    <w:semiHidden/>
    <w:rsid w:val="002E3E06"/>
    <w:pPr>
      <w:spacing w:before="80" w:after="80"/>
    </w:pPr>
    <w:rPr>
      <w:rFonts w:ascii="Arial" w:eastAsia="黑体" w:hAnsi="Arial"/>
      <w:sz w:val="36"/>
    </w:rPr>
  </w:style>
  <w:style w:type="numbering" w:styleId="1111110">
    <w:name w:val="Outline List 1"/>
    <w:basedOn w:val="af8"/>
    <w:rsid w:val="002E3E06"/>
    <w:pPr>
      <w:numPr>
        <w:numId w:val="59"/>
      </w:numPr>
    </w:pPr>
  </w:style>
  <w:style w:type="paragraph" w:customStyle="1" w:styleId="HeadingMiddle">
    <w:name w:val="Heading Middle"/>
    <w:rsid w:val="002E3E06"/>
    <w:pPr>
      <w:adjustRightInd w:val="0"/>
      <w:snapToGrid w:val="0"/>
      <w:spacing w:line="240" w:lineRule="atLeast"/>
      <w:jc w:val="center"/>
    </w:pPr>
    <w:rPr>
      <w:rFonts w:cs="Arial"/>
      <w:snapToGrid w:val="0"/>
    </w:rPr>
  </w:style>
  <w:style w:type="paragraph" w:styleId="affffffffffff8">
    <w:name w:val="macro"/>
    <w:link w:val="affffffffffff9"/>
    <w:rsid w:val="002E3E06"/>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黑体" w:hAnsi="Courier New"/>
      <w:kern w:val="2"/>
      <w:sz w:val="24"/>
      <w:szCs w:val="24"/>
    </w:rPr>
  </w:style>
  <w:style w:type="character" w:customStyle="1" w:styleId="affffffffffff9">
    <w:name w:val="宏文本字符"/>
    <w:link w:val="affffffffffff8"/>
    <w:rsid w:val="002E3E06"/>
    <w:rPr>
      <w:rFonts w:ascii="Courier New" w:eastAsia="黑体" w:hAnsi="Courier New"/>
      <w:kern w:val="2"/>
      <w:sz w:val="24"/>
      <w:szCs w:val="24"/>
      <w:lang w:val="en-US" w:eastAsia="zh-CN" w:bidi="ar-SA"/>
    </w:rPr>
  </w:style>
  <w:style w:type="paragraph" w:styleId="4a">
    <w:name w:val="index 4"/>
    <w:basedOn w:val="af4"/>
    <w:next w:val="af4"/>
    <w:autoRedefine/>
    <w:rsid w:val="002E3E06"/>
    <w:pPr>
      <w:widowControl/>
      <w:topLinePunct/>
      <w:snapToGrid w:val="0"/>
      <w:spacing w:before="160" w:after="160" w:line="240" w:lineRule="atLeast"/>
      <w:ind w:left="1260"/>
      <w:jc w:val="left"/>
      <w:textAlignment w:val="auto"/>
    </w:pPr>
    <w:rPr>
      <w:rFonts w:cs="Arial"/>
      <w:kern w:val="2"/>
      <w:szCs w:val="21"/>
    </w:rPr>
  </w:style>
  <w:style w:type="paragraph" w:styleId="affffffffffffa">
    <w:name w:val="endnote text"/>
    <w:basedOn w:val="af4"/>
    <w:link w:val="affffffffffffb"/>
    <w:uiPriority w:val="99"/>
    <w:rsid w:val="002E3E06"/>
    <w:pPr>
      <w:widowControl/>
      <w:topLinePunct/>
      <w:snapToGrid w:val="0"/>
      <w:spacing w:before="160" w:after="160" w:line="240" w:lineRule="atLeast"/>
      <w:ind w:left="1701"/>
      <w:jc w:val="left"/>
      <w:textAlignment w:val="auto"/>
    </w:pPr>
    <w:rPr>
      <w:rFonts w:ascii="Arial" w:eastAsia="黑体" w:hAnsi="Arial"/>
      <w:kern w:val="2"/>
      <w:szCs w:val="21"/>
    </w:rPr>
  </w:style>
  <w:style w:type="character" w:customStyle="1" w:styleId="affffffffffffb">
    <w:name w:val="尾注文本字符"/>
    <w:link w:val="affffffffffffa"/>
    <w:uiPriority w:val="99"/>
    <w:rsid w:val="002E3E06"/>
    <w:rPr>
      <w:rFonts w:ascii="Arial" w:eastAsia="黑体" w:hAnsi="Arial" w:cs="Arial"/>
      <w:snapToGrid w:val="0"/>
      <w:kern w:val="2"/>
      <w:sz w:val="21"/>
      <w:szCs w:val="21"/>
      <w:lang w:val="en-US" w:eastAsia="zh-CN"/>
    </w:rPr>
  </w:style>
  <w:style w:type="paragraph" w:styleId="affffffffffffc">
    <w:name w:val="table of authorities"/>
    <w:basedOn w:val="af4"/>
    <w:next w:val="af4"/>
    <w:rsid w:val="002E3E06"/>
    <w:pPr>
      <w:widowControl/>
      <w:topLinePunct/>
      <w:snapToGrid w:val="0"/>
      <w:spacing w:before="160" w:after="160" w:line="240" w:lineRule="atLeast"/>
      <w:ind w:left="420"/>
      <w:jc w:val="left"/>
      <w:textAlignment w:val="auto"/>
    </w:pPr>
    <w:rPr>
      <w:rFonts w:cs="Arial"/>
      <w:kern w:val="2"/>
      <w:szCs w:val="21"/>
    </w:rPr>
  </w:style>
  <w:style w:type="paragraph" w:styleId="affffffffffffd">
    <w:name w:val="toa heading"/>
    <w:basedOn w:val="af4"/>
    <w:next w:val="af4"/>
    <w:rsid w:val="002E3E06"/>
    <w:pPr>
      <w:widowControl/>
      <w:topLinePunct/>
      <w:snapToGrid w:val="0"/>
      <w:spacing w:before="120" w:after="160" w:line="240" w:lineRule="atLeast"/>
      <w:ind w:left="1701"/>
      <w:jc w:val="left"/>
      <w:textAlignment w:val="auto"/>
    </w:pPr>
    <w:rPr>
      <w:rFonts w:ascii="Arial" w:hAnsi="Arial" w:cs="Arial"/>
      <w:kern w:val="2"/>
      <w:szCs w:val="21"/>
    </w:rPr>
  </w:style>
  <w:style w:type="paragraph" w:customStyle="1" w:styleId="Contents">
    <w:name w:val="Contents"/>
    <w:basedOn w:val="Heading1NoNumber"/>
    <w:rsid w:val="002E3E06"/>
  </w:style>
  <w:style w:type="character" w:styleId="HTML4">
    <w:name w:val="HTML Variable"/>
    <w:rsid w:val="002E3E06"/>
    <w:rPr>
      <w:i/>
      <w:iCs/>
    </w:rPr>
  </w:style>
  <w:style w:type="character" w:styleId="HTML5">
    <w:name w:val="HTML Typewriter"/>
    <w:rsid w:val="002E3E06"/>
    <w:rPr>
      <w:rFonts w:ascii="Courier New" w:hAnsi="Courier New" w:cs="Courier New"/>
      <w:sz w:val="20"/>
      <w:szCs w:val="20"/>
    </w:rPr>
  </w:style>
  <w:style w:type="character" w:styleId="HTML6">
    <w:name w:val="HTML Definition"/>
    <w:rsid w:val="002E3E06"/>
    <w:rPr>
      <w:i/>
      <w:iCs/>
    </w:rPr>
  </w:style>
  <w:style w:type="character" w:styleId="HTML7">
    <w:name w:val="HTML Keyboard"/>
    <w:rsid w:val="002E3E06"/>
    <w:rPr>
      <w:rFonts w:ascii="Courier New" w:hAnsi="Courier New" w:cs="Courier New"/>
      <w:sz w:val="20"/>
      <w:szCs w:val="20"/>
    </w:rPr>
  </w:style>
  <w:style w:type="character" w:styleId="HTML8">
    <w:name w:val="HTML Acronym"/>
    <w:rsid w:val="002E3E06"/>
  </w:style>
  <w:style w:type="character" w:styleId="HTML9">
    <w:name w:val="HTML Sample"/>
    <w:rsid w:val="002E3E06"/>
    <w:rPr>
      <w:rFonts w:ascii="Courier New" w:hAnsi="Courier New" w:cs="Courier New"/>
    </w:rPr>
  </w:style>
  <w:style w:type="character" w:styleId="HTMLa">
    <w:name w:val="HTML Cite"/>
    <w:rsid w:val="002E3E06"/>
    <w:rPr>
      <w:i/>
      <w:iCs/>
    </w:rPr>
  </w:style>
  <w:style w:type="table" w:styleId="1f9">
    <w:name w:val="Table Web 1"/>
    <w:basedOn w:val="af7"/>
    <w:rsid w:val="002E3E06"/>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c">
    <w:name w:val="Table Web 2"/>
    <w:basedOn w:val="af7"/>
    <w:rsid w:val="002E3E06"/>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3">
    <w:name w:val="Table Web 3"/>
    <w:basedOn w:val="af7"/>
    <w:rsid w:val="002E3E06"/>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fffffffffe">
    <w:name w:val="Table Theme"/>
    <w:basedOn w:val="af7"/>
    <w:rsid w:val="002E3E06"/>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a">
    <w:name w:val="Table Colorful 1"/>
    <w:basedOn w:val="af7"/>
    <w:rsid w:val="002E3E06"/>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7"/>
    <w:rsid w:val="002E3E06"/>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4">
    <w:name w:val="Table Colorful 3"/>
    <w:basedOn w:val="af7"/>
    <w:rsid w:val="002E3E06"/>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ffffffffff">
    <w:name w:val="Salutation"/>
    <w:basedOn w:val="af4"/>
    <w:next w:val="af4"/>
    <w:link w:val="afffffffffffff0"/>
    <w:rsid w:val="002E3E06"/>
    <w:pPr>
      <w:widowControl/>
      <w:topLinePunct/>
      <w:snapToGrid w:val="0"/>
      <w:spacing w:before="160" w:after="160" w:line="240" w:lineRule="atLeast"/>
      <w:ind w:left="1701"/>
      <w:jc w:val="left"/>
      <w:textAlignment w:val="auto"/>
    </w:pPr>
    <w:rPr>
      <w:rFonts w:ascii="Arial" w:eastAsia="黑体" w:hAnsi="Arial"/>
      <w:kern w:val="2"/>
      <w:szCs w:val="21"/>
    </w:rPr>
  </w:style>
  <w:style w:type="character" w:customStyle="1" w:styleId="afffffffffffff0">
    <w:name w:val="称呼字符"/>
    <w:link w:val="afffffffffffff"/>
    <w:rsid w:val="002E3E06"/>
    <w:rPr>
      <w:rFonts w:ascii="Arial" w:eastAsia="黑体" w:hAnsi="Arial" w:cs="Arial"/>
      <w:snapToGrid w:val="0"/>
      <w:kern w:val="2"/>
      <w:sz w:val="21"/>
      <w:szCs w:val="21"/>
      <w:lang w:val="en-US" w:eastAsia="zh-CN"/>
    </w:rPr>
  </w:style>
  <w:style w:type="paragraph" w:styleId="afffffffffffff1">
    <w:name w:val="E-mail Signature"/>
    <w:basedOn w:val="af4"/>
    <w:link w:val="afffffffffffff2"/>
    <w:rsid w:val="002E3E06"/>
    <w:pPr>
      <w:widowControl/>
      <w:topLinePunct/>
      <w:snapToGrid w:val="0"/>
      <w:spacing w:before="160" w:after="160" w:line="240" w:lineRule="atLeast"/>
      <w:ind w:left="1701"/>
      <w:jc w:val="left"/>
      <w:textAlignment w:val="auto"/>
    </w:pPr>
    <w:rPr>
      <w:rFonts w:ascii="Arial" w:eastAsia="黑体" w:hAnsi="Arial"/>
      <w:kern w:val="2"/>
      <w:szCs w:val="21"/>
    </w:rPr>
  </w:style>
  <w:style w:type="character" w:customStyle="1" w:styleId="afffffffffffff2">
    <w:name w:val="电子邮件签名字符"/>
    <w:link w:val="afffffffffffff1"/>
    <w:rsid w:val="002E3E06"/>
    <w:rPr>
      <w:rFonts w:ascii="Arial" w:eastAsia="黑体" w:hAnsi="Arial" w:cs="Arial"/>
      <w:snapToGrid w:val="0"/>
      <w:kern w:val="2"/>
      <w:sz w:val="21"/>
      <w:szCs w:val="21"/>
      <w:lang w:val="en-US" w:eastAsia="zh-CN"/>
    </w:rPr>
  </w:style>
  <w:style w:type="table" w:styleId="1fb">
    <w:name w:val="Table Classic 1"/>
    <w:basedOn w:val="af7"/>
    <w:rsid w:val="002E3E06"/>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7"/>
    <w:rsid w:val="002E3E06"/>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5">
    <w:name w:val="Table Classic 3"/>
    <w:basedOn w:val="af7"/>
    <w:rsid w:val="002E3E06"/>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b">
    <w:name w:val="Table Classic 4"/>
    <w:basedOn w:val="af7"/>
    <w:rsid w:val="002E3E06"/>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3">
    <w:name w:val="envelope return"/>
    <w:basedOn w:val="af4"/>
    <w:rsid w:val="002E3E06"/>
    <w:pPr>
      <w:widowControl/>
      <w:topLinePunct/>
      <w:snapToGrid w:val="0"/>
      <w:spacing w:before="160" w:after="160" w:line="240" w:lineRule="atLeast"/>
      <w:ind w:left="1701"/>
      <w:jc w:val="left"/>
      <w:textAlignment w:val="auto"/>
    </w:pPr>
    <w:rPr>
      <w:rFonts w:ascii="Arial" w:hAnsi="Arial" w:cs="Arial"/>
      <w:kern w:val="2"/>
      <w:szCs w:val="21"/>
    </w:rPr>
  </w:style>
  <w:style w:type="table" w:styleId="1fc">
    <w:name w:val="Table Simple 1"/>
    <w:basedOn w:val="af7"/>
    <w:rsid w:val="002E3E06"/>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f">
    <w:name w:val="Table Simple 2"/>
    <w:basedOn w:val="af7"/>
    <w:rsid w:val="002E3E06"/>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6">
    <w:name w:val="Table Simple 3"/>
    <w:basedOn w:val="af7"/>
    <w:rsid w:val="002E3E06"/>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4">
    <w:name w:val="Closing"/>
    <w:basedOn w:val="af4"/>
    <w:link w:val="afffffffffffff5"/>
    <w:rsid w:val="002E3E06"/>
    <w:pPr>
      <w:widowControl/>
      <w:topLinePunct/>
      <w:snapToGrid w:val="0"/>
      <w:spacing w:before="160" w:after="160" w:line="240" w:lineRule="atLeast"/>
      <w:ind w:leftChars="2100" w:left="100"/>
      <w:jc w:val="left"/>
      <w:textAlignment w:val="auto"/>
    </w:pPr>
    <w:rPr>
      <w:rFonts w:ascii="Arial" w:eastAsia="黑体" w:hAnsi="Arial"/>
      <w:kern w:val="2"/>
      <w:szCs w:val="21"/>
    </w:rPr>
  </w:style>
  <w:style w:type="character" w:customStyle="1" w:styleId="afffffffffffff5">
    <w:name w:val="结束语字符"/>
    <w:link w:val="afffffffffffff4"/>
    <w:rsid w:val="002E3E06"/>
    <w:rPr>
      <w:rFonts w:ascii="Arial" w:eastAsia="黑体" w:hAnsi="Arial" w:cs="Arial"/>
      <w:snapToGrid w:val="0"/>
      <w:kern w:val="2"/>
      <w:sz w:val="21"/>
      <w:szCs w:val="21"/>
      <w:lang w:val="en-US" w:eastAsia="zh-CN"/>
    </w:rPr>
  </w:style>
  <w:style w:type="table" w:styleId="1fd">
    <w:name w:val="Table Subtle 1"/>
    <w:basedOn w:val="af7"/>
    <w:rsid w:val="002E3E06"/>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7"/>
    <w:rsid w:val="002E3E06"/>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e">
    <w:name w:val="Table 3D effects 1"/>
    <w:basedOn w:val="af7"/>
    <w:rsid w:val="002E3E06"/>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1">
    <w:name w:val="Table 3D effects 2"/>
    <w:basedOn w:val="af7"/>
    <w:rsid w:val="002E3E06"/>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7">
    <w:name w:val="Table 3D effects 3"/>
    <w:basedOn w:val="af7"/>
    <w:rsid w:val="002E3E06"/>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3">
    <w:name w:val="List Number 3"/>
    <w:basedOn w:val="af4"/>
    <w:rsid w:val="002E3E06"/>
    <w:pPr>
      <w:widowControl/>
      <w:numPr>
        <w:numId w:val="54"/>
      </w:numPr>
      <w:topLinePunct/>
      <w:snapToGrid w:val="0"/>
      <w:spacing w:before="160" w:after="160" w:line="240" w:lineRule="atLeast"/>
      <w:jc w:val="left"/>
      <w:textAlignment w:val="auto"/>
    </w:pPr>
    <w:rPr>
      <w:rFonts w:cs="Arial"/>
      <w:kern w:val="2"/>
      <w:szCs w:val="21"/>
    </w:rPr>
  </w:style>
  <w:style w:type="paragraph" w:styleId="4">
    <w:name w:val="List Number 4"/>
    <w:basedOn w:val="af4"/>
    <w:rsid w:val="002E3E06"/>
    <w:pPr>
      <w:widowControl/>
      <w:numPr>
        <w:numId w:val="55"/>
      </w:numPr>
      <w:topLinePunct/>
      <w:snapToGrid w:val="0"/>
      <w:spacing w:before="160" w:after="160" w:line="240" w:lineRule="atLeast"/>
      <w:jc w:val="left"/>
      <w:textAlignment w:val="auto"/>
    </w:pPr>
    <w:rPr>
      <w:rFonts w:cs="Arial"/>
      <w:kern w:val="2"/>
      <w:szCs w:val="21"/>
    </w:rPr>
  </w:style>
  <w:style w:type="paragraph" w:styleId="5">
    <w:name w:val="List Number 5"/>
    <w:basedOn w:val="af4"/>
    <w:rsid w:val="002E3E06"/>
    <w:pPr>
      <w:widowControl/>
      <w:numPr>
        <w:numId w:val="56"/>
      </w:numPr>
      <w:topLinePunct/>
      <w:snapToGrid w:val="0"/>
      <w:spacing w:before="160" w:after="160" w:line="240" w:lineRule="atLeast"/>
      <w:jc w:val="left"/>
      <w:textAlignment w:val="auto"/>
    </w:pPr>
    <w:rPr>
      <w:rFonts w:cs="Arial"/>
      <w:kern w:val="2"/>
      <w:szCs w:val="21"/>
    </w:rPr>
  </w:style>
  <w:style w:type="paragraph" w:styleId="afffffffffffff6">
    <w:name w:val="List Continue"/>
    <w:basedOn w:val="af4"/>
    <w:rsid w:val="002E3E06"/>
    <w:pPr>
      <w:widowControl/>
      <w:topLinePunct/>
      <w:snapToGrid w:val="0"/>
      <w:spacing w:before="160" w:after="120" w:line="240" w:lineRule="atLeast"/>
      <w:ind w:leftChars="200" w:left="420"/>
      <w:jc w:val="left"/>
      <w:textAlignment w:val="auto"/>
    </w:pPr>
    <w:rPr>
      <w:rFonts w:cs="Arial"/>
      <w:kern w:val="2"/>
      <w:szCs w:val="21"/>
    </w:rPr>
  </w:style>
  <w:style w:type="paragraph" w:styleId="4c">
    <w:name w:val="List Continue 4"/>
    <w:basedOn w:val="af4"/>
    <w:rsid w:val="002E3E06"/>
    <w:pPr>
      <w:widowControl/>
      <w:topLinePunct/>
      <w:snapToGrid w:val="0"/>
      <w:spacing w:before="160" w:after="120" w:line="240" w:lineRule="atLeast"/>
      <w:ind w:leftChars="800" w:left="1680"/>
      <w:jc w:val="left"/>
      <w:textAlignment w:val="auto"/>
    </w:pPr>
    <w:rPr>
      <w:rFonts w:cs="Arial"/>
      <w:kern w:val="2"/>
      <w:szCs w:val="21"/>
    </w:rPr>
  </w:style>
  <w:style w:type="paragraph" w:styleId="58">
    <w:name w:val="List Continue 5"/>
    <w:basedOn w:val="af4"/>
    <w:rsid w:val="002E3E06"/>
    <w:pPr>
      <w:widowControl/>
      <w:topLinePunct/>
      <w:snapToGrid w:val="0"/>
      <w:spacing w:before="160" w:after="120" w:line="240" w:lineRule="atLeast"/>
      <w:ind w:leftChars="1000" w:left="2100"/>
      <w:jc w:val="left"/>
      <w:textAlignment w:val="auto"/>
    </w:pPr>
    <w:rPr>
      <w:rFonts w:cs="Arial"/>
      <w:kern w:val="2"/>
      <w:szCs w:val="21"/>
    </w:rPr>
  </w:style>
  <w:style w:type="paragraph" w:styleId="50">
    <w:name w:val="List Bullet 5"/>
    <w:basedOn w:val="af4"/>
    <w:autoRedefine/>
    <w:rsid w:val="002E3E06"/>
    <w:pPr>
      <w:widowControl/>
      <w:numPr>
        <w:numId w:val="57"/>
      </w:numPr>
      <w:topLinePunct/>
      <w:snapToGrid w:val="0"/>
      <w:spacing w:before="160" w:after="160" w:line="240" w:lineRule="atLeast"/>
      <w:jc w:val="left"/>
      <w:textAlignment w:val="auto"/>
    </w:pPr>
    <w:rPr>
      <w:rFonts w:cs="Arial"/>
      <w:kern w:val="2"/>
      <w:szCs w:val="21"/>
    </w:rPr>
  </w:style>
  <w:style w:type="table" w:styleId="1ff">
    <w:name w:val="Table List 1"/>
    <w:basedOn w:val="af7"/>
    <w:rsid w:val="002E3E06"/>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2">
    <w:name w:val="Table List 2"/>
    <w:basedOn w:val="af7"/>
    <w:rsid w:val="002E3E06"/>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8">
    <w:name w:val="Table List 3"/>
    <w:basedOn w:val="af7"/>
    <w:rsid w:val="002E3E06"/>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d">
    <w:name w:val="Table List 4"/>
    <w:basedOn w:val="af7"/>
    <w:rsid w:val="002E3E06"/>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f7"/>
    <w:rsid w:val="002E3E06"/>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7"/>
    <w:rsid w:val="002E3E06"/>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8">
    <w:name w:val="Table List 7"/>
    <w:basedOn w:val="af7"/>
    <w:rsid w:val="002E3E06"/>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7"/>
    <w:rsid w:val="002E3E06"/>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fffffffff7">
    <w:name w:val="Table Contemporary"/>
    <w:basedOn w:val="af7"/>
    <w:rsid w:val="002E3E06"/>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fffffffff8">
    <w:name w:val="Signature"/>
    <w:basedOn w:val="af4"/>
    <w:link w:val="afffffffffffff9"/>
    <w:rsid w:val="002E3E06"/>
    <w:pPr>
      <w:widowControl/>
      <w:topLinePunct/>
      <w:snapToGrid w:val="0"/>
      <w:spacing w:before="160" w:after="160" w:line="240" w:lineRule="atLeast"/>
      <w:ind w:leftChars="2100" w:left="100"/>
      <w:jc w:val="left"/>
      <w:textAlignment w:val="auto"/>
    </w:pPr>
    <w:rPr>
      <w:rFonts w:ascii="Arial" w:eastAsia="黑体" w:hAnsi="Arial"/>
      <w:kern w:val="2"/>
      <w:szCs w:val="21"/>
    </w:rPr>
  </w:style>
  <w:style w:type="character" w:customStyle="1" w:styleId="afffffffffffff9">
    <w:name w:val="签名字符"/>
    <w:link w:val="afffffffffffff8"/>
    <w:rsid w:val="002E3E06"/>
    <w:rPr>
      <w:rFonts w:ascii="Arial" w:eastAsia="黑体" w:hAnsi="Arial" w:cs="Arial"/>
      <w:snapToGrid w:val="0"/>
      <w:kern w:val="2"/>
      <w:sz w:val="21"/>
      <w:szCs w:val="21"/>
      <w:lang w:val="en-US" w:eastAsia="zh-CN"/>
    </w:rPr>
  </w:style>
  <w:style w:type="table" w:styleId="1ff0">
    <w:name w:val="Table Columns 1"/>
    <w:basedOn w:val="af7"/>
    <w:rsid w:val="002E3E06"/>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Columns 2"/>
    <w:basedOn w:val="af7"/>
    <w:rsid w:val="002E3E06"/>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9">
    <w:name w:val="Table Columns 3"/>
    <w:basedOn w:val="af7"/>
    <w:rsid w:val="002E3E06"/>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e">
    <w:name w:val="Table Columns 4"/>
    <w:basedOn w:val="af7"/>
    <w:rsid w:val="002E3E06"/>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a">
    <w:name w:val="Table Columns 5"/>
    <w:basedOn w:val="af7"/>
    <w:rsid w:val="002E3E06"/>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f1">
    <w:name w:val="Table Grid 1"/>
    <w:basedOn w:val="af7"/>
    <w:rsid w:val="002E3E06"/>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4">
    <w:name w:val="Table Grid 2"/>
    <w:basedOn w:val="af7"/>
    <w:rsid w:val="002E3E06"/>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
    <w:name w:val="Table Grid 4"/>
    <w:basedOn w:val="af7"/>
    <w:rsid w:val="002E3E06"/>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b">
    <w:name w:val="Table Grid 5"/>
    <w:basedOn w:val="af7"/>
    <w:rsid w:val="002E3E06"/>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7"/>
    <w:rsid w:val="002E3E06"/>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9">
    <w:name w:val="Table Grid 7"/>
    <w:basedOn w:val="af7"/>
    <w:rsid w:val="002E3E06"/>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7"/>
    <w:rsid w:val="002E3E06"/>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ffffffffffa">
    <w:name w:val="Block Text"/>
    <w:basedOn w:val="af4"/>
    <w:rsid w:val="002E3E06"/>
    <w:pPr>
      <w:widowControl/>
      <w:topLinePunct/>
      <w:snapToGrid w:val="0"/>
      <w:spacing w:before="160" w:after="120" w:line="240" w:lineRule="atLeast"/>
      <w:ind w:leftChars="700" w:left="1440" w:rightChars="700" w:right="1440"/>
      <w:jc w:val="left"/>
      <w:textAlignment w:val="auto"/>
    </w:pPr>
    <w:rPr>
      <w:rFonts w:cs="Arial"/>
      <w:kern w:val="2"/>
      <w:szCs w:val="21"/>
    </w:rPr>
  </w:style>
  <w:style w:type="numbering" w:styleId="ad">
    <w:name w:val="Outline List 3"/>
    <w:basedOn w:val="af8"/>
    <w:rsid w:val="002E3E06"/>
    <w:pPr>
      <w:numPr>
        <w:numId w:val="58"/>
      </w:numPr>
    </w:pPr>
  </w:style>
  <w:style w:type="paragraph" w:styleId="afffffffffffffb">
    <w:name w:val="envelope address"/>
    <w:basedOn w:val="af4"/>
    <w:rsid w:val="002E3E06"/>
    <w:pPr>
      <w:framePr w:w="7920" w:h="1980" w:hRule="exact" w:hSpace="180" w:wrap="auto" w:hAnchor="page" w:xAlign="center" w:yAlign="bottom"/>
      <w:widowControl/>
      <w:topLinePunct/>
      <w:snapToGrid w:val="0"/>
      <w:spacing w:before="160" w:after="160" w:line="240" w:lineRule="atLeast"/>
      <w:ind w:leftChars="1400" w:left="100"/>
      <w:jc w:val="left"/>
      <w:textAlignment w:val="auto"/>
    </w:pPr>
    <w:rPr>
      <w:rFonts w:ascii="Arial" w:hAnsi="Arial" w:cs="Arial"/>
      <w:kern w:val="2"/>
      <w:szCs w:val="21"/>
    </w:rPr>
  </w:style>
  <w:style w:type="paragraph" w:styleId="afffffffffffffc">
    <w:name w:val="Message Header"/>
    <w:basedOn w:val="af4"/>
    <w:link w:val="afffffffffffffd"/>
    <w:rsid w:val="002E3E06"/>
    <w:pPr>
      <w:widowControl/>
      <w:pBdr>
        <w:top w:val="single" w:sz="6" w:space="1" w:color="auto"/>
        <w:left w:val="single" w:sz="6" w:space="1" w:color="auto"/>
        <w:bottom w:val="single" w:sz="6" w:space="1" w:color="auto"/>
        <w:right w:val="single" w:sz="6" w:space="1" w:color="auto"/>
      </w:pBdr>
      <w:shd w:val="pct20" w:color="auto" w:fill="auto"/>
      <w:topLinePunct/>
      <w:snapToGrid w:val="0"/>
      <w:spacing w:before="160" w:after="160" w:line="240" w:lineRule="atLeast"/>
      <w:ind w:leftChars="500" w:left="1080" w:hangingChars="500" w:hanging="1080"/>
      <w:jc w:val="left"/>
      <w:textAlignment w:val="auto"/>
    </w:pPr>
    <w:rPr>
      <w:rFonts w:ascii="Arial" w:eastAsia="黑体" w:hAnsi="Arial"/>
      <w:kern w:val="2"/>
      <w:szCs w:val="21"/>
    </w:rPr>
  </w:style>
  <w:style w:type="character" w:customStyle="1" w:styleId="afffffffffffffd">
    <w:name w:val="信息标题字符"/>
    <w:link w:val="afffffffffffffc"/>
    <w:rsid w:val="002E3E06"/>
    <w:rPr>
      <w:rFonts w:ascii="Arial" w:eastAsia="黑体" w:hAnsi="Arial" w:cs="Arial"/>
      <w:snapToGrid w:val="0"/>
      <w:kern w:val="2"/>
      <w:sz w:val="21"/>
      <w:szCs w:val="21"/>
      <w:shd w:val="pct20" w:color="auto" w:fill="auto"/>
      <w:lang w:val="en-US" w:eastAsia="zh-CN"/>
    </w:rPr>
  </w:style>
  <w:style w:type="character" w:styleId="afffffffffffffe">
    <w:name w:val="line number"/>
    <w:rsid w:val="002E3E06"/>
  </w:style>
  <w:style w:type="paragraph" w:customStyle="1" w:styleId="TableNote">
    <w:name w:val="Table Note"/>
    <w:basedOn w:val="af4"/>
    <w:rsid w:val="002E3E06"/>
    <w:pPr>
      <w:widowControl/>
      <w:topLinePunct/>
      <w:snapToGrid w:val="0"/>
      <w:spacing w:before="80" w:after="80" w:line="240" w:lineRule="atLeast"/>
      <w:ind w:left="1701"/>
      <w:jc w:val="left"/>
      <w:textAlignment w:val="auto"/>
    </w:pPr>
    <w:rPr>
      <w:rFonts w:cs="Arial"/>
      <w:kern w:val="2"/>
      <w:sz w:val="18"/>
      <w:szCs w:val="18"/>
    </w:rPr>
  </w:style>
  <w:style w:type="paragraph" w:customStyle="1" w:styleId="End">
    <w:name w:val="End"/>
    <w:basedOn w:val="af4"/>
    <w:rsid w:val="002E3E06"/>
    <w:pPr>
      <w:widowControl/>
      <w:topLinePunct/>
      <w:snapToGrid w:val="0"/>
      <w:spacing w:before="160" w:after="400" w:line="240" w:lineRule="atLeast"/>
      <w:ind w:left="1701"/>
      <w:jc w:val="left"/>
      <w:textAlignment w:val="auto"/>
    </w:pPr>
    <w:rPr>
      <w:rFonts w:cs="Arial"/>
      <w:b/>
      <w:kern w:val="2"/>
      <w:szCs w:val="21"/>
    </w:rPr>
  </w:style>
  <w:style w:type="paragraph" w:customStyle="1" w:styleId="Code">
    <w:name w:val="Code"/>
    <w:basedOn w:val="af4"/>
    <w:rsid w:val="002E3E06"/>
    <w:pPr>
      <w:topLinePunct/>
      <w:autoSpaceDE w:val="0"/>
      <w:autoSpaceDN w:val="0"/>
      <w:snapToGrid w:val="0"/>
      <w:spacing w:line="360" w:lineRule="auto"/>
      <w:ind w:left="1701"/>
      <w:jc w:val="left"/>
      <w:textAlignment w:val="auto"/>
    </w:pPr>
    <w:rPr>
      <w:rFonts w:ascii="Courier New" w:hAnsi="Courier New" w:cs="Arial"/>
      <w:kern w:val="2"/>
      <w:sz w:val="18"/>
      <w:szCs w:val="21"/>
    </w:rPr>
  </w:style>
  <w:style w:type="paragraph" w:customStyle="1" w:styleId="Outline">
    <w:name w:val="Outline"/>
    <w:basedOn w:val="af4"/>
    <w:semiHidden/>
    <w:rsid w:val="002E3E06"/>
    <w:pPr>
      <w:widowControl/>
      <w:topLinePunct/>
      <w:snapToGrid w:val="0"/>
      <w:spacing w:before="160" w:after="160" w:line="240" w:lineRule="atLeast"/>
      <w:ind w:left="1701"/>
      <w:jc w:val="left"/>
      <w:textAlignment w:val="auto"/>
    </w:pPr>
    <w:rPr>
      <w:rFonts w:cs="Arial"/>
      <w:i/>
      <w:color w:val="0000FF"/>
      <w:kern w:val="2"/>
      <w:szCs w:val="21"/>
    </w:rPr>
  </w:style>
  <w:style w:type="paragraph" w:customStyle="1" w:styleId="ItemlistTextTD">
    <w:name w:val="Item list Text TD"/>
    <w:basedOn w:val="TerminalDisplay"/>
    <w:rsid w:val="002E3E06"/>
    <w:pPr>
      <w:adjustRightInd w:val="0"/>
      <w:ind w:left="2126"/>
    </w:pPr>
  </w:style>
  <w:style w:type="paragraph" w:customStyle="1" w:styleId="SubItemListTextTD">
    <w:name w:val="Sub Item List Text TD"/>
    <w:basedOn w:val="TerminalDisplay"/>
    <w:rsid w:val="002E3E06"/>
    <w:pPr>
      <w:adjustRightInd w:val="0"/>
      <w:ind w:left="2410"/>
    </w:pPr>
  </w:style>
  <w:style w:type="character" w:customStyle="1" w:styleId="string">
    <w:name w:val="string"/>
    <w:rsid w:val="002E3E06"/>
  </w:style>
  <w:style w:type="character" w:customStyle="1" w:styleId="Char12">
    <w:name w:val="页脚 Char1"/>
    <w:uiPriority w:val="99"/>
    <w:semiHidden/>
    <w:rsid w:val="002E3E06"/>
    <w:rPr>
      <w:rFonts w:ascii="Times New Roman" w:eastAsia="宋体" w:hAnsi="Times New Roman" w:cs="Times New Roman"/>
      <w:sz w:val="18"/>
      <w:szCs w:val="18"/>
    </w:rPr>
  </w:style>
  <w:style w:type="character" w:customStyle="1" w:styleId="Char13">
    <w:name w:val="日期 Char1"/>
    <w:rsid w:val="002E3E06"/>
    <w:rPr>
      <w:rFonts w:ascii="Times New Roman" w:eastAsia="宋体" w:hAnsi="Times New Roman" w:cs="Times New Roman"/>
      <w:szCs w:val="24"/>
    </w:rPr>
  </w:style>
  <w:style w:type="character" w:customStyle="1" w:styleId="Char14">
    <w:name w:val="正文文本 Char1"/>
    <w:uiPriority w:val="99"/>
    <w:semiHidden/>
    <w:rsid w:val="002E3E06"/>
    <w:rPr>
      <w:rFonts w:ascii="Times New Roman" w:eastAsia="宋体" w:hAnsi="Times New Roman" w:cs="Times New Roman"/>
      <w:szCs w:val="24"/>
    </w:rPr>
  </w:style>
  <w:style w:type="character" w:customStyle="1" w:styleId="Char15">
    <w:name w:val="批注文字 Char1"/>
    <w:rsid w:val="002E3E06"/>
    <w:rPr>
      <w:rFonts w:ascii="Times New Roman" w:eastAsia="宋体" w:hAnsi="Times New Roman" w:cs="Times New Roman"/>
      <w:szCs w:val="24"/>
    </w:rPr>
  </w:style>
  <w:style w:type="character" w:customStyle="1" w:styleId="Char16">
    <w:name w:val="页眉 Char1"/>
    <w:semiHidden/>
    <w:rsid w:val="002E3E06"/>
    <w:rPr>
      <w:rFonts w:ascii="Times New Roman" w:eastAsia="宋体" w:hAnsi="Times New Roman" w:cs="Times New Roman"/>
      <w:sz w:val="18"/>
      <w:szCs w:val="18"/>
    </w:rPr>
  </w:style>
  <w:style w:type="character" w:customStyle="1" w:styleId="5Char1">
    <w:name w:val="标题 5 Char1"/>
    <w:aliases w:val="dash Char1,ds Char1,dd Char1,h5 Char1,DO NOT USE_h5 Char1,Heading5 Char1,l5 Char1,H5 Char1,PIM 5 Char1,dash1 Char1,ds1 Char1,dd1 Char1,dash2 Char1,ds2 Char1,dd2 Char1,dash3 Char1,ds3 Char1,dd3 Char1,dash4 Char1,ds4 Char1,dd4 Char1"/>
    <w:uiPriority w:val="99"/>
    <w:semiHidden/>
    <w:rsid w:val="002E3E06"/>
    <w:rPr>
      <w:b/>
      <w:bCs/>
      <w:kern w:val="2"/>
      <w:sz w:val="28"/>
      <w:szCs w:val="28"/>
    </w:rPr>
  </w:style>
  <w:style w:type="character" w:customStyle="1" w:styleId="6Char1">
    <w:name w:val="标题 6 Char1"/>
    <w:aliases w:val="正文六级标题 Char1,Bullet (Single Lines) Char1,BOD 4 Char1,Legal Level 1. Char1,H6 Char1,标题 6(ALT+6) Char1,PIM 6 Char1,L6 Char1,Bullet list Char1,h6 Char1,heading 6 Char1,Heading6 Char1,h61 Char1,h62 Char1,heading 61 Char1,Third Subheading Char1"/>
    <w:uiPriority w:val="99"/>
    <w:semiHidden/>
    <w:rsid w:val="002E3E06"/>
    <w:rPr>
      <w:rFonts w:ascii="Cambria" w:eastAsia="宋体" w:hAnsi="Cambria" w:cs="Times New Roman"/>
      <w:b/>
      <w:bCs/>
      <w:kern w:val="2"/>
      <w:sz w:val="24"/>
      <w:szCs w:val="24"/>
    </w:rPr>
  </w:style>
  <w:style w:type="character" w:customStyle="1" w:styleId="7Char1">
    <w:name w:val="标题 7 Char1"/>
    <w:aliases w:val="正文七级标题 Char1,Legal Level 1.1. Char1,PIM 7 Char1,不用 Char1,letter list Char1,（1） Char1,st Char1,h7 Char1,SDL title Char1,H TIMES1 Char1,L7 Char1,附录标识 Char1,cnc Char1,Caption number (column-wide) Char1,ITT t7 Char1,PA Appendix Major Char1,h Char"/>
    <w:uiPriority w:val="99"/>
    <w:semiHidden/>
    <w:rsid w:val="002E3E06"/>
    <w:rPr>
      <w:b/>
      <w:bCs/>
      <w:kern w:val="2"/>
      <w:sz w:val="24"/>
      <w:szCs w:val="24"/>
    </w:rPr>
  </w:style>
  <w:style w:type="character" w:customStyle="1" w:styleId="8Char1">
    <w:name w:val="标题 8 Char1"/>
    <w:aliases w:val="正文八级标题 Char1,Legal Level 1.1.1. Char1,注意框体 Char1,不用8 Char1,标题6 Char1,L1 Heading 8 Char1,Annex Char1,figure title Char1,Center Bold Char1,H8 Char1,t Char2,heading 8 Char1,resume Char1,h8 Char1,Text Char2,t Char Char1,Text Char Char1,ctp Char1"/>
    <w:uiPriority w:val="99"/>
    <w:semiHidden/>
    <w:rsid w:val="002E3E06"/>
    <w:rPr>
      <w:rFonts w:ascii="Cambria" w:eastAsia="宋体" w:hAnsi="Cambria" w:cs="Times New Roman"/>
      <w:kern w:val="2"/>
      <w:sz w:val="24"/>
      <w:szCs w:val="24"/>
    </w:rPr>
  </w:style>
  <w:style w:type="character" w:customStyle="1" w:styleId="9Char1">
    <w:name w:val="标题 9 Char1"/>
    <w:aliases w:val="正文九级标题 Char1,Legal Level 1.1.1.1. Char1,huh Char1,三级标题 Char1,Appendix Char1,PIM 9 Char1,不用9 Char1,tt Char1,table title Char1,标题 45 Char1,Figure Heading Char1,FH Char1,ft Char1,heading 9 Char1,HF Char1,ctc Char1,ITT t9 Char,App Heading Char"/>
    <w:uiPriority w:val="99"/>
    <w:semiHidden/>
    <w:rsid w:val="002E3E06"/>
    <w:rPr>
      <w:rFonts w:ascii="Cambria" w:eastAsia="宋体" w:hAnsi="Cambria" w:cs="Times New Roman"/>
      <w:kern w:val="2"/>
      <w:sz w:val="21"/>
      <w:szCs w:val="21"/>
    </w:rPr>
  </w:style>
  <w:style w:type="character" w:customStyle="1" w:styleId="CharChar21">
    <w:name w:val="Char Char21"/>
    <w:rsid w:val="002E3E06"/>
    <w:rPr>
      <w:kern w:val="2"/>
      <w:sz w:val="21"/>
      <w:szCs w:val="24"/>
    </w:rPr>
  </w:style>
  <w:style w:type="character" w:customStyle="1" w:styleId="apple-style-span">
    <w:name w:val="apple-style-span"/>
    <w:rsid w:val="002E3E06"/>
  </w:style>
  <w:style w:type="paragraph" w:customStyle="1" w:styleId="5dashdsddh5CharDONOTUSEh5Heading5l5H5PIM5da">
    <w:name w:val="样式 标题 5dashdsddh5CharDO NOT USE_h5Heading5l5H5PIM 5da..."/>
    <w:basedOn w:val="51"/>
    <w:rsid w:val="002E3E06"/>
    <w:pPr>
      <w:widowControl w:val="0"/>
      <w:tabs>
        <w:tab w:val="clear" w:pos="1008"/>
      </w:tabs>
      <w:wordWrap/>
      <w:spacing w:before="120" w:beforeAutospacing="0" w:after="120" w:afterAutospacing="0" w:line="372" w:lineRule="auto"/>
      <w:jc w:val="both"/>
    </w:pPr>
    <w:rPr>
      <w:rFonts w:ascii="黑体" w:eastAsia="宋体" w:hAnsi="黑体" w:cs="宋体"/>
      <w:noProof w:val="0"/>
      <w:kern w:val="2"/>
      <w:sz w:val="21"/>
      <w:lang w:val="en-US"/>
    </w:rPr>
  </w:style>
  <w:style w:type="paragraph" w:customStyle="1" w:styleId="4104RGB79129189">
    <w:name w:val="样式 样式4 + 左 段前: 10 磅 段后: 4 磅 底端: (单实线 自定义颜色(RGB(79129189))..."/>
    <w:basedOn w:val="48"/>
    <w:rsid w:val="002E3E06"/>
    <w:pPr>
      <w:spacing w:before="200" w:after="80" w:line="240" w:lineRule="auto"/>
      <w:ind w:left="0" w:firstLine="0"/>
      <w:jc w:val="left"/>
    </w:pPr>
    <w:rPr>
      <w:rFonts w:cs="宋体"/>
      <w:kern w:val="2"/>
      <w:szCs w:val="20"/>
    </w:rPr>
  </w:style>
  <w:style w:type="paragraph" w:styleId="affffffffffffff">
    <w:name w:val="TOC Heading"/>
    <w:basedOn w:val="10"/>
    <w:next w:val="af4"/>
    <w:uiPriority w:val="39"/>
    <w:unhideWhenUsed/>
    <w:qFormat/>
    <w:rsid w:val="002E3E06"/>
    <w:pPr>
      <w:keepLines/>
      <w:widowControl/>
      <w:numPr>
        <w:numId w:val="0"/>
      </w:numPr>
      <w:spacing w:before="480" w:line="276" w:lineRule="auto"/>
      <w:jc w:val="left"/>
      <w:outlineLvl w:val="9"/>
    </w:pPr>
    <w:rPr>
      <w:rFonts w:ascii="Cambria" w:eastAsia="宋体" w:hAnsi="Cambria"/>
      <w:bCs/>
      <w:color w:val="365F91"/>
      <w:sz w:val="28"/>
      <w:szCs w:val="28"/>
      <w:lang w:val="en-US"/>
    </w:rPr>
  </w:style>
  <w:style w:type="paragraph" w:customStyle="1" w:styleId="tmp">
    <w:name w:val="规范样式tmp"/>
    <w:basedOn w:val="QB3"/>
    <w:link w:val="tmpChar"/>
    <w:qFormat/>
    <w:rsid w:val="002E3E06"/>
    <w:pPr>
      <w:numPr>
        <w:ilvl w:val="0"/>
        <w:numId w:val="0"/>
      </w:numPr>
    </w:pPr>
    <w:rPr>
      <w:rFonts w:eastAsia="宋体" w:hAnsi="Arial Unicode MS"/>
      <w:b/>
      <w:kern w:val="0"/>
      <w:szCs w:val="24"/>
      <w:lang w:val="zh-CN"/>
    </w:rPr>
  </w:style>
  <w:style w:type="character" w:customStyle="1" w:styleId="tmpChar">
    <w:name w:val="规范样式tmp Char"/>
    <w:link w:val="tmp"/>
    <w:rsid w:val="002E3E06"/>
    <w:rPr>
      <w:rFonts w:ascii="Arial" w:hAnsi="Arial Unicode MS"/>
      <w:b/>
      <w:bCs/>
      <w:sz w:val="21"/>
      <w:szCs w:val="24"/>
      <w:lang w:val="zh-CN"/>
    </w:rPr>
  </w:style>
  <w:style w:type="paragraph" w:customStyle="1" w:styleId="affffffffffffff0">
    <w:name w:val="规范前言"/>
    <w:basedOn w:val="QB1"/>
    <w:qFormat/>
    <w:rsid w:val="002E3E06"/>
    <w:pPr>
      <w:keepLines/>
      <w:numPr>
        <w:numId w:val="0"/>
      </w:numPr>
      <w:spacing w:after="330" w:line="578" w:lineRule="auto"/>
      <w:ind w:left="425"/>
      <w:jc w:val="center"/>
    </w:pPr>
    <w:rPr>
      <w:b/>
      <w:sz w:val="32"/>
      <w:szCs w:val="32"/>
    </w:rPr>
  </w:style>
  <w:style w:type="paragraph" w:customStyle="1" w:styleId="1ff2">
    <w:name w:val="规范附录标题1"/>
    <w:basedOn w:val="QB1"/>
    <w:qFormat/>
    <w:rsid w:val="002E3E06"/>
    <w:pPr>
      <w:keepLines/>
      <w:numPr>
        <w:numId w:val="0"/>
      </w:numPr>
      <w:spacing w:after="330" w:line="578" w:lineRule="auto"/>
      <w:ind w:left="425"/>
    </w:pPr>
    <w:rPr>
      <w:b/>
    </w:rPr>
  </w:style>
  <w:style w:type="paragraph" w:customStyle="1" w:styleId="2ff5">
    <w:name w:val="规范附录标题2"/>
    <w:basedOn w:val="QB2"/>
    <w:qFormat/>
    <w:rsid w:val="002E3E06"/>
    <w:pPr>
      <w:numPr>
        <w:ilvl w:val="0"/>
        <w:numId w:val="0"/>
      </w:numPr>
      <w:spacing w:before="260" w:after="260" w:line="416" w:lineRule="auto"/>
      <w:ind w:left="567" w:hanging="147"/>
    </w:pPr>
  </w:style>
  <w:style w:type="paragraph" w:customStyle="1" w:styleId="3fa">
    <w:name w:val="规范附录样式3"/>
    <w:basedOn w:val="QB3"/>
    <w:qFormat/>
    <w:rsid w:val="002E3E06"/>
    <w:pPr>
      <w:numPr>
        <w:ilvl w:val="0"/>
        <w:numId w:val="0"/>
      </w:numPr>
      <w:autoSpaceDE w:val="0"/>
      <w:autoSpaceDN w:val="0"/>
      <w:adjustRightInd w:val="0"/>
      <w:spacing w:before="260" w:after="260" w:line="416" w:lineRule="auto"/>
      <w:ind w:left="709" w:hanging="289"/>
      <w:textAlignment w:val="baseline"/>
    </w:pPr>
    <w:rPr>
      <w:rFonts w:ascii="黑体" w:hAnsi="黑体"/>
      <w:bCs w:val="0"/>
      <w:kern w:val="0"/>
    </w:rPr>
  </w:style>
  <w:style w:type="paragraph" w:customStyle="1" w:styleId="17">
    <w:name w:val="样式 标题 1 + (中文) 黑体 四号"/>
    <w:basedOn w:val="10"/>
    <w:rsid w:val="002E3E06"/>
    <w:pPr>
      <w:keepLines/>
      <w:numPr>
        <w:numId w:val="63"/>
      </w:numPr>
      <w:adjustRightInd w:val="0"/>
      <w:snapToGrid w:val="0"/>
      <w:spacing w:before="340" w:after="330" w:line="0" w:lineRule="atLeast"/>
      <w:jc w:val="left"/>
    </w:pPr>
    <w:rPr>
      <w:rFonts w:eastAsia="黑体"/>
      <w:bCs/>
      <w:kern w:val="44"/>
      <w:sz w:val="24"/>
      <w:szCs w:val="44"/>
      <w:lang w:val="en-US"/>
    </w:rPr>
  </w:style>
  <w:style w:type="paragraph" w:customStyle="1" w:styleId="114">
    <w:name w:val="11首头"/>
    <w:basedOn w:val="af4"/>
    <w:rsid w:val="002E3E06"/>
    <w:pPr>
      <w:adjustRightInd/>
      <w:spacing w:line="300" w:lineRule="auto"/>
      <w:textAlignment w:val="auto"/>
    </w:pPr>
    <w:rPr>
      <w:rFonts w:ascii="黑体" w:eastAsia="黑体"/>
      <w:b/>
      <w:kern w:val="2"/>
      <w:sz w:val="24"/>
      <w:szCs w:val="24"/>
    </w:rPr>
  </w:style>
  <w:style w:type="paragraph" w:customStyle="1" w:styleId="122">
    <w:name w:val="12首页标题"/>
    <w:basedOn w:val="af4"/>
    <w:rsid w:val="002E3E06"/>
    <w:pPr>
      <w:adjustRightInd/>
      <w:spacing w:line="300" w:lineRule="auto"/>
      <w:jc w:val="right"/>
      <w:textAlignment w:val="auto"/>
    </w:pPr>
    <w:rPr>
      <w:rFonts w:eastAsia="黑体"/>
      <w:b/>
      <w:kern w:val="2"/>
      <w:sz w:val="44"/>
      <w:szCs w:val="24"/>
    </w:rPr>
  </w:style>
  <w:style w:type="paragraph" w:customStyle="1" w:styleId="131">
    <w:name w:val="13首页副标题"/>
    <w:basedOn w:val="af4"/>
    <w:rsid w:val="002E3E06"/>
    <w:pPr>
      <w:adjustRightInd/>
      <w:spacing w:line="300" w:lineRule="auto"/>
      <w:jc w:val="right"/>
      <w:textAlignment w:val="auto"/>
    </w:pPr>
    <w:rPr>
      <w:b/>
      <w:kern w:val="2"/>
      <w:sz w:val="36"/>
      <w:szCs w:val="24"/>
    </w:rPr>
  </w:style>
  <w:style w:type="paragraph" w:customStyle="1" w:styleId="141">
    <w:name w:val="14版本"/>
    <w:basedOn w:val="af4"/>
    <w:rsid w:val="002E3E06"/>
    <w:pPr>
      <w:adjustRightInd/>
      <w:spacing w:line="300" w:lineRule="auto"/>
      <w:jc w:val="right"/>
      <w:textAlignment w:val="auto"/>
    </w:pPr>
    <w:rPr>
      <w:rFonts w:ascii="黑体" w:eastAsia="黑体"/>
      <w:b/>
      <w:kern w:val="2"/>
      <w:sz w:val="24"/>
      <w:szCs w:val="24"/>
    </w:rPr>
  </w:style>
  <w:style w:type="paragraph" w:customStyle="1" w:styleId="150">
    <w:name w:val="15公司名"/>
    <w:basedOn w:val="af4"/>
    <w:rsid w:val="002E3E06"/>
    <w:pPr>
      <w:adjustRightInd/>
      <w:spacing w:line="300" w:lineRule="auto"/>
      <w:jc w:val="right"/>
      <w:textAlignment w:val="auto"/>
    </w:pPr>
    <w:rPr>
      <w:rFonts w:ascii="黑体" w:eastAsia="黑体"/>
      <w:b/>
      <w:kern w:val="2"/>
      <w:sz w:val="28"/>
      <w:szCs w:val="28"/>
    </w:rPr>
  </w:style>
  <w:style w:type="paragraph" w:customStyle="1" w:styleId="210">
    <w:name w:val="21标头"/>
    <w:basedOn w:val="af4"/>
    <w:rsid w:val="002E3E06"/>
    <w:pPr>
      <w:adjustRightInd/>
      <w:spacing w:line="360" w:lineRule="auto"/>
      <w:jc w:val="center"/>
      <w:textAlignment w:val="auto"/>
    </w:pPr>
    <w:rPr>
      <w:b/>
      <w:kern w:val="2"/>
      <w:sz w:val="32"/>
      <w:szCs w:val="32"/>
    </w:rPr>
  </w:style>
  <w:style w:type="paragraph" w:customStyle="1" w:styleId="221">
    <w:name w:val="22表格"/>
    <w:basedOn w:val="af4"/>
    <w:rsid w:val="002E3E06"/>
    <w:pPr>
      <w:adjustRightInd/>
      <w:spacing w:line="240" w:lineRule="auto"/>
      <w:jc w:val="center"/>
      <w:textAlignment w:val="auto"/>
    </w:pPr>
    <w:rPr>
      <w:rFonts w:eastAsia="仿宋_GB2312"/>
      <w:kern w:val="2"/>
      <w:sz w:val="24"/>
      <w:szCs w:val="24"/>
    </w:rPr>
  </w:style>
  <w:style w:type="paragraph" w:customStyle="1" w:styleId="affffffffffffff1">
    <w:name w:val="斜体"/>
    <w:basedOn w:val="2f"/>
    <w:rsid w:val="002E3E06"/>
    <w:pPr>
      <w:spacing w:after="0" w:line="240" w:lineRule="auto"/>
      <w:ind w:leftChars="0" w:left="0"/>
    </w:pPr>
    <w:rPr>
      <w:i/>
    </w:rPr>
  </w:style>
  <w:style w:type="paragraph" w:customStyle="1" w:styleId="affffffffffffff2">
    <w:name w:val="正文小标题"/>
    <w:basedOn w:val="2f"/>
    <w:rsid w:val="002E3E06"/>
    <w:pPr>
      <w:spacing w:after="0" w:line="240" w:lineRule="auto"/>
      <w:ind w:leftChars="0" w:left="0"/>
    </w:pPr>
    <w:rPr>
      <w:b/>
    </w:rPr>
  </w:style>
  <w:style w:type="paragraph" w:customStyle="1" w:styleId="1ff3">
    <w:name w:val="批注框文本1"/>
    <w:basedOn w:val="af4"/>
    <w:semiHidden/>
    <w:rsid w:val="002E3E06"/>
    <w:pPr>
      <w:adjustRightInd/>
      <w:spacing w:line="240" w:lineRule="auto"/>
      <w:textAlignment w:val="auto"/>
    </w:pPr>
    <w:rPr>
      <w:kern w:val="2"/>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f4"/>
    <w:rsid w:val="002E3E06"/>
    <w:pPr>
      <w:adjustRightInd/>
      <w:spacing w:line="240" w:lineRule="auto"/>
      <w:textAlignment w:val="auto"/>
    </w:pPr>
    <w:rPr>
      <w:kern w:val="2"/>
      <w:szCs w:val="24"/>
    </w:rPr>
  </w:style>
  <w:style w:type="paragraph" w:customStyle="1" w:styleId="03">
    <w:name w:val="0"/>
    <w:basedOn w:val="af4"/>
    <w:rsid w:val="002E3E06"/>
    <w:pPr>
      <w:widowControl/>
      <w:adjustRightInd/>
      <w:spacing w:line="240" w:lineRule="auto"/>
      <w:jc w:val="left"/>
      <w:textAlignment w:val="auto"/>
    </w:pPr>
  </w:style>
  <w:style w:type="paragraph" w:customStyle="1" w:styleId="151">
    <w:name w:val="15"/>
    <w:basedOn w:val="af4"/>
    <w:rsid w:val="002E3E06"/>
    <w:pPr>
      <w:widowControl/>
      <w:adjustRightInd/>
      <w:spacing w:before="100" w:beforeAutospacing="1" w:after="100" w:afterAutospacing="1" w:line="240" w:lineRule="auto"/>
      <w:textAlignment w:val="auto"/>
    </w:pPr>
    <w:rPr>
      <w:rFonts w:ascii="宋体" w:hAnsi="宋体"/>
    </w:rPr>
  </w:style>
  <w:style w:type="character" w:customStyle="1" w:styleId="apple-converted-space">
    <w:name w:val="apple-converted-space"/>
    <w:rsid w:val="002E3E06"/>
  </w:style>
  <w:style w:type="paragraph" w:customStyle="1" w:styleId="affffffffffffff3">
    <w:name w:val="图表名"/>
    <w:basedOn w:val="af4"/>
    <w:next w:val="af4"/>
    <w:autoRedefine/>
    <w:rsid w:val="002E3E06"/>
    <w:pPr>
      <w:widowControl/>
      <w:adjustRightInd/>
      <w:spacing w:line="240" w:lineRule="auto"/>
      <w:jc w:val="center"/>
      <w:textAlignment w:val="auto"/>
    </w:pPr>
    <w:rPr>
      <w:rFonts w:ascii="Arial" w:eastAsia="黑体" w:hAnsi="Arial" w:cs="Arial"/>
      <w:kern w:val="2"/>
      <w:sz w:val="24"/>
      <w:szCs w:val="24"/>
    </w:rPr>
  </w:style>
  <w:style w:type="paragraph" w:customStyle="1" w:styleId="6--">
    <w:name w:val="标题6--自定义"/>
    <w:basedOn w:val="6"/>
    <w:link w:val="6--Char"/>
    <w:qFormat/>
    <w:rsid w:val="002E3E06"/>
    <w:pPr>
      <w:widowControl w:val="0"/>
      <w:tabs>
        <w:tab w:val="clear" w:pos="1152"/>
      </w:tabs>
      <w:wordWrap/>
      <w:spacing w:before="240" w:beforeAutospacing="0" w:after="64" w:afterAutospacing="0" w:line="320" w:lineRule="auto"/>
      <w:ind w:left="0" w:firstLine="0"/>
      <w:jc w:val="both"/>
    </w:pPr>
    <w:rPr>
      <w:rFonts w:ascii="宋体" w:eastAsia="黑体" w:hAnsi="宋体"/>
      <w:b/>
      <w:bCs/>
      <w:i w:val="0"/>
      <w:noProof w:val="0"/>
      <w:kern w:val="2"/>
      <w:sz w:val="24"/>
      <w:szCs w:val="24"/>
    </w:rPr>
  </w:style>
  <w:style w:type="paragraph" w:customStyle="1" w:styleId="1ff4">
    <w:name w:val="批注主题1"/>
    <w:basedOn w:val="aff1"/>
    <w:next w:val="aff1"/>
    <w:semiHidden/>
    <w:rsid w:val="002E3E06"/>
    <w:pPr>
      <w:adjustRightInd/>
      <w:spacing w:line="240" w:lineRule="auto"/>
      <w:textAlignment w:val="auto"/>
    </w:pPr>
    <w:rPr>
      <w:b/>
      <w:bCs/>
      <w:kern w:val="2"/>
      <w:sz w:val="21"/>
    </w:rPr>
  </w:style>
  <w:style w:type="character" w:customStyle="1" w:styleId="Char17">
    <w:name w:val="文档正文 Char1"/>
    <w:rsid w:val="002E3E06"/>
    <w:rPr>
      <w:rFonts w:ascii="Arial" w:eastAsia="宋体" w:hAnsi="Arial"/>
      <w:sz w:val="24"/>
      <w:szCs w:val="24"/>
      <w:lang w:val="en-US" w:eastAsia="zh-CN" w:bidi="ar-SA"/>
    </w:rPr>
  </w:style>
  <w:style w:type="paragraph" w:customStyle="1" w:styleId="Char11">
    <w:name w:val="Char11"/>
    <w:next w:val="af4"/>
    <w:rsid w:val="002E3E06"/>
    <w:pPr>
      <w:keepNext/>
      <w:keepLines/>
      <w:numPr>
        <w:ilvl w:val="7"/>
        <w:numId w:val="64"/>
      </w:numPr>
      <w:spacing w:before="240" w:after="240"/>
      <w:outlineLvl w:val="7"/>
    </w:pPr>
    <w:rPr>
      <w:rFonts w:ascii="Arial" w:eastAsia="黑体" w:hAnsi="Arial" w:cs="Arial"/>
      <w:snapToGrid w:val="0"/>
      <w:sz w:val="21"/>
      <w:szCs w:val="21"/>
    </w:rPr>
  </w:style>
  <w:style w:type="paragraph" w:customStyle="1" w:styleId="af0">
    <w:name w:val="标题五"/>
    <w:basedOn w:val="af4"/>
    <w:rsid w:val="002E3E06"/>
    <w:pPr>
      <w:numPr>
        <w:numId w:val="65"/>
      </w:numPr>
      <w:adjustRightInd/>
      <w:spacing w:line="240" w:lineRule="atLeast"/>
      <w:jc w:val="left"/>
      <w:textAlignment w:val="auto"/>
    </w:pPr>
    <w:rPr>
      <w:rFonts w:ascii="宋体" w:cs="宋体"/>
      <w:b/>
      <w:snapToGrid w:val="0"/>
      <w:sz w:val="20"/>
    </w:rPr>
  </w:style>
  <w:style w:type="paragraph" w:customStyle="1" w:styleId="affffffffffffff4">
    <w:name w:val="联创正文"/>
    <w:basedOn w:val="af4"/>
    <w:rsid w:val="002E3E06"/>
    <w:pPr>
      <w:adjustRightInd/>
      <w:spacing w:line="360" w:lineRule="auto"/>
      <w:jc w:val="left"/>
      <w:textAlignment w:val="auto"/>
    </w:pPr>
    <w:rPr>
      <w:rFonts w:ascii="宋体" w:hAnsi="宋体"/>
      <w:szCs w:val="24"/>
    </w:rPr>
  </w:style>
  <w:style w:type="character" w:customStyle="1" w:styleId="Charf2">
    <w:name w:val="联创正文 Char"/>
    <w:rsid w:val="002E3E06"/>
    <w:rPr>
      <w:rFonts w:ascii="宋体" w:eastAsia="宋体" w:hAnsi="宋体"/>
      <w:sz w:val="21"/>
      <w:szCs w:val="24"/>
      <w:lang w:val="en-US" w:eastAsia="zh-CN" w:bidi="ar-SA"/>
    </w:rPr>
  </w:style>
  <w:style w:type="character" w:customStyle="1" w:styleId="htmltxt1">
    <w:name w:val="html_txt1"/>
    <w:rsid w:val="002E3E06"/>
    <w:rPr>
      <w:color w:val="000000"/>
    </w:rPr>
  </w:style>
  <w:style w:type="character" w:customStyle="1" w:styleId="htmltag1">
    <w:name w:val="html_tag1"/>
    <w:rsid w:val="002E3E06"/>
    <w:rPr>
      <w:color w:val="0000FF"/>
    </w:rPr>
  </w:style>
  <w:style w:type="paragraph" w:customStyle="1" w:styleId="p0">
    <w:name w:val="p0"/>
    <w:basedOn w:val="af4"/>
    <w:uiPriority w:val="99"/>
    <w:rsid w:val="002E3E06"/>
    <w:pPr>
      <w:widowControl/>
      <w:adjustRightInd/>
      <w:spacing w:line="240" w:lineRule="auto"/>
      <w:textAlignment w:val="auto"/>
    </w:pPr>
    <w:rPr>
      <w:szCs w:val="21"/>
    </w:rPr>
  </w:style>
  <w:style w:type="paragraph" w:customStyle="1" w:styleId="CharCharCharCharCharCharCharCharCharCharCharCharCharCharCharCharCharCharCharCharCharCharCharCharChar1">
    <w:name w:val="Char Char Char Char Char Char Char Char Char Char Char Char Char Char Char Char Char Char Char Char Char Char Char Char Char1"/>
    <w:basedOn w:val="af4"/>
    <w:rsid w:val="002E3E06"/>
    <w:pPr>
      <w:adjustRightInd/>
      <w:spacing w:line="240" w:lineRule="auto"/>
      <w:textAlignment w:val="auto"/>
    </w:pPr>
    <w:rPr>
      <w:kern w:val="2"/>
      <w:szCs w:val="24"/>
    </w:rPr>
  </w:style>
  <w:style w:type="paragraph" w:customStyle="1" w:styleId="CharCharCharCharCharCharCharCharCharCharCharCharCharCharChar1">
    <w:name w:val="Char Char Char Char Char Char Char Char Char Char Char Char Char Char Char1"/>
    <w:next w:val="af4"/>
    <w:rsid w:val="002E3E06"/>
    <w:pPr>
      <w:keepNext/>
      <w:keepLines/>
      <w:spacing w:before="240" w:after="240"/>
      <w:ind w:hanging="624"/>
      <w:outlineLvl w:val="7"/>
    </w:pPr>
    <w:rPr>
      <w:rFonts w:ascii="Arial" w:eastAsia="黑体" w:hAnsi="Arial" w:cs="Arial"/>
      <w:snapToGrid w:val="0"/>
      <w:sz w:val="21"/>
      <w:szCs w:val="21"/>
    </w:rPr>
  </w:style>
  <w:style w:type="character" w:customStyle="1" w:styleId="CharChar41">
    <w:name w:val="Char Char41"/>
    <w:rsid w:val="002E3E06"/>
    <w:rPr>
      <w:rFonts w:ascii="宋体"/>
      <w:kern w:val="2"/>
      <w:sz w:val="18"/>
      <w:szCs w:val="18"/>
    </w:rPr>
  </w:style>
  <w:style w:type="character" w:customStyle="1" w:styleId="CharChar31">
    <w:name w:val="Char Char31"/>
    <w:rsid w:val="002E3E06"/>
    <w:rPr>
      <w:kern w:val="2"/>
      <w:sz w:val="21"/>
    </w:rPr>
  </w:style>
  <w:style w:type="character" w:styleId="affffffffffffff5">
    <w:name w:val="Placeholder Text"/>
    <w:uiPriority w:val="99"/>
    <w:semiHidden/>
    <w:rsid w:val="002E3E06"/>
    <w:rPr>
      <w:color w:val="808080"/>
    </w:rPr>
  </w:style>
  <w:style w:type="character" w:customStyle="1" w:styleId="Char18">
    <w:name w:val="注释标题 Char1"/>
    <w:aliases w:val="图片 Char1"/>
    <w:semiHidden/>
    <w:rsid w:val="002E3E06"/>
    <w:rPr>
      <w:kern w:val="2"/>
      <w:sz w:val="21"/>
      <w:szCs w:val="24"/>
    </w:rPr>
  </w:style>
  <w:style w:type="paragraph" w:customStyle="1" w:styleId="CharCharChar2CharCharCharChar">
    <w:name w:val="Char Char Char2 Char Char Char Char"/>
    <w:basedOn w:val="af4"/>
    <w:rsid w:val="002E3E06"/>
    <w:pPr>
      <w:adjustRightInd/>
      <w:spacing w:line="240" w:lineRule="auto"/>
      <w:textAlignment w:val="auto"/>
    </w:pPr>
    <w:rPr>
      <w:rFonts w:ascii="Tahoma" w:hAnsi="Tahoma"/>
      <w:kern w:val="2"/>
      <w:sz w:val="24"/>
    </w:rPr>
  </w:style>
  <w:style w:type="paragraph" w:customStyle="1" w:styleId="Illustration">
    <w:name w:val="Illustration"/>
    <w:basedOn w:val="af5"/>
    <w:next w:val="afff9"/>
    <w:rsid w:val="002E3E06"/>
    <w:pPr>
      <w:keepNext/>
      <w:widowControl/>
      <w:adjustRightInd/>
      <w:spacing w:after="0" w:line="240" w:lineRule="atLeast"/>
      <w:jc w:val="center"/>
      <w:textAlignment w:val="auto"/>
    </w:pPr>
    <w:rPr>
      <w:szCs w:val="21"/>
    </w:rPr>
  </w:style>
  <w:style w:type="paragraph" w:customStyle="1" w:styleId="B10">
    <w:name w:val="B1"/>
    <w:basedOn w:val="af4"/>
    <w:rsid w:val="002E3E06"/>
    <w:pPr>
      <w:widowControl/>
      <w:adjustRightInd/>
      <w:spacing w:after="120" w:line="240" w:lineRule="auto"/>
      <w:ind w:left="374"/>
      <w:jc w:val="left"/>
      <w:textAlignment w:val="auto"/>
    </w:pPr>
    <w:rPr>
      <w:sz w:val="22"/>
      <w:szCs w:val="24"/>
      <w:lang w:eastAsia="en-US"/>
    </w:rPr>
  </w:style>
  <w:style w:type="character" w:customStyle="1" w:styleId="webdict">
    <w:name w:val="webdict"/>
    <w:rsid w:val="002E3E06"/>
  </w:style>
  <w:style w:type="character" w:customStyle="1" w:styleId="115">
    <w:name w:val="中等深浅网格 11"/>
    <w:uiPriority w:val="99"/>
    <w:semiHidden/>
    <w:rsid w:val="002E3E06"/>
    <w:rPr>
      <w:color w:val="808080"/>
    </w:rPr>
  </w:style>
  <w:style w:type="paragraph" w:customStyle="1" w:styleId="MMTopic1">
    <w:name w:val="MM Topic 1"/>
    <w:basedOn w:val="10"/>
    <w:rsid w:val="002E3E06"/>
    <w:pPr>
      <w:keepLines/>
      <w:numPr>
        <w:numId w:val="0"/>
      </w:numPr>
      <w:spacing w:before="340" w:after="330" w:line="576" w:lineRule="auto"/>
      <w:jc w:val="left"/>
    </w:pPr>
    <w:rPr>
      <w:rFonts w:eastAsia="宋体"/>
      <w:bCs/>
      <w:kern w:val="44"/>
      <w:sz w:val="44"/>
      <w:szCs w:val="44"/>
      <w:lang w:val="en-US"/>
    </w:rPr>
  </w:style>
  <w:style w:type="paragraph" w:customStyle="1" w:styleId="MMTopic2">
    <w:name w:val="MM Topic 2"/>
    <w:basedOn w:val="20"/>
    <w:rsid w:val="002E3E06"/>
    <w:pPr>
      <w:keepLines/>
      <w:numPr>
        <w:ilvl w:val="0"/>
        <w:numId w:val="0"/>
      </w:numPr>
      <w:adjustRightInd/>
      <w:spacing w:before="260" w:after="260" w:line="415" w:lineRule="auto"/>
      <w:textAlignment w:val="auto"/>
    </w:pPr>
    <w:rPr>
      <w:rFonts w:ascii="Cambria" w:eastAsia="宋体" w:hAnsi="Cambria"/>
      <w:bCs/>
      <w:sz w:val="32"/>
      <w:szCs w:val="32"/>
    </w:rPr>
  </w:style>
  <w:style w:type="character" w:customStyle="1" w:styleId="ItemListChar">
    <w:name w:val="Item List Char"/>
    <w:rsid w:val="002E3E06"/>
    <w:rPr>
      <w:rFonts w:ascii="Times New Roman" w:eastAsia="宋体" w:hAnsi="Times New Roman" w:cs="Arial"/>
      <w:szCs w:val="21"/>
    </w:rPr>
  </w:style>
  <w:style w:type="paragraph" w:customStyle="1" w:styleId="affffffffffffff6">
    <w:name w:val="样式"/>
    <w:basedOn w:val="af4"/>
    <w:rsid w:val="002E3E06"/>
    <w:pPr>
      <w:tabs>
        <w:tab w:val="num" w:pos="425"/>
        <w:tab w:val="left" w:pos="567"/>
      </w:tabs>
      <w:adjustRightInd/>
      <w:snapToGrid w:val="0"/>
      <w:spacing w:line="460" w:lineRule="atLeast"/>
      <w:ind w:left="425" w:hanging="425"/>
      <w:textAlignment w:val="auto"/>
    </w:pPr>
    <w:rPr>
      <w:spacing w:val="6"/>
      <w:kern w:val="2"/>
      <w:sz w:val="24"/>
    </w:rPr>
  </w:style>
  <w:style w:type="paragraph" w:customStyle="1" w:styleId="5--">
    <w:name w:val="标题5--自定义"/>
    <w:basedOn w:val="51"/>
    <w:link w:val="5--Char"/>
    <w:qFormat/>
    <w:rsid w:val="002E3E06"/>
    <w:pPr>
      <w:widowControl w:val="0"/>
      <w:tabs>
        <w:tab w:val="clear" w:pos="1008"/>
        <w:tab w:val="num" w:pos="720"/>
      </w:tabs>
      <w:wordWrap/>
      <w:spacing w:before="280" w:beforeAutospacing="0" w:after="290" w:afterAutospacing="0" w:line="360" w:lineRule="auto"/>
      <w:ind w:left="720" w:hanging="720"/>
      <w:jc w:val="both"/>
    </w:pPr>
    <w:rPr>
      <w:rFonts w:ascii="宋体" w:eastAsia="宋体" w:hAnsi="宋体"/>
      <w:b/>
      <w:bCs/>
      <w:noProof w:val="0"/>
      <w:kern w:val="2"/>
      <w:sz w:val="24"/>
      <w:szCs w:val="28"/>
    </w:rPr>
  </w:style>
  <w:style w:type="paragraph" w:customStyle="1" w:styleId="3--">
    <w:name w:val="标题3--自定义"/>
    <w:basedOn w:val="31"/>
    <w:link w:val="3--Char"/>
    <w:qFormat/>
    <w:rsid w:val="002E3E06"/>
    <w:pPr>
      <w:numPr>
        <w:ilvl w:val="0"/>
        <w:numId w:val="0"/>
      </w:numPr>
      <w:adjustRightInd/>
      <w:spacing w:before="240" w:after="200" w:line="360" w:lineRule="auto"/>
      <w:textAlignment w:val="auto"/>
    </w:pPr>
    <w:rPr>
      <w:rFonts w:ascii="宋体" w:eastAsia="宋体" w:hAnsi="宋体"/>
      <w:bCs/>
      <w:color w:val="auto"/>
      <w:kern w:val="2"/>
      <w:sz w:val="24"/>
      <w:szCs w:val="32"/>
    </w:rPr>
  </w:style>
  <w:style w:type="character" w:customStyle="1" w:styleId="5--Char">
    <w:name w:val="标题5--自定义 Char"/>
    <w:link w:val="5--"/>
    <w:rsid w:val="002E3E06"/>
    <w:rPr>
      <w:rFonts w:ascii="宋体" w:hAnsi="宋体"/>
      <w:b/>
      <w:bCs/>
      <w:kern w:val="2"/>
      <w:sz w:val="24"/>
      <w:szCs w:val="28"/>
      <w:lang w:val="en-GB"/>
    </w:rPr>
  </w:style>
  <w:style w:type="paragraph" w:customStyle="1" w:styleId="4--">
    <w:name w:val="标题4--自定义"/>
    <w:basedOn w:val="40"/>
    <w:link w:val="4--Char"/>
    <w:rsid w:val="002E3E06"/>
    <w:pPr>
      <w:tabs>
        <w:tab w:val="num" w:pos="360"/>
      </w:tabs>
      <w:adjustRightInd/>
      <w:spacing w:before="280" w:after="290" w:line="376" w:lineRule="auto"/>
      <w:ind w:left="360" w:firstLine="0"/>
      <w:textAlignment w:val="auto"/>
    </w:pPr>
    <w:rPr>
      <w:rFonts w:ascii="宋体" w:eastAsia="宋体" w:hAnsi="宋体"/>
      <w:b/>
      <w:bCs/>
      <w:kern w:val="2"/>
      <w:sz w:val="24"/>
      <w:szCs w:val="28"/>
    </w:rPr>
  </w:style>
  <w:style w:type="character" w:customStyle="1" w:styleId="3--Char">
    <w:name w:val="标题3--自定义 Char"/>
    <w:link w:val="3--"/>
    <w:rsid w:val="002E3E06"/>
    <w:rPr>
      <w:rFonts w:ascii="宋体" w:hAnsi="宋体"/>
      <w:b/>
      <w:bCs/>
      <w:kern w:val="2"/>
      <w:sz w:val="24"/>
      <w:szCs w:val="32"/>
    </w:rPr>
  </w:style>
  <w:style w:type="character" w:customStyle="1" w:styleId="4--Char">
    <w:name w:val="标题4--自定义 Char"/>
    <w:link w:val="4--"/>
    <w:rsid w:val="002E3E06"/>
    <w:rPr>
      <w:rFonts w:ascii="宋体" w:hAnsi="宋体"/>
      <w:b/>
      <w:bCs/>
      <w:kern w:val="2"/>
      <w:sz w:val="24"/>
      <w:szCs w:val="28"/>
    </w:rPr>
  </w:style>
  <w:style w:type="character" w:customStyle="1" w:styleId="6--Char">
    <w:name w:val="标题6--自定义 Char"/>
    <w:link w:val="6--"/>
    <w:rsid w:val="002E3E06"/>
    <w:rPr>
      <w:rFonts w:ascii="宋体" w:eastAsia="黑体" w:hAnsi="宋体"/>
      <w:b/>
      <w:bCs/>
      <w:kern w:val="2"/>
      <w:sz w:val="24"/>
      <w:szCs w:val="24"/>
      <w:lang w:val="en-GB"/>
    </w:rPr>
  </w:style>
  <w:style w:type="paragraph" w:customStyle="1" w:styleId="4hu">
    <w:name w:val="标题4－hu"/>
    <w:basedOn w:val="af4"/>
    <w:next w:val="af4"/>
    <w:autoRedefine/>
    <w:rsid w:val="002E3E06"/>
    <w:pPr>
      <w:widowControl/>
      <w:numPr>
        <w:numId w:val="64"/>
      </w:numPr>
      <w:adjustRightInd/>
      <w:spacing w:after="160" w:line="240" w:lineRule="exact"/>
      <w:jc w:val="left"/>
      <w:textAlignment w:val="auto"/>
    </w:pPr>
    <w:rPr>
      <w:rFonts w:ascii="Arial" w:hAnsi="Arial"/>
      <w:color w:val="000080"/>
      <w:sz w:val="22"/>
      <w:szCs w:val="22"/>
      <w:lang w:eastAsia="en-US"/>
    </w:rPr>
  </w:style>
  <w:style w:type="paragraph" w:customStyle="1" w:styleId="Char1CharCharCharCharCharChar">
    <w:name w:val="Char1 Char Char Char Char Char Char"/>
    <w:next w:val="af4"/>
    <w:rsid w:val="002E3E06"/>
    <w:pPr>
      <w:keepNext/>
      <w:keepLines/>
      <w:snapToGrid w:val="0"/>
      <w:spacing w:before="240" w:after="240"/>
      <w:outlineLvl w:val="7"/>
    </w:pPr>
    <w:rPr>
      <w:rFonts w:ascii="Arial" w:eastAsia="黑体" w:hAnsi="Arial" w:cs="Arial"/>
      <w:sz w:val="21"/>
      <w:szCs w:val="21"/>
    </w:rPr>
  </w:style>
  <w:style w:type="paragraph" w:customStyle="1" w:styleId="affffffffffffff7">
    <w:name w:val="普通段落"/>
    <w:basedOn w:val="af4"/>
    <w:rsid w:val="002E3E06"/>
    <w:pPr>
      <w:widowControl/>
      <w:adjustRightInd/>
      <w:spacing w:before="120" w:after="120" w:line="240" w:lineRule="auto"/>
      <w:ind w:left="1440"/>
      <w:jc w:val="left"/>
      <w:textAlignment w:val="auto"/>
    </w:pPr>
    <w:rPr>
      <w:sz w:val="24"/>
    </w:rPr>
  </w:style>
  <w:style w:type="paragraph" w:customStyle="1" w:styleId="BlockLabelinAppendix">
    <w:name w:val="Block Label in Appendix"/>
    <w:basedOn w:val="af4"/>
    <w:next w:val="af4"/>
    <w:rsid w:val="002E3E06"/>
    <w:pPr>
      <w:keepNext/>
      <w:keepLines/>
      <w:widowControl/>
      <w:snapToGrid w:val="0"/>
      <w:spacing w:before="300" w:after="80" w:line="240" w:lineRule="atLeast"/>
      <w:jc w:val="left"/>
      <w:textAlignment w:val="auto"/>
      <w:outlineLvl w:val="3"/>
    </w:pPr>
    <w:rPr>
      <w:rFonts w:ascii="Arial" w:eastAsia="黑体" w:hAnsi="Arial" w:cs="Book Antiqua"/>
      <w:bCs/>
      <w:sz w:val="26"/>
      <w:szCs w:val="26"/>
    </w:rPr>
  </w:style>
  <w:style w:type="paragraph" w:customStyle="1" w:styleId="FigureDescriptioninAppendix">
    <w:name w:val="Figure Description in Appendix"/>
    <w:basedOn w:val="af4"/>
    <w:next w:val="af4"/>
    <w:rsid w:val="002E3E06"/>
    <w:pPr>
      <w:widowControl/>
      <w:topLinePunct/>
      <w:snapToGrid w:val="0"/>
      <w:spacing w:before="160" w:after="160" w:line="240" w:lineRule="atLeast"/>
      <w:ind w:left="1701"/>
      <w:jc w:val="left"/>
      <w:textAlignment w:val="auto"/>
      <w:outlineLvl w:val="6"/>
    </w:pPr>
    <w:rPr>
      <w:rFonts w:ascii="Arial" w:hAnsi="Arial" w:cs="Arial"/>
      <w:kern w:val="2"/>
      <w:szCs w:val="21"/>
    </w:rPr>
  </w:style>
  <w:style w:type="paragraph" w:customStyle="1" w:styleId="ItemStepinAppendix">
    <w:name w:val="Item Step in Appendix"/>
    <w:basedOn w:val="af4"/>
    <w:rsid w:val="002E3E06"/>
    <w:pPr>
      <w:widowControl/>
      <w:tabs>
        <w:tab w:val="num" w:pos="2126"/>
      </w:tabs>
      <w:snapToGrid w:val="0"/>
      <w:spacing w:before="80" w:after="80" w:line="240" w:lineRule="atLeast"/>
      <w:ind w:left="2126" w:hanging="425"/>
      <w:textAlignment w:val="auto"/>
      <w:outlineLvl w:val="5"/>
    </w:pPr>
    <w:rPr>
      <w:rFonts w:ascii="Arial" w:hAnsi="Arial" w:cs="Arial"/>
      <w:szCs w:val="21"/>
    </w:rPr>
  </w:style>
  <w:style w:type="paragraph" w:customStyle="1" w:styleId="StepinAppendix">
    <w:name w:val="Step in Appendix"/>
    <w:basedOn w:val="af4"/>
    <w:rsid w:val="002E3E06"/>
    <w:pPr>
      <w:widowControl/>
      <w:tabs>
        <w:tab w:val="num" w:pos="1701"/>
      </w:tabs>
      <w:snapToGrid w:val="0"/>
      <w:spacing w:before="160" w:after="160" w:line="240" w:lineRule="atLeast"/>
      <w:ind w:left="1701" w:hanging="159"/>
      <w:jc w:val="left"/>
      <w:textAlignment w:val="auto"/>
      <w:outlineLvl w:val="4"/>
    </w:pPr>
    <w:rPr>
      <w:rFonts w:ascii="Arial" w:hAnsi="Arial" w:cs="Arial"/>
      <w:snapToGrid w:val="0"/>
      <w:szCs w:val="21"/>
    </w:rPr>
  </w:style>
  <w:style w:type="paragraph" w:customStyle="1" w:styleId="TableDescriptioninAppendix">
    <w:name w:val="Table Description in Appendix"/>
    <w:basedOn w:val="af4"/>
    <w:next w:val="af4"/>
    <w:rsid w:val="002E3E06"/>
    <w:pPr>
      <w:keepNext/>
      <w:widowControl/>
      <w:snapToGrid w:val="0"/>
      <w:spacing w:before="320" w:after="80" w:line="240" w:lineRule="atLeast"/>
      <w:ind w:left="1701"/>
      <w:jc w:val="left"/>
      <w:textAlignment w:val="auto"/>
      <w:outlineLvl w:val="6"/>
    </w:pPr>
    <w:rPr>
      <w:rFonts w:ascii="Arial" w:hAnsi="Arial" w:cs="Arial"/>
      <w:spacing w:val="-4"/>
      <w:kern w:val="2"/>
      <w:szCs w:val="21"/>
    </w:rPr>
  </w:style>
  <w:style w:type="paragraph" w:customStyle="1" w:styleId="2ff6">
    <w:name w:val="正文缩进2"/>
    <w:basedOn w:val="af4"/>
    <w:rsid w:val="002E3E06"/>
    <w:pPr>
      <w:adjustRightInd/>
      <w:spacing w:line="360" w:lineRule="auto"/>
      <w:ind w:firstLine="420"/>
      <w:textAlignment w:val="auto"/>
    </w:pPr>
    <w:rPr>
      <w:kern w:val="2"/>
      <w:sz w:val="24"/>
    </w:rPr>
  </w:style>
  <w:style w:type="paragraph" w:customStyle="1" w:styleId="affffffffffffff8">
    <w:name w:val="模板说明"/>
    <w:basedOn w:val="af4"/>
    <w:link w:val="Charf3"/>
    <w:qFormat/>
    <w:rsid w:val="002E3E06"/>
    <w:pPr>
      <w:adjustRightInd/>
      <w:spacing w:line="360" w:lineRule="auto"/>
      <w:ind w:firstLineChars="200" w:firstLine="480"/>
      <w:textAlignment w:val="auto"/>
    </w:pPr>
    <w:rPr>
      <w:rFonts w:ascii="Palatino Linotype" w:eastAsia="微软雅黑" w:hAnsi="Palatino Linotype"/>
      <w:i/>
      <w:color w:val="1F497D"/>
      <w:kern w:val="24"/>
      <w:sz w:val="24"/>
      <w:szCs w:val="22"/>
    </w:rPr>
  </w:style>
  <w:style w:type="character" w:customStyle="1" w:styleId="Charf3">
    <w:name w:val="模板说明 Char"/>
    <w:link w:val="affffffffffffff8"/>
    <w:rsid w:val="002E3E06"/>
    <w:rPr>
      <w:rFonts w:ascii="Palatino Linotype" w:eastAsia="微软雅黑" w:hAnsi="Palatino Linotype"/>
      <w:i/>
      <w:color w:val="1F497D"/>
      <w:kern w:val="24"/>
      <w:sz w:val="24"/>
      <w:szCs w:val="22"/>
    </w:rPr>
  </w:style>
  <w:style w:type="paragraph" w:customStyle="1" w:styleId="affffffffffffff9">
    <w:name w:val="段落正文"/>
    <w:basedOn w:val="af4"/>
    <w:rsid w:val="002E3E06"/>
    <w:pPr>
      <w:adjustRightInd/>
      <w:spacing w:line="360" w:lineRule="auto"/>
      <w:ind w:firstLineChars="200" w:firstLine="200"/>
      <w:textAlignment w:val="auto"/>
    </w:pPr>
    <w:rPr>
      <w:rFonts w:cs="宋体"/>
      <w:kern w:val="2"/>
      <w:sz w:val="24"/>
    </w:rPr>
  </w:style>
  <w:style w:type="character" w:styleId="affffffffffffffa">
    <w:name w:val="Book Title"/>
    <w:uiPriority w:val="33"/>
    <w:qFormat/>
    <w:rsid w:val="002E3E06"/>
    <w:rPr>
      <w:b/>
      <w:bCs/>
      <w:smallCaps/>
      <w:spacing w:val="5"/>
    </w:rPr>
  </w:style>
  <w:style w:type="character" w:customStyle="1" w:styleId="Char21">
    <w:name w:val="批注文字 Char2"/>
    <w:rsid w:val="002E3E06"/>
    <w:rPr>
      <w:rFonts w:ascii="Times New Roman" w:eastAsia="宋体" w:hAnsi="Times New Roman" w:cs="Times New Roman"/>
      <w:szCs w:val="24"/>
    </w:rPr>
  </w:style>
  <w:style w:type="character" w:customStyle="1" w:styleId="Char19">
    <w:name w:val="文档结构图 Char1"/>
    <w:rsid w:val="002E3E06"/>
    <w:rPr>
      <w:rFonts w:ascii="宋体" w:eastAsia="宋体" w:hAnsi="Times New Roman" w:cs="Times New Roman"/>
      <w:sz w:val="18"/>
      <w:szCs w:val="18"/>
    </w:rPr>
  </w:style>
  <w:style w:type="paragraph" w:customStyle="1" w:styleId="3fb">
    <w:name w:val="正文缩进3"/>
    <w:basedOn w:val="af4"/>
    <w:rsid w:val="002E3E06"/>
    <w:pPr>
      <w:adjustRightInd/>
      <w:spacing w:line="360" w:lineRule="auto"/>
      <w:ind w:firstLine="420"/>
      <w:textAlignment w:val="auto"/>
    </w:pPr>
    <w:rPr>
      <w:kern w:val="2"/>
      <w:sz w:val="24"/>
    </w:rPr>
  </w:style>
  <w:style w:type="character" w:customStyle="1" w:styleId="2Char">
    <w:name w:val="样式2 Char"/>
    <w:link w:val="21"/>
    <w:rsid w:val="002E3E06"/>
    <w:rPr>
      <w:rFonts w:ascii="Arial" w:eastAsia="黑体" w:hAnsi="Arial"/>
      <w:b/>
      <w:bCs/>
      <w:sz w:val="28"/>
      <w:szCs w:val="28"/>
    </w:rPr>
  </w:style>
  <w:style w:type="paragraph" w:customStyle="1" w:styleId="-">
    <w:name w:val="内容正文-何超群"/>
    <w:basedOn w:val="--"/>
    <w:link w:val="-Char"/>
    <w:qFormat/>
    <w:rsid w:val="002E3E06"/>
  </w:style>
  <w:style w:type="paragraph" w:customStyle="1" w:styleId="-0">
    <w:name w:val="正文描述标题-何超群"/>
    <w:basedOn w:val="--0"/>
    <w:link w:val="-Char0"/>
    <w:qFormat/>
    <w:rsid w:val="002E3E06"/>
    <w:pPr>
      <w:ind w:firstLine="323"/>
    </w:pPr>
  </w:style>
  <w:style w:type="character" w:customStyle="1" w:styleId="-Char">
    <w:name w:val="内容正文-何超群 Char"/>
    <w:link w:val="-"/>
    <w:rsid w:val="002E3E06"/>
    <w:rPr>
      <w:rFonts w:ascii="宋体" w:hAnsi="宋体"/>
      <w:noProof/>
      <w:sz w:val="21"/>
    </w:rPr>
  </w:style>
  <w:style w:type="paragraph" w:customStyle="1" w:styleId="3-">
    <w:name w:val="3级菜单-何超群"/>
    <w:basedOn w:val="4--"/>
    <w:link w:val="3-Char"/>
    <w:qFormat/>
    <w:rsid w:val="002E3E06"/>
    <w:pPr>
      <w:tabs>
        <w:tab w:val="clear" w:pos="360"/>
        <w:tab w:val="num" w:pos="720"/>
      </w:tabs>
      <w:ind w:left="720" w:hanging="720"/>
    </w:pPr>
  </w:style>
  <w:style w:type="character" w:customStyle="1" w:styleId="-Char0">
    <w:name w:val="正文描述标题-何超群 Char"/>
    <w:link w:val="-0"/>
    <w:rsid w:val="002E3E06"/>
    <w:rPr>
      <w:rFonts w:ascii="宋体" w:hAnsi="宋体"/>
      <w:b/>
      <w:kern w:val="2"/>
      <w:sz w:val="21"/>
      <w:szCs w:val="24"/>
    </w:rPr>
  </w:style>
  <w:style w:type="paragraph" w:customStyle="1" w:styleId="2-2">
    <w:name w:val="2级菜单-何超群"/>
    <w:basedOn w:val="3--"/>
    <w:link w:val="2-Char0"/>
    <w:qFormat/>
    <w:rsid w:val="002E3E06"/>
    <w:pPr>
      <w:tabs>
        <w:tab w:val="num" w:pos="720"/>
      </w:tabs>
      <w:ind w:left="720" w:hanging="720"/>
    </w:pPr>
  </w:style>
  <w:style w:type="character" w:customStyle="1" w:styleId="3-Char">
    <w:name w:val="3级菜单-何超群 Char"/>
    <w:link w:val="3-"/>
    <w:rsid w:val="002E3E06"/>
    <w:rPr>
      <w:rFonts w:ascii="宋体" w:hAnsi="宋体"/>
      <w:b/>
      <w:bCs/>
      <w:kern w:val="2"/>
      <w:sz w:val="24"/>
      <w:szCs w:val="28"/>
    </w:rPr>
  </w:style>
  <w:style w:type="character" w:customStyle="1" w:styleId="2-Char0">
    <w:name w:val="2级菜单-何超群 Char"/>
    <w:link w:val="2-2"/>
    <w:rsid w:val="002E3E06"/>
    <w:rPr>
      <w:rFonts w:ascii="宋体" w:hAnsi="宋体"/>
      <w:b/>
      <w:bCs/>
      <w:kern w:val="2"/>
      <w:sz w:val="24"/>
      <w:szCs w:val="32"/>
    </w:rPr>
  </w:style>
  <w:style w:type="paragraph" w:customStyle="1" w:styleId="affffffffffffffb">
    <w:name w:val="表头"/>
    <w:basedOn w:val="--"/>
    <w:link w:val="Charf4"/>
    <w:qFormat/>
    <w:rsid w:val="002E3E06"/>
  </w:style>
  <w:style w:type="character" w:customStyle="1" w:styleId="Charf4">
    <w:name w:val="表头 Char"/>
    <w:link w:val="affffffffffffffb"/>
    <w:rsid w:val="002E3E06"/>
    <w:rPr>
      <w:rFonts w:ascii="宋体" w:hAnsi="宋体"/>
      <w:noProof/>
      <w:sz w:val="21"/>
    </w:rPr>
  </w:style>
  <w:style w:type="paragraph" w:customStyle="1" w:styleId="4f0">
    <w:name w:val="正文缩进4"/>
    <w:basedOn w:val="af4"/>
    <w:rsid w:val="002E3E06"/>
    <w:pPr>
      <w:adjustRightInd/>
      <w:spacing w:line="360" w:lineRule="auto"/>
      <w:ind w:firstLine="420"/>
      <w:textAlignment w:val="auto"/>
    </w:pPr>
    <w:rPr>
      <w:kern w:val="2"/>
      <w:sz w:val="24"/>
    </w:rPr>
  </w:style>
  <w:style w:type="character" w:customStyle="1" w:styleId="Char22">
    <w:name w:val="文档结构图 Char2"/>
    <w:uiPriority w:val="99"/>
    <w:rsid w:val="002E3E06"/>
    <w:rPr>
      <w:rFonts w:ascii="Times New Roman" w:eastAsia="宋体" w:hAnsi="Times New Roman" w:cs="Times New Roman"/>
      <w:szCs w:val="24"/>
      <w:shd w:val="clear" w:color="auto" w:fill="000080"/>
    </w:rPr>
  </w:style>
  <w:style w:type="character" w:customStyle="1" w:styleId="Char23">
    <w:name w:val="日期 Char2"/>
    <w:rsid w:val="002E3E06"/>
    <w:rPr>
      <w:rFonts w:ascii="Times New Roman" w:eastAsia="宋体" w:hAnsi="Times New Roman" w:cs="Times New Roman"/>
      <w:szCs w:val="20"/>
    </w:rPr>
  </w:style>
  <w:style w:type="paragraph" w:customStyle="1" w:styleId="5c">
    <w:name w:val="正文5级"/>
    <w:basedOn w:val="5--"/>
    <w:link w:val="5Char2"/>
    <w:qFormat/>
    <w:rsid w:val="002E3E06"/>
  </w:style>
  <w:style w:type="character" w:customStyle="1" w:styleId="5Char2">
    <w:name w:val="正文5级 Char"/>
    <w:link w:val="5c"/>
    <w:rsid w:val="002E3E06"/>
    <w:rPr>
      <w:rFonts w:ascii="宋体" w:hAnsi="宋体"/>
      <w:b/>
      <w:bCs/>
      <w:kern w:val="2"/>
      <w:sz w:val="24"/>
      <w:szCs w:val="28"/>
      <w:lang w:val="en-GB"/>
    </w:rPr>
  </w:style>
  <w:style w:type="character" w:customStyle="1" w:styleId="5Char0">
    <w:name w:val="正文5 Char"/>
    <w:link w:val="56"/>
    <w:rsid w:val="002E3E06"/>
    <w:rPr>
      <w:sz w:val="21"/>
      <w:szCs w:val="21"/>
    </w:rPr>
  </w:style>
  <w:style w:type="paragraph" w:customStyle="1" w:styleId="5d">
    <w:name w:val="正文缩进5"/>
    <w:basedOn w:val="af4"/>
    <w:rsid w:val="002E3E06"/>
    <w:pPr>
      <w:adjustRightInd/>
      <w:spacing w:line="360" w:lineRule="auto"/>
      <w:ind w:firstLine="420"/>
      <w:textAlignment w:val="auto"/>
    </w:pPr>
    <w:rPr>
      <w:kern w:val="2"/>
      <w:sz w:val="24"/>
    </w:rPr>
  </w:style>
  <w:style w:type="paragraph" w:customStyle="1" w:styleId="66">
    <w:name w:val="正文缩进6"/>
    <w:basedOn w:val="af4"/>
    <w:rsid w:val="002E3E06"/>
    <w:pPr>
      <w:adjustRightInd/>
      <w:spacing w:line="360" w:lineRule="auto"/>
      <w:ind w:firstLine="420"/>
      <w:textAlignment w:val="auto"/>
    </w:pPr>
    <w:rPr>
      <w:kern w:val="2"/>
      <w:sz w:val="24"/>
    </w:rPr>
  </w:style>
  <w:style w:type="paragraph" w:customStyle="1" w:styleId="affffffffffffffc">
    <w:name w:val="正文文档"/>
    <w:basedOn w:val="af4"/>
    <w:qFormat/>
    <w:rsid w:val="002E3E06"/>
    <w:pPr>
      <w:adjustRightInd/>
      <w:spacing w:line="360" w:lineRule="auto"/>
      <w:ind w:firstLineChars="200" w:firstLine="200"/>
      <w:textAlignment w:val="auto"/>
    </w:pPr>
    <w:rPr>
      <w:rFonts w:ascii="Calibri" w:hAnsi="Calibri"/>
      <w:kern w:val="2"/>
      <w:sz w:val="24"/>
      <w:szCs w:val="22"/>
    </w:rPr>
  </w:style>
  <w:style w:type="paragraph" w:customStyle="1" w:styleId="ZHeaderodd">
    <w:name w:val="Z_Header_odd"/>
    <w:rsid w:val="002E3E06"/>
    <w:pPr>
      <w:ind w:left="-1800"/>
      <w:jc w:val="right"/>
    </w:pPr>
    <w:rPr>
      <w:rFonts w:ascii="Verdana" w:hAnsi="Verdana"/>
      <w:kern w:val="2"/>
      <w:sz w:val="16"/>
      <w:szCs w:val="24"/>
      <w:lang w:eastAsia="en-US"/>
    </w:rPr>
  </w:style>
  <w:style w:type="character" w:customStyle="1" w:styleId="ItemListTextChar">
    <w:name w:val="Item List Text Char"/>
    <w:link w:val="ItemListText"/>
    <w:rsid w:val="002E3E06"/>
    <w:rPr>
      <w:kern w:val="2"/>
      <w:sz w:val="21"/>
      <w:szCs w:val="21"/>
      <w:lang w:bidi="ar-SA"/>
    </w:rPr>
  </w:style>
  <w:style w:type="character" w:customStyle="1" w:styleId="SubItemListChar">
    <w:name w:val="Sub Item List Char"/>
    <w:link w:val="SubItemList"/>
    <w:rsid w:val="002E3E06"/>
    <w:rPr>
      <w:kern w:val="2"/>
      <w:sz w:val="21"/>
      <w:szCs w:val="21"/>
    </w:rPr>
  </w:style>
  <w:style w:type="character" w:customStyle="1" w:styleId="SubItemListTextChar">
    <w:name w:val="Sub Item List Text Char"/>
    <w:link w:val="SubItemListText"/>
    <w:rsid w:val="002E3E06"/>
    <w:rPr>
      <w:kern w:val="2"/>
      <w:sz w:val="21"/>
      <w:szCs w:val="21"/>
      <w:lang w:bidi="ar-SA"/>
    </w:rPr>
  </w:style>
  <w:style w:type="character" w:customStyle="1" w:styleId="affffffffffffffd">
    <w:name w:val="样式一"/>
    <w:rsid w:val="002E3E06"/>
    <w:rPr>
      <w:rFonts w:ascii="宋体" w:hAnsi="宋体"/>
      <w:b/>
      <w:bCs/>
      <w:color w:val="000000"/>
      <w:sz w:val="36"/>
    </w:rPr>
  </w:style>
  <w:style w:type="character" w:customStyle="1" w:styleId="affffffffffffffe">
    <w:name w:val="样式二"/>
    <w:rsid w:val="002E3E06"/>
  </w:style>
  <w:style w:type="character" w:customStyle="1" w:styleId="StepChar">
    <w:name w:val="Step Char"/>
    <w:link w:val="Step"/>
    <w:rsid w:val="002E3E06"/>
    <w:rPr>
      <w:rFonts w:cs="Arial"/>
      <w:snapToGrid/>
      <w:sz w:val="21"/>
      <w:szCs w:val="21"/>
    </w:rPr>
  </w:style>
  <w:style w:type="character" w:customStyle="1" w:styleId="ItemListinTableChar">
    <w:name w:val="Item List in Table Char"/>
    <w:link w:val="ItemListinTable"/>
    <w:rsid w:val="002E3E06"/>
    <w:rPr>
      <w:sz w:val="21"/>
      <w:szCs w:val="21"/>
    </w:rPr>
  </w:style>
  <w:style w:type="character" w:customStyle="1" w:styleId="htmlval1">
    <w:name w:val="html_val1"/>
    <w:rsid w:val="002E3E06"/>
    <w:rPr>
      <w:color w:val="0000FF"/>
    </w:rPr>
  </w:style>
  <w:style w:type="character" w:customStyle="1" w:styleId="htmlatr1">
    <w:name w:val="html_atr1"/>
    <w:rsid w:val="002E3E06"/>
    <w:rPr>
      <w:color w:val="FF0000"/>
    </w:rPr>
  </w:style>
  <w:style w:type="paragraph" w:customStyle="1" w:styleId="0741">
    <w:name w:val="样式 首行缩进:  0.74 厘米1"/>
    <w:basedOn w:val="af4"/>
    <w:rsid w:val="002E3E06"/>
    <w:pPr>
      <w:adjustRightInd/>
      <w:spacing w:line="240" w:lineRule="auto"/>
      <w:ind w:firstLine="420"/>
      <w:textAlignment w:val="auto"/>
    </w:pPr>
    <w:rPr>
      <w:rFonts w:cs="宋体"/>
      <w:kern w:val="2"/>
      <w:szCs w:val="24"/>
    </w:rPr>
  </w:style>
  <w:style w:type="paragraph" w:customStyle="1" w:styleId="1ff5">
    <w:name w:val="列出段落1"/>
    <w:basedOn w:val="af4"/>
    <w:rsid w:val="002E3E06"/>
    <w:pPr>
      <w:adjustRightInd/>
      <w:spacing w:line="240" w:lineRule="auto"/>
      <w:ind w:firstLineChars="200" w:firstLine="200"/>
      <w:textAlignment w:val="auto"/>
    </w:pPr>
    <w:rPr>
      <w:rFonts w:ascii="Calibri" w:hAnsi="Calibri" w:cs="Calibri"/>
      <w:kern w:val="2"/>
      <w:szCs w:val="22"/>
    </w:rPr>
  </w:style>
  <w:style w:type="character" w:customStyle="1" w:styleId="BlockLabelChar">
    <w:name w:val="Block Label Char"/>
    <w:rsid w:val="002E3E06"/>
    <w:rPr>
      <w:rFonts w:ascii="Book Antiqua" w:eastAsia="黑体" w:hAnsi="Book Antiqua" w:cs="Book Antiqua"/>
      <w:bCs/>
      <w:sz w:val="26"/>
      <w:szCs w:val="26"/>
    </w:rPr>
  </w:style>
  <w:style w:type="paragraph" w:customStyle="1" w:styleId="afffffffffffffff">
    <w:name w:val="a"/>
    <w:basedOn w:val="af4"/>
    <w:rsid w:val="002E3E06"/>
    <w:pPr>
      <w:widowControl/>
      <w:adjustRightInd/>
      <w:spacing w:line="240" w:lineRule="auto"/>
      <w:jc w:val="left"/>
      <w:textAlignment w:val="auto"/>
    </w:pPr>
    <w:rPr>
      <w:rFonts w:ascii="宋体" w:hAnsi="宋体" w:cs="宋体"/>
      <w:sz w:val="24"/>
      <w:szCs w:val="24"/>
    </w:rPr>
  </w:style>
  <w:style w:type="character" w:customStyle="1" w:styleId="4Char">
    <w:name w:val="规范标题4 Char"/>
    <w:link w:val="41"/>
    <w:rsid w:val="002E3E06"/>
    <w:rPr>
      <w:rFonts w:ascii="Arial" w:eastAsia="黑体" w:hAnsi="Arial"/>
      <w:bCs/>
      <w:kern w:val="2"/>
      <w:sz w:val="21"/>
    </w:rPr>
  </w:style>
  <w:style w:type="character" w:customStyle="1" w:styleId="3Char">
    <w:name w:val="规范标题3 Char"/>
    <w:link w:val="33"/>
    <w:rsid w:val="002E3E06"/>
    <w:rPr>
      <w:rFonts w:ascii="Arial" w:eastAsia="黑体" w:hAnsi="Arial"/>
      <w:bCs/>
      <w:kern w:val="2"/>
      <w:sz w:val="21"/>
      <w:szCs w:val="21"/>
    </w:rPr>
  </w:style>
  <w:style w:type="character" w:customStyle="1" w:styleId="5Char">
    <w:name w:val="规范标题5 Char"/>
    <w:link w:val="53"/>
    <w:rsid w:val="002E3E06"/>
    <w:rPr>
      <w:rFonts w:ascii="Arial" w:eastAsia="黑体" w:hAnsi="Arial"/>
      <w:bCs/>
      <w:kern w:val="2"/>
      <w:sz w:val="21"/>
      <w:szCs w:val="21"/>
    </w:rPr>
  </w:style>
  <w:style w:type="paragraph" w:customStyle="1" w:styleId="TableHeadingCenter">
    <w:name w:val="Table_Heading_Center"/>
    <w:basedOn w:val="af4"/>
    <w:rsid w:val="002E3E06"/>
    <w:pPr>
      <w:keepNext/>
      <w:keepLines/>
      <w:widowControl/>
      <w:adjustRightInd/>
      <w:spacing w:before="40" w:after="40" w:line="240" w:lineRule="auto"/>
      <w:jc w:val="center"/>
      <w:textAlignment w:val="auto"/>
    </w:pPr>
    <w:rPr>
      <w:rFonts w:ascii="Futura Bk" w:hAnsi="Futura Bk"/>
      <w:b/>
      <w:sz w:val="20"/>
      <w:lang w:val="en-GB" w:eastAsia="en-US"/>
    </w:rPr>
  </w:style>
  <w:style w:type="paragraph" w:customStyle="1" w:styleId="xl93">
    <w:name w:val="xl93"/>
    <w:basedOn w:val="af4"/>
    <w:rsid w:val="002E3E06"/>
    <w:pPr>
      <w:widowControl/>
      <w:shd w:val="clear" w:color="000000" w:fill="FFFFFF"/>
      <w:adjustRightInd/>
      <w:spacing w:before="100" w:beforeAutospacing="1" w:after="100" w:afterAutospacing="1" w:line="240" w:lineRule="auto"/>
      <w:jc w:val="left"/>
      <w:textAlignment w:val="bottom"/>
    </w:pPr>
    <w:rPr>
      <w:rFonts w:ascii="宋体" w:hAnsi="宋体" w:cs="宋体"/>
      <w:sz w:val="24"/>
      <w:szCs w:val="24"/>
    </w:rPr>
  </w:style>
  <w:style w:type="paragraph" w:customStyle="1" w:styleId="xl94">
    <w:name w:val="xl94"/>
    <w:basedOn w:val="af4"/>
    <w:rsid w:val="002E3E0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bottom"/>
    </w:pPr>
    <w:rPr>
      <w:rFonts w:ascii="宋体" w:hAnsi="宋体" w:cs="宋体"/>
      <w:sz w:val="20"/>
    </w:rPr>
  </w:style>
  <w:style w:type="paragraph" w:customStyle="1" w:styleId="xl95">
    <w:name w:val="xl95"/>
    <w:basedOn w:val="af4"/>
    <w:rsid w:val="002E3E0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bottom"/>
    </w:pPr>
    <w:rPr>
      <w:rFonts w:ascii="宋体" w:hAnsi="宋体" w:cs="宋体"/>
      <w:color w:val="000000"/>
      <w:sz w:val="20"/>
    </w:rPr>
  </w:style>
  <w:style w:type="paragraph" w:customStyle="1" w:styleId="xl96">
    <w:name w:val="xl96"/>
    <w:basedOn w:val="af4"/>
    <w:rsid w:val="002E3E0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bottom"/>
    </w:pPr>
    <w:rPr>
      <w:rFonts w:ascii="宋体" w:hAnsi="宋体" w:cs="宋体"/>
      <w:sz w:val="20"/>
    </w:rPr>
  </w:style>
  <w:style w:type="paragraph" w:customStyle="1" w:styleId="xl97">
    <w:name w:val="xl97"/>
    <w:basedOn w:val="af4"/>
    <w:rsid w:val="002E3E06"/>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bottom"/>
    </w:pPr>
    <w:rPr>
      <w:rFonts w:ascii="宋体" w:hAnsi="宋体" w:cs="宋体"/>
      <w:sz w:val="20"/>
    </w:rPr>
  </w:style>
  <w:style w:type="paragraph" w:customStyle="1" w:styleId="xl98">
    <w:name w:val="xl98"/>
    <w:basedOn w:val="af4"/>
    <w:rsid w:val="002E3E0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bottom"/>
    </w:pPr>
    <w:rPr>
      <w:rFonts w:ascii="宋体" w:hAnsi="宋体" w:cs="宋体"/>
      <w:sz w:val="20"/>
    </w:rPr>
  </w:style>
  <w:style w:type="paragraph" w:customStyle="1" w:styleId="xl99">
    <w:name w:val="xl99"/>
    <w:basedOn w:val="af4"/>
    <w:rsid w:val="002E3E0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100">
    <w:name w:val="xl100"/>
    <w:basedOn w:val="af4"/>
    <w:rsid w:val="002E3E06"/>
    <w:pPr>
      <w:widowControl/>
      <w:shd w:val="clear" w:color="000000" w:fill="C00000"/>
      <w:adjustRightInd/>
      <w:spacing w:before="100" w:beforeAutospacing="1" w:after="100" w:afterAutospacing="1" w:line="240" w:lineRule="auto"/>
      <w:jc w:val="left"/>
      <w:textAlignment w:val="bottom"/>
    </w:pPr>
    <w:rPr>
      <w:rFonts w:ascii="宋体" w:hAnsi="宋体" w:cs="宋体"/>
      <w:sz w:val="24"/>
      <w:szCs w:val="24"/>
    </w:rPr>
  </w:style>
  <w:style w:type="paragraph" w:customStyle="1" w:styleId="xl101">
    <w:name w:val="xl101"/>
    <w:basedOn w:val="af4"/>
    <w:rsid w:val="002E3E06"/>
    <w:pPr>
      <w:widowControl/>
      <w:pBdr>
        <w:top w:val="single" w:sz="4" w:space="0" w:color="auto"/>
        <w:left w:val="single" w:sz="4" w:space="0" w:color="auto"/>
        <w:bottom w:val="single" w:sz="4" w:space="0" w:color="auto"/>
        <w:right w:val="single" w:sz="4" w:space="0" w:color="auto"/>
      </w:pBdr>
      <w:shd w:val="clear" w:color="000000" w:fill="C00000"/>
      <w:adjustRightInd/>
      <w:spacing w:before="100" w:beforeAutospacing="1" w:after="100" w:afterAutospacing="1" w:line="240" w:lineRule="auto"/>
      <w:jc w:val="left"/>
      <w:textAlignment w:val="bottom"/>
    </w:pPr>
    <w:rPr>
      <w:rFonts w:ascii="宋体" w:hAnsi="宋体" w:cs="宋体"/>
      <w:sz w:val="24"/>
      <w:szCs w:val="24"/>
    </w:rPr>
  </w:style>
  <w:style w:type="paragraph" w:customStyle="1" w:styleId="xl102">
    <w:name w:val="xl102"/>
    <w:basedOn w:val="af4"/>
    <w:rsid w:val="002E3E06"/>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bottom"/>
    </w:pPr>
    <w:rPr>
      <w:rFonts w:ascii="宋体" w:hAnsi="宋体" w:cs="宋体"/>
      <w:sz w:val="20"/>
    </w:rPr>
  </w:style>
  <w:style w:type="paragraph" w:customStyle="1" w:styleId="xl103">
    <w:name w:val="xl103"/>
    <w:basedOn w:val="af4"/>
    <w:rsid w:val="002E3E06"/>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left"/>
      <w:textAlignment w:val="bottom"/>
    </w:pPr>
    <w:rPr>
      <w:rFonts w:ascii="宋体" w:hAnsi="宋体" w:cs="宋体"/>
      <w:sz w:val="24"/>
      <w:szCs w:val="24"/>
    </w:rPr>
  </w:style>
  <w:style w:type="paragraph" w:customStyle="1" w:styleId="xl104">
    <w:name w:val="xl104"/>
    <w:basedOn w:val="af4"/>
    <w:rsid w:val="002E3E06"/>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left"/>
      <w:textAlignment w:val="bottom"/>
    </w:pPr>
    <w:rPr>
      <w:rFonts w:ascii="宋体" w:hAnsi="宋体" w:cs="宋体"/>
      <w:color w:val="000000"/>
      <w:sz w:val="20"/>
    </w:rPr>
  </w:style>
  <w:style w:type="paragraph" w:customStyle="1" w:styleId="xl105">
    <w:name w:val="xl105"/>
    <w:basedOn w:val="af4"/>
    <w:rsid w:val="002E3E06"/>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left"/>
      <w:textAlignment w:val="bottom"/>
    </w:pPr>
    <w:rPr>
      <w:rFonts w:ascii="宋体" w:hAnsi="宋体" w:cs="宋体"/>
      <w:sz w:val="20"/>
    </w:rPr>
  </w:style>
  <w:style w:type="paragraph" w:customStyle="1" w:styleId="xl106">
    <w:name w:val="xl106"/>
    <w:basedOn w:val="af4"/>
    <w:rsid w:val="002E3E06"/>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left"/>
      <w:textAlignment w:val="bottom"/>
    </w:pPr>
    <w:rPr>
      <w:rFonts w:ascii="宋体" w:hAnsi="宋体" w:cs="宋体"/>
      <w:sz w:val="20"/>
    </w:rPr>
  </w:style>
  <w:style w:type="paragraph" w:customStyle="1" w:styleId="xl107">
    <w:name w:val="xl107"/>
    <w:basedOn w:val="af4"/>
    <w:rsid w:val="002E3E06"/>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bottom"/>
    </w:pPr>
    <w:rPr>
      <w:rFonts w:ascii="宋体" w:hAnsi="宋体" w:cs="宋体"/>
      <w:sz w:val="20"/>
    </w:rPr>
  </w:style>
  <w:style w:type="paragraph" w:customStyle="1" w:styleId="xl108">
    <w:name w:val="xl108"/>
    <w:basedOn w:val="af4"/>
    <w:rsid w:val="002E3E06"/>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left"/>
      <w:textAlignment w:val="bottom"/>
    </w:pPr>
    <w:rPr>
      <w:rFonts w:ascii="宋体" w:hAnsi="宋体" w:cs="宋体"/>
      <w:sz w:val="20"/>
    </w:rPr>
  </w:style>
  <w:style w:type="paragraph" w:customStyle="1" w:styleId="xl109">
    <w:name w:val="xl109"/>
    <w:basedOn w:val="af4"/>
    <w:rsid w:val="002E3E06"/>
    <w:pPr>
      <w:widowControl/>
      <w:pBdr>
        <w:top w:val="single" w:sz="4" w:space="0" w:color="auto"/>
        <w:left w:val="single" w:sz="4" w:space="0" w:color="auto"/>
        <w:bottom w:val="single" w:sz="4" w:space="0" w:color="auto"/>
        <w:right w:val="single" w:sz="4" w:space="0" w:color="auto"/>
      </w:pBdr>
      <w:shd w:val="clear" w:color="000000" w:fill="C00000"/>
      <w:adjustRightInd/>
      <w:spacing w:before="100" w:beforeAutospacing="1" w:after="100" w:afterAutospacing="1" w:line="240" w:lineRule="auto"/>
      <w:jc w:val="center"/>
      <w:textAlignment w:val="bottom"/>
    </w:pPr>
    <w:rPr>
      <w:rFonts w:ascii="宋体" w:hAnsi="宋体" w:cs="宋体"/>
      <w:sz w:val="20"/>
    </w:rPr>
  </w:style>
  <w:style w:type="paragraph" w:customStyle="1" w:styleId="xl110">
    <w:name w:val="xl110"/>
    <w:basedOn w:val="af4"/>
    <w:rsid w:val="002E3E06"/>
    <w:pPr>
      <w:widowControl/>
      <w:pBdr>
        <w:top w:val="single" w:sz="4" w:space="0" w:color="auto"/>
        <w:left w:val="single" w:sz="4" w:space="0" w:color="auto"/>
        <w:bottom w:val="single" w:sz="4" w:space="0" w:color="auto"/>
        <w:right w:val="single" w:sz="4" w:space="0" w:color="auto"/>
      </w:pBdr>
      <w:shd w:val="clear" w:color="000000" w:fill="C00000"/>
      <w:adjustRightInd/>
      <w:spacing w:before="100" w:beforeAutospacing="1" w:after="100" w:afterAutospacing="1" w:line="240" w:lineRule="auto"/>
      <w:jc w:val="left"/>
      <w:textAlignment w:val="bottom"/>
    </w:pPr>
    <w:rPr>
      <w:rFonts w:ascii="宋体" w:hAnsi="宋体" w:cs="宋体"/>
      <w:sz w:val="20"/>
    </w:rPr>
  </w:style>
  <w:style w:type="paragraph" w:customStyle="1" w:styleId="xl111">
    <w:name w:val="xl111"/>
    <w:basedOn w:val="af4"/>
    <w:rsid w:val="002E3E06"/>
    <w:pPr>
      <w:widowControl/>
      <w:pBdr>
        <w:top w:val="single" w:sz="4" w:space="0" w:color="auto"/>
        <w:left w:val="single" w:sz="4" w:space="0" w:color="auto"/>
        <w:bottom w:val="single" w:sz="4" w:space="0" w:color="auto"/>
        <w:right w:val="single" w:sz="4" w:space="0" w:color="auto"/>
      </w:pBdr>
      <w:shd w:val="clear" w:color="000000" w:fill="7030A0"/>
      <w:adjustRightInd/>
      <w:spacing w:before="100" w:beforeAutospacing="1" w:after="100" w:afterAutospacing="1" w:line="240" w:lineRule="auto"/>
      <w:jc w:val="center"/>
      <w:textAlignment w:val="bottom"/>
    </w:pPr>
    <w:rPr>
      <w:rFonts w:ascii="宋体" w:hAnsi="宋体" w:cs="宋体"/>
      <w:b/>
      <w:bCs/>
      <w:color w:val="FFFFFF"/>
      <w:sz w:val="20"/>
    </w:rPr>
  </w:style>
  <w:style w:type="paragraph" w:customStyle="1" w:styleId="xl112">
    <w:name w:val="xl112"/>
    <w:basedOn w:val="af4"/>
    <w:rsid w:val="002E3E06"/>
    <w:pPr>
      <w:widowControl/>
      <w:pBdr>
        <w:top w:val="single" w:sz="4" w:space="0" w:color="auto"/>
        <w:left w:val="single" w:sz="4" w:space="0" w:color="auto"/>
        <w:bottom w:val="single" w:sz="4" w:space="0" w:color="auto"/>
        <w:right w:val="single" w:sz="4" w:space="0" w:color="auto"/>
      </w:pBdr>
      <w:shd w:val="clear" w:color="000000" w:fill="C00000"/>
      <w:adjustRightInd/>
      <w:spacing w:before="100" w:beforeAutospacing="1" w:after="100" w:afterAutospacing="1" w:line="240" w:lineRule="auto"/>
      <w:jc w:val="left"/>
      <w:textAlignment w:val="bottom"/>
    </w:pPr>
    <w:rPr>
      <w:rFonts w:ascii="宋体" w:hAnsi="宋体" w:cs="宋体"/>
      <w:sz w:val="20"/>
    </w:rPr>
  </w:style>
  <w:style w:type="paragraph" w:customStyle="1" w:styleId="xl113">
    <w:name w:val="xl113"/>
    <w:basedOn w:val="af4"/>
    <w:rsid w:val="002E3E0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华文细黑" w:eastAsia="华文细黑" w:hAnsi="华文细黑" w:cs="宋体"/>
      <w:color w:val="000000"/>
      <w:szCs w:val="21"/>
    </w:rPr>
  </w:style>
  <w:style w:type="paragraph" w:customStyle="1" w:styleId="xl114">
    <w:name w:val="xl114"/>
    <w:basedOn w:val="af4"/>
    <w:rsid w:val="002E3E0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0"/>
    </w:rPr>
  </w:style>
  <w:style w:type="paragraph" w:customStyle="1" w:styleId="xl115">
    <w:name w:val="xl115"/>
    <w:basedOn w:val="af4"/>
    <w:rsid w:val="002E3E06"/>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left"/>
      <w:textAlignment w:val="bottom"/>
    </w:pPr>
    <w:rPr>
      <w:rFonts w:ascii="宋体" w:hAnsi="宋体" w:cs="宋体"/>
      <w:sz w:val="24"/>
      <w:szCs w:val="24"/>
    </w:rPr>
  </w:style>
  <w:style w:type="paragraph" w:customStyle="1" w:styleId="xl116">
    <w:name w:val="xl116"/>
    <w:basedOn w:val="af4"/>
    <w:rsid w:val="002E3E06"/>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bottom"/>
    </w:pPr>
    <w:rPr>
      <w:rFonts w:ascii="宋体" w:hAnsi="宋体" w:cs="宋体"/>
      <w:sz w:val="24"/>
      <w:szCs w:val="24"/>
    </w:rPr>
  </w:style>
  <w:style w:type="paragraph" w:customStyle="1" w:styleId="xl117">
    <w:name w:val="xl117"/>
    <w:basedOn w:val="af4"/>
    <w:rsid w:val="002E3E06"/>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bottom"/>
    </w:pPr>
    <w:rPr>
      <w:rFonts w:ascii="宋体" w:hAnsi="宋体" w:cs="宋体"/>
      <w:sz w:val="20"/>
    </w:rPr>
  </w:style>
  <w:style w:type="paragraph" w:customStyle="1" w:styleId="xl118">
    <w:name w:val="xl118"/>
    <w:basedOn w:val="af4"/>
    <w:rsid w:val="002E3E06"/>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bottom"/>
    </w:pPr>
    <w:rPr>
      <w:rFonts w:ascii="宋体" w:hAnsi="宋体" w:cs="宋体"/>
      <w:color w:val="FF0000"/>
      <w:sz w:val="20"/>
    </w:rPr>
  </w:style>
  <w:style w:type="paragraph" w:customStyle="1" w:styleId="xl119">
    <w:name w:val="xl119"/>
    <w:basedOn w:val="af4"/>
    <w:rsid w:val="002E3E06"/>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auto"/>
    </w:pPr>
    <w:rPr>
      <w:rFonts w:ascii="宋体" w:hAnsi="宋体" w:cs="宋体"/>
      <w:sz w:val="20"/>
    </w:rPr>
  </w:style>
  <w:style w:type="paragraph" w:customStyle="1" w:styleId="xl120">
    <w:name w:val="xl120"/>
    <w:basedOn w:val="af4"/>
    <w:rsid w:val="002E3E06"/>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left"/>
      <w:textAlignment w:val="auto"/>
    </w:pPr>
    <w:rPr>
      <w:rFonts w:ascii="宋体" w:hAnsi="宋体" w:cs="宋体"/>
      <w:sz w:val="20"/>
    </w:rPr>
  </w:style>
  <w:style w:type="paragraph" w:customStyle="1" w:styleId="xl121">
    <w:name w:val="xl121"/>
    <w:basedOn w:val="af4"/>
    <w:rsid w:val="002E3E06"/>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xl122">
    <w:name w:val="xl122"/>
    <w:basedOn w:val="af4"/>
    <w:rsid w:val="002E3E06"/>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auto"/>
    </w:pPr>
    <w:rPr>
      <w:rFonts w:ascii="宋体" w:hAnsi="宋体" w:cs="宋体"/>
      <w:sz w:val="20"/>
    </w:rPr>
  </w:style>
  <w:style w:type="paragraph" w:customStyle="1" w:styleId="xl123">
    <w:name w:val="xl123"/>
    <w:basedOn w:val="af4"/>
    <w:rsid w:val="002E3E06"/>
    <w:pPr>
      <w:widowControl/>
      <w:pBdr>
        <w:top w:val="single" w:sz="4" w:space="0" w:color="auto"/>
        <w:left w:val="single" w:sz="4" w:space="0" w:color="auto"/>
        <w:bottom w:val="single" w:sz="4" w:space="0" w:color="auto"/>
        <w:right w:val="single" w:sz="4" w:space="0" w:color="auto"/>
      </w:pBdr>
      <w:shd w:val="clear" w:color="000000" w:fill="FF0000"/>
      <w:adjustRightInd/>
      <w:spacing w:before="100" w:beforeAutospacing="1" w:after="100" w:afterAutospacing="1" w:line="240" w:lineRule="auto"/>
      <w:jc w:val="center"/>
      <w:textAlignment w:val="bottom"/>
    </w:pPr>
    <w:rPr>
      <w:rFonts w:ascii="宋体" w:hAnsi="宋体" w:cs="宋体"/>
      <w:b/>
      <w:bCs/>
      <w:color w:val="FFFFFF"/>
      <w:sz w:val="20"/>
    </w:rPr>
  </w:style>
  <w:style w:type="paragraph" w:customStyle="1" w:styleId="xl124">
    <w:name w:val="xl124"/>
    <w:basedOn w:val="af4"/>
    <w:rsid w:val="002E3E06"/>
    <w:pPr>
      <w:widowControl/>
      <w:pBdr>
        <w:top w:val="single" w:sz="4" w:space="0" w:color="auto"/>
        <w:left w:val="single" w:sz="4" w:space="0" w:color="auto"/>
        <w:bottom w:val="single" w:sz="4" w:space="0" w:color="auto"/>
        <w:right w:val="single" w:sz="4" w:space="0" w:color="auto"/>
      </w:pBdr>
      <w:shd w:val="clear" w:color="000000" w:fill="C00000"/>
      <w:adjustRightInd/>
      <w:spacing w:before="100" w:beforeAutospacing="1" w:after="100" w:afterAutospacing="1" w:line="240" w:lineRule="auto"/>
      <w:jc w:val="left"/>
      <w:textAlignment w:val="auto"/>
    </w:pPr>
    <w:rPr>
      <w:rFonts w:ascii="宋体" w:hAnsi="宋体" w:cs="宋体"/>
      <w:sz w:val="20"/>
    </w:rPr>
  </w:style>
  <w:style w:type="paragraph" w:customStyle="1" w:styleId="xl125">
    <w:name w:val="xl125"/>
    <w:basedOn w:val="af4"/>
    <w:rsid w:val="002E3E0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0"/>
    </w:rPr>
  </w:style>
  <w:style w:type="paragraph" w:customStyle="1" w:styleId="xl126">
    <w:name w:val="xl126"/>
    <w:basedOn w:val="af4"/>
    <w:rsid w:val="002E3E0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xl127">
    <w:name w:val="xl127"/>
    <w:basedOn w:val="af4"/>
    <w:rsid w:val="002E3E06"/>
    <w:pPr>
      <w:widowControl/>
      <w:adjustRightInd/>
      <w:spacing w:before="100" w:beforeAutospacing="1" w:after="100" w:afterAutospacing="1" w:line="240" w:lineRule="auto"/>
      <w:jc w:val="left"/>
      <w:textAlignment w:val="bottom"/>
    </w:pPr>
    <w:rPr>
      <w:rFonts w:ascii="宋体" w:hAnsi="宋体" w:cs="宋体"/>
      <w:sz w:val="20"/>
    </w:rPr>
  </w:style>
  <w:style w:type="paragraph" w:customStyle="1" w:styleId="GMCC1">
    <w:name w:val="GMCC正文1"/>
    <w:basedOn w:val="af4"/>
    <w:rsid w:val="002E3E06"/>
    <w:pPr>
      <w:numPr>
        <w:ilvl w:val="1"/>
        <w:numId w:val="66"/>
      </w:numPr>
      <w:adjustRightInd/>
      <w:spacing w:beforeLines="50" w:afterLines="50" w:line="360" w:lineRule="auto"/>
      <w:textAlignment w:val="auto"/>
    </w:pPr>
    <w:rPr>
      <w:rFonts w:ascii="Arial" w:hAnsi="Arial" w:cs="Arial"/>
      <w:kern w:val="2"/>
      <w:sz w:val="24"/>
      <w:szCs w:val="24"/>
    </w:rPr>
  </w:style>
  <w:style w:type="paragraph" w:customStyle="1" w:styleId="xl243">
    <w:name w:val="xl243"/>
    <w:basedOn w:val="af4"/>
    <w:rsid w:val="002E3E06"/>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center"/>
    </w:pPr>
    <w:rPr>
      <w:rFonts w:ascii="宋体" w:hAnsi="宋体" w:cs="宋体"/>
      <w:szCs w:val="21"/>
    </w:rPr>
  </w:style>
  <w:style w:type="paragraph" w:customStyle="1" w:styleId="xl244">
    <w:name w:val="xl244"/>
    <w:basedOn w:val="af4"/>
    <w:rsid w:val="002E3E06"/>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center"/>
    </w:pPr>
    <w:rPr>
      <w:szCs w:val="21"/>
    </w:rPr>
  </w:style>
  <w:style w:type="paragraph" w:customStyle="1" w:styleId="xl245">
    <w:name w:val="xl245"/>
    <w:basedOn w:val="af4"/>
    <w:rsid w:val="002E3E06"/>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center"/>
    </w:pPr>
    <w:rPr>
      <w:rFonts w:ascii="宋体" w:hAnsi="宋体" w:cs="宋体"/>
      <w:szCs w:val="21"/>
    </w:rPr>
  </w:style>
  <w:style w:type="paragraph" w:customStyle="1" w:styleId="xl246">
    <w:name w:val="xl246"/>
    <w:basedOn w:val="af4"/>
    <w:rsid w:val="002E3E06"/>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center"/>
    </w:pPr>
    <w:rPr>
      <w:rFonts w:ascii="宋体" w:hAnsi="宋体" w:cs="宋体"/>
      <w:color w:val="000000"/>
      <w:szCs w:val="21"/>
    </w:rPr>
  </w:style>
  <w:style w:type="paragraph" w:customStyle="1" w:styleId="xl247">
    <w:name w:val="xl247"/>
    <w:basedOn w:val="af4"/>
    <w:rsid w:val="002E3E06"/>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center"/>
    </w:pPr>
    <w:rPr>
      <w:color w:val="000000"/>
      <w:szCs w:val="21"/>
    </w:rPr>
  </w:style>
  <w:style w:type="paragraph" w:customStyle="1" w:styleId="xl248">
    <w:name w:val="xl248"/>
    <w:basedOn w:val="af4"/>
    <w:rsid w:val="002E3E0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Cs w:val="21"/>
    </w:rPr>
  </w:style>
  <w:style w:type="paragraph" w:customStyle="1" w:styleId="xl249">
    <w:name w:val="xl249"/>
    <w:basedOn w:val="af4"/>
    <w:rsid w:val="002E3E0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color w:val="000000"/>
      <w:szCs w:val="21"/>
    </w:rPr>
  </w:style>
  <w:style w:type="paragraph" w:customStyle="1" w:styleId="xl250">
    <w:name w:val="xl250"/>
    <w:basedOn w:val="af4"/>
    <w:rsid w:val="002E3E0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Cs w:val="21"/>
    </w:rPr>
  </w:style>
  <w:style w:type="paragraph" w:customStyle="1" w:styleId="xl251">
    <w:name w:val="xl251"/>
    <w:basedOn w:val="af4"/>
    <w:rsid w:val="002E3E0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color w:val="000000"/>
      <w:szCs w:val="21"/>
    </w:rPr>
  </w:style>
  <w:style w:type="paragraph" w:customStyle="1" w:styleId="xl252">
    <w:name w:val="xl252"/>
    <w:basedOn w:val="af4"/>
    <w:rsid w:val="002E3E06"/>
    <w:pPr>
      <w:widowControl/>
      <w:pBdr>
        <w:top w:val="single" w:sz="4" w:space="0" w:color="auto"/>
        <w:left w:val="single" w:sz="4" w:space="0" w:color="auto"/>
        <w:right w:val="single" w:sz="4" w:space="0" w:color="auto"/>
      </w:pBdr>
      <w:shd w:val="clear" w:color="000000" w:fill="FFFFFF"/>
      <w:adjustRightInd/>
      <w:spacing w:before="100" w:beforeAutospacing="1" w:after="100" w:afterAutospacing="1" w:line="240" w:lineRule="auto"/>
      <w:jc w:val="center"/>
      <w:textAlignment w:val="center"/>
    </w:pPr>
    <w:rPr>
      <w:rFonts w:ascii="宋体" w:hAnsi="宋体" w:cs="宋体"/>
      <w:szCs w:val="21"/>
    </w:rPr>
  </w:style>
  <w:style w:type="paragraph" w:customStyle="1" w:styleId="xl253">
    <w:name w:val="xl253"/>
    <w:basedOn w:val="af4"/>
    <w:rsid w:val="002E3E06"/>
    <w:pPr>
      <w:widowControl/>
      <w:pBdr>
        <w:left w:val="single" w:sz="4" w:space="0" w:color="auto"/>
        <w:right w:val="single" w:sz="4" w:space="0" w:color="auto"/>
      </w:pBdr>
      <w:shd w:val="clear" w:color="000000" w:fill="FFFFFF"/>
      <w:adjustRightInd/>
      <w:spacing w:before="100" w:beforeAutospacing="1" w:after="100" w:afterAutospacing="1" w:line="240" w:lineRule="auto"/>
      <w:jc w:val="center"/>
      <w:textAlignment w:val="center"/>
    </w:pPr>
    <w:rPr>
      <w:rFonts w:ascii="宋体" w:hAnsi="宋体" w:cs="宋体"/>
      <w:szCs w:val="21"/>
    </w:rPr>
  </w:style>
  <w:style w:type="paragraph" w:customStyle="1" w:styleId="xl254">
    <w:name w:val="xl254"/>
    <w:basedOn w:val="af4"/>
    <w:rsid w:val="002E3E06"/>
    <w:pPr>
      <w:widowControl/>
      <w:pBdr>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center"/>
    </w:pPr>
    <w:rPr>
      <w:rFonts w:ascii="宋体" w:hAnsi="宋体" w:cs="宋体"/>
      <w:szCs w:val="21"/>
    </w:rPr>
  </w:style>
  <w:style w:type="paragraph" w:customStyle="1" w:styleId="xl255">
    <w:name w:val="xl255"/>
    <w:basedOn w:val="af4"/>
    <w:rsid w:val="002E3E06"/>
    <w:pPr>
      <w:widowControl/>
      <w:pBdr>
        <w:top w:val="single" w:sz="4" w:space="0" w:color="auto"/>
        <w:left w:val="single" w:sz="4" w:space="0" w:color="auto"/>
        <w:bottom w:val="single" w:sz="4" w:space="0" w:color="auto"/>
      </w:pBdr>
      <w:shd w:val="clear" w:color="000000" w:fill="FFFFFF"/>
      <w:adjustRightInd/>
      <w:spacing w:before="100" w:beforeAutospacing="1" w:after="100" w:afterAutospacing="1" w:line="240" w:lineRule="auto"/>
      <w:jc w:val="center"/>
      <w:textAlignment w:val="center"/>
    </w:pPr>
    <w:rPr>
      <w:rFonts w:ascii="宋体" w:hAnsi="宋体" w:cs="宋体"/>
      <w:color w:val="000000"/>
      <w:szCs w:val="21"/>
    </w:rPr>
  </w:style>
  <w:style w:type="paragraph" w:customStyle="1" w:styleId="xl256">
    <w:name w:val="xl256"/>
    <w:basedOn w:val="af4"/>
    <w:rsid w:val="002E3E06"/>
    <w:pPr>
      <w:widowControl/>
      <w:pBdr>
        <w:top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center"/>
    </w:pPr>
    <w:rPr>
      <w:rFonts w:ascii="宋体" w:hAnsi="宋体" w:cs="宋体"/>
      <w:color w:val="000000"/>
      <w:szCs w:val="21"/>
    </w:rPr>
  </w:style>
  <w:style w:type="paragraph" w:customStyle="1" w:styleId="xl257">
    <w:name w:val="xl257"/>
    <w:basedOn w:val="af4"/>
    <w:rsid w:val="002E3E06"/>
    <w:pPr>
      <w:widowControl/>
      <w:pBdr>
        <w:top w:val="single" w:sz="4" w:space="0" w:color="auto"/>
        <w:left w:val="single" w:sz="4" w:space="0" w:color="auto"/>
        <w:bottom w:val="single" w:sz="4" w:space="0" w:color="auto"/>
      </w:pBdr>
      <w:shd w:val="clear" w:color="000000" w:fill="FFFFFF"/>
      <w:adjustRightInd/>
      <w:spacing w:before="100" w:beforeAutospacing="1" w:after="100" w:afterAutospacing="1" w:line="240" w:lineRule="auto"/>
      <w:jc w:val="center"/>
      <w:textAlignment w:val="center"/>
    </w:pPr>
    <w:rPr>
      <w:rFonts w:ascii="宋体" w:hAnsi="宋体" w:cs="宋体"/>
      <w:szCs w:val="21"/>
    </w:rPr>
  </w:style>
  <w:style w:type="paragraph" w:customStyle="1" w:styleId="xl258">
    <w:name w:val="xl258"/>
    <w:basedOn w:val="af4"/>
    <w:rsid w:val="002E3E06"/>
    <w:pPr>
      <w:widowControl/>
      <w:pBdr>
        <w:top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center"/>
    </w:pPr>
    <w:rPr>
      <w:rFonts w:ascii="宋体" w:hAnsi="宋体" w:cs="宋体"/>
      <w:szCs w:val="21"/>
    </w:rPr>
  </w:style>
  <w:style w:type="paragraph" w:customStyle="1" w:styleId="xl259">
    <w:name w:val="xl259"/>
    <w:basedOn w:val="af4"/>
    <w:rsid w:val="002E3E0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center"/>
    </w:pPr>
    <w:rPr>
      <w:rFonts w:ascii="宋体" w:hAnsi="宋体" w:cs="宋体"/>
      <w:szCs w:val="21"/>
    </w:rPr>
  </w:style>
  <w:style w:type="paragraph" w:customStyle="1" w:styleId="xl260">
    <w:name w:val="xl260"/>
    <w:basedOn w:val="af4"/>
    <w:rsid w:val="002E3E06"/>
    <w:pPr>
      <w:widowControl/>
      <w:pBdr>
        <w:top w:val="single" w:sz="4" w:space="0" w:color="auto"/>
        <w:left w:val="single" w:sz="4" w:space="0" w:color="auto"/>
        <w:bottom w:val="single" w:sz="4" w:space="0" w:color="auto"/>
      </w:pBdr>
      <w:adjustRightInd/>
      <w:spacing w:before="100" w:beforeAutospacing="1" w:after="100" w:afterAutospacing="1" w:line="240" w:lineRule="auto"/>
      <w:jc w:val="center"/>
      <w:textAlignment w:val="center"/>
    </w:pPr>
    <w:rPr>
      <w:rFonts w:ascii="宋体" w:hAnsi="宋体" w:cs="宋体"/>
      <w:color w:val="000000"/>
      <w:szCs w:val="21"/>
    </w:rPr>
  </w:style>
  <w:style w:type="paragraph" w:customStyle="1" w:styleId="xl261">
    <w:name w:val="xl261"/>
    <w:basedOn w:val="af4"/>
    <w:rsid w:val="002E3E06"/>
    <w:pPr>
      <w:widowControl/>
      <w:pBdr>
        <w:top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color w:val="000000"/>
      <w:szCs w:val="21"/>
    </w:rPr>
  </w:style>
  <w:style w:type="paragraph" w:customStyle="1" w:styleId="xl262">
    <w:name w:val="xl262"/>
    <w:basedOn w:val="af4"/>
    <w:rsid w:val="002E3E06"/>
    <w:pPr>
      <w:widowControl/>
      <w:pBdr>
        <w:top w:val="single" w:sz="4" w:space="0" w:color="auto"/>
        <w:left w:val="single" w:sz="4" w:space="0" w:color="auto"/>
        <w:bottom w:val="single" w:sz="4" w:space="0" w:color="auto"/>
      </w:pBdr>
      <w:adjustRightInd/>
      <w:spacing w:before="100" w:beforeAutospacing="1" w:after="100" w:afterAutospacing="1" w:line="240" w:lineRule="auto"/>
      <w:jc w:val="center"/>
      <w:textAlignment w:val="center"/>
    </w:pPr>
    <w:rPr>
      <w:rFonts w:ascii="宋体" w:hAnsi="宋体" w:cs="宋体"/>
      <w:szCs w:val="21"/>
    </w:rPr>
  </w:style>
  <w:style w:type="paragraph" w:customStyle="1" w:styleId="xl263">
    <w:name w:val="xl263"/>
    <w:basedOn w:val="af4"/>
    <w:rsid w:val="002E3E06"/>
    <w:pPr>
      <w:widowControl/>
      <w:pBdr>
        <w:top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Cs w:val="21"/>
    </w:rPr>
  </w:style>
  <w:style w:type="paragraph" w:customStyle="1" w:styleId="xl264">
    <w:name w:val="xl264"/>
    <w:basedOn w:val="af4"/>
    <w:rsid w:val="002E3E0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Cs w:val="21"/>
    </w:rPr>
  </w:style>
  <w:style w:type="paragraph" w:customStyle="1" w:styleId="xl265">
    <w:name w:val="xl265"/>
    <w:basedOn w:val="af4"/>
    <w:rsid w:val="002E3E0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Cs w:val="21"/>
    </w:rPr>
  </w:style>
  <w:style w:type="paragraph" w:customStyle="1" w:styleId="afffffffffffffff0">
    <w:name w:val="！自定正文"/>
    <w:basedOn w:val="af4"/>
    <w:link w:val="Charf5"/>
    <w:rsid w:val="00266922"/>
    <w:pPr>
      <w:adjustRightInd/>
      <w:spacing w:before="80" w:after="160" w:line="320" w:lineRule="atLeast"/>
      <w:ind w:firstLineChars="200" w:firstLine="200"/>
    </w:pPr>
    <w:rPr>
      <w:kern w:val="2"/>
      <w:szCs w:val="24"/>
    </w:rPr>
  </w:style>
  <w:style w:type="character" w:customStyle="1" w:styleId="Charf5">
    <w:name w:val="！自定正文 Char"/>
    <w:link w:val="afffffffffffffff0"/>
    <w:rsid w:val="00266922"/>
    <w:rPr>
      <w:kern w:val="2"/>
      <w:sz w:val="21"/>
      <w:szCs w:val="24"/>
    </w:rPr>
  </w:style>
  <w:style w:type="paragraph" w:customStyle="1" w:styleId="2H2Underrubrik1prop2h2Title2l2L22Heading2">
    <w:name w:val="样式 标题 2H2Underrubrik1prop2h2Title2l2L2第一章 标题 2Heading 2..."/>
    <w:basedOn w:val="20"/>
    <w:autoRedefine/>
    <w:uiPriority w:val="99"/>
    <w:rsid w:val="00266922"/>
    <w:pPr>
      <w:keepLines/>
      <w:numPr>
        <w:ilvl w:val="0"/>
        <w:numId w:val="69"/>
      </w:numPr>
      <w:adjustRightInd/>
      <w:spacing w:before="240" w:after="260"/>
      <w:textAlignment w:val="auto"/>
    </w:pPr>
    <w:rPr>
      <w:rFonts w:ascii="宋体" w:eastAsia="宋体" w:hAnsi="宋体"/>
      <w:kern w:val="2"/>
      <w:sz w:val="24"/>
      <w:szCs w:val="32"/>
    </w:rPr>
  </w:style>
  <w:style w:type="paragraph" w:customStyle="1" w:styleId="afffffffffffffff1">
    <w:name w:val="节"/>
    <w:basedOn w:val="20"/>
    <w:rsid w:val="004277B4"/>
    <w:pPr>
      <w:keepLines/>
      <w:numPr>
        <w:ilvl w:val="0"/>
        <w:numId w:val="0"/>
      </w:numPr>
      <w:tabs>
        <w:tab w:val="num" w:pos="576"/>
      </w:tabs>
      <w:adjustRightInd/>
      <w:spacing w:before="260" w:after="260" w:line="240" w:lineRule="auto"/>
      <w:ind w:left="576" w:hanging="576"/>
      <w:textAlignment w:val="auto"/>
    </w:pPr>
    <w:rPr>
      <w:rFonts w:ascii="黑体" w:eastAsia="黑体"/>
      <w:b w:val="0"/>
      <w:bCs/>
      <w:kern w:val="2"/>
      <w:sz w:val="28"/>
      <w:szCs w:val="28"/>
    </w:rPr>
  </w:style>
  <w:style w:type="character" w:styleId="afffffffffffffff2">
    <w:name w:val="FollowedHyperlink"/>
    <w:basedOn w:val="af6"/>
    <w:uiPriority w:val="99"/>
    <w:unhideWhenUsed/>
    <w:rsid w:val="004277B4"/>
    <w:rPr>
      <w:color w:val="800080" w:themeColor="followedHyperlink"/>
      <w:u w:val="single"/>
    </w:rPr>
  </w:style>
  <w:style w:type="character" w:customStyle="1" w:styleId="Char24">
    <w:name w:val="题注 Char2"/>
    <w:aliases w:val="表题题注 Char,题注(表) Char,题注 Char Char1,Fig &amp; Table Title Char,题注 Char Char Char,题注 Char1 Char"/>
    <w:semiHidden/>
    <w:locked/>
    <w:rsid w:val="004277B4"/>
    <w:rPr>
      <w:rFonts w:ascii="Arial" w:eastAsia="黑体" w:hAnsi="Arial" w:cs="Arial"/>
    </w:rPr>
  </w:style>
  <w:style w:type="paragraph" w:customStyle="1" w:styleId="2ff7">
    <w:name w:val="封面2"/>
    <w:uiPriority w:val="99"/>
    <w:semiHidden/>
    <w:rsid w:val="004277B4"/>
    <w:pPr>
      <w:spacing w:after="200" w:line="276" w:lineRule="auto"/>
      <w:jc w:val="center"/>
    </w:pPr>
    <w:rPr>
      <w:sz w:val="28"/>
    </w:rPr>
  </w:style>
  <w:style w:type="character" w:customStyle="1" w:styleId="Char1a">
    <w:name w:val="标题 Char1"/>
    <w:basedOn w:val="af6"/>
    <w:rsid w:val="004277B4"/>
    <w:rPr>
      <w:rFonts w:asciiTheme="majorHAnsi" w:hAnsiTheme="majorHAnsi" w:cstheme="majorBidi" w:hint="default"/>
      <w:b/>
      <w:bCs/>
      <w:sz w:val="32"/>
      <w:szCs w:val="32"/>
      <w:lang w:eastAsia="en-US" w:bidi="en-US"/>
    </w:rPr>
  </w:style>
  <w:style w:type="character" w:customStyle="1" w:styleId="Char1b">
    <w:name w:val="批注框文本 Char1"/>
    <w:basedOn w:val="af6"/>
    <w:semiHidden/>
    <w:rsid w:val="004277B4"/>
    <w:rPr>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187546">
      <w:bodyDiv w:val="1"/>
      <w:marLeft w:val="0"/>
      <w:marRight w:val="0"/>
      <w:marTop w:val="0"/>
      <w:marBottom w:val="0"/>
      <w:divBdr>
        <w:top w:val="none" w:sz="0" w:space="0" w:color="auto"/>
        <w:left w:val="none" w:sz="0" w:space="0" w:color="auto"/>
        <w:bottom w:val="none" w:sz="0" w:space="0" w:color="auto"/>
        <w:right w:val="none" w:sz="0" w:space="0" w:color="auto"/>
      </w:divBdr>
    </w:div>
    <w:div w:id="172938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441E4-03E5-A14B-95C4-25435712D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3157</Words>
  <Characters>17995</Characters>
  <Application>Microsoft Macintosh Word</Application>
  <DocSecurity>0</DocSecurity>
  <PresentationFormat/>
  <Lines>149</Lines>
  <Paragraphs>42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1 概述</vt:lpstr>
    </vt:vector>
  </TitlesOfParts>
  <Company>www.xunchi.com</Company>
  <LinksUpToDate>false</LinksUpToDate>
  <CharactersWithSpaces>21110</CharactersWithSpaces>
  <SharedDoc>false</SharedDoc>
  <HLinks>
    <vt:vector size="336" baseType="variant">
      <vt:variant>
        <vt:i4>1966135</vt:i4>
      </vt:variant>
      <vt:variant>
        <vt:i4>332</vt:i4>
      </vt:variant>
      <vt:variant>
        <vt:i4>0</vt:i4>
      </vt:variant>
      <vt:variant>
        <vt:i4>5</vt:i4>
      </vt:variant>
      <vt:variant>
        <vt:lpwstr/>
      </vt:variant>
      <vt:variant>
        <vt:lpwstr>_Toc394581849</vt:lpwstr>
      </vt:variant>
      <vt:variant>
        <vt:i4>1966135</vt:i4>
      </vt:variant>
      <vt:variant>
        <vt:i4>326</vt:i4>
      </vt:variant>
      <vt:variant>
        <vt:i4>0</vt:i4>
      </vt:variant>
      <vt:variant>
        <vt:i4>5</vt:i4>
      </vt:variant>
      <vt:variant>
        <vt:lpwstr/>
      </vt:variant>
      <vt:variant>
        <vt:lpwstr>_Toc394581848</vt:lpwstr>
      </vt:variant>
      <vt:variant>
        <vt:i4>1966135</vt:i4>
      </vt:variant>
      <vt:variant>
        <vt:i4>320</vt:i4>
      </vt:variant>
      <vt:variant>
        <vt:i4>0</vt:i4>
      </vt:variant>
      <vt:variant>
        <vt:i4>5</vt:i4>
      </vt:variant>
      <vt:variant>
        <vt:lpwstr/>
      </vt:variant>
      <vt:variant>
        <vt:lpwstr>_Toc394581847</vt:lpwstr>
      </vt:variant>
      <vt:variant>
        <vt:i4>1966135</vt:i4>
      </vt:variant>
      <vt:variant>
        <vt:i4>314</vt:i4>
      </vt:variant>
      <vt:variant>
        <vt:i4>0</vt:i4>
      </vt:variant>
      <vt:variant>
        <vt:i4>5</vt:i4>
      </vt:variant>
      <vt:variant>
        <vt:lpwstr/>
      </vt:variant>
      <vt:variant>
        <vt:lpwstr>_Toc394581846</vt:lpwstr>
      </vt:variant>
      <vt:variant>
        <vt:i4>1966135</vt:i4>
      </vt:variant>
      <vt:variant>
        <vt:i4>308</vt:i4>
      </vt:variant>
      <vt:variant>
        <vt:i4>0</vt:i4>
      </vt:variant>
      <vt:variant>
        <vt:i4>5</vt:i4>
      </vt:variant>
      <vt:variant>
        <vt:lpwstr/>
      </vt:variant>
      <vt:variant>
        <vt:lpwstr>_Toc394581845</vt:lpwstr>
      </vt:variant>
      <vt:variant>
        <vt:i4>1966135</vt:i4>
      </vt:variant>
      <vt:variant>
        <vt:i4>302</vt:i4>
      </vt:variant>
      <vt:variant>
        <vt:i4>0</vt:i4>
      </vt:variant>
      <vt:variant>
        <vt:i4>5</vt:i4>
      </vt:variant>
      <vt:variant>
        <vt:lpwstr/>
      </vt:variant>
      <vt:variant>
        <vt:lpwstr>_Toc394581844</vt:lpwstr>
      </vt:variant>
      <vt:variant>
        <vt:i4>1966135</vt:i4>
      </vt:variant>
      <vt:variant>
        <vt:i4>296</vt:i4>
      </vt:variant>
      <vt:variant>
        <vt:i4>0</vt:i4>
      </vt:variant>
      <vt:variant>
        <vt:i4>5</vt:i4>
      </vt:variant>
      <vt:variant>
        <vt:lpwstr/>
      </vt:variant>
      <vt:variant>
        <vt:lpwstr>_Toc394581843</vt:lpwstr>
      </vt:variant>
      <vt:variant>
        <vt:i4>1966135</vt:i4>
      </vt:variant>
      <vt:variant>
        <vt:i4>290</vt:i4>
      </vt:variant>
      <vt:variant>
        <vt:i4>0</vt:i4>
      </vt:variant>
      <vt:variant>
        <vt:i4>5</vt:i4>
      </vt:variant>
      <vt:variant>
        <vt:lpwstr/>
      </vt:variant>
      <vt:variant>
        <vt:lpwstr>_Toc394581842</vt:lpwstr>
      </vt:variant>
      <vt:variant>
        <vt:i4>1966135</vt:i4>
      </vt:variant>
      <vt:variant>
        <vt:i4>284</vt:i4>
      </vt:variant>
      <vt:variant>
        <vt:i4>0</vt:i4>
      </vt:variant>
      <vt:variant>
        <vt:i4>5</vt:i4>
      </vt:variant>
      <vt:variant>
        <vt:lpwstr/>
      </vt:variant>
      <vt:variant>
        <vt:lpwstr>_Toc394581841</vt:lpwstr>
      </vt:variant>
      <vt:variant>
        <vt:i4>1966135</vt:i4>
      </vt:variant>
      <vt:variant>
        <vt:i4>278</vt:i4>
      </vt:variant>
      <vt:variant>
        <vt:i4>0</vt:i4>
      </vt:variant>
      <vt:variant>
        <vt:i4>5</vt:i4>
      </vt:variant>
      <vt:variant>
        <vt:lpwstr/>
      </vt:variant>
      <vt:variant>
        <vt:lpwstr>_Toc394581840</vt:lpwstr>
      </vt:variant>
      <vt:variant>
        <vt:i4>1638455</vt:i4>
      </vt:variant>
      <vt:variant>
        <vt:i4>272</vt:i4>
      </vt:variant>
      <vt:variant>
        <vt:i4>0</vt:i4>
      </vt:variant>
      <vt:variant>
        <vt:i4>5</vt:i4>
      </vt:variant>
      <vt:variant>
        <vt:lpwstr/>
      </vt:variant>
      <vt:variant>
        <vt:lpwstr>_Toc394581839</vt:lpwstr>
      </vt:variant>
      <vt:variant>
        <vt:i4>1638455</vt:i4>
      </vt:variant>
      <vt:variant>
        <vt:i4>266</vt:i4>
      </vt:variant>
      <vt:variant>
        <vt:i4>0</vt:i4>
      </vt:variant>
      <vt:variant>
        <vt:i4>5</vt:i4>
      </vt:variant>
      <vt:variant>
        <vt:lpwstr/>
      </vt:variant>
      <vt:variant>
        <vt:lpwstr>_Toc394581838</vt:lpwstr>
      </vt:variant>
      <vt:variant>
        <vt:i4>1638455</vt:i4>
      </vt:variant>
      <vt:variant>
        <vt:i4>260</vt:i4>
      </vt:variant>
      <vt:variant>
        <vt:i4>0</vt:i4>
      </vt:variant>
      <vt:variant>
        <vt:i4>5</vt:i4>
      </vt:variant>
      <vt:variant>
        <vt:lpwstr/>
      </vt:variant>
      <vt:variant>
        <vt:lpwstr>_Toc394581837</vt:lpwstr>
      </vt:variant>
      <vt:variant>
        <vt:i4>1638455</vt:i4>
      </vt:variant>
      <vt:variant>
        <vt:i4>254</vt:i4>
      </vt:variant>
      <vt:variant>
        <vt:i4>0</vt:i4>
      </vt:variant>
      <vt:variant>
        <vt:i4>5</vt:i4>
      </vt:variant>
      <vt:variant>
        <vt:lpwstr/>
      </vt:variant>
      <vt:variant>
        <vt:lpwstr>_Toc394581836</vt:lpwstr>
      </vt:variant>
      <vt:variant>
        <vt:i4>1638455</vt:i4>
      </vt:variant>
      <vt:variant>
        <vt:i4>248</vt:i4>
      </vt:variant>
      <vt:variant>
        <vt:i4>0</vt:i4>
      </vt:variant>
      <vt:variant>
        <vt:i4>5</vt:i4>
      </vt:variant>
      <vt:variant>
        <vt:lpwstr/>
      </vt:variant>
      <vt:variant>
        <vt:lpwstr>_Toc394581835</vt:lpwstr>
      </vt:variant>
      <vt:variant>
        <vt:i4>1638455</vt:i4>
      </vt:variant>
      <vt:variant>
        <vt:i4>242</vt:i4>
      </vt:variant>
      <vt:variant>
        <vt:i4>0</vt:i4>
      </vt:variant>
      <vt:variant>
        <vt:i4>5</vt:i4>
      </vt:variant>
      <vt:variant>
        <vt:lpwstr/>
      </vt:variant>
      <vt:variant>
        <vt:lpwstr>_Toc394581834</vt:lpwstr>
      </vt:variant>
      <vt:variant>
        <vt:i4>1638455</vt:i4>
      </vt:variant>
      <vt:variant>
        <vt:i4>236</vt:i4>
      </vt:variant>
      <vt:variant>
        <vt:i4>0</vt:i4>
      </vt:variant>
      <vt:variant>
        <vt:i4>5</vt:i4>
      </vt:variant>
      <vt:variant>
        <vt:lpwstr/>
      </vt:variant>
      <vt:variant>
        <vt:lpwstr>_Toc394581833</vt:lpwstr>
      </vt:variant>
      <vt:variant>
        <vt:i4>1638455</vt:i4>
      </vt:variant>
      <vt:variant>
        <vt:i4>230</vt:i4>
      </vt:variant>
      <vt:variant>
        <vt:i4>0</vt:i4>
      </vt:variant>
      <vt:variant>
        <vt:i4>5</vt:i4>
      </vt:variant>
      <vt:variant>
        <vt:lpwstr/>
      </vt:variant>
      <vt:variant>
        <vt:lpwstr>_Toc394581832</vt:lpwstr>
      </vt:variant>
      <vt:variant>
        <vt:i4>1638455</vt:i4>
      </vt:variant>
      <vt:variant>
        <vt:i4>224</vt:i4>
      </vt:variant>
      <vt:variant>
        <vt:i4>0</vt:i4>
      </vt:variant>
      <vt:variant>
        <vt:i4>5</vt:i4>
      </vt:variant>
      <vt:variant>
        <vt:lpwstr/>
      </vt:variant>
      <vt:variant>
        <vt:lpwstr>_Toc394581831</vt:lpwstr>
      </vt:variant>
      <vt:variant>
        <vt:i4>1638455</vt:i4>
      </vt:variant>
      <vt:variant>
        <vt:i4>218</vt:i4>
      </vt:variant>
      <vt:variant>
        <vt:i4>0</vt:i4>
      </vt:variant>
      <vt:variant>
        <vt:i4>5</vt:i4>
      </vt:variant>
      <vt:variant>
        <vt:lpwstr/>
      </vt:variant>
      <vt:variant>
        <vt:lpwstr>_Toc394581830</vt:lpwstr>
      </vt:variant>
      <vt:variant>
        <vt:i4>1572919</vt:i4>
      </vt:variant>
      <vt:variant>
        <vt:i4>212</vt:i4>
      </vt:variant>
      <vt:variant>
        <vt:i4>0</vt:i4>
      </vt:variant>
      <vt:variant>
        <vt:i4>5</vt:i4>
      </vt:variant>
      <vt:variant>
        <vt:lpwstr/>
      </vt:variant>
      <vt:variant>
        <vt:lpwstr>_Toc394581829</vt:lpwstr>
      </vt:variant>
      <vt:variant>
        <vt:i4>1572919</vt:i4>
      </vt:variant>
      <vt:variant>
        <vt:i4>206</vt:i4>
      </vt:variant>
      <vt:variant>
        <vt:i4>0</vt:i4>
      </vt:variant>
      <vt:variant>
        <vt:i4>5</vt:i4>
      </vt:variant>
      <vt:variant>
        <vt:lpwstr/>
      </vt:variant>
      <vt:variant>
        <vt:lpwstr>_Toc394581828</vt:lpwstr>
      </vt:variant>
      <vt:variant>
        <vt:i4>1572919</vt:i4>
      </vt:variant>
      <vt:variant>
        <vt:i4>200</vt:i4>
      </vt:variant>
      <vt:variant>
        <vt:i4>0</vt:i4>
      </vt:variant>
      <vt:variant>
        <vt:i4>5</vt:i4>
      </vt:variant>
      <vt:variant>
        <vt:lpwstr/>
      </vt:variant>
      <vt:variant>
        <vt:lpwstr>_Toc394581827</vt:lpwstr>
      </vt:variant>
      <vt:variant>
        <vt:i4>1572919</vt:i4>
      </vt:variant>
      <vt:variant>
        <vt:i4>194</vt:i4>
      </vt:variant>
      <vt:variant>
        <vt:i4>0</vt:i4>
      </vt:variant>
      <vt:variant>
        <vt:i4>5</vt:i4>
      </vt:variant>
      <vt:variant>
        <vt:lpwstr/>
      </vt:variant>
      <vt:variant>
        <vt:lpwstr>_Toc394581826</vt:lpwstr>
      </vt:variant>
      <vt:variant>
        <vt:i4>1572919</vt:i4>
      </vt:variant>
      <vt:variant>
        <vt:i4>188</vt:i4>
      </vt:variant>
      <vt:variant>
        <vt:i4>0</vt:i4>
      </vt:variant>
      <vt:variant>
        <vt:i4>5</vt:i4>
      </vt:variant>
      <vt:variant>
        <vt:lpwstr/>
      </vt:variant>
      <vt:variant>
        <vt:lpwstr>_Toc394581825</vt:lpwstr>
      </vt:variant>
      <vt:variant>
        <vt:i4>1572919</vt:i4>
      </vt:variant>
      <vt:variant>
        <vt:i4>182</vt:i4>
      </vt:variant>
      <vt:variant>
        <vt:i4>0</vt:i4>
      </vt:variant>
      <vt:variant>
        <vt:i4>5</vt:i4>
      </vt:variant>
      <vt:variant>
        <vt:lpwstr/>
      </vt:variant>
      <vt:variant>
        <vt:lpwstr>_Toc394581824</vt:lpwstr>
      </vt:variant>
      <vt:variant>
        <vt:i4>1572919</vt:i4>
      </vt:variant>
      <vt:variant>
        <vt:i4>176</vt:i4>
      </vt:variant>
      <vt:variant>
        <vt:i4>0</vt:i4>
      </vt:variant>
      <vt:variant>
        <vt:i4>5</vt:i4>
      </vt:variant>
      <vt:variant>
        <vt:lpwstr/>
      </vt:variant>
      <vt:variant>
        <vt:lpwstr>_Toc394581823</vt:lpwstr>
      </vt:variant>
      <vt:variant>
        <vt:i4>1572919</vt:i4>
      </vt:variant>
      <vt:variant>
        <vt:i4>170</vt:i4>
      </vt:variant>
      <vt:variant>
        <vt:i4>0</vt:i4>
      </vt:variant>
      <vt:variant>
        <vt:i4>5</vt:i4>
      </vt:variant>
      <vt:variant>
        <vt:lpwstr/>
      </vt:variant>
      <vt:variant>
        <vt:lpwstr>_Toc394581822</vt:lpwstr>
      </vt:variant>
      <vt:variant>
        <vt:i4>1572919</vt:i4>
      </vt:variant>
      <vt:variant>
        <vt:i4>164</vt:i4>
      </vt:variant>
      <vt:variant>
        <vt:i4>0</vt:i4>
      </vt:variant>
      <vt:variant>
        <vt:i4>5</vt:i4>
      </vt:variant>
      <vt:variant>
        <vt:lpwstr/>
      </vt:variant>
      <vt:variant>
        <vt:lpwstr>_Toc394581821</vt:lpwstr>
      </vt:variant>
      <vt:variant>
        <vt:i4>1572919</vt:i4>
      </vt:variant>
      <vt:variant>
        <vt:i4>158</vt:i4>
      </vt:variant>
      <vt:variant>
        <vt:i4>0</vt:i4>
      </vt:variant>
      <vt:variant>
        <vt:i4>5</vt:i4>
      </vt:variant>
      <vt:variant>
        <vt:lpwstr/>
      </vt:variant>
      <vt:variant>
        <vt:lpwstr>_Toc394581820</vt:lpwstr>
      </vt:variant>
      <vt:variant>
        <vt:i4>1769527</vt:i4>
      </vt:variant>
      <vt:variant>
        <vt:i4>152</vt:i4>
      </vt:variant>
      <vt:variant>
        <vt:i4>0</vt:i4>
      </vt:variant>
      <vt:variant>
        <vt:i4>5</vt:i4>
      </vt:variant>
      <vt:variant>
        <vt:lpwstr/>
      </vt:variant>
      <vt:variant>
        <vt:lpwstr>_Toc394581819</vt:lpwstr>
      </vt:variant>
      <vt:variant>
        <vt:i4>1769527</vt:i4>
      </vt:variant>
      <vt:variant>
        <vt:i4>146</vt:i4>
      </vt:variant>
      <vt:variant>
        <vt:i4>0</vt:i4>
      </vt:variant>
      <vt:variant>
        <vt:i4>5</vt:i4>
      </vt:variant>
      <vt:variant>
        <vt:lpwstr/>
      </vt:variant>
      <vt:variant>
        <vt:lpwstr>_Toc394581818</vt:lpwstr>
      </vt:variant>
      <vt:variant>
        <vt:i4>1769527</vt:i4>
      </vt:variant>
      <vt:variant>
        <vt:i4>140</vt:i4>
      </vt:variant>
      <vt:variant>
        <vt:i4>0</vt:i4>
      </vt:variant>
      <vt:variant>
        <vt:i4>5</vt:i4>
      </vt:variant>
      <vt:variant>
        <vt:lpwstr/>
      </vt:variant>
      <vt:variant>
        <vt:lpwstr>_Toc394581817</vt:lpwstr>
      </vt:variant>
      <vt:variant>
        <vt:i4>1769527</vt:i4>
      </vt:variant>
      <vt:variant>
        <vt:i4>134</vt:i4>
      </vt:variant>
      <vt:variant>
        <vt:i4>0</vt:i4>
      </vt:variant>
      <vt:variant>
        <vt:i4>5</vt:i4>
      </vt:variant>
      <vt:variant>
        <vt:lpwstr/>
      </vt:variant>
      <vt:variant>
        <vt:lpwstr>_Toc394581816</vt:lpwstr>
      </vt:variant>
      <vt:variant>
        <vt:i4>1769527</vt:i4>
      </vt:variant>
      <vt:variant>
        <vt:i4>128</vt:i4>
      </vt:variant>
      <vt:variant>
        <vt:i4>0</vt:i4>
      </vt:variant>
      <vt:variant>
        <vt:i4>5</vt:i4>
      </vt:variant>
      <vt:variant>
        <vt:lpwstr/>
      </vt:variant>
      <vt:variant>
        <vt:lpwstr>_Toc394581815</vt:lpwstr>
      </vt:variant>
      <vt:variant>
        <vt:i4>1769527</vt:i4>
      </vt:variant>
      <vt:variant>
        <vt:i4>122</vt:i4>
      </vt:variant>
      <vt:variant>
        <vt:i4>0</vt:i4>
      </vt:variant>
      <vt:variant>
        <vt:i4>5</vt:i4>
      </vt:variant>
      <vt:variant>
        <vt:lpwstr/>
      </vt:variant>
      <vt:variant>
        <vt:lpwstr>_Toc394581814</vt:lpwstr>
      </vt:variant>
      <vt:variant>
        <vt:i4>1769527</vt:i4>
      </vt:variant>
      <vt:variant>
        <vt:i4>116</vt:i4>
      </vt:variant>
      <vt:variant>
        <vt:i4>0</vt:i4>
      </vt:variant>
      <vt:variant>
        <vt:i4>5</vt:i4>
      </vt:variant>
      <vt:variant>
        <vt:lpwstr/>
      </vt:variant>
      <vt:variant>
        <vt:lpwstr>_Toc394581813</vt:lpwstr>
      </vt:variant>
      <vt:variant>
        <vt:i4>1769527</vt:i4>
      </vt:variant>
      <vt:variant>
        <vt:i4>110</vt:i4>
      </vt:variant>
      <vt:variant>
        <vt:i4>0</vt:i4>
      </vt:variant>
      <vt:variant>
        <vt:i4>5</vt:i4>
      </vt:variant>
      <vt:variant>
        <vt:lpwstr/>
      </vt:variant>
      <vt:variant>
        <vt:lpwstr>_Toc394581812</vt:lpwstr>
      </vt:variant>
      <vt:variant>
        <vt:i4>1769527</vt:i4>
      </vt:variant>
      <vt:variant>
        <vt:i4>104</vt:i4>
      </vt:variant>
      <vt:variant>
        <vt:i4>0</vt:i4>
      </vt:variant>
      <vt:variant>
        <vt:i4>5</vt:i4>
      </vt:variant>
      <vt:variant>
        <vt:lpwstr/>
      </vt:variant>
      <vt:variant>
        <vt:lpwstr>_Toc394581811</vt:lpwstr>
      </vt:variant>
      <vt:variant>
        <vt:i4>1769527</vt:i4>
      </vt:variant>
      <vt:variant>
        <vt:i4>98</vt:i4>
      </vt:variant>
      <vt:variant>
        <vt:i4>0</vt:i4>
      </vt:variant>
      <vt:variant>
        <vt:i4>5</vt:i4>
      </vt:variant>
      <vt:variant>
        <vt:lpwstr/>
      </vt:variant>
      <vt:variant>
        <vt:lpwstr>_Toc394581810</vt:lpwstr>
      </vt:variant>
      <vt:variant>
        <vt:i4>1703991</vt:i4>
      </vt:variant>
      <vt:variant>
        <vt:i4>92</vt:i4>
      </vt:variant>
      <vt:variant>
        <vt:i4>0</vt:i4>
      </vt:variant>
      <vt:variant>
        <vt:i4>5</vt:i4>
      </vt:variant>
      <vt:variant>
        <vt:lpwstr/>
      </vt:variant>
      <vt:variant>
        <vt:lpwstr>_Toc394581809</vt:lpwstr>
      </vt:variant>
      <vt:variant>
        <vt:i4>1703991</vt:i4>
      </vt:variant>
      <vt:variant>
        <vt:i4>86</vt:i4>
      </vt:variant>
      <vt:variant>
        <vt:i4>0</vt:i4>
      </vt:variant>
      <vt:variant>
        <vt:i4>5</vt:i4>
      </vt:variant>
      <vt:variant>
        <vt:lpwstr/>
      </vt:variant>
      <vt:variant>
        <vt:lpwstr>_Toc394581808</vt:lpwstr>
      </vt:variant>
      <vt:variant>
        <vt:i4>1703991</vt:i4>
      </vt:variant>
      <vt:variant>
        <vt:i4>80</vt:i4>
      </vt:variant>
      <vt:variant>
        <vt:i4>0</vt:i4>
      </vt:variant>
      <vt:variant>
        <vt:i4>5</vt:i4>
      </vt:variant>
      <vt:variant>
        <vt:lpwstr/>
      </vt:variant>
      <vt:variant>
        <vt:lpwstr>_Toc394581807</vt:lpwstr>
      </vt:variant>
      <vt:variant>
        <vt:i4>1703991</vt:i4>
      </vt:variant>
      <vt:variant>
        <vt:i4>74</vt:i4>
      </vt:variant>
      <vt:variant>
        <vt:i4>0</vt:i4>
      </vt:variant>
      <vt:variant>
        <vt:i4>5</vt:i4>
      </vt:variant>
      <vt:variant>
        <vt:lpwstr/>
      </vt:variant>
      <vt:variant>
        <vt:lpwstr>_Toc394581806</vt:lpwstr>
      </vt:variant>
      <vt:variant>
        <vt:i4>1703991</vt:i4>
      </vt:variant>
      <vt:variant>
        <vt:i4>68</vt:i4>
      </vt:variant>
      <vt:variant>
        <vt:i4>0</vt:i4>
      </vt:variant>
      <vt:variant>
        <vt:i4>5</vt:i4>
      </vt:variant>
      <vt:variant>
        <vt:lpwstr/>
      </vt:variant>
      <vt:variant>
        <vt:lpwstr>_Toc394581805</vt:lpwstr>
      </vt:variant>
      <vt:variant>
        <vt:i4>1703991</vt:i4>
      </vt:variant>
      <vt:variant>
        <vt:i4>62</vt:i4>
      </vt:variant>
      <vt:variant>
        <vt:i4>0</vt:i4>
      </vt:variant>
      <vt:variant>
        <vt:i4>5</vt:i4>
      </vt:variant>
      <vt:variant>
        <vt:lpwstr/>
      </vt:variant>
      <vt:variant>
        <vt:lpwstr>_Toc394581804</vt:lpwstr>
      </vt:variant>
      <vt:variant>
        <vt:i4>1703991</vt:i4>
      </vt:variant>
      <vt:variant>
        <vt:i4>56</vt:i4>
      </vt:variant>
      <vt:variant>
        <vt:i4>0</vt:i4>
      </vt:variant>
      <vt:variant>
        <vt:i4>5</vt:i4>
      </vt:variant>
      <vt:variant>
        <vt:lpwstr/>
      </vt:variant>
      <vt:variant>
        <vt:lpwstr>_Toc394581803</vt:lpwstr>
      </vt:variant>
      <vt:variant>
        <vt:i4>1703991</vt:i4>
      </vt:variant>
      <vt:variant>
        <vt:i4>50</vt:i4>
      </vt:variant>
      <vt:variant>
        <vt:i4>0</vt:i4>
      </vt:variant>
      <vt:variant>
        <vt:i4>5</vt:i4>
      </vt:variant>
      <vt:variant>
        <vt:lpwstr/>
      </vt:variant>
      <vt:variant>
        <vt:lpwstr>_Toc394581802</vt:lpwstr>
      </vt:variant>
      <vt:variant>
        <vt:i4>1703991</vt:i4>
      </vt:variant>
      <vt:variant>
        <vt:i4>44</vt:i4>
      </vt:variant>
      <vt:variant>
        <vt:i4>0</vt:i4>
      </vt:variant>
      <vt:variant>
        <vt:i4>5</vt:i4>
      </vt:variant>
      <vt:variant>
        <vt:lpwstr/>
      </vt:variant>
      <vt:variant>
        <vt:lpwstr>_Toc394581801</vt:lpwstr>
      </vt:variant>
      <vt:variant>
        <vt:i4>1703991</vt:i4>
      </vt:variant>
      <vt:variant>
        <vt:i4>38</vt:i4>
      </vt:variant>
      <vt:variant>
        <vt:i4>0</vt:i4>
      </vt:variant>
      <vt:variant>
        <vt:i4>5</vt:i4>
      </vt:variant>
      <vt:variant>
        <vt:lpwstr/>
      </vt:variant>
      <vt:variant>
        <vt:lpwstr>_Toc394581800</vt:lpwstr>
      </vt:variant>
      <vt:variant>
        <vt:i4>1245240</vt:i4>
      </vt:variant>
      <vt:variant>
        <vt:i4>32</vt:i4>
      </vt:variant>
      <vt:variant>
        <vt:i4>0</vt:i4>
      </vt:variant>
      <vt:variant>
        <vt:i4>5</vt:i4>
      </vt:variant>
      <vt:variant>
        <vt:lpwstr/>
      </vt:variant>
      <vt:variant>
        <vt:lpwstr>_Toc394581799</vt:lpwstr>
      </vt:variant>
      <vt:variant>
        <vt:i4>1245240</vt:i4>
      </vt:variant>
      <vt:variant>
        <vt:i4>26</vt:i4>
      </vt:variant>
      <vt:variant>
        <vt:i4>0</vt:i4>
      </vt:variant>
      <vt:variant>
        <vt:i4>5</vt:i4>
      </vt:variant>
      <vt:variant>
        <vt:lpwstr/>
      </vt:variant>
      <vt:variant>
        <vt:lpwstr>_Toc394581798</vt:lpwstr>
      </vt:variant>
      <vt:variant>
        <vt:i4>1245240</vt:i4>
      </vt:variant>
      <vt:variant>
        <vt:i4>20</vt:i4>
      </vt:variant>
      <vt:variant>
        <vt:i4>0</vt:i4>
      </vt:variant>
      <vt:variant>
        <vt:i4>5</vt:i4>
      </vt:variant>
      <vt:variant>
        <vt:lpwstr/>
      </vt:variant>
      <vt:variant>
        <vt:lpwstr>_Toc394581797</vt:lpwstr>
      </vt:variant>
      <vt:variant>
        <vt:i4>1245240</vt:i4>
      </vt:variant>
      <vt:variant>
        <vt:i4>14</vt:i4>
      </vt:variant>
      <vt:variant>
        <vt:i4>0</vt:i4>
      </vt:variant>
      <vt:variant>
        <vt:i4>5</vt:i4>
      </vt:variant>
      <vt:variant>
        <vt:lpwstr/>
      </vt:variant>
      <vt:variant>
        <vt:lpwstr>_Toc394581796</vt:lpwstr>
      </vt:variant>
      <vt:variant>
        <vt:i4>1245240</vt:i4>
      </vt:variant>
      <vt:variant>
        <vt:i4>8</vt:i4>
      </vt:variant>
      <vt:variant>
        <vt:i4>0</vt:i4>
      </vt:variant>
      <vt:variant>
        <vt:i4>5</vt:i4>
      </vt:variant>
      <vt:variant>
        <vt:lpwstr/>
      </vt:variant>
      <vt:variant>
        <vt:lpwstr>_Toc394581795</vt:lpwstr>
      </vt:variant>
      <vt:variant>
        <vt:i4>1245240</vt:i4>
      </vt:variant>
      <vt:variant>
        <vt:i4>2</vt:i4>
      </vt:variant>
      <vt:variant>
        <vt:i4>0</vt:i4>
      </vt:variant>
      <vt:variant>
        <vt:i4>5</vt:i4>
      </vt:variant>
      <vt:variant>
        <vt:lpwstr/>
      </vt:variant>
      <vt:variant>
        <vt:lpwstr>_Toc394581794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概述</dc:title>
  <dc:creator>Lenovo User</dc:creator>
  <cp:lastModifiedBy>Microsoft Office 用户</cp:lastModifiedBy>
  <cp:revision>6</cp:revision>
  <cp:lastPrinted>2008-06-13T01:31:00Z</cp:lastPrinted>
  <dcterms:created xsi:type="dcterms:W3CDTF">2016-01-26T05:38:00Z</dcterms:created>
  <dcterms:modified xsi:type="dcterms:W3CDTF">2016-01-27T06:11:00Z</dcterms:modified>
</cp:coreProperties>
</file>